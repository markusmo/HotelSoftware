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693297411"/>
        <w:docPartObj>
          <w:docPartGallery w:val="Cover Pages"/>
          <w:docPartUnique/>
        </w:docPartObj>
      </w:sdtPr>
      <w:sdtContent>
        <w:p w:rsidR="009F6FFB" w:rsidRDefault="009F6FFB">
          <w:pPr>
            <w:spacing w:line="240" w:lineRule="auto"/>
            <w:rPr>
              <w:lang w:val="de-DE"/>
            </w:rPr>
          </w:pPr>
          <w:r w:rsidRPr="009F6FFB">
            <w:rPr>
              <w:noProof/>
              <w:lang w:eastAsia="de-AT"/>
            </w:rPr>
            <mc:AlternateContent>
              <mc:Choice Requires="wpg">
                <w:drawing>
                  <wp:anchor distT="0" distB="0" distL="114300" distR="114300" simplePos="0" relativeHeight="251668480" behindDoc="0" locked="0" layoutInCell="0" allowOverlap="1" wp14:anchorId="17A7D642" wp14:editId="1CD366D7">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Content>
                                    <w:p w:rsidR="0045630E" w:rsidRDefault="0045630E" w:rsidP="009F6FFB">
                                      <w:pPr>
                                        <w:rPr>
                                          <w:b/>
                                          <w:bCs/>
                                          <w:color w:val="000000" w:themeColor="text1"/>
                                          <w:sz w:val="32"/>
                                          <w:szCs w:val="32"/>
                                        </w:rPr>
                                      </w:pPr>
                                      <w:r>
                                        <w:rPr>
                                          <w:b/>
                                          <w:bCs/>
                                          <w:color w:val="000000" w:themeColor="text1"/>
                                          <w:sz w:val="32"/>
                                          <w:szCs w:val="32"/>
                                        </w:rPr>
                                        <w:t>Stefan Dunst, Christian Lins, Tobias Meusburger, Markus Mohanty, Hubert Rall, Johannes Schwendinger</w:t>
                                      </w:r>
                                    </w:p>
                                  </w:sdtContent>
                                </w:sdt>
                                <w:p w:rsidR="0045630E" w:rsidRDefault="0045630E">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45630E" w:rsidRDefault="0045630E">
                                      <w:pPr>
                                        <w:jc w:val="right"/>
                                        <w:rPr>
                                          <w:sz w:val="96"/>
                                          <w:szCs w:val="96"/>
                                          <w14:numForm w14:val="oldStyle"/>
                                        </w:rPr>
                                      </w:pPr>
                                      <w:r>
                                        <w:rPr>
                                          <w:sz w:val="96"/>
                                          <w:szCs w:val="96"/>
                                          <w14:numForm w14:val="oldStyle"/>
                                        </w:rPr>
                                        <w:t>20</w:t>
                                      </w:r>
                                      <w:r>
                                        <w:rPr>
                                          <w:sz w:val="96"/>
                                          <w:szCs w:val="96"/>
                                          <w:lang w:val="de-DE"/>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Content>
                                    <w:p w:rsidR="0045630E" w:rsidRDefault="0045630E">
                                      <w:pPr>
                                        <w:rPr>
                                          <w:b/>
                                          <w:bCs/>
                                          <w:color w:val="1F497D" w:themeColor="text2"/>
                                          <w:sz w:val="72"/>
                                          <w:szCs w:val="72"/>
                                        </w:rPr>
                                      </w:pPr>
                                      <w:r>
                                        <w:rPr>
                                          <w:b/>
                                          <w:bCs/>
                                          <w:color w:val="1F497D" w:themeColor="text2"/>
                                          <w:sz w:val="72"/>
                                          <w:szCs w:val="72"/>
                                        </w:rPr>
                                        <w:t>Roomanizer</w:t>
                                      </w:r>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Content>
                                    <w:p w:rsidR="0045630E" w:rsidRDefault="0045630E">
                                      <w:pPr>
                                        <w:rPr>
                                          <w:b/>
                                          <w:bCs/>
                                          <w:color w:val="4F81BD" w:themeColor="accent1"/>
                                          <w:sz w:val="40"/>
                                          <w:szCs w:val="40"/>
                                        </w:rPr>
                                      </w:pPr>
                                      <w:r>
                                        <w:rPr>
                                          <w:b/>
                                          <w:bCs/>
                                          <w:color w:val="4F81BD" w:themeColor="accent1"/>
                                          <w:sz w:val="40"/>
                                          <w:szCs w:val="40"/>
                                        </w:rPr>
                                        <w:t>Pflichtenheft</w:t>
                                      </w:r>
                                    </w:p>
                                  </w:sdtContent>
                                </w:sdt>
                                <w:p w:rsidR="0045630E" w:rsidRDefault="0045630E">
                                  <w:pPr>
                                    <w:rPr>
                                      <w:b/>
                                      <w:bCs/>
                                      <w:color w:val="000000" w:themeColor="text1"/>
                                      <w:sz w:val="32"/>
                                      <w:szCs w:val="32"/>
                                    </w:rPr>
                                  </w:pPr>
                                </w:p>
                                <w:p w:rsidR="0045630E" w:rsidRDefault="0045630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6848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Content>
                              <w:p w:rsidR="0045630E" w:rsidRDefault="0045630E" w:rsidP="009F6FFB">
                                <w:pPr>
                                  <w:rPr>
                                    <w:b/>
                                    <w:bCs/>
                                    <w:color w:val="000000" w:themeColor="text1"/>
                                    <w:sz w:val="32"/>
                                    <w:szCs w:val="32"/>
                                  </w:rPr>
                                </w:pPr>
                                <w:r>
                                  <w:rPr>
                                    <w:b/>
                                    <w:bCs/>
                                    <w:color w:val="000000" w:themeColor="text1"/>
                                    <w:sz w:val="32"/>
                                    <w:szCs w:val="32"/>
                                  </w:rPr>
                                  <w:t>Stefan Dunst, Christian Lins, Tobias Meusburger, Markus Mohanty, Hubert Rall, Johannes Schwendinger</w:t>
                                </w:r>
                              </w:p>
                            </w:sdtContent>
                          </w:sdt>
                          <w:p w:rsidR="0045630E" w:rsidRDefault="0045630E">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45630E" w:rsidRDefault="0045630E">
                                <w:pPr>
                                  <w:jc w:val="right"/>
                                  <w:rPr>
                                    <w:sz w:val="96"/>
                                    <w:szCs w:val="96"/>
                                    <w14:numForm w14:val="oldStyle"/>
                                  </w:rPr>
                                </w:pPr>
                                <w:r>
                                  <w:rPr>
                                    <w:sz w:val="96"/>
                                    <w:szCs w:val="96"/>
                                    <w14:numForm w14:val="oldStyle"/>
                                  </w:rPr>
                                  <w:t>20</w:t>
                                </w:r>
                                <w:r>
                                  <w:rPr>
                                    <w:sz w:val="96"/>
                                    <w:szCs w:val="96"/>
                                    <w:lang w:val="de-DE"/>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Content>
                              <w:p w:rsidR="0045630E" w:rsidRDefault="0045630E">
                                <w:pPr>
                                  <w:rPr>
                                    <w:b/>
                                    <w:bCs/>
                                    <w:color w:val="1F497D" w:themeColor="text2"/>
                                    <w:sz w:val="72"/>
                                    <w:szCs w:val="72"/>
                                  </w:rPr>
                                </w:pPr>
                                <w:r>
                                  <w:rPr>
                                    <w:b/>
                                    <w:bCs/>
                                    <w:color w:val="1F497D" w:themeColor="text2"/>
                                    <w:sz w:val="72"/>
                                    <w:szCs w:val="72"/>
                                  </w:rPr>
                                  <w:t>Roomanizer</w:t>
                                </w:r>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Content>
                              <w:p w:rsidR="0045630E" w:rsidRDefault="0045630E">
                                <w:pPr>
                                  <w:rPr>
                                    <w:b/>
                                    <w:bCs/>
                                    <w:color w:val="4F81BD" w:themeColor="accent1"/>
                                    <w:sz w:val="40"/>
                                    <w:szCs w:val="40"/>
                                  </w:rPr>
                                </w:pPr>
                                <w:r>
                                  <w:rPr>
                                    <w:b/>
                                    <w:bCs/>
                                    <w:color w:val="4F81BD" w:themeColor="accent1"/>
                                    <w:sz w:val="40"/>
                                    <w:szCs w:val="40"/>
                                  </w:rPr>
                                  <w:t>Pflichtenheft</w:t>
                                </w:r>
                              </w:p>
                            </w:sdtContent>
                          </w:sdt>
                          <w:p w:rsidR="0045630E" w:rsidRDefault="0045630E">
                            <w:pPr>
                              <w:rPr>
                                <w:b/>
                                <w:bCs/>
                                <w:color w:val="000000" w:themeColor="text1"/>
                                <w:sz w:val="32"/>
                                <w:szCs w:val="32"/>
                              </w:rPr>
                            </w:pPr>
                          </w:p>
                          <w:p w:rsidR="0045630E" w:rsidRDefault="0045630E">
                            <w:pPr>
                              <w:rPr>
                                <w:b/>
                                <w:bCs/>
                                <w:color w:val="000000" w:themeColor="text1"/>
                                <w:sz w:val="32"/>
                                <w:szCs w:val="32"/>
                              </w:rPr>
                            </w:pPr>
                          </w:p>
                        </w:txbxContent>
                      </v:textbox>
                    </v:rect>
                    <w10:wrap anchorx="page" anchory="margin"/>
                  </v:group>
                </w:pict>
              </mc:Fallback>
            </mc:AlternateContent>
          </w:r>
          <w:r>
            <w:rPr>
              <w:lang w:val="de-DE"/>
            </w:rPr>
            <w:br w:type="page"/>
          </w:r>
        </w:p>
      </w:sdtContent>
    </w:sdt>
    <w:p w:rsidR="009F6FFB" w:rsidRDefault="009F6FFB" w:rsidP="009F6FFB">
      <w:pPr>
        <w:spacing w:line="240" w:lineRule="auto"/>
        <w:jc w:val="right"/>
        <w:rPr>
          <w:b/>
          <w:sz w:val="44"/>
          <w:lang w:val="de-DE"/>
        </w:rPr>
      </w:pPr>
      <w:r w:rsidRPr="009F6FFB">
        <w:rPr>
          <w:b/>
          <w:sz w:val="44"/>
          <w:lang w:val="de-DE"/>
        </w:rPr>
        <w:lastRenderedPageBreak/>
        <w:t>Roomanizer</w:t>
      </w:r>
    </w:p>
    <w:p w:rsidR="009F6FFB" w:rsidRDefault="009F6FFB" w:rsidP="009F6FFB">
      <w:pPr>
        <w:spacing w:line="240" w:lineRule="auto"/>
        <w:jc w:val="right"/>
        <w:rPr>
          <w:b/>
          <w:sz w:val="44"/>
          <w:lang w:val="de-DE"/>
        </w:rPr>
      </w:pPr>
    </w:p>
    <w:p w:rsidR="009F6FFB" w:rsidRDefault="009F6FFB" w:rsidP="009F6FFB">
      <w:pPr>
        <w:spacing w:line="240" w:lineRule="auto"/>
        <w:jc w:val="right"/>
        <w:rPr>
          <w:b/>
          <w:sz w:val="44"/>
          <w:lang w:val="de-DE"/>
        </w:rPr>
      </w:pPr>
      <w:r>
        <w:rPr>
          <w:b/>
          <w:sz w:val="44"/>
          <w:lang w:val="de-DE"/>
        </w:rPr>
        <w:t>Version 1.</w:t>
      </w:r>
      <w:r w:rsidR="008A5761">
        <w:rPr>
          <w:b/>
          <w:sz w:val="44"/>
          <w:lang w:val="de-DE"/>
        </w:rPr>
        <w:t>9</w:t>
      </w:r>
    </w:p>
    <w:p w:rsidR="009F6FFB" w:rsidRDefault="009F6FFB" w:rsidP="009F6FFB">
      <w:pPr>
        <w:spacing w:line="240" w:lineRule="auto"/>
        <w:jc w:val="right"/>
        <w:rPr>
          <w:b/>
          <w:sz w:val="44"/>
          <w:lang w:val="de-DE"/>
        </w:rPr>
      </w:pPr>
    </w:p>
    <w:tbl>
      <w:tblPr>
        <w:tblStyle w:val="HelleListe"/>
        <w:tblW w:w="0" w:type="auto"/>
        <w:tblLook w:val="04A0" w:firstRow="1" w:lastRow="0" w:firstColumn="1" w:lastColumn="0" w:noHBand="0" w:noVBand="1"/>
      </w:tblPr>
      <w:tblGrid>
        <w:gridCol w:w="1384"/>
        <w:gridCol w:w="1134"/>
        <w:gridCol w:w="4111"/>
        <w:gridCol w:w="2583"/>
      </w:tblGrid>
      <w:tr w:rsidR="009F6FFB" w:rsidTr="008A5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F6FFB" w:rsidRDefault="009F6FFB" w:rsidP="009F6FFB">
            <w:pPr>
              <w:rPr>
                <w:b w:val="0"/>
                <w:lang w:val="de-DE"/>
              </w:rPr>
            </w:pPr>
            <w:r>
              <w:rPr>
                <w:b w:val="0"/>
                <w:lang w:val="de-DE"/>
              </w:rPr>
              <w:t>Datum</w:t>
            </w:r>
          </w:p>
        </w:tc>
        <w:tc>
          <w:tcPr>
            <w:tcW w:w="1134" w:type="dxa"/>
          </w:tcPr>
          <w:p w:rsidR="009F6FFB" w:rsidRDefault="009F6FFB" w:rsidP="009F6FFB">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Version</w:t>
            </w:r>
          </w:p>
        </w:tc>
        <w:tc>
          <w:tcPr>
            <w:tcW w:w="4111" w:type="dxa"/>
          </w:tcPr>
          <w:p w:rsidR="009F6FFB" w:rsidRDefault="009F6FFB" w:rsidP="009F6FFB">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Beschreibung</w:t>
            </w:r>
          </w:p>
        </w:tc>
        <w:tc>
          <w:tcPr>
            <w:tcW w:w="2583" w:type="dxa"/>
          </w:tcPr>
          <w:p w:rsidR="009F6FFB" w:rsidRDefault="009F6FFB" w:rsidP="009F6FFB">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Autor</w:t>
            </w:r>
          </w:p>
        </w:tc>
      </w:tr>
      <w:tr w:rsidR="009F6FFB" w:rsidTr="008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F6FFB" w:rsidRDefault="009F6FFB" w:rsidP="009F6FFB">
            <w:pPr>
              <w:rPr>
                <w:lang w:val="de-DE"/>
              </w:rPr>
            </w:pPr>
            <w:r>
              <w:rPr>
                <w:lang w:val="de-DE"/>
              </w:rPr>
              <w:t>05.03.2012</w:t>
            </w:r>
          </w:p>
        </w:tc>
        <w:tc>
          <w:tcPr>
            <w:tcW w:w="1134" w:type="dxa"/>
          </w:tcPr>
          <w:p w:rsidR="009F6FFB" w:rsidRDefault="009F6FFB"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1.0</w:t>
            </w:r>
          </w:p>
        </w:tc>
        <w:tc>
          <w:tcPr>
            <w:tcW w:w="4111" w:type="dxa"/>
          </w:tcPr>
          <w:p w:rsidR="009F6FFB" w:rsidRDefault="009F6FFB"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Datei angelegt</w:t>
            </w:r>
          </w:p>
        </w:tc>
        <w:tc>
          <w:tcPr>
            <w:tcW w:w="2583" w:type="dxa"/>
          </w:tcPr>
          <w:p w:rsidR="009F6FFB" w:rsidRDefault="009F6FFB"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9F6FFB" w:rsidTr="008A5761">
        <w:tc>
          <w:tcPr>
            <w:cnfStyle w:val="001000000000" w:firstRow="0" w:lastRow="0" w:firstColumn="1" w:lastColumn="0" w:oddVBand="0" w:evenVBand="0" w:oddHBand="0" w:evenHBand="0" w:firstRowFirstColumn="0" w:firstRowLastColumn="0" w:lastRowFirstColumn="0" w:lastRowLastColumn="0"/>
            <w:tcW w:w="1384" w:type="dxa"/>
          </w:tcPr>
          <w:p w:rsidR="009F6FFB" w:rsidRDefault="009F6FFB" w:rsidP="009F6FFB">
            <w:pPr>
              <w:rPr>
                <w:lang w:val="de-DE"/>
              </w:rPr>
            </w:pPr>
            <w:r>
              <w:rPr>
                <w:lang w:val="de-DE"/>
              </w:rPr>
              <w:t>12.03.2012</w:t>
            </w:r>
          </w:p>
        </w:tc>
        <w:tc>
          <w:tcPr>
            <w:tcW w:w="1134" w:type="dxa"/>
          </w:tcPr>
          <w:p w:rsidR="009F6FFB" w:rsidRDefault="009F6FFB"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4111" w:type="dxa"/>
          </w:tcPr>
          <w:p w:rsidR="009F6FFB" w:rsidRDefault="009F6FFB"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Layout grundlegend definiert</w:t>
            </w:r>
          </w:p>
        </w:tc>
        <w:tc>
          <w:tcPr>
            <w:tcW w:w="2583" w:type="dxa"/>
          </w:tcPr>
          <w:p w:rsidR="009F6FFB" w:rsidRDefault="009F6FFB"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Markus Mohanty</w:t>
            </w:r>
          </w:p>
        </w:tc>
      </w:tr>
      <w:tr w:rsidR="009F6FFB" w:rsidTr="008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F6FFB" w:rsidRDefault="009F6FFB" w:rsidP="009F6FFB">
            <w:pPr>
              <w:rPr>
                <w:lang w:val="de-DE"/>
              </w:rPr>
            </w:pPr>
            <w:r>
              <w:rPr>
                <w:lang w:val="de-DE"/>
              </w:rPr>
              <w:t>15.03.2012</w:t>
            </w:r>
          </w:p>
        </w:tc>
        <w:tc>
          <w:tcPr>
            <w:tcW w:w="1134" w:type="dxa"/>
          </w:tcPr>
          <w:p w:rsidR="009F6FFB" w:rsidRDefault="009F6FFB"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p>
        </w:tc>
        <w:tc>
          <w:tcPr>
            <w:tcW w:w="4111" w:type="dxa"/>
          </w:tcPr>
          <w:p w:rsidR="009F6FFB"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Glossar angelegt</w:t>
            </w:r>
          </w:p>
        </w:tc>
        <w:tc>
          <w:tcPr>
            <w:tcW w:w="2583" w:type="dxa"/>
          </w:tcPr>
          <w:p w:rsidR="009F6FFB"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Johannes Schwendinger</w:t>
            </w:r>
          </w:p>
        </w:tc>
      </w:tr>
      <w:tr w:rsidR="009F6FFB" w:rsidTr="008A5761">
        <w:tc>
          <w:tcPr>
            <w:cnfStyle w:val="001000000000" w:firstRow="0" w:lastRow="0" w:firstColumn="1" w:lastColumn="0" w:oddVBand="0" w:evenVBand="0" w:oddHBand="0" w:evenHBand="0" w:firstRowFirstColumn="0" w:firstRowLastColumn="0" w:lastRowFirstColumn="0" w:lastRowLastColumn="0"/>
            <w:tcW w:w="1384" w:type="dxa"/>
          </w:tcPr>
          <w:p w:rsidR="009F6FFB" w:rsidRDefault="009F6FFB" w:rsidP="009F6FFB">
            <w:pPr>
              <w:rPr>
                <w:lang w:val="de-DE"/>
              </w:rPr>
            </w:pPr>
            <w:r>
              <w:rPr>
                <w:lang w:val="de-DE"/>
              </w:rPr>
              <w:t>16.03.2012</w:t>
            </w:r>
          </w:p>
        </w:tc>
        <w:tc>
          <w:tcPr>
            <w:tcW w:w="1134" w:type="dxa"/>
          </w:tcPr>
          <w:p w:rsidR="009F6FFB" w:rsidRDefault="00780573"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4111" w:type="dxa"/>
          </w:tcPr>
          <w:p w:rsidR="009F6FFB" w:rsidRDefault="00780573"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Einführung geschrieben</w:t>
            </w:r>
          </w:p>
        </w:tc>
        <w:tc>
          <w:tcPr>
            <w:tcW w:w="2583" w:type="dxa"/>
          </w:tcPr>
          <w:p w:rsidR="009F6FFB" w:rsidRDefault="00780573"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Stefan Dunst</w:t>
            </w:r>
          </w:p>
        </w:tc>
      </w:tr>
      <w:tr w:rsidR="00780573" w:rsidTr="008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80573" w:rsidRDefault="00780573" w:rsidP="00780573">
            <w:pPr>
              <w:rPr>
                <w:lang w:val="de-DE"/>
              </w:rPr>
            </w:pPr>
            <w:r>
              <w:rPr>
                <w:lang w:val="de-DE"/>
              </w:rPr>
              <w:t>20.03.2012</w:t>
            </w:r>
          </w:p>
        </w:tc>
        <w:tc>
          <w:tcPr>
            <w:tcW w:w="1134"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1.4</w:t>
            </w:r>
          </w:p>
        </w:tc>
        <w:tc>
          <w:tcPr>
            <w:tcW w:w="4111"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Use cases eingefügt</w:t>
            </w:r>
          </w:p>
        </w:tc>
        <w:tc>
          <w:tcPr>
            <w:tcW w:w="2583"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Markus Mohanty,</w:t>
            </w:r>
          </w:p>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780573" w:rsidTr="008A5761">
        <w:tc>
          <w:tcPr>
            <w:cnfStyle w:val="001000000000" w:firstRow="0" w:lastRow="0" w:firstColumn="1" w:lastColumn="0" w:oddVBand="0" w:evenVBand="0" w:oddHBand="0" w:evenHBand="0" w:firstRowFirstColumn="0" w:firstRowLastColumn="0" w:lastRowFirstColumn="0" w:lastRowLastColumn="0"/>
            <w:tcW w:w="1384" w:type="dxa"/>
          </w:tcPr>
          <w:p w:rsidR="00780573" w:rsidRDefault="00780573" w:rsidP="009F6FFB">
            <w:pPr>
              <w:rPr>
                <w:lang w:val="de-DE"/>
              </w:rPr>
            </w:pPr>
            <w:r>
              <w:rPr>
                <w:lang w:val="de-DE"/>
              </w:rPr>
              <w:t>21.03.2012</w:t>
            </w:r>
          </w:p>
        </w:tc>
        <w:tc>
          <w:tcPr>
            <w:tcW w:w="1134" w:type="dxa"/>
          </w:tcPr>
          <w:p w:rsidR="00780573" w:rsidRDefault="00780573"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1.5</w:t>
            </w:r>
          </w:p>
        </w:tc>
        <w:tc>
          <w:tcPr>
            <w:tcW w:w="4111" w:type="dxa"/>
          </w:tcPr>
          <w:p w:rsidR="00780573" w:rsidRDefault="00780573"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Domänenmodell eingefügt</w:t>
            </w:r>
          </w:p>
        </w:tc>
        <w:tc>
          <w:tcPr>
            <w:tcW w:w="2583" w:type="dxa"/>
          </w:tcPr>
          <w:p w:rsidR="00780573" w:rsidRDefault="00780573"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Stefan Dunst</w:t>
            </w:r>
          </w:p>
        </w:tc>
      </w:tr>
      <w:tr w:rsidR="00780573" w:rsidRPr="0045630E" w:rsidTr="008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80573" w:rsidRDefault="00780573" w:rsidP="009F6FFB">
            <w:pPr>
              <w:rPr>
                <w:lang w:val="de-DE"/>
              </w:rPr>
            </w:pPr>
            <w:r>
              <w:rPr>
                <w:lang w:val="de-DE"/>
              </w:rPr>
              <w:t>22.03.2012</w:t>
            </w:r>
          </w:p>
        </w:tc>
        <w:tc>
          <w:tcPr>
            <w:tcW w:w="1134"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1.6</w:t>
            </w:r>
          </w:p>
        </w:tc>
        <w:tc>
          <w:tcPr>
            <w:tcW w:w="4111"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Weitere Kapitel ergänzt</w:t>
            </w:r>
          </w:p>
        </w:tc>
        <w:tc>
          <w:tcPr>
            <w:tcW w:w="2583" w:type="dxa"/>
          </w:tcPr>
          <w:p w:rsidR="00780573" w:rsidRPr="00780573" w:rsidRDefault="00780573" w:rsidP="009F6FFB">
            <w:pPr>
              <w:cnfStyle w:val="000000100000" w:firstRow="0" w:lastRow="0" w:firstColumn="0" w:lastColumn="0" w:oddVBand="0" w:evenVBand="0" w:oddHBand="1" w:evenHBand="0" w:firstRowFirstColumn="0" w:firstRowLastColumn="0" w:lastRowFirstColumn="0" w:lastRowLastColumn="0"/>
              <w:rPr>
                <w:lang w:val="en-GB"/>
              </w:rPr>
            </w:pPr>
            <w:r w:rsidRPr="00780573">
              <w:rPr>
                <w:lang w:val="en-GB"/>
              </w:rPr>
              <w:t>Hubert Rall,</w:t>
            </w:r>
          </w:p>
          <w:p w:rsidR="00780573" w:rsidRPr="00780573" w:rsidRDefault="00780573" w:rsidP="009F6FFB">
            <w:pPr>
              <w:cnfStyle w:val="000000100000" w:firstRow="0" w:lastRow="0" w:firstColumn="0" w:lastColumn="0" w:oddVBand="0" w:evenVBand="0" w:oddHBand="1" w:evenHBand="0" w:firstRowFirstColumn="0" w:firstRowLastColumn="0" w:lastRowFirstColumn="0" w:lastRowLastColumn="0"/>
              <w:rPr>
                <w:lang w:val="en-GB"/>
              </w:rPr>
            </w:pPr>
            <w:r w:rsidRPr="00780573">
              <w:rPr>
                <w:lang w:val="en-GB"/>
              </w:rPr>
              <w:t>Tobias Meusburger,</w:t>
            </w:r>
          </w:p>
          <w:p w:rsidR="00780573" w:rsidRPr="00780573" w:rsidRDefault="00780573" w:rsidP="009F6FFB">
            <w:pPr>
              <w:cnfStyle w:val="000000100000" w:firstRow="0" w:lastRow="0" w:firstColumn="0" w:lastColumn="0" w:oddVBand="0" w:evenVBand="0" w:oddHBand="1" w:evenHBand="0" w:firstRowFirstColumn="0" w:firstRowLastColumn="0" w:lastRowFirstColumn="0" w:lastRowLastColumn="0"/>
              <w:rPr>
                <w:lang w:val="en-GB"/>
              </w:rPr>
            </w:pPr>
            <w:r w:rsidRPr="00780573">
              <w:rPr>
                <w:lang w:val="en-GB"/>
              </w:rPr>
              <w:t>Christian Lins</w:t>
            </w:r>
          </w:p>
        </w:tc>
      </w:tr>
      <w:tr w:rsidR="00780573" w:rsidRPr="00780573" w:rsidTr="008A5761">
        <w:tc>
          <w:tcPr>
            <w:cnfStyle w:val="001000000000" w:firstRow="0" w:lastRow="0" w:firstColumn="1" w:lastColumn="0" w:oddVBand="0" w:evenVBand="0" w:oddHBand="0" w:evenHBand="0" w:firstRowFirstColumn="0" w:firstRowLastColumn="0" w:lastRowFirstColumn="0" w:lastRowLastColumn="0"/>
            <w:tcW w:w="1384" w:type="dxa"/>
          </w:tcPr>
          <w:p w:rsidR="00780573" w:rsidRPr="00780573" w:rsidRDefault="00780573" w:rsidP="009F6FFB">
            <w:pPr>
              <w:rPr>
                <w:lang w:val="en-GB"/>
              </w:rPr>
            </w:pPr>
            <w:r>
              <w:rPr>
                <w:lang w:val="en-GB"/>
              </w:rPr>
              <w:t>23.03.2012</w:t>
            </w:r>
          </w:p>
        </w:tc>
        <w:tc>
          <w:tcPr>
            <w:tcW w:w="1134" w:type="dxa"/>
          </w:tcPr>
          <w:p w:rsidR="00780573" w:rsidRPr="00780573" w:rsidRDefault="00780573" w:rsidP="009F6FFB">
            <w:pPr>
              <w:cnfStyle w:val="000000000000" w:firstRow="0" w:lastRow="0" w:firstColumn="0" w:lastColumn="0" w:oddVBand="0" w:evenVBand="0" w:oddHBand="0" w:evenHBand="0" w:firstRowFirstColumn="0" w:firstRowLastColumn="0" w:lastRowFirstColumn="0" w:lastRowLastColumn="0"/>
              <w:rPr>
                <w:lang w:val="en-GB"/>
              </w:rPr>
            </w:pPr>
            <w:r>
              <w:rPr>
                <w:lang w:val="en-GB"/>
              </w:rPr>
              <w:t>1.7</w:t>
            </w:r>
          </w:p>
        </w:tc>
        <w:tc>
          <w:tcPr>
            <w:tcW w:w="4111" w:type="dxa"/>
          </w:tcPr>
          <w:p w:rsidR="00780573" w:rsidRPr="00780573" w:rsidRDefault="00780573" w:rsidP="009F6FFB">
            <w:pPr>
              <w:cnfStyle w:val="000000000000" w:firstRow="0" w:lastRow="0" w:firstColumn="0" w:lastColumn="0" w:oddVBand="0" w:evenVBand="0" w:oddHBand="0" w:evenHBand="0" w:firstRowFirstColumn="0" w:firstRowLastColumn="0" w:lastRowFirstColumn="0" w:lastRowLastColumn="0"/>
              <w:rPr>
                <w:lang w:val="en-GB"/>
              </w:rPr>
            </w:pPr>
            <w:r>
              <w:rPr>
                <w:lang w:val="en-GB"/>
              </w:rPr>
              <w:t>Sequenz- und Zustandsdiagramme hinzugefügt</w:t>
            </w:r>
          </w:p>
        </w:tc>
        <w:tc>
          <w:tcPr>
            <w:tcW w:w="2583" w:type="dxa"/>
          </w:tcPr>
          <w:p w:rsidR="00780573" w:rsidRPr="00780573" w:rsidRDefault="00780573" w:rsidP="009F6FFB">
            <w:pPr>
              <w:cnfStyle w:val="000000000000" w:firstRow="0" w:lastRow="0" w:firstColumn="0" w:lastColumn="0" w:oddVBand="0" w:evenVBand="0" w:oddHBand="0" w:evenHBand="0" w:firstRowFirstColumn="0" w:firstRowLastColumn="0" w:lastRowFirstColumn="0" w:lastRowLastColumn="0"/>
              <w:rPr>
                <w:lang w:val="en-GB"/>
              </w:rPr>
            </w:pPr>
            <w:r>
              <w:rPr>
                <w:lang w:val="en-GB"/>
              </w:rPr>
              <w:t>Christian Lins</w:t>
            </w:r>
          </w:p>
        </w:tc>
      </w:tr>
      <w:tr w:rsidR="00780573" w:rsidRPr="00780573" w:rsidTr="008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80573" w:rsidRDefault="00780573" w:rsidP="009F6FFB">
            <w:pPr>
              <w:rPr>
                <w:lang w:val="en-GB"/>
              </w:rPr>
            </w:pPr>
            <w:r>
              <w:rPr>
                <w:lang w:val="en-GB"/>
              </w:rPr>
              <w:t>23.03.2012</w:t>
            </w:r>
          </w:p>
        </w:tc>
        <w:tc>
          <w:tcPr>
            <w:tcW w:w="1134"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en-GB"/>
              </w:rPr>
            </w:pPr>
            <w:r>
              <w:rPr>
                <w:lang w:val="en-GB"/>
              </w:rPr>
              <w:t>1.8</w:t>
            </w:r>
          </w:p>
        </w:tc>
        <w:tc>
          <w:tcPr>
            <w:tcW w:w="4111"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en-GB"/>
              </w:rPr>
            </w:pPr>
            <w:r>
              <w:rPr>
                <w:lang w:val="en-GB"/>
              </w:rPr>
              <w:t>Document Review</w:t>
            </w:r>
          </w:p>
        </w:tc>
        <w:tc>
          <w:tcPr>
            <w:tcW w:w="2583"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en-GB"/>
              </w:rPr>
            </w:pPr>
            <w:r>
              <w:rPr>
                <w:lang w:val="en-GB"/>
              </w:rPr>
              <w:t>Team E</w:t>
            </w:r>
          </w:p>
        </w:tc>
      </w:tr>
      <w:tr w:rsidR="008A5761" w:rsidRPr="00780573" w:rsidTr="008A5761">
        <w:tc>
          <w:tcPr>
            <w:cnfStyle w:val="001000000000" w:firstRow="0" w:lastRow="0" w:firstColumn="1" w:lastColumn="0" w:oddVBand="0" w:evenVBand="0" w:oddHBand="0" w:evenHBand="0" w:firstRowFirstColumn="0" w:firstRowLastColumn="0" w:lastRowFirstColumn="0" w:lastRowLastColumn="0"/>
            <w:tcW w:w="1384" w:type="dxa"/>
          </w:tcPr>
          <w:p w:rsidR="008A5761" w:rsidRDefault="008A5761" w:rsidP="009F6FFB">
            <w:pPr>
              <w:rPr>
                <w:lang w:val="en-GB"/>
              </w:rPr>
            </w:pPr>
            <w:r>
              <w:rPr>
                <w:lang w:val="en-GB"/>
              </w:rPr>
              <w:t>26.03.2012</w:t>
            </w:r>
          </w:p>
        </w:tc>
        <w:tc>
          <w:tcPr>
            <w:tcW w:w="1134" w:type="dxa"/>
          </w:tcPr>
          <w:p w:rsidR="008A5761" w:rsidRDefault="008A5761" w:rsidP="009F6FFB">
            <w:pPr>
              <w:cnfStyle w:val="000000000000" w:firstRow="0" w:lastRow="0" w:firstColumn="0" w:lastColumn="0" w:oddVBand="0" w:evenVBand="0" w:oddHBand="0" w:evenHBand="0" w:firstRowFirstColumn="0" w:firstRowLastColumn="0" w:lastRowFirstColumn="0" w:lastRowLastColumn="0"/>
              <w:rPr>
                <w:lang w:val="en-GB"/>
              </w:rPr>
            </w:pPr>
            <w:r>
              <w:rPr>
                <w:lang w:val="en-GB"/>
              </w:rPr>
              <w:t>1.9</w:t>
            </w:r>
          </w:p>
        </w:tc>
        <w:tc>
          <w:tcPr>
            <w:tcW w:w="4111" w:type="dxa"/>
          </w:tcPr>
          <w:p w:rsidR="008A5761" w:rsidRDefault="008A5761" w:rsidP="009F6FFB">
            <w:pPr>
              <w:cnfStyle w:val="000000000000" w:firstRow="0" w:lastRow="0" w:firstColumn="0" w:lastColumn="0" w:oddVBand="0" w:evenVBand="0" w:oddHBand="0" w:evenHBand="0" w:firstRowFirstColumn="0" w:firstRowLastColumn="0" w:lastRowFirstColumn="0" w:lastRowLastColumn="0"/>
              <w:rPr>
                <w:lang w:val="en-GB"/>
              </w:rPr>
            </w:pPr>
            <w:r>
              <w:rPr>
                <w:lang w:val="en-GB"/>
              </w:rPr>
              <w:t>Korrekturen</w:t>
            </w:r>
          </w:p>
        </w:tc>
        <w:tc>
          <w:tcPr>
            <w:tcW w:w="2583" w:type="dxa"/>
          </w:tcPr>
          <w:p w:rsidR="008A5761" w:rsidRPr="008A5761" w:rsidRDefault="008A5761" w:rsidP="009F6FFB">
            <w:pPr>
              <w:cnfStyle w:val="000000000000" w:firstRow="0" w:lastRow="0" w:firstColumn="0" w:lastColumn="0" w:oddVBand="0" w:evenVBand="0" w:oddHBand="0" w:evenHBand="0" w:firstRowFirstColumn="0" w:firstRowLastColumn="0" w:lastRowFirstColumn="0" w:lastRowLastColumn="0"/>
            </w:pPr>
            <w:r w:rsidRPr="008A5761">
              <w:t>Stefan Dunst,</w:t>
            </w:r>
          </w:p>
          <w:p w:rsidR="008A5761" w:rsidRPr="008A5761" w:rsidRDefault="008A5761" w:rsidP="009F6FFB">
            <w:pPr>
              <w:cnfStyle w:val="000000000000" w:firstRow="0" w:lastRow="0" w:firstColumn="0" w:lastColumn="0" w:oddVBand="0" w:evenVBand="0" w:oddHBand="0" w:evenHBand="0" w:firstRowFirstColumn="0" w:firstRowLastColumn="0" w:lastRowFirstColumn="0" w:lastRowLastColumn="0"/>
            </w:pPr>
            <w:r w:rsidRPr="008A5761">
              <w:t>Markus Mohanty,</w:t>
            </w:r>
          </w:p>
          <w:p w:rsidR="008A5761" w:rsidRPr="008A5761" w:rsidRDefault="008A5761" w:rsidP="009F6FFB">
            <w:pPr>
              <w:cnfStyle w:val="000000000000" w:firstRow="0" w:lastRow="0" w:firstColumn="0" w:lastColumn="0" w:oddVBand="0" w:evenVBand="0" w:oddHBand="0" w:evenHBand="0" w:firstRowFirstColumn="0" w:firstRowLastColumn="0" w:lastRowFirstColumn="0" w:lastRowLastColumn="0"/>
            </w:pPr>
            <w:r w:rsidRPr="008A5761">
              <w:t>Johannes Schwendinger</w:t>
            </w:r>
          </w:p>
        </w:tc>
      </w:tr>
    </w:tbl>
    <w:p w:rsidR="009F6FFB" w:rsidRPr="008A5761" w:rsidRDefault="009F6FFB" w:rsidP="009F6FFB">
      <w:pPr>
        <w:spacing w:line="240" w:lineRule="auto"/>
        <w:rPr>
          <w:b/>
          <w:sz w:val="44"/>
        </w:rPr>
      </w:pPr>
    </w:p>
    <w:p w:rsidR="009F6FFB" w:rsidRPr="008A5761" w:rsidRDefault="009F6FFB">
      <w:pPr>
        <w:spacing w:line="240" w:lineRule="auto"/>
      </w:pPr>
      <w:r w:rsidRPr="008A5761">
        <w:br w:type="page"/>
      </w:r>
    </w:p>
    <w:p w:rsidR="009F6FFB" w:rsidRPr="008A5761" w:rsidRDefault="009F6FFB">
      <w:pPr>
        <w:spacing w:line="240" w:lineRule="auto"/>
        <w:rPr>
          <w:rFonts w:eastAsiaTheme="majorEastAsia"/>
          <w:b/>
          <w:bCs/>
          <w:kern w:val="32"/>
          <w:sz w:val="32"/>
          <w:szCs w:val="32"/>
        </w:rPr>
      </w:pPr>
    </w:p>
    <w:sdt>
      <w:sdtPr>
        <w:rPr>
          <w:rFonts w:asciiTheme="minorHAnsi" w:eastAsiaTheme="minorEastAsia" w:hAnsiTheme="minorHAnsi"/>
          <w:b w:val="0"/>
          <w:bCs w:val="0"/>
          <w:kern w:val="0"/>
          <w:sz w:val="24"/>
          <w:szCs w:val="24"/>
          <w:lang w:val="de-DE"/>
        </w:rPr>
        <w:id w:val="-1618363368"/>
        <w:docPartObj>
          <w:docPartGallery w:val="Table of Contents"/>
          <w:docPartUnique/>
        </w:docPartObj>
      </w:sdtPr>
      <w:sdtContent>
        <w:p w:rsidR="000B2019" w:rsidRPr="00F668C1" w:rsidRDefault="000B2019" w:rsidP="00E71B39">
          <w:pPr>
            <w:pStyle w:val="Inhaltsverzeichnisberschrift"/>
            <w:numPr>
              <w:ilvl w:val="0"/>
              <w:numId w:val="0"/>
            </w:numPr>
            <w:ind w:left="1134"/>
            <w:rPr>
              <w:rFonts w:asciiTheme="minorHAnsi" w:hAnsiTheme="minorHAnsi"/>
            </w:rPr>
          </w:pPr>
          <w:r w:rsidRPr="00F668C1">
            <w:rPr>
              <w:rFonts w:asciiTheme="minorHAnsi" w:hAnsiTheme="minorHAnsi"/>
              <w:lang w:val="de-DE"/>
            </w:rPr>
            <w:t>Inhalt</w:t>
          </w:r>
          <w:r w:rsidR="001C71B8" w:rsidRPr="00F668C1">
            <w:rPr>
              <w:rFonts w:asciiTheme="minorHAnsi" w:hAnsiTheme="minorHAnsi"/>
              <w:lang w:val="de-DE"/>
            </w:rPr>
            <w:t>sverzeichnis</w:t>
          </w:r>
        </w:p>
        <w:p w:rsidR="008A5761" w:rsidRDefault="00AF16AC">
          <w:pPr>
            <w:pStyle w:val="Verzeichnis1"/>
            <w:tabs>
              <w:tab w:val="left" w:pos="480"/>
              <w:tab w:val="right" w:leader="dot" w:pos="9062"/>
            </w:tabs>
            <w:rPr>
              <w:rFonts w:cstheme="minorBidi"/>
              <w:noProof/>
              <w:sz w:val="22"/>
              <w:szCs w:val="22"/>
              <w:lang w:eastAsia="de-AT"/>
            </w:rPr>
          </w:pPr>
          <w:r w:rsidRPr="00F668C1">
            <w:fldChar w:fldCharType="begin"/>
          </w:r>
          <w:r w:rsidRPr="00F668C1">
            <w:instrText xml:space="preserve"> TOC \o "1-5" \h \z \u </w:instrText>
          </w:r>
          <w:r w:rsidRPr="00F668C1">
            <w:fldChar w:fldCharType="separate"/>
          </w:r>
          <w:hyperlink w:anchor="_Toc320522069" w:history="1">
            <w:r w:rsidR="008A5761" w:rsidRPr="003C009B">
              <w:rPr>
                <w:rStyle w:val="Hyperlink"/>
                <w:noProof/>
              </w:rPr>
              <w:t>1</w:t>
            </w:r>
            <w:r w:rsidR="008A5761">
              <w:rPr>
                <w:rFonts w:cstheme="minorBidi"/>
                <w:noProof/>
                <w:sz w:val="22"/>
                <w:szCs w:val="22"/>
                <w:lang w:eastAsia="de-AT"/>
              </w:rPr>
              <w:tab/>
            </w:r>
            <w:r w:rsidR="008A5761" w:rsidRPr="003C009B">
              <w:rPr>
                <w:rStyle w:val="Hyperlink"/>
                <w:noProof/>
              </w:rPr>
              <w:t>Einführung</w:t>
            </w:r>
            <w:r w:rsidR="008A5761">
              <w:rPr>
                <w:noProof/>
                <w:webHidden/>
              </w:rPr>
              <w:tab/>
            </w:r>
            <w:r w:rsidR="008A5761">
              <w:rPr>
                <w:noProof/>
                <w:webHidden/>
              </w:rPr>
              <w:fldChar w:fldCharType="begin"/>
            </w:r>
            <w:r w:rsidR="008A5761">
              <w:rPr>
                <w:noProof/>
                <w:webHidden/>
              </w:rPr>
              <w:instrText xml:space="preserve"> PAGEREF _Toc320522069 \h </w:instrText>
            </w:r>
            <w:r w:rsidR="008A5761">
              <w:rPr>
                <w:noProof/>
                <w:webHidden/>
              </w:rPr>
            </w:r>
            <w:r w:rsidR="008A5761">
              <w:rPr>
                <w:noProof/>
                <w:webHidden/>
              </w:rPr>
              <w:fldChar w:fldCharType="separate"/>
            </w:r>
            <w:r w:rsidR="00EF4191">
              <w:rPr>
                <w:noProof/>
                <w:webHidden/>
              </w:rPr>
              <w:t>12</w:t>
            </w:r>
            <w:r w:rsidR="008A5761">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070" w:history="1">
            <w:r w:rsidRPr="003C009B">
              <w:rPr>
                <w:rStyle w:val="Hyperlink"/>
                <w:noProof/>
              </w:rPr>
              <w:t>1.1</w:t>
            </w:r>
            <w:r>
              <w:rPr>
                <w:rFonts w:cstheme="minorBidi"/>
                <w:noProof/>
                <w:sz w:val="22"/>
                <w:szCs w:val="22"/>
                <w:lang w:eastAsia="de-AT"/>
              </w:rPr>
              <w:tab/>
            </w:r>
            <w:r w:rsidRPr="003C009B">
              <w:rPr>
                <w:rStyle w:val="Hyperlink"/>
                <w:noProof/>
              </w:rPr>
              <w:t>System</w:t>
            </w:r>
            <w:r>
              <w:rPr>
                <w:noProof/>
                <w:webHidden/>
              </w:rPr>
              <w:tab/>
            </w:r>
            <w:r>
              <w:rPr>
                <w:noProof/>
                <w:webHidden/>
              </w:rPr>
              <w:fldChar w:fldCharType="begin"/>
            </w:r>
            <w:r>
              <w:rPr>
                <w:noProof/>
                <w:webHidden/>
              </w:rPr>
              <w:instrText xml:space="preserve"> PAGEREF _Toc320522070 \h </w:instrText>
            </w:r>
            <w:r>
              <w:rPr>
                <w:noProof/>
                <w:webHidden/>
              </w:rPr>
            </w:r>
            <w:r>
              <w:rPr>
                <w:noProof/>
                <w:webHidden/>
              </w:rPr>
              <w:fldChar w:fldCharType="separate"/>
            </w:r>
            <w:r w:rsidR="00EF4191">
              <w:rPr>
                <w:noProof/>
                <w:webHidden/>
              </w:rPr>
              <w:t>12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071" w:history="1">
            <w:r w:rsidRPr="003C009B">
              <w:rPr>
                <w:rStyle w:val="Hyperlink"/>
                <w:noProof/>
              </w:rPr>
              <w:t>1.2</w:t>
            </w:r>
            <w:r>
              <w:rPr>
                <w:rFonts w:cstheme="minorBidi"/>
                <w:noProof/>
                <w:sz w:val="22"/>
                <w:szCs w:val="22"/>
                <w:lang w:eastAsia="de-AT"/>
              </w:rPr>
              <w:tab/>
            </w:r>
            <w:r w:rsidRPr="003C009B">
              <w:rPr>
                <w:rStyle w:val="Hyperlink"/>
                <w:noProof/>
              </w:rPr>
              <w:t>Zweck</w:t>
            </w:r>
            <w:r>
              <w:rPr>
                <w:noProof/>
                <w:webHidden/>
              </w:rPr>
              <w:tab/>
            </w:r>
            <w:r>
              <w:rPr>
                <w:noProof/>
                <w:webHidden/>
              </w:rPr>
              <w:fldChar w:fldCharType="begin"/>
            </w:r>
            <w:r>
              <w:rPr>
                <w:noProof/>
                <w:webHidden/>
              </w:rPr>
              <w:instrText xml:space="preserve"> PAGEREF _Toc320522071 \h </w:instrText>
            </w:r>
            <w:r>
              <w:rPr>
                <w:noProof/>
                <w:webHidden/>
              </w:rPr>
            </w:r>
            <w:r>
              <w:rPr>
                <w:noProof/>
                <w:webHidden/>
              </w:rPr>
              <w:fldChar w:fldCharType="separate"/>
            </w:r>
            <w:r w:rsidR="00EF4191">
              <w:rPr>
                <w:noProof/>
                <w:webHidden/>
              </w:rPr>
              <w:t>12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072" w:history="1">
            <w:r w:rsidRPr="003C009B">
              <w:rPr>
                <w:rStyle w:val="Hyperlink"/>
                <w:noProof/>
              </w:rPr>
              <w:t>1.3</w:t>
            </w:r>
            <w:r>
              <w:rPr>
                <w:rFonts w:cstheme="minorBidi"/>
                <w:noProof/>
                <w:sz w:val="22"/>
                <w:szCs w:val="22"/>
                <w:lang w:eastAsia="de-AT"/>
              </w:rPr>
              <w:tab/>
            </w:r>
            <w:r w:rsidRPr="003C009B">
              <w:rPr>
                <w:rStyle w:val="Hyperlink"/>
                <w:noProof/>
              </w:rPr>
              <w:t>Umfang</w:t>
            </w:r>
            <w:r>
              <w:rPr>
                <w:noProof/>
                <w:webHidden/>
              </w:rPr>
              <w:tab/>
            </w:r>
            <w:r>
              <w:rPr>
                <w:noProof/>
                <w:webHidden/>
              </w:rPr>
              <w:fldChar w:fldCharType="begin"/>
            </w:r>
            <w:r>
              <w:rPr>
                <w:noProof/>
                <w:webHidden/>
              </w:rPr>
              <w:instrText xml:space="preserve"> PAGEREF _Toc320522072 \h </w:instrText>
            </w:r>
            <w:r>
              <w:rPr>
                <w:noProof/>
                <w:webHidden/>
              </w:rPr>
            </w:r>
            <w:r>
              <w:rPr>
                <w:noProof/>
                <w:webHidden/>
              </w:rPr>
              <w:fldChar w:fldCharType="separate"/>
            </w:r>
            <w:r w:rsidR="00EF4191">
              <w:rPr>
                <w:noProof/>
                <w:webHidden/>
              </w:rPr>
              <w:t>12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073" w:history="1">
            <w:r w:rsidRPr="003C009B">
              <w:rPr>
                <w:rStyle w:val="Hyperlink"/>
                <w:noProof/>
              </w:rPr>
              <w:t>1.4</w:t>
            </w:r>
            <w:r>
              <w:rPr>
                <w:rFonts w:cstheme="minorBidi"/>
                <w:noProof/>
                <w:sz w:val="22"/>
                <w:szCs w:val="22"/>
                <w:lang w:eastAsia="de-AT"/>
              </w:rPr>
              <w:tab/>
            </w:r>
            <w:r w:rsidRPr="003C009B">
              <w:rPr>
                <w:rStyle w:val="Hyperlink"/>
                <w:noProof/>
              </w:rPr>
              <w:t>Referenzen</w:t>
            </w:r>
            <w:r>
              <w:rPr>
                <w:noProof/>
                <w:webHidden/>
              </w:rPr>
              <w:tab/>
            </w:r>
            <w:r>
              <w:rPr>
                <w:noProof/>
                <w:webHidden/>
              </w:rPr>
              <w:fldChar w:fldCharType="begin"/>
            </w:r>
            <w:r>
              <w:rPr>
                <w:noProof/>
                <w:webHidden/>
              </w:rPr>
              <w:instrText xml:space="preserve"> PAGEREF _Toc320522073 \h </w:instrText>
            </w:r>
            <w:r>
              <w:rPr>
                <w:noProof/>
                <w:webHidden/>
              </w:rPr>
            </w:r>
            <w:r>
              <w:rPr>
                <w:noProof/>
                <w:webHidden/>
              </w:rPr>
              <w:fldChar w:fldCharType="separate"/>
            </w:r>
            <w:r w:rsidR="00EF4191">
              <w:rPr>
                <w:noProof/>
                <w:webHidden/>
              </w:rPr>
              <w:t>12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074" w:history="1">
            <w:r w:rsidRPr="003C009B">
              <w:rPr>
                <w:rStyle w:val="Hyperlink"/>
                <w:noProof/>
              </w:rPr>
              <w:t>1.5</w:t>
            </w:r>
            <w:r>
              <w:rPr>
                <w:rFonts w:cstheme="minorBidi"/>
                <w:noProof/>
                <w:sz w:val="22"/>
                <w:szCs w:val="22"/>
                <w:lang w:eastAsia="de-AT"/>
              </w:rPr>
              <w:tab/>
            </w:r>
            <w:r w:rsidRPr="003C009B">
              <w:rPr>
                <w:rStyle w:val="Hyperlink"/>
                <w:noProof/>
              </w:rPr>
              <w:t>Überblick</w:t>
            </w:r>
            <w:r>
              <w:rPr>
                <w:noProof/>
                <w:webHidden/>
              </w:rPr>
              <w:tab/>
            </w:r>
            <w:r>
              <w:rPr>
                <w:noProof/>
                <w:webHidden/>
              </w:rPr>
              <w:fldChar w:fldCharType="begin"/>
            </w:r>
            <w:r>
              <w:rPr>
                <w:noProof/>
                <w:webHidden/>
              </w:rPr>
              <w:instrText xml:space="preserve"> PAGEREF _Toc320522074 \h </w:instrText>
            </w:r>
            <w:r>
              <w:rPr>
                <w:noProof/>
                <w:webHidden/>
              </w:rPr>
            </w:r>
            <w:r>
              <w:rPr>
                <w:noProof/>
                <w:webHidden/>
              </w:rPr>
              <w:fldChar w:fldCharType="separate"/>
            </w:r>
            <w:r w:rsidR="00EF4191">
              <w:rPr>
                <w:noProof/>
                <w:webHidden/>
              </w:rPr>
              <w:t>13</w:t>
            </w:r>
            <w:r>
              <w:rPr>
                <w:noProof/>
                <w:webHidden/>
              </w:rPr>
              <w:fldChar w:fldCharType="end"/>
            </w:r>
          </w:hyperlink>
        </w:p>
        <w:p w:rsidR="008A5761" w:rsidRDefault="008A5761">
          <w:pPr>
            <w:pStyle w:val="Verzeichnis1"/>
            <w:tabs>
              <w:tab w:val="left" w:pos="480"/>
              <w:tab w:val="right" w:leader="dot" w:pos="9062"/>
            </w:tabs>
            <w:rPr>
              <w:rFonts w:cstheme="minorBidi"/>
              <w:noProof/>
              <w:sz w:val="22"/>
              <w:szCs w:val="22"/>
              <w:lang w:eastAsia="de-AT"/>
            </w:rPr>
          </w:pPr>
          <w:hyperlink w:anchor="_Toc320522075" w:history="1">
            <w:r w:rsidRPr="003C009B">
              <w:rPr>
                <w:rStyle w:val="Hyperlink"/>
                <w:noProof/>
              </w:rPr>
              <w:t>2</w:t>
            </w:r>
            <w:r>
              <w:rPr>
                <w:rFonts w:cstheme="minorBidi"/>
                <w:noProof/>
                <w:sz w:val="22"/>
                <w:szCs w:val="22"/>
                <w:lang w:eastAsia="de-AT"/>
              </w:rPr>
              <w:tab/>
            </w:r>
            <w:r w:rsidRPr="003C009B">
              <w:rPr>
                <w:rStyle w:val="Hyperlink"/>
                <w:noProof/>
              </w:rPr>
              <w:t>Stakeholder- und Benutzerbeschreibung</w:t>
            </w:r>
            <w:r>
              <w:rPr>
                <w:noProof/>
                <w:webHidden/>
              </w:rPr>
              <w:tab/>
            </w:r>
            <w:r>
              <w:rPr>
                <w:noProof/>
                <w:webHidden/>
              </w:rPr>
              <w:fldChar w:fldCharType="begin"/>
            </w:r>
            <w:r>
              <w:rPr>
                <w:noProof/>
                <w:webHidden/>
              </w:rPr>
              <w:instrText xml:space="preserve"> PAGEREF _Toc320522075 \h </w:instrText>
            </w:r>
            <w:r>
              <w:rPr>
                <w:noProof/>
                <w:webHidden/>
              </w:rPr>
            </w:r>
            <w:r>
              <w:rPr>
                <w:noProof/>
                <w:webHidden/>
              </w:rPr>
              <w:fldChar w:fldCharType="separate"/>
            </w:r>
            <w:r w:rsidR="00EF4191">
              <w:rPr>
                <w:noProof/>
                <w:webHidden/>
              </w:rPr>
              <w:t>14</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076" w:history="1">
            <w:r w:rsidRPr="003C009B">
              <w:rPr>
                <w:rStyle w:val="Hyperlink"/>
                <w:noProof/>
              </w:rPr>
              <w:t>2.1</w:t>
            </w:r>
            <w:r>
              <w:rPr>
                <w:rFonts w:cstheme="minorBidi"/>
                <w:noProof/>
                <w:sz w:val="22"/>
                <w:szCs w:val="22"/>
                <w:lang w:eastAsia="de-AT"/>
              </w:rPr>
              <w:tab/>
            </w:r>
            <w:r w:rsidRPr="003C009B">
              <w:rPr>
                <w:rStyle w:val="Hyperlink"/>
                <w:noProof/>
              </w:rPr>
              <w:t>Überblick Stakeholder und Benutzer</w:t>
            </w:r>
            <w:r>
              <w:rPr>
                <w:noProof/>
                <w:webHidden/>
              </w:rPr>
              <w:tab/>
            </w:r>
            <w:r>
              <w:rPr>
                <w:noProof/>
                <w:webHidden/>
              </w:rPr>
              <w:fldChar w:fldCharType="begin"/>
            </w:r>
            <w:r>
              <w:rPr>
                <w:noProof/>
                <w:webHidden/>
              </w:rPr>
              <w:instrText xml:space="preserve"> PAGEREF _Toc320522076 \h </w:instrText>
            </w:r>
            <w:r>
              <w:rPr>
                <w:noProof/>
                <w:webHidden/>
              </w:rPr>
            </w:r>
            <w:r>
              <w:rPr>
                <w:noProof/>
                <w:webHidden/>
              </w:rPr>
              <w:fldChar w:fldCharType="separate"/>
            </w:r>
            <w:r w:rsidR="00EF4191">
              <w:rPr>
                <w:noProof/>
                <w:webHidden/>
              </w:rPr>
              <w:t>14</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077" w:history="1">
            <w:r w:rsidRPr="003C009B">
              <w:rPr>
                <w:rStyle w:val="Hyperlink"/>
                <w:noProof/>
              </w:rPr>
              <w:t>2.2</w:t>
            </w:r>
            <w:r>
              <w:rPr>
                <w:rFonts w:cstheme="minorBidi"/>
                <w:noProof/>
                <w:sz w:val="22"/>
                <w:szCs w:val="22"/>
                <w:lang w:eastAsia="de-AT"/>
              </w:rPr>
              <w:tab/>
            </w:r>
            <w:r w:rsidRPr="003C009B">
              <w:rPr>
                <w:rStyle w:val="Hyperlink"/>
                <w:noProof/>
              </w:rPr>
              <w:t>Benutzerumgebung</w:t>
            </w:r>
            <w:r>
              <w:rPr>
                <w:noProof/>
                <w:webHidden/>
              </w:rPr>
              <w:tab/>
            </w:r>
            <w:r>
              <w:rPr>
                <w:noProof/>
                <w:webHidden/>
              </w:rPr>
              <w:fldChar w:fldCharType="begin"/>
            </w:r>
            <w:r>
              <w:rPr>
                <w:noProof/>
                <w:webHidden/>
              </w:rPr>
              <w:instrText xml:space="preserve"> PAGEREF _Toc320522077 \h </w:instrText>
            </w:r>
            <w:r>
              <w:rPr>
                <w:noProof/>
                <w:webHidden/>
              </w:rPr>
            </w:r>
            <w:r>
              <w:rPr>
                <w:noProof/>
                <w:webHidden/>
              </w:rPr>
              <w:fldChar w:fldCharType="separate"/>
            </w:r>
            <w:r w:rsidR="00EF4191">
              <w:rPr>
                <w:noProof/>
                <w:webHidden/>
              </w:rPr>
              <w:t>15</w:t>
            </w:r>
            <w:r>
              <w:rPr>
                <w:noProof/>
                <w:webHidden/>
              </w:rPr>
              <w:fldChar w:fldCharType="end"/>
            </w:r>
          </w:hyperlink>
        </w:p>
        <w:p w:rsidR="008A5761" w:rsidRDefault="008A5761">
          <w:pPr>
            <w:pStyle w:val="Verzeichnis1"/>
            <w:tabs>
              <w:tab w:val="left" w:pos="480"/>
              <w:tab w:val="right" w:leader="dot" w:pos="9062"/>
            </w:tabs>
            <w:rPr>
              <w:rFonts w:cstheme="minorBidi"/>
              <w:noProof/>
              <w:sz w:val="22"/>
              <w:szCs w:val="22"/>
              <w:lang w:eastAsia="de-AT"/>
            </w:rPr>
          </w:pPr>
          <w:hyperlink w:anchor="_Toc320522078" w:history="1">
            <w:r w:rsidRPr="003C009B">
              <w:rPr>
                <w:rStyle w:val="Hyperlink"/>
                <w:noProof/>
              </w:rPr>
              <w:t>3</w:t>
            </w:r>
            <w:r>
              <w:rPr>
                <w:rFonts w:cstheme="minorBidi"/>
                <w:noProof/>
                <w:sz w:val="22"/>
                <w:szCs w:val="22"/>
                <w:lang w:eastAsia="de-AT"/>
              </w:rPr>
              <w:tab/>
            </w:r>
            <w:r w:rsidRPr="003C009B">
              <w:rPr>
                <w:rStyle w:val="Hyperlink"/>
                <w:noProof/>
              </w:rPr>
              <w:t>Produkt Überblick</w:t>
            </w:r>
            <w:r>
              <w:rPr>
                <w:noProof/>
                <w:webHidden/>
              </w:rPr>
              <w:tab/>
            </w:r>
            <w:r>
              <w:rPr>
                <w:noProof/>
                <w:webHidden/>
              </w:rPr>
              <w:fldChar w:fldCharType="begin"/>
            </w:r>
            <w:r>
              <w:rPr>
                <w:noProof/>
                <w:webHidden/>
              </w:rPr>
              <w:instrText xml:space="preserve"> PAGEREF _Toc320522078 \h </w:instrText>
            </w:r>
            <w:r>
              <w:rPr>
                <w:noProof/>
                <w:webHidden/>
              </w:rPr>
            </w:r>
            <w:r>
              <w:rPr>
                <w:noProof/>
                <w:webHidden/>
              </w:rPr>
              <w:fldChar w:fldCharType="separate"/>
            </w:r>
            <w:r w:rsidR="00EF4191">
              <w:rPr>
                <w:noProof/>
                <w:webHidden/>
              </w:rPr>
              <w:t>16</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079" w:history="1">
            <w:r w:rsidRPr="003C009B">
              <w:rPr>
                <w:rStyle w:val="Hyperlink"/>
                <w:noProof/>
              </w:rPr>
              <w:t>3.1</w:t>
            </w:r>
            <w:r>
              <w:rPr>
                <w:rFonts w:cstheme="minorBidi"/>
                <w:noProof/>
                <w:sz w:val="22"/>
                <w:szCs w:val="22"/>
                <w:lang w:eastAsia="de-AT"/>
              </w:rPr>
              <w:tab/>
            </w:r>
            <w:r w:rsidRPr="003C009B">
              <w:rPr>
                <w:rStyle w:val="Hyperlink"/>
                <w:noProof/>
              </w:rPr>
              <w:t>Zusammenfassung Produktfähigkeiten/-eigenschaften</w:t>
            </w:r>
            <w:r>
              <w:rPr>
                <w:noProof/>
                <w:webHidden/>
              </w:rPr>
              <w:tab/>
            </w:r>
            <w:r>
              <w:rPr>
                <w:noProof/>
                <w:webHidden/>
              </w:rPr>
              <w:fldChar w:fldCharType="begin"/>
            </w:r>
            <w:r>
              <w:rPr>
                <w:noProof/>
                <w:webHidden/>
              </w:rPr>
              <w:instrText xml:space="preserve"> PAGEREF _Toc320522079 \h </w:instrText>
            </w:r>
            <w:r>
              <w:rPr>
                <w:noProof/>
                <w:webHidden/>
              </w:rPr>
            </w:r>
            <w:r>
              <w:rPr>
                <w:noProof/>
                <w:webHidden/>
              </w:rPr>
              <w:fldChar w:fldCharType="separate"/>
            </w:r>
            <w:r w:rsidR="00EF4191">
              <w:rPr>
                <w:noProof/>
                <w:webHidden/>
              </w:rPr>
              <w:t>16</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080" w:history="1">
            <w:r w:rsidRPr="003C009B">
              <w:rPr>
                <w:rStyle w:val="Hyperlink"/>
                <w:noProof/>
              </w:rPr>
              <w:t>3.2</w:t>
            </w:r>
            <w:r>
              <w:rPr>
                <w:rFonts w:cstheme="minorBidi"/>
                <w:noProof/>
                <w:sz w:val="22"/>
                <w:szCs w:val="22"/>
                <w:lang w:eastAsia="de-AT"/>
              </w:rPr>
              <w:tab/>
            </w:r>
            <w:r w:rsidRPr="003C009B">
              <w:rPr>
                <w:rStyle w:val="Hyperlink"/>
                <w:noProof/>
              </w:rPr>
              <w:t>Produktfähigkeiten/-eigenschaften</w:t>
            </w:r>
            <w:r>
              <w:rPr>
                <w:noProof/>
                <w:webHidden/>
              </w:rPr>
              <w:tab/>
            </w:r>
            <w:r>
              <w:rPr>
                <w:noProof/>
                <w:webHidden/>
              </w:rPr>
              <w:fldChar w:fldCharType="begin"/>
            </w:r>
            <w:r>
              <w:rPr>
                <w:noProof/>
                <w:webHidden/>
              </w:rPr>
              <w:instrText xml:space="preserve"> PAGEREF _Toc320522080 \h </w:instrText>
            </w:r>
            <w:r>
              <w:rPr>
                <w:noProof/>
                <w:webHidden/>
              </w:rPr>
            </w:r>
            <w:r>
              <w:rPr>
                <w:noProof/>
                <w:webHidden/>
              </w:rPr>
              <w:fldChar w:fldCharType="separate"/>
            </w:r>
            <w:r w:rsidR="00EF4191">
              <w:rPr>
                <w:noProof/>
                <w:webHidden/>
              </w:rPr>
              <w:t>17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81" w:history="1">
            <w:r w:rsidRPr="003C009B">
              <w:rPr>
                <w:rStyle w:val="Hyperlink"/>
                <w:noProof/>
              </w:rPr>
              <w:t>3.2.1</w:t>
            </w:r>
            <w:r>
              <w:rPr>
                <w:rFonts w:cstheme="minorBidi"/>
                <w:noProof/>
                <w:sz w:val="22"/>
                <w:szCs w:val="22"/>
                <w:lang w:eastAsia="de-AT"/>
              </w:rPr>
              <w:tab/>
            </w:r>
            <w:r w:rsidRPr="003C009B">
              <w:rPr>
                <w:rStyle w:val="Hyperlink"/>
                <w:noProof/>
              </w:rPr>
              <w:t>Reservierung stornieren</w:t>
            </w:r>
            <w:r>
              <w:rPr>
                <w:noProof/>
                <w:webHidden/>
              </w:rPr>
              <w:tab/>
            </w:r>
            <w:r>
              <w:rPr>
                <w:noProof/>
                <w:webHidden/>
              </w:rPr>
              <w:fldChar w:fldCharType="begin"/>
            </w:r>
            <w:r>
              <w:rPr>
                <w:noProof/>
                <w:webHidden/>
              </w:rPr>
              <w:instrText xml:space="preserve"> PAGEREF _Toc320522081 \h </w:instrText>
            </w:r>
            <w:r>
              <w:rPr>
                <w:noProof/>
                <w:webHidden/>
              </w:rPr>
            </w:r>
            <w:r>
              <w:rPr>
                <w:noProof/>
                <w:webHidden/>
              </w:rPr>
              <w:fldChar w:fldCharType="separate"/>
            </w:r>
            <w:r w:rsidR="00EF4191">
              <w:rPr>
                <w:noProof/>
                <w:webHidden/>
              </w:rPr>
              <w:t>17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82" w:history="1">
            <w:r w:rsidRPr="003C009B">
              <w:rPr>
                <w:rStyle w:val="Hyperlink"/>
                <w:noProof/>
              </w:rPr>
              <w:t>3.2.2</w:t>
            </w:r>
            <w:r>
              <w:rPr>
                <w:rFonts w:cstheme="minorBidi"/>
                <w:noProof/>
                <w:sz w:val="22"/>
                <w:szCs w:val="22"/>
                <w:lang w:eastAsia="de-AT"/>
              </w:rPr>
              <w:tab/>
            </w:r>
            <w:r w:rsidRPr="003C009B">
              <w:rPr>
                <w:rStyle w:val="Hyperlink"/>
                <w:noProof/>
              </w:rPr>
              <w:t>Optionen bearbeiten</w:t>
            </w:r>
            <w:r>
              <w:rPr>
                <w:noProof/>
                <w:webHidden/>
              </w:rPr>
              <w:tab/>
            </w:r>
            <w:r>
              <w:rPr>
                <w:noProof/>
                <w:webHidden/>
              </w:rPr>
              <w:fldChar w:fldCharType="begin"/>
            </w:r>
            <w:r>
              <w:rPr>
                <w:noProof/>
                <w:webHidden/>
              </w:rPr>
              <w:instrText xml:space="preserve"> PAGEREF _Toc320522082 \h </w:instrText>
            </w:r>
            <w:r>
              <w:rPr>
                <w:noProof/>
                <w:webHidden/>
              </w:rPr>
            </w:r>
            <w:r>
              <w:rPr>
                <w:noProof/>
                <w:webHidden/>
              </w:rPr>
              <w:fldChar w:fldCharType="separate"/>
            </w:r>
            <w:r w:rsidR="00EF4191">
              <w:rPr>
                <w:noProof/>
                <w:webHidden/>
              </w:rPr>
              <w:t>17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83" w:history="1">
            <w:r w:rsidRPr="003C009B">
              <w:rPr>
                <w:rStyle w:val="Hyperlink"/>
                <w:noProof/>
              </w:rPr>
              <w:t>3.2.3</w:t>
            </w:r>
            <w:r>
              <w:rPr>
                <w:rFonts w:cstheme="minorBidi"/>
                <w:noProof/>
                <w:sz w:val="22"/>
                <w:szCs w:val="22"/>
                <w:lang w:eastAsia="de-AT"/>
              </w:rPr>
              <w:tab/>
            </w:r>
            <w:r w:rsidRPr="003C009B">
              <w:rPr>
                <w:rStyle w:val="Hyperlink"/>
                <w:noProof/>
              </w:rPr>
              <w:t>Stammdaten eingeben – Systemeinrichtung</w:t>
            </w:r>
            <w:r>
              <w:rPr>
                <w:noProof/>
                <w:webHidden/>
              </w:rPr>
              <w:tab/>
            </w:r>
            <w:r>
              <w:rPr>
                <w:noProof/>
                <w:webHidden/>
              </w:rPr>
              <w:fldChar w:fldCharType="begin"/>
            </w:r>
            <w:r>
              <w:rPr>
                <w:noProof/>
                <w:webHidden/>
              </w:rPr>
              <w:instrText xml:space="preserve"> PAGEREF _Toc320522083 \h </w:instrText>
            </w:r>
            <w:r>
              <w:rPr>
                <w:noProof/>
                <w:webHidden/>
              </w:rPr>
            </w:r>
            <w:r>
              <w:rPr>
                <w:noProof/>
                <w:webHidden/>
              </w:rPr>
              <w:fldChar w:fldCharType="separate"/>
            </w:r>
            <w:r w:rsidR="00EF4191">
              <w:rPr>
                <w:noProof/>
                <w:webHidden/>
              </w:rPr>
              <w:t>17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84" w:history="1">
            <w:r w:rsidRPr="003C009B">
              <w:rPr>
                <w:rStyle w:val="Hyperlink"/>
                <w:noProof/>
              </w:rPr>
              <w:t>3.2.4</w:t>
            </w:r>
            <w:r>
              <w:rPr>
                <w:rFonts w:cstheme="minorBidi"/>
                <w:noProof/>
                <w:sz w:val="22"/>
                <w:szCs w:val="22"/>
                <w:lang w:eastAsia="de-AT"/>
              </w:rPr>
              <w:tab/>
            </w:r>
            <w:r w:rsidRPr="003C009B">
              <w:rPr>
                <w:rStyle w:val="Hyperlink"/>
                <w:noProof/>
              </w:rPr>
              <w:t>Stammdaten ändern</w:t>
            </w:r>
            <w:r>
              <w:rPr>
                <w:noProof/>
                <w:webHidden/>
              </w:rPr>
              <w:tab/>
            </w:r>
            <w:r>
              <w:rPr>
                <w:noProof/>
                <w:webHidden/>
              </w:rPr>
              <w:fldChar w:fldCharType="begin"/>
            </w:r>
            <w:r>
              <w:rPr>
                <w:noProof/>
                <w:webHidden/>
              </w:rPr>
              <w:instrText xml:space="preserve"> PAGEREF _Toc320522084 \h </w:instrText>
            </w:r>
            <w:r>
              <w:rPr>
                <w:noProof/>
                <w:webHidden/>
              </w:rPr>
            </w:r>
            <w:r>
              <w:rPr>
                <w:noProof/>
                <w:webHidden/>
              </w:rPr>
              <w:fldChar w:fldCharType="separate"/>
            </w:r>
            <w:r w:rsidR="00EF4191">
              <w:rPr>
                <w:noProof/>
                <w:webHidden/>
              </w:rPr>
              <w:t>17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85" w:history="1">
            <w:r w:rsidRPr="003C009B">
              <w:rPr>
                <w:rStyle w:val="Hyperlink"/>
                <w:noProof/>
              </w:rPr>
              <w:t>3.2.5</w:t>
            </w:r>
            <w:r>
              <w:rPr>
                <w:rFonts w:cstheme="minorBidi"/>
                <w:noProof/>
                <w:sz w:val="22"/>
                <w:szCs w:val="22"/>
                <w:lang w:eastAsia="de-AT"/>
              </w:rPr>
              <w:tab/>
            </w:r>
            <w:r w:rsidRPr="003C009B">
              <w:rPr>
                <w:rStyle w:val="Hyperlink"/>
                <w:noProof/>
              </w:rPr>
              <w:t>Check-Out</w:t>
            </w:r>
            <w:r>
              <w:rPr>
                <w:noProof/>
                <w:webHidden/>
              </w:rPr>
              <w:tab/>
            </w:r>
            <w:r>
              <w:rPr>
                <w:noProof/>
                <w:webHidden/>
              </w:rPr>
              <w:fldChar w:fldCharType="begin"/>
            </w:r>
            <w:r>
              <w:rPr>
                <w:noProof/>
                <w:webHidden/>
              </w:rPr>
              <w:instrText xml:space="preserve"> PAGEREF _Toc320522085 \h </w:instrText>
            </w:r>
            <w:r>
              <w:rPr>
                <w:noProof/>
                <w:webHidden/>
              </w:rPr>
            </w:r>
            <w:r>
              <w:rPr>
                <w:noProof/>
                <w:webHidden/>
              </w:rPr>
              <w:fldChar w:fldCharType="separate"/>
            </w:r>
            <w:r w:rsidR="00EF4191">
              <w:rPr>
                <w:noProof/>
                <w:webHidden/>
              </w:rPr>
              <w:t>17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86" w:history="1">
            <w:r w:rsidRPr="003C009B">
              <w:rPr>
                <w:rStyle w:val="Hyperlink"/>
                <w:noProof/>
              </w:rPr>
              <w:t>3.2.6</w:t>
            </w:r>
            <w:r>
              <w:rPr>
                <w:rFonts w:cstheme="minorBidi"/>
                <w:noProof/>
                <w:sz w:val="22"/>
                <w:szCs w:val="22"/>
                <w:lang w:eastAsia="de-AT"/>
              </w:rPr>
              <w:tab/>
            </w:r>
            <w:r w:rsidRPr="003C009B">
              <w:rPr>
                <w:rStyle w:val="Hyperlink"/>
                <w:noProof/>
              </w:rPr>
              <w:t>Check-In</w:t>
            </w:r>
            <w:r>
              <w:rPr>
                <w:noProof/>
                <w:webHidden/>
              </w:rPr>
              <w:tab/>
            </w:r>
            <w:r>
              <w:rPr>
                <w:noProof/>
                <w:webHidden/>
              </w:rPr>
              <w:fldChar w:fldCharType="begin"/>
            </w:r>
            <w:r>
              <w:rPr>
                <w:noProof/>
                <w:webHidden/>
              </w:rPr>
              <w:instrText xml:space="preserve"> PAGEREF _Toc320522086 \h </w:instrText>
            </w:r>
            <w:r>
              <w:rPr>
                <w:noProof/>
                <w:webHidden/>
              </w:rPr>
            </w:r>
            <w:r>
              <w:rPr>
                <w:noProof/>
                <w:webHidden/>
              </w:rPr>
              <w:fldChar w:fldCharType="separate"/>
            </w:r>
            <w:r w:rsidR="00EF4191">
              <w:rPr>
                <w:noProof/>
                <w:webHidden/>
              </w:rPr>
              <w:t>17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87" w:history="1">
            <w:r w:rsidRPr="003C009B">
              <w:rPr>
                <w:rStyle w:val="Hyperlink"/>
                <w:noProof/>
              </w:rPr>
              <w:t>3.2.7</w:t>
            </w:r>
            <w:r>
              <w:rPr>
                <w:rFonts w:cstheme="minorBidi"/>
                <w:noProof/>
                <w:sz w:val="22"/>
                <w:szCs w:val="22"/>
                <w:lang w:eastAsia="de-AT"/>
              </w:rPr>
              <w:tab/>
            </w:r>
            <w:r w:rsidRPr="003C009B">
              <w:rPr>
                <w:rStyle w:val="Hyperlink"/>
                <w:noProof/>
              </w:rPr>
              <w:t>Rechnung erstellen</w:t>
            </w:r>
            <w:r>
              <w:rPr>
                <w:noProof/>
                <w:webHidden/>
              </w:rPr>
              <w:tab/>
            </w:r>
            <w:r>
              <w:rPr>
                <w:noProof/>
                <w:webHidden/>
              </w:rPr>
              <w:fldChar w:fldCharType="begin"/>
            </w:r>
            <w:r>
              <w:rPr>
                <w:noProof/>
                <w:webHidden/>
              </w:rPr>
              <w:instrText xml:space="preserve"> PAGEREF _Toc320522087 \h </w:instrText>
            </w:r>
            <w:r>
              <w:rPr>
                <w:noProof/>
                <w:webHidden/>
              </w:rPr>
            </w:r>
            <w:r>
              <w:rPr>
                <w:noProof/>
                <w:webHidden/>
              </w:rPr>
              <w:fldChar w:fldCharType="separate"/>
            </w:r>
            <w:r w:rsidR="00EF4191">
              <w:rPr>
                <w:noProof/>
                <w:webHidden/>
              </w:rPr>
              <w:t>17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88" w:history="1">
            <w:r w:rsidRPr="003C009B">
              <w:rPr>
                <w:rStyle w:val="Hyperlink"/>
                <w:noProof/>
              </w:rPr>
              <w:t>3.2.8</w:t>
            </w:r>
            <w:r>
              <w:rPr>
                <w:rFonts w:cstheme="minorBidi"/>
                <w:noProof/>
                <w:sz w:val="22"/>
                <w:szCs w:val="22"/>
                <w:lang w:eastAsia="de-AT"/>
              </w:rPr>
              <w:tab/>
            </w:r>
            <w:r w:rsidRPr="003C009B">
              <w:rPr>
                <w:rStyle w:val="Hyperlink"/>
                <w:noProof/>
              </w:rPr>
              <w:t>Aufenthalt verlängern</w:t>
            </w:r>
            <w:r>
              <w:rPr>
                <w:noProof/>
                <w:webHidden/>
              </w:rPr>
              <w:tab/>
            </w:r>
            <w:r>
              <w:rPr>
                <w:noProof/>
                <w:webHidden/>
              </w:rPr>
              <w:fldChar w:fldCharType="begin"/>
            </w:r>
            <w:r>
              <w:rPr>
                <w:noProof/>
                <w:webHidden/>
              </w:rPr>
              <w:instrText xml:space="preserve"> PAGEREF _Toc320522088 \h </w:instrText>
            </w:r>
            <w:r>
              <w:rPr>
                <w:noProof/>
                <w:webHidden/>
              </w:rPr>
            </w:r>
            <w:r>
              <w:rPr>
                <w:noProof/>
                <w:webHidden/>
              </w:rPr>
              <w:fldChar w:fldCharType="separate"/>
            </w:r>
            <w:r w:rsidR="00EF4191">
              <w:rPr>
                <w:noProof/>
                <w:webHidden/>
              </w:rPr>
              <w:t>17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89" w:history="1">
            <w:r w:rsidRPr="003C009B">
              <w:rPr>
                <w:rStyle w:val="Hyperlink"/>
                <w:noProof/>
              </w:rPr>
              <w:t>3.2.9</w:t>
            </w:r>
            <w:r>
              <w:rPr>
                <w:rFonts w:cstheme="minorBidi"/>
                <w:noProof/>
                <w:sz w:val="22"/>
                <w:szCs w:val="22"/>
                <w:lang w:eastAsia="de-AT"/>
              </w:rPr>
              <w:tab/>
            </w:r>
            <w:r w:rsidRPr="003C009B">
              <w:rPr>
                <w:rStyle w:val="Hyperlink"/>
                <w:noProof/>
              </w:rPr>
              <w:t>Zwischenrechnung erstellen</w:t>
            </w:r>
            <w:r>
              <w:rPr>
                <w:noProof/>
                <w:webHidden/>
              </w:rPr>
              <w:tab/>
            </w:r>
            <w:r>
              <w:rPr>
                <w:noProof/>
                <w:webHidden/>
              </w:rPr>
              <w:fldChar w:fldCharType="begin"/>
            </w:r>
            <w:r>
              <w:rPr>
                <w:noProof/>
                <w:webHidden/>
              </w:rPr>
              <w:instrText xml:space="preserve"> PAGEREF _Toc320522089 \h </w:instrText>
            </w:r>
            <w:r>
              <w:rPr>
                <w:noProof/>
                <w:webHidden/>
              </w:rPr>
            </w:r>
            <w:r>
              <w:rPr>
                <w:noProof/>
                <w:webHidden/>
              </w:rPr>
              <w:fldChar w:fldCharType="separate"/>
            </w:r>
            <w:r w:rsidR="00EF4191">
              <w:rPr>
                <w:noProof/>
                <w:webHidden/>
              </w:rPr>
              <w:t>17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90" w:history="1">
            <w:r w:rsidRPr="003C009B">
              <w:rPr>
                <w:rStyle w:val="Hyperlink"/>
                <w:noProof/>
              </w:rPr>
              <w:t>3.2.10</w:t>
            </w:r>
            <w:r>
              <w:rPr>
                <w:rFonts w:cstheme="minorBidi"/>
                <w:noProof/>
                <w:sz w:val="22"/>
                <w:szCs w:val="22"/>
                <w:lang w:eastAsia="de-AT"/>
              </w:rPr>
              <w:tab/>
            </w:r>
            <w:r w:rsidRPr="003C009B">
              <w:rPr>
                <w:rStyle w:val="Hyperlink"/>
                <w:noProof/>
              </w:rPr>
              <w:t>Rechnung legen</w:t>
            </w:r>
            <w:r>
              <w:rPr>
                <w:noProof/>
                <w:webHidden/>
              </w:rPr>
              <w:tab/>
            </w:r>
            <w:r>
              <w:rPr>
                <w:noProof/>
                <w:webHidden/>
              </w:rPr>
              <w:fldChar w:fldCharType="begin"/>
            </w:r>
            <w:r>
              <w:rPr>
                <w:noProof/>
                <w:webHidden/>
              </w:rPr>
              <w:instrText xml:space="preserve"> PAGEREF _Toc320522090 \h </w:instrText>
            </w:r>
            <w:r>
              <w:rPr>
                <w:noProof/>
                <w:webHidden/>
              </w:rPr>
            </w:r>
            <w:r>
              <w:rPr>
                <w:noProof/>
                <w:webHidden/>
              </w:rPr>
              <w:fldChar w:fldCharType="separate"/>
            </w:r>
            <w:r w:rsidR="00EF4191">
              <w:rPr>
                <w:noProof/>
                <w:webHidden/>
              </w:rPr>
              <w:t>18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91" w:history="1">
            <w:r w:rsidRPr="003C009B">
              <w:rPr>
                <w:rStyle w:val="Hyperlink"/>
                <w:noProof/>
              </w:rPr>
              <w:t>3.2.11</w:t>
            </w:r>
            <w:r>
              <w:rPr>
                <w:rFonts w:cstheme="minorBidi"/>
                <w:noProof/>
                <w:sz w:val="22"/>
                <w:szCs w:val="22"/>
                <w:lang w:eastAsia="de-AT"/>
              </w:rPr>
              <w:tab/>
            </w:r>
            <w:r w:rsidRPr="003C009B">
              <w:rPr>
                <w:rStyle w:val="Hyperlink"/>
                <w:noProof/>
              </w:rPr>
              <w:t>Tagesabschluss</w:t>
            </w:r>
            <w:r>
              <w:rPr>
                <w:noProof/>
                <w:webHidden/>
              </w:rPr>
              <w:tab/>
            </w:r>
            <w:r>
              <w:rPr>
                <w:noProof/>
                <w:webHidden/>
              </w:rPr>
              <w:fldChar w:fldCharType="begin"/>
            </w:r>
            <w:r>
              <w:rPr>
                <w:noProof/>
                <w:webHidden/>
              </w:rPr>
              <w:instrText xml:space="preserve"> PAGEREF _Toc320522091 \h </w:instrText>
            </w:r>
            <w:r>
              <w:rPr>
                <w:noProof/>
                <w:webHidden/>
              </w:rPr>
            </w:r>
            <w:r>
              <w:rPr>
                <w:noProof/>
                <w:webHidden/>
              </w:rPr>
              <w:fldChar w:fldCharType="separate"/>
            </w:r>
            <w:r w:rsidR="00EF4191">
              <w:rPr>
                <w:noProof/>
                <w:webHidden/>
              </w:rPr>
              <w:t>18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92" w:history="1">
            <w:r w:rsidRPr="003C009B">
              <w:rPr>
                <w:rStyle w:val="Hyperlink"/>
                <w:noProof/>
              </w:rPr>
              <w:t>3.2.12</w:t>
            </w:r>
            <w:r>
              <w:rPr>
                <w:rFonts w:cstheme="minorBidi"/>
                <w:noProof/>
                <w:sz w:val="22"/>
                <w:szCs w:val="22"/>
                <w:lang w:eastAsia="de-AT"/>
              </w:rPr>
              <w:tab/>
            </w:r>
            <w:r w:rsidRPr="003C009B">
              <w:rPr>
                <w:rStyle w:val="Hyperlink"/>
                <w:noProof/>
              </w:rPr>
              <w:t>Reservierung buchen</w:t>
            </w:r>
            <w:r>
              <w:rPr>
                <w:noProof/>
                <w:webHidden/>
              </w:rPr>
              <w:tab/>
            </w:r>
            <w:r>
              <w:rPr>
                <w:noProof/>
                <w:webHidden/>
              </w:rPr>
              <w:fldChar w:fldCharType="begin"/>
            </w:r>
            <w:r>
              <w:rPr>
                <w:noProof/>
                <w:webHidden/>
              </w:rPr>
              <w:instrText xml:space="preserve"> PAGEREF _Toc320522092 \h </w:instrText>
            </w:r>
            <w:r>
              <w:rPr>
                <w:noProof/>
                <w:webHidden/>
              </w:rPr>
            </w:r>
            <w:r>
              <w:rPr>
                <w:noProof/>
                <w:webHidden/>
              </w:rPr>
              <w:fldChar w:fldCharType="separate"/>
            </w:r>
            <w:r w:rsidR="00EF4191">
              <w:rPr>
                <w:noProof/>
                <w:webHidden/>
              </w:rPr>
              <w:t>18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93" w:history="1">
            <w:r w:rsidRPr="003C009B">
              <w:rPr>
                <w:rStyle w:val="Hyperlink"/>
                <w:noProof/>
              </w:rPr>
              <w:t>3.2.13</w:t>
            </w:r>
            <w:r>
              <w:rPr>
                <w:rFonts w:cstheme="minorBidi"/>
                <w:noProof/>
                <w:sz w:val="22"/>
                <w:szCs w:val="22"/>
                <w:lang w:eastAsia="de-AT"/>
              </w:rPr>
              <w:tab/>
            </w:r>
            <w:r w:rsidRPr="003C009B">
              <w:rPr>
                <w:rStyle w:val="Hyperlink"/>
                <w:noProof/>
              </w:rPr>
              <w:t>Buchen von Extraleistungen</w:t>
            </w:r>
            <w:r>
              <w:rPr>
                <w:noProof/>
                <w:webHidden/>
              </w:rPr>
              <w:tab/>
            </w:r>
            <w:r>
              <w:rPr>
                <w:noProof/>
                <w:webHidden/>
              </w:rPr>
              <w:fldChar w:fldCharType="begin"/>
            </w:r>
            <w:r>
              <w:rPr>
                <w:noProof/>
                <w:webHidden/>
              </w:rPr>
              <w:instrText xml:space="preserve"> PAGEREF _Toc320522093 \h </w:instrText>
            </w:r>
            <w:r>
              <w:rPr>
                <w:noProof/>
                <w:webHidden/>
              </w:rPr>
            </w:r>
            <w:r>
              <w:rPr>
                <w:noProof/>
                <w:webHidden/>
              </w:rPr>
              <w:fldChar w:fldCharType="separate"/>
            </w:r>
            <w:r w:rsidR="00EF4191">
              <w:rPr>
                <w:noProof/>
                <w:webHidden/>
              </w:rPr>
              <w:t>18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94" w:history="1">
            <w:r w:rsidRPr="003C009B">
              <w:rPr>
                <w:rStyle w:val="Hyperlink"/>
                <w:noProof/>
              </w:rPr>
              <w:t>3.2.14</w:t>
            </w:r>
            <w:r>
              <w:rPr>
                <w:rFonts w:cstheme="minorBidi"/>
                <w:noProof/>
                <w:sz w:val="22"/>
                <w:szCs w:val="22"/>
                <w:lang w:eastAsia="de-AT"/>
              </w:rPr>
              <w:tab/>
            </w:r>
            <w:r w:rsidRPr="003C009B">
              <w:rPr>
                <w:rStyle w:val="Hyperlink"/>
                <w:noProof/>
              </w:rPr>
              <w:t>Akonto buchen</w:t>
            </w:r>
            <w:r>
              <w:rPr>
                <w:noProof/>
                <w:webHidden/>
              </w:rPr>
              <w:tab/>
            </w:r>
            <w:r>
              <w:rPr>
                <w:noProof/>
                <w:webHidden/>
              </w:rPr>
              <w:fldChar w:fldCharType="begin"/>
            </w:r>
            <w:r>
              <w:rPr>
                <w:noProof/>
                <w:webHidden/>
              </w:rPr>
              <w:instrText xml:space="preserve"> PAGEREF _Toc320522094 \h </w:instrText>
            </w:r>
            <w:r>
              <w:rPr>
                <w:noProof/>
                <w:webHidden/>
              </w:rPr>
            </w:r>
            <w:r>
              <w:rPr>
                <w:noProof/>
                <w:webHidden/>
              </w:rPr>
              <w:fldChar w:fldCharType="separate"/>
            </w:r>
            <w:r w:rsidR="00EF4191">
              <w:rPr>
                <w:noProof/>
                <w:webHidden/>
              </w:rPr>
              <w:t>18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95" w:history="1">
            <w:r w:rsidRPr="003C009B">
              <w:rPr>
                <w:rStyle w:val="Hyperlink"/>
                <w:noProof/>
              </w:rPr>
              <w:t>3.2.15</w:t>
            </w:r>
            <w:r>
              <w:rPr>
                <w:rFonts w:cstheme="minorBidi"/>
                <w:noProof/>
                <w:sz w:val="22"/>
                <w:szCs w:val="22"/>
                <w:lang w:eastAsia="de-AT"/>
              </w:rPr>
              <w:tab/>
            </w:r>
            <w:r w:rsidRPr="003C009B">
              <w:rPr>
                <w:rStyle w:val="Hyperlink"/>
                <w:noProof/>
              </w:rPr>
              <w:t>Zimmer wechseln</w:t>
            </w:r>
            <w:r>
              <w:rPr>
                <w:noProof/>
                <w:webHidden/>
              </w:rPr>
              <w:tab/>
            </w:r>
            <w:r>
              <w:rPr>
                <w:noProof/>
                <w:webHidden/>
              </w:rPr>
              <w:fldChar w:fldCharType="begin"/>
            </w:r>
            <w:r>
              <w:rPr>
                <w:noProof/>
                <w:webHidden/>
              </w:rPr>
              <w:instrText xml:space="preserve"> PAGEREF _Toc320522095 \h </w:instrText>
            </w:r>
            <w:r>
              <w:rPr>
                <w:noProof/>
                <w:webHidden/>
              </w:rPr>
            </w:r>
            <w:r>
              <w:rPr>
                <w:noProof/>
                <w:webHidden/>
              </w:rPr>
              <w:fldChar w:fldCharType="separate"/>
            </w:r>
            <w:r w:rsidR="00EF4191">
              <w:rPr>
                <w:noProof/>
                <w:webHidden/>
              </w:rPr>
              <w:t>18</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096" w:history="1">
            <w:r w:rsidRPr="003C009B">
              <w:rPr>
                <w:rStyle w:val="Hyperlink"/>
                <w:noProof/>
              </w:rPr>
              <w:t>3.3</w:t>
            </w:r>
            <w:r>
              <w:rPr>
                <w:rFonts w:cstheme="minorBidi"/>
                <w:noProof/>
                <w:sz w:val="22"/>
                <w:szCs w:val="22"/>
                <w:lang w:eastAsia="de-AT"/>
              </w:rPr>
              <w:tab/>
            </w:r>
            <w:r w:rsidRPr="003C009B">
              <w:rPr>
                <w:rStyle w:val="Hyperlink"/>
                <w:noProof/>
              </w:rPr>
              <w:t>Annahmen und Abhängigkeiten</w:t>
            </w:r>
            <w:r>
              <w:rPr>
                <w:noProof/>
                <w:webHidden/>
              </w:rPr>
              <w:tab/>
            </w:r>
            <w:r>
              <w:rPr>
                <w:noProof/>
                <w:webHidden/>
              </w:rPr>
              <w:fldChar w:fldCharType="begin"/>
            </w:r>
            <w:r>
              <w:rPr>
                <w:noProof/>
                <w:webHidden/>
              </w:rPr>
              <w:instrText xml:space="preserve"> PAGEREF _Toc320522096 \h </w:instrText>
            </w:r>
            <w:r>
              <w:rPr>
                <w:noProof/>
                <w:webHidden/>
              </w:rPr>
            </w:r>
            <w:r>
              <w:rPr>
                <w:noProof/>
                <w:webHidden/>
              </w:rPr>
              <w:fldChar w:fldCharType="separate"/>
            </w:r>
            <w:r w:rsidR="00EF4191">
              <w:rPr>
                <w:noProof/>
                <w:webHidden/>
              </w:rPr>
              <w:t>19</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97" w:history="1">
            <w:r w:rsidRPr="003C009B">
              <w:rPr>
                <w:rStyle w:val="Hyperlink"/>
                <w:noProof/>
              </w:rPr>
              <w:t>3.3.1</w:t>
            </w:r>
            <w:r>
              <w:rPr>
                <w:rFonts w:cstheme="minorBidi"/>
                <w:noProof/>
                <w:sz w:val="22"/>
                <w:szCs w:val="22"/>
                <w:lang w:eastAsia="de-AT"/>
              </w:rPr>
              <w:tab/>
            </w:r>
            <w:r w:rsidRPr="003C009B">
              <w:rPr>
                <w:rStyle w:val="Hyperlink"/>
                <w:noProof/>
              </w:rPr>
              <w:t>Usability (GUI)</w:t>
            </w:r>
            <w:r>
              <w:rPr>
                <w:noProof/>
                <w:webHidden/>
              </w:rPr>
              <w:tab/>
            </w:r>
            <w:r>
              <w:rPr>
                <w:noProof/>
                <w:webHidden/>
              </w:rPr>
              <w:fldChar w:fldCharType="begin"/>
            </w:r>
            <w:r>
              <w:rPr>
                <w:noProof/>
                <w:webHidden/>
              </w:rPr>
              <w:instrText xml:space="preserve"> PAGEREF _Toc320522097 \h </w:instrText>
            </w:r>
            <w:r>
              <w:rPr>
                <w:noProof/>
                <w:webHidden/>
              </w:rPr>
            </w:r>
            <w:r>
              <w:rPr>
                <w:noProof/>
                <w:webHidden/>
              </w:rPr>
              <w:fldChar w:fldCharType="separate"/>
            </w:r>
            <w:r w:rsidR="00EF4191">
              <w:rPr>
                <w:noProof/>
                <w:webHidden/>
              </w:rPr>
              <w:t>19</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98" w:history="1">
            <w:r w:rsidRPr="003C009B">
              <w:rPr>
                <w:rStyle w:val="Hyperlink"/>
                <w:noProof/>
              </w:rPr>
              <w:t>3.3.2</w:t>
            </w:r>
            <w:r>
              <w:rPr>
                <w:rFonts w:cstheme="minorBidi"/>
                <w:noProof/>
                <w:sz w:val="22"/>
                <w:szCs w:val="22"/>
                <w:lang w:eastAsia="de-AT"/>
              </w:rPr>
              <w:tab/>
            </w:r>
            <w:r w:rsidRPr="003C009B">
              <w:rPr>
                <w:rStyle w:val="Hyperlink"/>
                <w:noProof/>
              </w:rPr>
              <w:t>Netzwerk</w:t>
            </w:r>
            <w:r>
              <w:rPr>
                <w:noProof/>
                <w:webHidden/>
              </w:rPr>
              <w:tab/>
            </w:r>
            <w:r>
              <w:rPr>
                <w:noProof/>
                <w:webHidden/>
              </w:rPr>
              <w:fldChar w:fldCharType="begin"/>
            </w:r>
            <w:r>
              <w:rPr>
                <w:noProof/>
                <w:webHidden/>
              </w:rPr>
              <w:instrText xml:space="preserve"> PAGEREF _Toc320522098 \h </w:instrText>
            </w:r>
            <w:r>
              <w:rPr>
                <w:noProof/>
                <w:webHidden/>
              </w:rPr>
            </w:r>
            <w:r>
              <w:rPr>
                <w:noProof/>
                <w:webHidden/>
              </w:rPr>
              <w:fldChar w:fldCharType="separate"/>
            </w:r>
            <w:r w:rsidR="00EF4191">
              <w:rPr>
                <w:noProof/>
                <w:webHidden/>
              </w:rPr>
              <w:t>19</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099" w:history="1">
            <w:r w:rsidRPr="003C009B">
              <w:rPr>
                <w:rStyle w:val="Hyperlink"/>
                <w:noProof/>
              </w:rPr>
              <w:t>3.3.3</w:t>
            </w:r>
            <w:r>
              <w:rPr>
                <w:rFonts w:cstheme="minorBidi"/>
                <w:noProof/>
                <w:sz w:val="22"/>
                <w:szCs w:val="22"/>
                <w:lang w:eastAsia="de-AT"/>
              </w:rPr>
              <w:tab/>
            </w:r>
            <w:r w:rsidRPr="003C009B">
              <w:rPr>
                <w:rStyle w:val="Hyperlink"/>
                <w:noProof/>
              </w:rPr>
              <w:t>Clients</w:t>
            </w:r>
            <w:r>
              <w:rPr>
                <w:noProof/>
                <w:webHidden/>
              </w:rPr>
              <w:tab/>
            </w:r>
            <w:r>
              <w:rPr>
                <w:noProof/>
                <w:webHidden/>
              </w:rPr>
              <w:fldChar w:fldCharType="begin"/>
            </w:r>
            <w:r>
              <w:rPr>
                <w:noProof/>
                <w:webHidden/>
              </w:rPr>
              <w:instrText xml:space="preserve"> PAGEREF _Toc320522099 \h </w:instrText>
            </w:r>
            <w:r>
              <w:rPr>
                <w:noProof/>
                <w:webHidden/>
              </w:rPr>
            </w:r>
            <w:r>
              <w:rPr>
                <w:noProof/>
                <w:webHidden/>
              </w:rPr>
              <w:fldChar w:fldCharType="separate"/>
            </w:r>
            <w:r w:rsidR="00EF4191">
              <w:rPr>
                <w:noProof/>
                <w:webHidden/>
              </w:rPr>
              <w:t>19</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00" w:history="1">
            <w:r w:rsidRPr="003C009B">
              <w:rPr>
                <w:rStyle w:val="Hyperlink"/>
                <w:noProof/>
              </w:rPr>
              <w:t>3.3.4</w:t>
            </w:r>
            <w:r>
              <w:rPr>
                <w:rFonts w:cstheme="minorBidi"/>
                <w:noProof/>
                <w:sz w:val="22"/>
                <w:szCs w:val="22"/>
                <w:lang w:eastAsia="de-AT"/>
              </w:rPr>
              <w:tab/>
            </w:r>
            <w:r w:rsidRPr="003C009B">
              <w:rPr>
                <w:rStyle w:val="Hyperlink"/>
                <w:noProof/>
              </w:rPr>
              <w:t>Server</w:t>
            </w:r>
            <w:r>
              <w:rPr>
                <w:noProof/>
                <w:webHidden/>
              </w:rPr>
              <w:tab/>
            </w:r>
            <w:r>
              <w:rPr>
                <w:noProof/>
                <w:webHidden/>
              </w:rPr>
              <w:fldChar w:fldCharType="begin"/>
            </w:r>
            <w:r>
              <w:rPr>
                <w:noProof/>
                <w:webHidden/>
              </w:rPr>
              <w:instrText xml:space="preserve"> PAGEREF _Toc320522100 \h </w:instrText>
            </w:r>
            <w:r>
              <w:rPr>
                <w:noProof/>
                <w:webHidden/>
              </w:rPr>
            </w:r>
            <w:r>
              <w:rPr>
                <w:noProof/>
                <w:webHidden/>
              </w:rPr>
              <w:fldChar w:fldCharType="separate"/>
            </w:r>
            <w:r w:rsidR="00EF4191">
              <w:rPr>
                <w:noProof/>
                <w:webHidden/>
              </w:rPr>
              <w:t>19</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01" w:history="1">
            <w:r w:rsidRPr="003C009B">
              <w:rPr>
                <w:rStyle w:val="Hyperlink"/>
                <w:noProof/>
              </w:rPr>
              <w:t>3.3.5</w:t>
            </w:r>
            <w:r>
              <w:rPr>
                <w:rFonts w:cstheme="minorBidi"/>
                <w:noProof/>
                <w:sz w:val="22"/>
                <w:szCs w:val="22"/>
                <w:lang w:eastAsia="de-AT"/>
              </w:rPr>
              <w:tab/>
            </w:r>
            <w:r w:rsidRPr="003C009B">
              <w:rPr>
                <w:rStyle w:val="Hyperlink"/>
                <w:noProof/>
              </w:rPr>
              <w:t>Datenbank</w:t>
            </w:r>
            <w:r>
              <w:rPr>
                <w:noProof/>
                <w:webHidden/>
              </w:rPr>
              <w:tab/>
            </w:r>
            <w:r>
              <w:rPr>
                <w:noProof/>
                <w:webHidden/>
              </w:rPr>
              <w:fldChar w:fldCharType="begin"/>
            </w:r>
            <w:r>
              <w:rPr>
                <w:noProof/>
                <w:webHidden/>
              </w:rPr>
              <w:instrText xml:space="preserve"> PAGEREF _Toc320522101 \h </w:instrText>
            </w:r>
            <w:r>
              <w:rPr>
                <w:noProof/>
                <w:webHidden/>
              </w:rPr>
            </w:r>
            <w:r>
              <w:rPr>
                <w:noProof/>
                <w:webHidden/>
              </w:rPr>
              <w:fldChar w:fldCharType="separate"/>
            </w:r>
            <w:r w:rsidR="00EF4191">
              <w:rPr>
                <w:noProof/>
                <w:webHidden/>
              </w:rPr>
              <w:t>19</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02" w:history="1">
            <w:r w:rsidRPr="003C009B">
              <w:rPr>
                <w:rStyle w:val="Hyperlink"/>
                <w:noProof/>
              </w:rPr>
              <w:t>3.3.6</w:t>
            </w:r>
            <w:r>
              <w:rPr>
                <w:rFonts w:cstheme="minorBidi"/>
                <w:noProof/>
                <w:sz w:val="22"/>
                <w:szCs w:val="22"/>
                <w:lang w:eastAsia="de-AT"/>
              </w:rPr>
              <w:tab/>
            </w:r>
            <w:r w:rsidRPr="003C009B">
              <w:rPr>
                <w:rStyle w:val="Hyperlink"/>
                <w:noProof/>
              </w:rPr>
              <w:t>Drucker</w:t>
            </w:r>
            <w:r>
              <w:rPr>
                <w:noProof/>
                <w:webHidden/>
              </w:rPr>
              <w:tab/>
            </w:r>
            <w:r>
              <w:rPr>
                <w:noProof/>
                <w:webHidden/>
              </w:rPr>
              <w:fldChar w:fldCharType="begin"/>
            </w:r>
            <w:r>
              <w:rPr>
                <w:noProof/>
                <w:webHidden/>
              </w:rPr>
              <w:instrText xml:space="preserve"> PAGEREF _Toc320522102 \h </w:instrText>
            </w:r>
            <w:r>
              <w:rPr>
                <w:noProof/>
                <w:webHidden/>
              </w:rPr>
            </w:r>
            <w:r>
              <w:rPr>
                <w:noProof/>
                <w:webHidden/>
              </w:rPr>
              <w:fldChar w:fldCharType="separate"/>
            </w:r>
            <w:r w:rsidR="00EF4191">
              <w:rPr>
                <w:noProof/>
                <w:webHidden/>
              </w:rPr>
              <w:t>19</w:t>
            </w:r>
            <w:r>
              <w:rPr>
                <w:noProof/>
                <w:webHidden/>
              </w:rPr>
              <w:fldChar w:fldCharType="end"/>
            </w:r>
          </w:hyperlink>
        </w:p>
        <w:p w:rsidR="008A5761" w:rsidRDefault="008A5761">
          <w:pPr>
            <w:pStyle w:val="Verzeichnis1"/>
            <w:tabs>
              <w:tab w:val="left" w:pos="480"/>
              <w:tab w:val="right" w:leader="dot" w:pos="9062"/>
            </w:tabs>
            <w:rPr>
              <w:rFonts w:cstheme="minorBidi"/>
              <w:noProof/>
              <w:sz w:val="22"/>
              <w:szCs w:val="22"/>
              <w:lang w:eastAsia="de-AT"/>
            </w:rPr>
          </w:pPr>
          <w:hyperlink w:anchor="_Toc320522103" w:history="1">
            <w:r w:rsidRPr="003C009B">
              <w:rPr>
                <w:rStyle w:val="Hyperlink"/>
                <w:noProof/>
              </w:rPr>
              <w:t>4</w:t>
            </w:r>
            <w:r>
              <w:rPr>
                <w:rFonts w:cstheme="minorBidi"/>
                <w:noProof/>
                <w:sz w:val="22"/>
                <w:szCs w:val="22"/>
                <w:lang w:eastAsia="de-AT"/>
              </w:rPr>
              <w:tab/>
            </w:r>
            <w:r w:rsidRPr="003C009B">
              <w:rPr>
                <w:rStyle w:val="Hyperlink"/>
                <w:noProof/>
              </w:rPr>
              <w:t>Domänenmodell</w:t>
            </w:r>
            <w:r>
              <w:rPr>
                <w:noProof/>
                <w:webHidden/>
              </w:rPr>
              <w:tab/>
            </w:r>
            <w:r>
              <w:rPr>
                <w:noProof/>
                <w:webHidden/>
              </w:rPr>
              <w:fldChar w:fldCharType="begin"/>
            </w:r>
            <w:r>
              <w:rPr>
                <w:noProof/>
                <w:webHidden/>
              </w:rPr>
              <w:instrText xml:space="preserve"> PAGEREF _Toc320522103 \h </w:instrText>
            </w:r>
            <w:r>
              <w:rPr>
                <w:noProof/>
                <w:webHidden/>
              </w:rPr>
            </w:r>
            <w:r>
              <w:rPr>
                <w:noProof/>
                <w:webHidden/>
              </w:rPr>
              <w:fldChar w:fldCharType="separate"/>
            </w:r>
            <w:r w:rsidR="00EF4191">
              <w:rPr>
                <w:noProof/>
                <w:webHidden/>
              </w:rPr>
              <w:t>20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104" w:history="1">
            <w:r w:rsidRPr="003C009B">
              <w:rPr>
                <w:rStyle w:val="Hyperlink"/>
                <w:noProof/>
              </w:rPr>
              <w:t>4.1</w:t>
            </w:r>
            <w:r>
              <w:rPr>
                <w:rFonts w:cstheme="minorBidi"/>
                <w:noProof/>
                <w:sz w:val="22"/>
                <w:szCs w:val="22"/>
                <w:lang w:eastAsia="de-AT"/>
              </w:rPr>
              <w:tab/>
            </w:r>
            <w:r w:rsidRPr="003C009B">
              <w:rPr>
                <w:rStyle w:val="Hyperlink"/>
                <w:noProof/>
              </w:rPr>
              <w:t>Überblick</w:t>
            </w:r>
            <w:r>
              <w:rPr>
                <w:noProof/>
                <w:webHidden/>
              </w:rPr>
              <w:tab/>
            </w:r>
            <w:r>
              <w:rPr>
                <w:noProof/>
                <w:webHidden/>
              </w:rPr>
              <w:fldChar w:fldCharType="begin"/>
            </w:r>
            <w:r>
              <w:rPr>
                <w:noProof/>
                <w:webHidden/>
              </w:rPr>
              <w:instrText xml:space="preserve"> PAGEREF _Toc320522104 \h </w:instrText>
            </w:r>
            <w:r>
              <w:rPr>
                <w:noProof/>
                <w:webHidden/>
              </w:rPr>
            </w:r>
            <w:r>
              <w:rPr>
                <w:noProof/>
                <w:webHidden/>
              </w:rPr>
              <w:fldChar w:fldCharType="separate"/>
            </w:r>
            <w:r w:rsidR="00EF4191">
              <w:rPr>
                <w:noProof/>
                <w:webHidden/>
              </w:rPr>
              <w:t>20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105" w:history="1">
            <w:r w:rsidRPr="003C009B">
              <w:rPr>
                <w:rStyle w:val="Hyperlink"/>
                <w:noProof/>
              </w:rPr>
              <w:t>4.2</w:t>
            </w:r>
            <w:r>
              <w:rPr>
                <w:rFonts w:cstheme="minorBidi"/>
                <w:noProof/>
                <w:sz w:val="22"/>
                <w:szCs w:val="22"/>
                <w:lang w:eastAsia="de-AT"/>
              </w:rPr>
              <w:tab/>
            </w:r>
            <w:r w:rsidRPr="003C009B">
              <w:rPr>
                <w:rStyle w:val="Hyperlink"/>
                <w:noProof/>
              </w:rPr>
              <w:t>Detailliertes Modell</w:t>
            </w:r>
            <w:r>
              <w:rPr>
                <w:noProof/>
                <w:webHidden/>
              </w:rPr>
              <w:tab/>
            </w:r>
            <w:r>
              <w:rPr>
                <w:noProof/>
                <w:webHidden/>
              </w:rPr>
              <w:fldChar w:fldCharType="begin"/>
            </w:r>
            <w:r>
              <w:rPr>
                <w:noProof/>
                <w:webHidden/>
              </w:rPr>
              <w:instrText xml:space="preserve"> PAGEREF _Toc320522105 \h </w:instrText>
            </w:r>
            <w:r>
              <w:rPr>
                <w:noProof/>
                <w:webHidden/>
              </w:rPr>
            </w:r>
            <w:r>
              <w:rPr>
                <w:noProof/>
                <w:webHidden/>
              </w:rPr>
              <w:fldChar w:fldCharType="separate"/>
            </w:r>
            <w:r w:rsidR="00EF4191">
              <w:rPr>
                <w:noProof/>
                <w:webHidden/>
              </w:rPr>
              <w:t>21</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06" w:history="1">
            <w:r w:rsidRPr="003C009B">
              <w:rPr>
                <w:rStyle w:val="Hyperlink"/>
                <w:noProof/>
              </w:rPr>
              <w:t>4.2.1</w:t>
            </w:r>
            <w:r>
              <w:rPr>
                <w:rFonts w:cstheme="minorBidi"/>
                <w:noProof/>
                <w:sz w:val="22"/>
                <w:szCs w:val="22"/>
                <w:lang w:eastAsia="de-AT"/>
              </w:rPr>
              <w:tab/>
            </w:r>
            <w:r w:rsidRPr="003C009B">
              <w:rPr>
                <w:rStyle w:val="Hyperlink"/>
                <w:noProof/>
              </w:rPr>
              <w:t>Zimmer</w:t>
            </w:r>
            <w:r>
              <w:rPr>
                <w:noProof/>
                <w:webHidden/>
              </w:rPr>
              <w:tab/>
            </w:r>
            <w:r>
              <w:rPr>
                <w:noProof/>
                <w:webHidden/>
              </w:rPr>
              <w:fldChar w:fldCharType="begin"/>
            </w:r>
            <w:r>
              <w:rPr>
                <w:noProof/>
                <w:webHidden/>
              </w:rPr>
              <w:instrText xml:space="preserve"> PAGEREF _Toc320522106 \h </w:instrText>
            </w:r>
            <w:r>
              <w:rPr>
                <w:noProof/>
                <w:webHidden/>
              </w:rPr>
            </w:r>
            <w:r>
              <w:rPr>
                <w:noProof/>
                <w:webHidden/>
              </w:rPr>
              <w:fldChar w:fldCharType="separate"/>
            </w:r>
            <w:r w:rsidR="00EF4191">
              <w:rPr>
                <w:noProof/>
                <w:webHidden/>
              </w:rPr>
              <w:t>21</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07" w:history="1">
            <w:r w:rsidRPr="003C009B">
              <w:rPr>
                <w:rStyle w:val="Hyperlink"/>
                <w:noProof/>
              </w:rPr>
              <w:t>4.2.2</w:t>
            </w:r>
            <w:r>
              <w:rPr>
                <w:rFonts w:cstheme="minorBidi"/>
                <w:noProof/>
                <w:sz w:val="22"/>
                <w:szCs w:val="22"/>
                <w:lang w:eastAsia="de-AT"/>
              </w:rPr>
              <w:tab/>
            </w:r>
            <w:r w:rsidRPr="003C009B">
              <w:rPr>
                <w:rStyle w:val="Hyperlink"/>
                <w:noProof/>
              </w:rPr>
              <w:t>Reservierung</w:t>
            </w:r>
            <w:r>
              <w:rPr>
                <w:noProof/>
                <w:webHidden/>
              </w:rPr>
              <w:tab/>
            </w:r>
            <w:r>
              <w:rPr>
                <w:noProof/>
                <w:webHidden/>
              </w:rPr>
              <w:fldChar w:fldCharType="begin"/>
            </w:r>
            <w:r>
              <w:rPr>
                <w:noProof/>
                <w:webHidden/>
              </w:rPr>
              <w:instrText xml:space="preserve"> PAGEREF _Toc320522107 \h </w:instrText>
            </w:r>
            <w:r>
              <w:rPr>
                <w:noProof/>
                <w:webHidden/>
              </w:rPr>
            </w:r>
            <w:r>
              <w:rPr>
                <w:noProof/>
                <w:webHidden/>
              </w:rPr>
              <w:fldChar w:fldCharType="separate"/>
            </w:r>
            <w:r w:rsidR="00EF4191">
              <w:rPr>
                <w:noProof/>
                <w:webHidden/>
              </w:rPr>
              <w:t>22</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08" w:history="1">
            <w:r w:rsidRPr="003C009B">
              <w:rPr>
                <w:rStyle w:val="Hyperlink"/>
                <w:noProof/>
              </w:rPr>
              <w:t>4.2.3</w:t>
            </w:r>
            <w:r>
              <w:rPr>
                <w:rFonts w:cstheme="minorBidi"/>
                <w:noProof/>
                <w:sz w:val="22"/>
                <w:szCs w:val="22"/>
                <w:lang w:eastAsia="de-AT"/>
              </w:rPr>
              <w:tab/>
            </w:r>
            <w:r w:rsidRPr="003C009B">
              <w:rPr>
                <w:rStyle w:val="Hyperlink"/>
                <w:noProof/>
              </w:rPr>
              <w:t>Bezahlung</w:t>
            </w:r>
            <w:r>
              <w:rPr>
                <w:noProof/>
                <w:webHidden/>
              </w:rPr>
              <w:tab/>
            </w:r>
            <w:r>
              <w:rPr>
                <w:noProof/>
                <w:webHidden/>
              </w:rPr>
              <w:fldChar w:fldCharType="begin"/>
            </w:r>
            <w:r>
              <w:rPr>
                <w:noProof/>
                <w:webHidden/>
              </w:rPr>
              <w:instrText xml:space="preserve"> PAGEREF _Toc320522108 \h </w:instrText>
            </w:r>
            <w:r>
              <w:rPr>
                <w:noProof/>
                <w:webHidden/>
              </w:rPr>
            </w:r>
            <w:r>
              <w:rPr>
                <w:noProof/>
                <w:webHidden/>
              </w:rPr>
              <w:fldChar w:fldCharType="separate"/>
            </w:r>
            <w:r w:rsidR="00EF4191">
              <w:rPr>
                <w:noProof/>
                <w:webHidden/>
              </w:rPr>
              <w:t>23</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09" w:history="1">
            <w:r w:rsidRPr="003C009B">
              <w:rPr>
                <w:rStyle w:val="Hyperlink"/>
                <w:noProof/>
              </w:rPr>
              <w:t>4.2.4</w:t>
            </w:r>
            <w:r>
              <w:rPr>
                <w:rFonts w:cstheme="minorBidi"/>
                <w:noProof/>
                <w:sz w:val="22"/>
                <w:szCs w:val="22"/>
                <w:lang w:eastAsia="de-AT"/>
              </w:rPr>
              <w:tab/>
            </w:r>
            <w:r w:rsidRPr="003C009B">
              <w:rPr>
                <w:rStyle w:val="Hyperlink"/>
                <w:noProof/>
              </w:rPr>
              <w:t>Leistungen</w:t>
            </w:r>
            <w:r>
              <w:rPr>
                <w:noProof/>
                <w:webHidden/>
              </w:rPr>
              <w:tab/>
            </w:r>
            <w:r>
              <w:rPr>
                <w:noProof/>
                <w:webHidden/>
              </w:rPr>
              <w:fldChar w:fldCharType="begin"/>
            </w:r>
            <w:r>
              <w:rPr>
                <w:noProof/>
                <w:webHidden/>
              </w:rPr>
              <w:instrText xml:space="preserve"> PAGEREF _Toc320522109 \h </w:instrText>
            </w:r>
            <w:r>
              <w:rPr>
                <w:noProof/>
                <w:webHidden/>
              </w:rPr>
            </w:r>
            <w:r>
              <w:rPr>
                <w:noProof/>
                <w:webHidden/>
              </w:rPr>
              <w:fldChar w:fldCharType="separate"/>
            </w:r>
            <w:r w:rsidR="00EF4191">
              <w:rPr>
                <w:noProof/>
                <w:webHidden/>
              </w:rPr>
              <w:t>24</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10" w:history="1">
            <w:r w:rsidRPr="003C009B">
              <w:rPr>
                <w:rStyle w:val="Hyperlink"/>
                <w:noProof/>
              </w:rPr>
              <w:t>4.2.5</w:t>
            </w:r>
            <w:r>
              <w:rPr>
                <w:rFonts w:cstheme="minorBidi"/>
                <w:noProof/>
                <w:sz w:val="22"/>
                <w:szCs w:val="22"/>
                <w:lang w:eastAsia="de-AT"/>
              </w:rPr>
              <w:tab/>
            </w:r>
            <w:r w:rsidRPr="003C009B">
              <w:rPr>
                <w:rStyle w:val="Hyperlink"/>
                <w:noProof/>
              </w:rPr>
              <w:t>Parteien</w:t>
            </w:r>
            <w:r>
              <w:rPr>
                <w:noProof/>
                <w:webHidden/>
              </w:rPr>
              <w:tab/>
            </w:r>
            <w:r>
              <w:rPr>
                <w:noProof/>
                <w:webHidden/>
              </w:rPr>
              <w:fldChar w:fldCharType="begin"/>
            </w:r>
            <w:r>
              <w:rPr>
                <w:noProof/>
                <w:webHidden/>
              </w:rPr>
              <w:instrText xml:space="preserve"> PAGEREF _Toc320522110 \h </w:instrText>
            </w:r>
            <w:r>
              <w:rPr>
                <w:noProof/>
                <w:webHidden/>
              </w:rPr>
            </w:r>
            <w:r>
              <w:rPr>
                <w:noProof/>
                <w:webHidden/>
              </w:rPr>
              <w:fldChar w:fldCharType="separate"/>
            </w:r>
            <w:r w:rsidR="00EF4191">
              <w:rPr>
                <w:noProof/>
                <w:webHidden/>
              </w:rPr>
              <w:t>25</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111" w:history="1">
            <w:r w:rsidRPr="003C009B">
              <w:rPr>
                <w:rStyle w:val="Hyperlink"/>
                <w:noProof/>
              </w:rPr>
              <w:t>4.3</w:t>
            </w:r>
            <w:r>
              <w:rPr>
                <w:rFonts w:cstheme="minorBidi"/>
                <w:noProof/>
                <w:sz w:val="22"/>
                <w:szCs w:val="22"/>
                <w:lang w:eastAsia="de-AT"/>
              </w:rPr>
              <w:tab/>
            </w:r>
            <w:r w:rsidRPr="003C009B">
              <w:rPr>
                <w:rStyle w:val="Hyperlink"/>
                <w:noProof/>
              </w:rPr>
              <w:t>Klassenbeschreibungen</w:t>
            </w:r>
            <w:r>
              <w:rPr>
                <w:noProof/>
                <w:webHidden/>
              </w:rPr>
              <w:tab/>
            </w:r>
            <w:r>
              <w:rPr>
                <w:noProof/>
                <w:webHidden/>
              </w:rPr>
              <w:fldChar w:fldCharType="begin"/>
            </w:r>
            <w:r>
              <w:rPr>
                <w:noProof/>
                <w:webHidden/>
              </w:rPr>
              <w:instrText xml:space="preserve"> PAGEREF _Toc320522111 \h </w:instrText>
            </w:r>
            <w:r>
              <w:rPr>
                <w:noProof/>
                <w:webHidden/>
              </w:rPr>
            </w:r>
            <w:r>
              <w:rPr>
                <w:noProof/>
                <w:webHidden/>
              </w:rPr>
              <w:fldChar w:fldCharType="separate"/>
            </w:r>
            <w:r w:rsidR="00EF4191">
              <w:rPr>
                <w:noProof/>
                <w:webHidden/>
              </w:rPr>
              <w:t>26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12" w:history="1">
            <w:r w:rsidRPr="003C009B">
              <w:rPr>
                <w:rStyle w:val="Hyperlink"/>
                <w:noProof/>
              </w:rPr>
              <w:t>4.3.1</w:t>
            </w:r>
            <w:r>
              <w:rPr>
                <w:rFonts w:cstheme="minorBidi"/>
                <w:noProof/>
                <w:sz w:val="22"/>
                <w:szCs w:val="22"/>
                <w:lang w:eastAsia="de-AT"/>
              </w:rPr>
              <w:tab/>
            </w:r>
            <w:r w:rsidRPr="003C009B">
              <w:rPr>
                <w:rStyle w:val="Hyperlink"/>
                <w:noProof/>
              </w:rPr>
              <w:t>Zimmer</w:t>
            </w:r>
            <w:r>
              <w:rPr>
                <w:noProof/>
                <w:webHidden/>
              </w:rPr>
              <w:tab/>
            </w:r>
            <w:r>
              <w:rPr>
                <w:noProof/>
                <w:webHidden/>
              </w:rPr>
              <w:fldChar w:fldCharType="begin"/>
            </w:r>
            <w:r>
              <w:rPr>
                <w:noProof/>
                <w:webHidden/>
              </w:rPr>
              <w:instrText xml:space="preserve"> PAGEREF _Toc320522112 \h </w:instrText>
            </w:r>
            <w:r>
              <w:rPr>
                <w:noProof/>
                <w:webHidden/>
              </w:rPr>
            </w:r>
            <w:r>
              <w:rPr>
                <w:noProof/>
                <w:webHidden/>
              </w:rPr>
              <w:fldChar w:fldCharType="separate"/>
            </w:r>
            <w:r w:rsidR="00EF4191">
              <w:rPr>
                <w:noProof/>
                <w:webHidden/>
              </w:rPr>
              <w:t>26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13" w:history="1">
            <w:r w:rsidRPr="003C009B">
              <w:rPr>
                <w:rStyle w:val="Hyperlink"/>
                <w:noProof/>
              </w:rPr>
              <w:t>4.3.2</w:t>
            </w:r>
            <w:r>
              <w:rPr>
                <w:rFonts w:cstheme="minorBidi"/>
                <w:noProof/>
                <w:sz w:val="22"/>
                <w:szCs w:val="22"/>
                <w:lang w:eastAsia="de-AT"/>
              </w:rPr>
              <w:tab/>
            </w:r>
            <w:r w:rsidRPr="003C009B">
              <w:rPr>
                <w:rStyle w:val="Hyperlink"/>
                <w:noProof/>
              </w:rPr>
              <w:t>Zimmerkategorie</w:t>
            </w:r>
            <w:r>
              <w:rPr>
                <w:noProof/>
                <w:webHidden/>
              </w:rPr>
              <w:tab/>
            </w:r>
            <w:r>
              <w:rPr>
                <w:noProof/>
                <w:webHidden/>
              </w:rPr>
              <w:fldChar w:fldCharType="begin"/>
            </w:r>
            <w:r>
              <w:rPr>
                <w:noProof/>
                <w:webHidden/>
              </w:rPr>
              <w:instrText xml:space="preserve"> PAGEREF _Toc320522113 \h </w:instrText>
            </w:r>
            <w:r>
              <w:rPr>
                <w:noProof/>
                <w:webHidden/>
              </w:rPr>
            </w:r>
            <w:r>
              <w:rPr>
                <w:noProof/>
                <w:webHidden/>
              </w:rPr>
              <w:fldChar w:fldCharType="separate"/>
            </w:r>
            <w:r w:rsidR="00EF4191">
              <w:rPr>
                <w:noProof/>
                <w:webHidden/>
              </w:rPr>
              <w:t>26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14" w:history="1">
            <w:r w:rsidRPr="003C009B">
              <w:rPr>
                <w:rStyle w:val="Hyperlink"/>
                <w:noProof/>
              </w:rPr>
              <w:t>4.3.3</w:t>
            </w:r>
            <w:r>
              <w:rPr>
                <w:rFonts w:cstheme="minorBidi"/>
                <w:noProof/>
                <w:sz w:val="22"/>
                <w:szCs w:val="22"/>
                <w:lang w:eastAsia="de-AT"/>
              </w:rPr>
              <w:tab/>
            </w:r>
            <w:r w:rsidRPr="003C009B">
              <w:rPr>
                <w:rStyle w:val="Hyperlink"/>
                <w:noProof/>
              </w:rPr>
              <w:t>Kategoriepreis</w:t>
            </w:r>
            <w:r>
              <w:rPr>
                <w:noProof/>
                <w:webHidden/>
              </w:rPr>
              <w:tab/>
            </w:r>
            <w:r>
              <w:rPr>
                <w:noProof/>
                <w:webHidden/>
              </w:rPr>
              <w:fldChar w:fldCharType="begin"/>
            </w:r>
            <w:r>
              <w:rPr>
                <w:noProof/>
                <w:webHidden/>
              </w:rPr>
              <w:instrText xml:space="preserve"> PAGEREF _Toc320522114 \h </w:instrText>
            </w:r>
            <w:r>
              <w:rPr>
                <w:noProof/>
                <w:webHidden/>
              </w:rPr>
            </w:r>
            <w:r>
              <w:rPr>
                <w:noProof/>
                <w:webHidden/>
              </w:rPr>
              <w:fldChar w:fldCharType="separate"/>
            </w:r>
            <w:r w:rsidR="00EF4191">
              <w:rPr>
                <w:noProof/>
                <w:webHidden/>
              </w:rPr>
              <w:t>26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15" w:history="1">
            <w:r w:rsidRPr="003C009B">
              <w:rPr>
                <w:rStyle w:val="Hyperlink"/>
                <w:noProof/>
              </w:rPr>
              <w:t>4.3.4</w:t>
            </w:r>
            <w:r>
              <w:rPr>
                <w:rFonts w:cstheme="minorBidi"/>
                <w:noProof/>
                <w:sz w:val="22"/>
                <w:szCs w:val="22"/>
                <w:lang w:eastAsia="de-AT"/>
              </w:rPr>
              <w:tab/>
            </w:r>
            <w:r w:rsidRPr="003C009B">
              <w:rPr>
                <w:rStyle w:val="Hyperlink"/>
                <w:noProof/>
              </w:rPr>
              <w:t>Zimmerstatus</w:t>
            </w:r>
            <w:r>
              <w:rPr>
                <w:noProof/>
                <w:webHidden/>
              </w:rPr>
              <w:tab/>
            </w:r>
            <w:r>
              <w:rPr>
                <w:noProof/>
                <w:webHidden/>
              </w:rPr>
              <w:fldChar w:fldCharType="begin"/>
            </w:r>
            <w:r>
              <w:rPr>
                <w:noProof/>
                <w:webHidden/>
              </w:rPr>
              <w:instrText xml:space="preserve"> PAGEREF _Toc320522115 \h </w:instrText>
            </w:r>
            <w:r>
              <w:rPr>
                <w:noProof/>
                <w:webHidden/>
              </w:rPr>
            </w:r>
            <w:r>
              <w:rPr>
                <w:noProof/>
                <w:webHidden/>
              </w:rPr>
              <w:fldChar w:fldCharType="separate"/>
            </w:r>
            <w:r w:rsidR="00EF4191">
              <w:rPr>
                <w:noProof/>
                <w:webHidden/>
              </w:rPr>
              <w:t>26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16" w:history="1">
            <w:r w:rsidRPr="003C009B">
              <w:rPr>
                <w:rStyle w:val="Hyperlink"/>
                <w:noProof/>
              </w:rPr>
              <w:t>4.3.5</w:t>
            </w:r>
            <w:r>
              <w:rPr>
                <w:rFonts w:cstheme="minorBidi"/>
                <w:noProof/>
                <w:sz w:val="22"/>
                <w:szCs w:val="22"/>
                <w:lang w:eastAsia="de-AT"/>
              </w:rPr>
              <w:tab/>
            </w:r>
            <w:r w:rsidRPr="003C009B">
              <w:rPr>
                <w:rStyle w:val="Hyperlink"/>
                <w:noProof/>
              </w:rPr>
              <w:t>Statusveränderung</w:t>
            </w:r>
            <w:r>
              <w:rPr>
                <w:noProof/>
                <w:webHidden/>
              </w:rPr>
              <w:tab/>
            </w:r>
            <w:r>
              <w:rPr>
                <w:noProof/>
                <w:webHidden/>
              </w:rPr>
              <w:fldChar w:fldCharType="begin"/>
            </w:r>
            <w:r>
              <w:rPr>
                <w:noProof/>
                <w:webHidden/>
              </w:rPr>
              <w:instrText xml:space="preserve"> PAGEREF _Toc320522116 \h </w:instrText>
            </w:r>
            <w:r>
              <w:rPr>
                <w:noProof/>
                <w:webHidden/>
              </w:rPr>
            </w:r>
            <w:r>
              <w:rPr>
                <w:noProof/>
                <w:webHidden/>
              </w:rPr>
              <w:fldChar w:fldCharType="separate"/>
            </w:r>
            <w:r w:rsidR="00EF4191">
              <w:rPr>
                <w:noProof/>
                <w:webHidden/>
              </w:rPr>
              <w:t>26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17" w:history="1">
            <w:r w:rsidRPr="003C009B">
              <w:rPr>
                <w:rStyle w:val="Hyperlink"/>
                <w:noProof/>
              </w:rPr>
              <w:t>4.3.6</w:t>
            </w:r>
            <w:r>
              <w:rPr>
                <w:rFonts w:cstheme="minorBidi"/>
                <w:noProof/>
                <w:sz w:val="22"/>
                <w:szCs w:val="22"/>
                <w:lang w:eastAsia="de-AT"/>
              </w:rPr>
              <w:tab/>
            </w:r>
            <w:r w:rsidRPr="003C009B">
              <w:rPr>
                <w:rStyle w:val="Hyperlink"/>
                <w:noProof/>
              </w:rPr>
              <w:t>Belegung</w:t>
            </w:r>
            <w:r>
              <w:rPr>
                <w:noProof/>
                <w:webHidden/>
              </w:rPr>
              <w:tab/>
            </w:r>
            <w:r>
              <w:rPr>
                <w:noProof/>
                <w:webHidden/>
              </w:rPr>
              <w:fldChar w:fldCharType="begin"/>
            </w:r>
            <w:r>
              <w:rPr>
                <w:noProof/>
                <w:webHidden/>
              </w:rPr>
              <w:instrText xml:space="preserve"> PAGEREF _Toc320522117 \h </w:instrText>
            </w:r>
            <w:r>
              <w:rPr>
                <w:noProof/>
                <w:webHidden/>
              </w:rPr>
            </w:r>
            <w:r>
              <w:rPr>
                <w:noProof/>
                <w:webHidden/>
              </w:rPr>
              <w:fldChar w:fldCharType="separate"/>
            </w:r>
            <w:r w:rsidR="00EF4191">
              <w:rPr>
                <w:noProof/>
                <w:webHidden/>
              </w:rPr>
              <w:t>26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18" w:history="1">
            <w:r w:rsidRPr="003C009B">
              <w:rPr>
                <w:rStyle w:val="Hyperlink"/>
                <w:noProof/>
              </w:rPr>
              <w:t>4.3.7</w:t>
            </w:r>
            <w:r>
              <w:rPr>
                <w:rFonts w:cstheme="minorBidi"/>
                <w:noProof/>
                <w:sz w:val="22"/>
                <w:szCs w:val="22"/>
                <w:lang w:eastAsia="de-AT"/>
              </w:rPr>
              <w:tab/>
            </w:r>
            <w:r w:rsidRPr="003C009B">
              <w:rPr>
                <w:rStyle w:val="Hyperlink"/>
                <w:noProof/>
              </w:rPr>
              <w:t>Aufenthalt</w:t>
            </w:r>
            <w:r>
              <w:rPr>
                <w:noProof/>
                <w:webHidden/>
              </w:rPr>
              <w:tab/>
            </w:r>
            <w:r>
              <w:rPr>
                <w:noProof/>
                <w:webHidden/>
              </w:rPr>
              <w:fldChar w:fldCharType="begin"/>
            </w:r>
            <w:r>
              <w:rPr>
                <w:noProof/>
                <w:webHidden/>
              </w:rPr>
              <w:instrText xml:space="preserve"> PAGEREF _Toc320522118 \h </w:instrText>
            </w:r>
            <w:r>
              <w:rPr>
                <w:noProof/>
                <w:webHidden/>
              </w:rPr>
            </w:r>
            <w:r>
              <w:rPr>
                <w:noProof/>
                <w:webHidden/>
              </w:rPr>
              <w:fldChar w:fldCharType="separate"/>
            </w:r>
            <w:r w:rsidR="00EF4191">
              <w:rPr>
                <w:noProof/>
                <w:webHidden/>
              </w:rPr>
              <w:t>26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19" w:history="1">
            <w:r w:rsidRPr="003C009B">
              <w:rPr>
                <w:rStyle w:val="Hyperlink"/>
                <w:noProof/>
              </w:rPr>
              <w:t>4.3.8</w:t>
            </w:r>
            <w:r>
              <w:rPr>
                <w:rFonts w:cstheme="minorBidi"/>
                <w:noProof/>
                <w:sz w:val="22"/>
                <w:szCs w:val="22"/>
                <w:lang w:eastAsia="de-AT"/>
              </w:rPr>
              <w:tab/>
            </w:r>
            <w:r w:rsidRPr="003C009B">
              <w:rPr>
                <w:rStyle w:val="Hyperlink"/>
                <w:noProof/>
              </w:rPr>
              <w:t>Reservierung</w:t>
            </w:r>
            <w:r>
              <w:rPr>
                <w:noProof/>
                <w:webHidden/>
              </w:rPr>
              <w:tab/>
            </w:r>
            <w:r>
              <w:rPr>
                <w:noProof/>
                <w:webHidden/>
              </w:rPr>
              <w:fldChar w:fldCharType="begin"/>
            </w:r>
            <w:r>
              <w:rPr>
                <w:noProof/>
                <w:webHidden/>
              </w:rPr>
              <w:instrText xml:space="preserve"> PAGEREF _Toc320522119 \h </w:instrText>
            </w:r>
            <w:r>
              <w:rPr>
                <w:noProof/>
                <w:webHidden/>
              </w:rPr>
            </w:r>
            <w:r>
              <w:rPr>
                <w:noProof/>
                <w:webHidden/>
              </w:rPr>
              <w:fldChar w:fldCharType="separate"/>
            </w:r>
            <w:r w:rsidR="00EF4191">
              <w:rPr>
                <w:noProof/>
                <w:webHidden/>
              </w:rPr>
              <w:t>27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20" w:history="1">
            <w:r w:rsidRPr="003C009B">
              <w:rPr>
                <w:rStyle w:val="Hyperlink"/>
                <w:noProof/>
              </w:rPr>
              <w:t>4.3.9</w:t>
            </w:r>
            <w:r>
              <w:rPr>
                <w:rFonts w:cstheme="minorBidi"/>
                <w:noProof/>
                <w:sz w:val="22"/>
                <w:szCs w:val="22"/>
                <w:lang w:eastAsia="de-AT"/>
              </w:rPr>
              <w:tab/>
            </w:r>
            <w:r w:rsidRPr="003C009B">
              <w:rPr>
                <w:rStyle w:val="Hyperlink"/>
                <w:noProof/>
              </w:rPr>
              <w:t>Reservierungsbedingung</w:t>
            </w:r>
            <w:r>
              <w:rPr>
                <w:noProof/>
                <w:webHidden/>
              </w:rPr>
              <w:tab/>
            </w:r>
            <w:r>
              <w:rPr>
                <w:noProof/>
                <w:webHidden/>
              </w:rPr>
              <w:fldChar w:fldCharType="begin"/>
            </w:r>
            <w:r>
              <w:rPr>
                <w:noProof/>
                <w:webHidden/>
              </w:rPr>
              <w:instrText xml:space="preserve"> PAGEREF _Toc320522120 \h </w:instrText>
            </w:r>
            <w:r>
              <w:rPr>
                <w:noProof/>
                <w:webHidden/>
              </w:rPr>
            </w:r>
            <w:r>
              <w:rPr>
                <w:noProof/>
                <w:webHidden/>
              </w:rPr>
              <w:fldChar w:fldCharType="separate"/>
            </w:r>
            <w:r w:rsidR="00EF4191">
              <w:rPr>
                <w:noProof/>
                <w:webHidden/>
              </w:rPr>
              <w:t>27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21" w:history="1">
            <w:r w:rsidRPr="003C009B">
              <w:rPr>
                <w:rStyle w:val="Hyperlink"/>
                <w:noProof/>
              </w:rPr>
              <w:t>4.3.10</w:t>
            </w:r>
            <w:r>
              <w:rPr>
                <w:rFonts w:cstheme="minorBidi"/>
                <w:noProof/>
                <w:sz w:val="22"/>
                <w:szCs w:val="22"/>
                <w:lang w:eastAsia="de-AT"/>
              </w:rPr>
              <w:tab/>
            </w:r>
            <w:r w:rsidRPr="003C009B">
              <w:rPr>
                <w:rStyle w:val="Hyperlink"/>
                <w:noProof/>
              </w:rPr>
              <w:t>Option</w:t>
            </w:r>
            <w:r>
              <w:rPr>
                <w:noProof/>
                <w:webHidden/>
              </w:rPr>
              <w:tab/>
            </w:r>
            <w:r>
              <w:rPr>
                <w:noProof/>
                <w:webHidden/>
              </w:rPr>
              <w:fldChar w:fldCharType="begin"/>
            </w:r>
            <w:r>
              <w:rPr>
                <w:noProof/>
                <w:webHidden/>
              </w:rPr>
              <w:instrText xml:space="preserve"> PAGEREF _Toc320522121 \h </w:instrText>
            </w:r>
            <w:r>
              <w:rPr>
                <w:noProof/>
                <w:webHidden/>
              </w:rPr>
            </w:r>
            <w:r>
              <w:rPr>
                <w:noProof/>
                <w:webHidden/>
              </w:rPr>
              <w:fldChar w:fldCharType="separate"/>
            </w:r>
            <w:r w:rsidR="00EF4191">
              <w:rPr>
                <w:noProof/>
                <w:webHidden/>
              </w:rPr>
              <w:t>27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22" w:history="1">
            <w:r w:rsidRPr="003C009B">
              <w:rPr>
                <w:rStyle w:val="Hyperlink"/>
                <w:noProof/>
              </w:rPr>
              <w:t>4.3.11</w:t>
            </w:r>
            <w:r>
              <w:rPr>
                <w:rFonts w:cstheme="minorBidi"/>
                <w:noProof/>
                <w:sz w:val="22"/>
                <w:szCs w:val="22"/>
                <w:lang w:eastAsia="de-AT"/>
              </w:rPr>
              <w:tab/>
            </w:r>
            <w:r w:rsidRPr="003C009B">
              <w:rPr>
                <w:rStyle w:val="Hyperlink"/>
                <w:noProof/>
              </w:rPr>
              <w:t>Reservierungsdetails</w:t>
            </w:r>
            <w:r>
              <w:rPr>
                <w:noProof/>
                <w:webHidden/>
              </w:rPr>
              <w:tab/>
            </w:r>
            <w:r>
              <w:rPr>
                <w:noProof/>
                <w:webHidden/>
              </w:rPr>
              <w:fldChar w:fldCharType="begin"/>
            </w:r>
            <w:r>
              <w:rPr>
                <w:noProof/>
                <w:webHidden/>
              </w:rPr>
              <w:instrText xml:space="preserve"> PAGEREF _Toc320522122 \h </w:instrText>
            </w:r>
            <w:r>
              <w:rPr>
                <w:noProof/>
                <w:webHidden/>
              </w:rPr>
            </w:r>
            <w:r>
              <w:rPr>
                <w:noProof/>
                <w:webHidden/>
              </w:rPr>
              <w:fldChar w:fldCharType="separate"/>
            </w:r>
            <w:r w:rsidR="00EF4191">
              <w:rPr>
                <w:noProof/>
                <w:webHidden/>
              </w:rPr>
              <w:t>27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23" w:history="1">
            <w:r w:rsidRPr="003C009B">
              <w:rPr>
                <w:rStyle w:val="Hyperlink"/>
                <w:noProof/>
              </w:rPr>
              <w:t>4.3.12</w:t>
            </w:r>
            <w:r>
              <w:rPr>
                <w:rFonts w:cstheme="minorBidi"/>
                <w:noProof/>
                <w:sz w:val="22"/>
                <w:szCs w:val="22"/>
                <w:lang w:eastAsia="de-AT"/>
              </w:rPr>
              <w:tab/>
            </w:r>
            <w:r w:rsidRPr="003C009B">
              <w:rPr>
                <w:rStyle w:val="Hyperlink"/>
                <w:noProof/>
              </w:rPr>
              <w:t>Partei</w:t>
            </w:r>
            <w:r>
              <w:rPr>
                <w:noProof/>
                <w:webHidden/>
              </w:rPr>
              <w:tab/>
            </w:r>
            <w:r>
              <w:rPr>
                <w:noProof/>
                <w:webHidden/>
              </w:rPr>
              <w:fldChar w:fldCharType="begin"/>
            </w:r>
            <w:r>
              <w:rPr>
                <w:noProof/>
                <w:webHidden/>
              </w:rPr>
              <w:instrText xml:space="preserve"> PAGEREF _Toc320522123 \h </w:instrText>
            </w:r>
            <w:r>
              <w:rPr>
                <w:noProof/>
                <w:webHidden/>
              </w:rPr>
            </w:r>
            <w:r>
              <w:rPr>
                <w:noProof/>
                <w:webHidden/>
              </w:rPr>
              <w:fldChar w:fldCharType="separate"/>
            </w:r>
            <w:r w:rsidR="00EF4191">
              <w:rPr>
                <w:noProof/>
                <w:webHidden/>
              </w:rPr>
              <w:t>27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24" w:history="1">
            <w:r w:rsidRPr="003C009B">
              <w:rPr>
                <w:rStyle w:val="Hyperlink"/>
                <w:noProof/>
              </w:rPr>
              <w:t>4.3.13</w:t>
            </w:r>
            <w:r>
              <w:rPr>
                <w:rFonts w:cstheme="minorBidi"/>
                <w:noProof/>
                <w:sz w:val="22"/>
                <w:szCs w:val="22"/>
                <w:lang w:eastAsia="de-AT"/>
              </w:rPr>
              <w:tab/>
            </w:r>
            <w:r w:rsidRPr="003C009B">
              <w:rPr>
                <w:rStyle w:val="Hyperlink"/>
                <w:noProof/>
              </w:rPr>
              <w:t>Gast</w:t>
            </w:r>
            <w:r>
              <w:rPr>
                <w:noProof/>
                <w:webHidden/>
              </w:rPr>
              <w:tab/>
            </w:r>
            <w:r>
              <w:rPr>
                <w:noProof/>
                <w:webHidden/>
              </w:rPr>
              <w:fldChar w:fldCharType="begin"/>
            </w:r>
            <w:r>
              <w:rPr>
                <w:noProof/>
                <w:webHidden/>
              </w:rPr>
              <w:instrText xml:space="preserve"> PAGEREF _Toc320522124 \h </w:instrText>
            </w:r>
            <w:r>
              <w:rPr>
                <w:noProof/>
                <w:webHidden/>
              </w:rPr>
            </w:r>
            <w:r>
              <w:rPr>
                <w:noProof/>
                <w:webHidden/>
              </w:rPr>
              <w:fldChar w:fldCharType="separate"/>
            </w:r>
            <w:r w:rsidR="00EF4191">
              <w:rPr>
                <w:noProof/>
                <w:webHidden/>
              </w:rPr>
              <w:t>27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25" w:history="1">
            <w:r w:rsidRPr="003C009B">
              <w:rPr>
                <w:rStyle w:val="Hyperlink"/>
                <w:noProof/>
              </w:rPr>
              <w:t>4.3.14</w:t>
            </w:r>
            <w:r>
              <w:rPr>
                <w:rFonts w:cstheme="minorBidi"/>
                <w:noProof/>
                <w:sz w:val="22"/>
                <w:szCs w:val="22"/>
                <w:lang w:eastAsia="de-AT"/>
              </w:rPr>
              <w:tab/>
            </w:r>
            <w:r w:rsidRPr="003C009B">
              <w:rPr>
                <w:rStyle w:val="Hyperlink"/>
                <w:noProof/>
              </w:rPr>
              <w:t>Kunde</w:t>
            </w:r>
            <w:r>
              <w:rPr>
                <w:noProof/>
                <w:webHidden/>
              </w:rPr>
              <w:tab/>
            </w:r>
            <w:r>
              <w:rPr>
                <w:noProof/>
                <w:webHidden/>
              </w:rPr>
              <w:fldChar w:fldCharType="begin"/>
            </w:r>
            <w:r>
              <w:rPr>
                <w:noProof/>
                <w:webHidden/>
              </w:rPr>
              <w:instrText xml:space="preserve"> PAGEREF _Toc320522125 \h </w:instrText>
            </w:r>
            <w:r>
              <w:rPr>
                <w:noProof/>
                <w:webHidden/>
              </w:rPr>
            </w:r>
            <w:r>
              <w:rPr>
                <w:noProof/>
                <w:webHidden/>
              </w:rPr>
              <w:fldChar w:fldCharType="separate"/>
            </w:r>
            <w:r w:rsidR="00EF4191">
              <w:rPr>
                <w:noProof/>
                <w:webHidden/>
              </w:rPr>
              <w:t>27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26" w:history="1">
            <w:r w:rsidRPr="003C009B">
              <w:rPr>
                <w:rStyle w:val="Hyperlink"/>
                <w:noProof/>
              </w:rPr>
              <w:t>4.3.15</w:t>
            </w:r>
            <w:r>
              <w:rPr>
                <w:rFonts w:cstheme="minorBidi"/>
                <w:noProof/>
                <w:sz w:val="22"/>
                <w:szCs w:val="22"/>
                <w:lang w:eastAsia="de-AT"/>
              </w:rPr>
              <w:tab/>
            </w:r>
            <w:r w:rsidRPr="003C009B">
              <w:rPr>
                <w:rStyle w:val="Hyperlink"/>
                <w:noProof/>
              </w:rPr>
              <w:t>Unternehmen</w:t>
            </w:r>
            <w:r>
              <w:rPr>
                <w:noProof/>
                <w:webHidden/>
              </w:rPr>
              <w:tab/>
            </w:r>
            <w:r>
              <w:rPr>
                <w:noProof/>
                <w:webHidden/>
              </w:rPr>
              <w:fldChar w:fldCharType="begin"/>
            </w:r>
            <w:r>
              <w:rPr>
                <w:noProof/>
                <w:webHidden/>
              </w:rPr>
              <w:instrText xml:space="preserve"> PAGEREF _Toc320522126 \h </w:instrText>
            </w:r>
            <w:r>
              <w:rPr>
                <w:noProof/>
                <w:webHidden/>
              </w:rPr>
            </w:r>
            <w:r>
              <w:rPr>
                <w:noProof/>
                <w:webHidden/>
              </w:rPr>
              <w:fldChar w:fldCharType="separate"/>
            </w:r>
            <w:r w:rsidR="00EF4191">
              <w:rPr>
                <w:noProof/>
                <w:webHidden/>
              </w:rPr>
              <w:t>27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27" w:history="1">
            <w:r w:rsidRPr="003C009B">
              <w:rPr>
                <w:rStyle w:val="Hyperlink"/>
                <w:noProof/>
              </w:rPr>
              <w:t>4.3.16</w:t>
            </w:r>
            <w:r>
              <w:rPr>
                <w:rFonts w:cstheme="minorBidi"/>
                <w:noProof/>
                <w:sz w:val="22"/>
                <w:szCs w:val="22"/>
                <w:lang w:eastAsia="de-AT"/>
              </w:rPr>
              <w:tab/>
            </w:r>
            <w:r w:rsidRPr="003C009B">
              <w:rPr>
                <w:rStyle w:val="Hyperlink"/>
                <w:noProof/>
              </w:rPr>
              <w:t>Reisebüro</w:t>
            </w:r>
            <w:r>
              <w:rPr>
                <w:noProof/>
                <w:webHidden/>
              </w:rPr>
              <w:tab/>
            </w:r>
            <w:r>
              <w:rPr>
                <w:noProof/>
                <w:webHidden/>
              </w:rPr>
              <w:fldChar w:fldCharType="begin"/>
            </w:r>
            <w:r>
              <w:rPr>
                <w:noProof/>
                <w:webHidden/>
              </w:rPr>
              <w:instrText xml:space="preserve"> PAGEREF _Toc320522127 \h </w:instrText>
            </w:r>
            <w:r>
              <w:rPr>
                <w:noProof/>
                <w:webHidden/>
              </w:rPr>
            </w:r>
            <w:r>
              <w:rPr>
                <w:noProof/>
                <w:webHidden/>
              </w:rPr>
              <w:fldChar w:fldCharType="separate"/>
            </w:r>
            <w:r w:rsidR="00EF4191">
              <w:rPr>
                <w:noProof/>
                <w:webHidden/>
              </w:rPr>
              <w:t>28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28" w:history="1">
            <w:r w:rsidRPr="003C009B">
              <w:rPr>
                <w:rStyle w:val="Hyperlink"/>
                <w:noProof/>
              </w:rPr>
              <w:t>4.3.17</w:t>
            </w:r>
            <w:r>
              <w:rPr>
                <w:rFonts w:cstheme="minorBidi"/>
                <w:noProof/>
                <w:sz w:val="22"/>
                <w:szCs w:val="22"/>
                <w:lang w:eastAsia="de-AT"/>
              </w:rPr>
              <w:tab/>
            </w:r>
            <w:r w:rsidRPr="003C009B">
              <w:rPr>
                <w:rStyle w:val="Hyperlink"/>
                <w:noProof/>
              </w:rPr>
              <w:t>Gruppenleiter</w:t>
            </w:r>
            <w:r>
              <w:rPr>
                <w:noProof/>
                <w:webHidden/>
              </w:rPr>
              <w:tab/>
            </w:r>
            <w:r>
              <w:rPr>
                <w:noProof/>
                <w:webHidden/>
              </w:rPr>
              <w:fldChar w:fldCharType="begin"/>
            </w:r>
            <w:r>
              <w:rPr>
                <w:noProof/>
                <w:webHidden/>
              </w:rPr>
              <w:instrText xml:space="preserve"> PAGEREF _Toc320522128 \h </w:instrText>
            </w:r>
            <w:r>
              <w:rPr>
                <w:noProof/>
                <w:webHidden/>
              </w:rPr>
            </w:r>
            <w:r>
              <w:rPr>
                <w:noProof/>
                <w:webHidden/>
              </w:rPr>
              <w:fldChar w:fldCharType="separate"/>
            </w:r>
            <w:r w:rsidR="00EF4191">
              <w:rPr>
                <w:noProof/>
                <w:webHidden/>
              </w:rPr>
              <w:t>28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29" w:history="1">
            <w:r w:rsidRPr="003C009B">
              <w:rPr>
                <w:rStyle w:val="Hyperlink"/>
                <w:noProof/>
              </w:rPr>
              <w:t>4.3.18</w:t>
            </w:r>
            <w:r>
              <w:rPr>
                <w:rFonts w:cstheme="minorBidi"/>
                <w:noProof/>
                <w:sz w:val="22"/>
                <w:szCs w:val="22"/>
                <w:lang w:eastAsia="de-AT"/>
              </w:rPr>
              <w:tab/>
            </w:r>
            <w:r w:rsidRPr="003C009B">
              <w:rPr>
                <w:rStyle w:val="Hyperlink"/>
                <w:noProof/>
              </w:rPr>
              <w:t>Adresse</w:t>
            </w:r>
            <w:r>
              <w:rPr>
                <w:noProof/>
                <w:webHidden/>
              </w:rPr>
              <w:tab/>
            </w:r>
            <w:r>
              <w:rPr>
                <w:noProof/>
                <w:webHidden/>
              </w:rPr>
              <w:fldChar w:fldCharType="begin"/>
            </w:r>
            <w:r>
              <w:rPr>
                <w:noProof/>
                <w:webHidden/>
              </w:rPr>
              <w:instrText xml:space="preserve"> PAGEREF _Toc320522129 \h </w:instrText>
            </w:r>
            <w:r>
              <w:rPr>
                <w:noProof/>
                <w:webHidden/>
              </w:rPr>
            </w:r>
            <w:r>
              <w:rPr>
                <w:noProof/>
                <w:webHidden/>
              </w:rPr>
              <w:fldChar w:fldCharType="separate"/>
            </w:r>
            <w:r w:rsidR="00EF4191">
              <w:rPr>
                <w:noProof/>
                <w:webHidden/>
              </w:rPr>
              <w:t>28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30" w:history="1">
            <w:r w:rsidRPr="003C009B">
              <w:rPr>
                <w:rStyle w:val="Hyperlink"/>
                <w:noProof/>
              </w:rPr>
              <w:t>4.3.19</w:t>
            </w:r>
            <w:r>
              <w:rPr>
                <w:rFonts w:cstheme="minorBidi"/>
                <w:noProof/>
                <w:sz w:val="22"/>
                <w:szCs w:val="22"/>
                <w:lang w:eastAsia="de-AT"/>
              </w:rPr>
              <w:tab/>
            </w:r>
            <w:r w:rsidRPr="003C009B">
              <w:rPr>
                <w:rStyle w:val="Hyperlink"/>
                <w:noProof/>
              </w:rPr>
              <w:t>Rechnung</w:t>
            </w:r>
            <w:r>
              <w:rPr>
                <w:noProof/>
                <w:webHidden/>
              </w:rPr>
              <w:tab/>
            </w:r>
            <w:r>
              <w:rPr>
                <w:noProof/>
                <w:webHidden/>
              </w:rPr>
              <w:fldChar w:fldCharType="begin"/>
            </w:r>
            <w:r>
              <w:rPr>
                <w:noProof/>
                <w:webHidden/>
              </w:rPr>
              <w:instrText xml:space="preserve"> PAGEREF _Toc320522130 \h </w:instrText>
            </w:r>
            <w:r>
              <w:rPr>
                <w:noProof/>
                <w:webHidden/>
              </w:rPr>
            </w:r>
            <w:r>
              <w:rPr>
                <w:noProof/>
                <w:webHidden/>
              </w:rPr>
              <w:fldChar w:fldCharType="separate"/>
            </w:r>
            <w:r w:rsidR="00EF4191">
              <w:rPr>
                <w:noProof/>
                <w:webHidden/>
              </w:rPr>
              <w:t>28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31" w:history="1">
            <w:r w:rsidRPr="003C009B">
              <w:rPr>
                <w:rStyle w:val="Hyperlink"/>
                <w:noProof/>
              </w:rPr>
              <w:t>4.3.20</w:t>
            </w:r>
            <w:r>
              <w:rPr>
                <w:rFonts w:cstheme="minorBidi"/>
                <w:noProof/>
                <w:sz w:val="22"/>
                <w:szCs w:val="22"/>
                <w:lang w:eastAsia="de-AT"/>
              </w:rPr>
              <w:tab/>
            </w:r>
            <w:r w:rsidRPr="003C009B">
              <w:rPr>
                <w:rStyle w:val="Hyperlink"/>
                <w:noProof/>
              </w:rPr>
              <w:t>Leistung</w:t>
            </w:r>
            <w:r>
              <w:rPr>
                <w:noProof/>
                <w:webHidden/>
              </w:rPr>
              <w:tab/>
            </w:r>
            <w:r>
              <w:rPr>
                <w:noProof/>
                <w:webHidden/>
              </w:rPr>
              <w:fldChar w:fldCharType="begin"/>
            </w:r>
            <w:r>
              <w:rPr>
                <w:noProof/>
                <w:webHidden/>
              </w:rPr>
              <w:instrText xml:space="preserve"> PAGEREF _Toc320522131 \h </w:instrText>
            </w:r>
            <w:r>
              <w:rPr>
                <w:noProof/>
                <w:webHidden/>
              </w:rPr>
            </w:r>
            <w:r>
              <w:rPr>
                <w:noProof/>
                <w:webHidden/>
              </w:rPr>
              <w:fldChar w:fldCharType="separate"/>
            </w:r>
            <w:r w:rsidR="00EF4191">
              <w:rPr>
                <w:noProof/>
                <w:webHidden/>
              </w:rPr>
              <w:t>28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32" w:history="1">
            <w:r w:rsidRPr="003C009B">
              <w:rPr>
                <w:rStyle w:val="Hyperlink"/>
                <w:noProof/>
              </w:rPr>
              <w:t>4.3.21</w:t>
            </w:r>
            <w:r>
              <w:rPr>
                <w:rFonts w:cstheme="minorBidi"/>
                <w:noProof/>
                <w:sz w:val="22"/>
                <w:szCs w:val="22"/>
                <w:lang w:eastAsia="de-AT"/>
              </w:rPr>
              <w:tab/>
            </w:r>
            <w:r w:rsidRPr="003C009B">
              <w:rPr>
                <w:rStyle w:val="Hyperlink"/>
                <w:noProof/>
              </w:rPr>
              <w:t>Rechnungsposition</w:t>
            </w:r>
            <w:r>
              <w:rPr>
                <w:noProof/>
                <w:webHidden/>
              </w:rPr>
              <w:tab/>
            </w:r>
            <w:r>
              <w:rPr>
                <w:noProof/>
                <w:webHidden/>
              </w:rPr>
              <w:fldChar w:fldCharType="begin"/>
            </w:r>
            <w:r>
              <w:rPr>
                <w:noProof/>
                <w:webHidden/>
              </w:rPr>
              <w:instrText xml:space="preserve"> PAGEREF _Toc320522132 \h </w:instrText>
            </w:r>
            <w:r>
              <w:rPr>
                <w:noProof/>
                <w:webHidden/>
              </w:rPr>
            </w:r>
            <w:r>
              <w:rPr>
                <w:noProof/>
                <w:webHidden/>
              </w:rPr>
              <w:fldChar w:fldCharType="separate"/>
            </w:r>
            <w:r w:rsidR="00EF4191">
              <w:rPr>
                <w:noProof/>
                <w:webHidden/>
              </w:rPr>
              <w:t>28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33" w:history="1">
            <w:r w:rsidRPr="003C009B">
              <w:rPr>
                <w:rStyle w:val="Hyperlink"/>
                <w:noProof/>
              </w:rPr>
              <w:t>4.3.22</w:t>
            </w:r>
            <w:r>
              <w:rPr>
                <w:rFonts w:cstheme="minorBidi"/>
                <w:noProof/>
                <w:sz w:val="22"/>
                <w:szCs w:val="22"/>
                <w:lang w:eastAsia="de-AT"/>
              </w:rPr>
              <w:tab/>
            </w:r>
            <w:r w:rsidRPr="003C009B">
              <w:rPr>
                <w:rStyle w:val="Hyperlink"/>
                <w:noProof/>
              </w:rPr>
              <w:t>Extraleistung</w:t>
            </w:r>
            <w:r>
              <w:rPr>
                <w:noProof/>
                <w:webHidden/>
              </w:rPr>
              <w:tab/>
            </w:r>
            <w:r>
              <w:rPr>
                <w:noProof/>
                <w:webHidden/>
              </w:rPr>
              <w:fldChar w:fldCharType="begin"/>
            </w:r>
            <w:r>
              <w:rPr>
                <w:noProof/>
                <w:webHidden/>
              </w:rPr>
              <w:instrText xml:space="preserve"> PAGEREF _Toc320522133 \h </w:instrText>
            </w:r>
            <w:r>
              <w:rPr>
                <w:noProof/>
                <w:webHidden/>
              </w:rPr>
            </w:r>
            <w:r>
              <w:rPr>
                <w:noProof/>
                <w:webHidden/>
              </w:rPr>
              <w:fldChar w:fldCharType="separate"/>
            </w:r>
            <w:r w:rsidR="00EF4191">
              <w:rPr>
                <w:noProof/>
                <w:webHidden/>
              </w:rPr>
              <w:t>28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34" w:history="1">
            <w:r w:rsidRPr="003C009B">
              <w:rPr>
                <w:rStyle w:val="Hyperlink"/>
                <w:noProof/>
              </w:rPr>
              <w:t>4.3.23</w:t>
            </w:r>
            <w:r>
              <w:rPr>
                <w:rFonts w:cstheme="minorBidi"/>
                <w:noProof/>
                <w:sz w:val="22"/>
                <w:szCs w:val="22"/>
                <w:lang w:eastAsia="de-AT"/>
              </w:rPr>
              <w:tab/>
            </w:r>
            <w:r w:rsidRPr="003C009B">
              <w:rPr>
                <w:rStyle w:val="Hyperlink"/>
                <w:noProof/>
              </w:rPr>
              <w:t>Bezahlung</w:t>
            </w:r>
            <w:r>
              <w:rPr>
                <w:noProof/>
                <w:webHidden/>
              </w:rPr>
              <w:tab/>
            </w:r>
            <w:r>
              <w:rPr>
                <w:noProof/>
                <w:webHidden/>
              </w:rPr>
              <w:fldChar w:fldCharType="begin"/>
            </w:r>
            <w:r>
              <w:rPr>
                <w:noProof/>
                <w:webHidden/>
              </w:rPr>
              <w:instrText xml:space="preserve"> PAGEREF _Toc320522134 \h </w:instrText>
            </w:r>
            <w:r>
              <w:rPr>
                <w:noProof/>
                <w:webHidden/>
              </w:rPr>
            </w:r>
            <w:r>
              <w:rPr>
                <w:noProof/>
                <w:webHidden/>
              </w:rPr>
              <w:fldChar w:fldCharType="separate"/>
            </w:r>
            <w:r w:rsidR="00EF4191">
              <w:rPr>
                <w:noProof/>
                <w:webHidden/>
              </w:rPr>
              <w:t>28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35" w:history="1">
            <w:r w:rsidRPr="003C009B">
              <w:rPr>
                <w:rStyle w:val="Hyperlink"/>
                <w:noProof/>
              </w:rPr>
              <w:t>4.3.24</w:t>
            </w:r>
            <w:r>
              <w:rPr>
                <w:rFonts w:cstheme="minorBidi"/>
                <w:noProof/>
                <w:sz w:val="22"/>
                <w:szCs w:val="22"/>
                <w:lang w:eastAsia="de-AT"/>
              </w:rPr>
              <w:tab/>
            </w:r>
            <w:r w:rsidRPr="003C009B">
              <w:rPr>
                <w:rStyle w:val="Hyperlink"/>
                <w:noProof/>
              </w:rPr>
              <w:t>Zahlungsart</w:t>
            </w:r>
            <w:r>
              <w:rPr>
                <w:noProof/>
                <w:webHidden/>
              </w:rPr>
              <w:tab/>
            </w:r>
            <w:r>
              <w:rPr>
                <w:noProof/>
                <w:webHidden/>
              </w:rPr>
              <w:fldChar w:fldCharType="begin"/>
            </w:r>
            <w:r>
              <w:rPr>
                <w:noProof/>
                <w:webHidden/>
              </w:rPr>
              <w:instrText xml:space="preserve"> PAGEREF _Toc320522135 \h </w:instrText>
            </w:r>
            <w:r>
              <w:rPr>
                <w:noProof/>
                <w:webHidden/>
              </w:rPr>
            </w:r>
            <w:r>
              <w:rPr>
                <w:noProof/>
                <w:webHidden/>
              </w:rPr>
              <w:fldChar w:fldCharType="separate"/>
            </w:r>
            <w:r w:rsidR="00EF4191">
              <w:rPr>
                <w:noProof/>
                <w:webHidden/>
              </w:rPr>
              <w:t>29</w:t>
            </w:r>
            <w:r>
              <w:rPr>
                <w:noProof/>
                <w:webHidden/>
              </w:rPr>
              <w:fldChar w:fldCharType="end"/>
            </w:r>
          </w:hyperlink>
        </w:p>
        <w:p w:rsidR="008A5761" w:rsidRDefault="008A5761">
          <w:pPr>
            <w:pStyle w:val="Verzeichnis1"/>
            <w:tabs>
              <w:tab w:val="left" w:pos="480"/>
              <w:tab w:val="right" w:leader="dot" w:pos="9062"/>
            </w:tabs>
            <w:rPr>
              <w:rFonts w:cstheme="minorBidi"/>
              <w:noProof/>
              <w:sz w:val="22"/>
              <w:szCs w:val="22"/>
              <w:lang w:eastAsia="de-AT"/>
            </w:rPr>
          </w:pPr>
          <w:hyperlink w:anchor="_Toc320522136" w:history="1">
            <w:r w:rsidRPr="003C009B">
              <w:rPr>
                <w:rStyle w:val="Hyperlink"/>
                <w:noProof/>
              </w:rPr>
              <w:t>5</w:t>
            </w:r>
            <w:r>
              <w:rPr>
                <w:rFonts w:cstheme="minorBidi"/>
                <w:noProof/>
                <w:sz w:val="22"/>
                <w:szCs w:val="22"/>
                <w:lang w:eastAsia="de-AT"/>
              </w:rPr>
              <w:tab/>
            </w:r>
            <w:r w:rsidRPr="003C009B">
              <w:rPr>
                <w:rStyle w:val="Hyperlink"/>
                <w:noProof/>
              </w:rPr>
              <w:t>Dynamisches Modell</w:t>
            </w:r>
            <w:r>
              <w:rPr>
                <w:noProof/>
                <w:webHidden/>
              </w:rPr>
              <w:tab/>
            </w:r>
            <w:r>
              <w:rPr>
                <w:noProof/>
                <w:webHidden/>
              </w:rPr>
              <w:fldChar w:fldCharType="begin"/>
            </w:r>
            <w:r>
              <w:rPr>
                <w:noProof/>
                <w:webHidden/>
              </w:rPr>
              <w:instrText xml:space="preserve"> PAGEREF _Toc320522136 \h </w:instrText>
            </w:r>
            <w:r>
              <w:rPr>
                <w:noProof/>
                <w:webHidden/>
              </w:rPr>
            </w:r>
            <w:r>
              <w:rPr>
                <w:noProof/>
                <w:webHidden/>
              </w:rPr>
              <w:fldChar w:fldCharType="separate"/>
            </w:r>
            <w:r w:rsidR="00EF4191">
              <w:rPr>
                <w:noProof/>
                <w:webHidden/>
              </w:rPr>
              <w:t>30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137" w:history="1">
            <w:r w:rsidRPr="003C009B">
              <w:rPr>
                <w:rStyle w:val="Hyperlink"/>
                <w:noProof/>
              </w:rPr>
              <w:t>5.1</w:t>
            </w:r>
            <w:r>
              <w:rPr>
                <w:rFonts w:cstheme="minorBidi"/>
                <w:noProof/>
                <w:sz w:val="22"/>
                <w:szCs w:val="22"/>
                <w:lang w:eastAsia="de-AT"/>
              </w:rPr>
              <w:tab/>
            </w:r>
            <w:r w:rsidRPr="003C009B">
              <w:rPr>
                <w:rStyle w:val="Hyperlink"/>
                <w:noProof/>
              </w:rPr>
              <w:t>Allgemeingültige Alternativabläufe</w:t>
            </w:r>
            <w:r>
              <w:rPr>
                <w:noProof/>
                <w:webHidden/>
              </w:rPr>
              <w:tab/>
            </w:r>
            <w:r>
              <w:rPr>
                <w:noProof/>
                <w:webHidden/>
              </w:rPr>
              <w:fldChar w:fldCharType="begin"/>
            </w:r>
            <w:r>
              <w:rPr>
                <w:noProof/>
                <w:webHidden/>
              </w:rPr>
              <w:instrText xml:space="preserve"> PAGEREF _Toc320522137 \h </w:instrText>
            </w:r>
            <w:r>
              <w:rPr>
                <w:noProof/>
                <w:webHidden/>
              </w:rPr>
            </w:r>
            <w:r>
              <w:rPr>
                <w:noProof/>
                <w:webHidden/>
              </w:rPr>
              <w:fldChar w:fldCharType="separate"/>
            </w:r>
            <w:r w:rsidR="00EF4191">
              <w:rPr>
                <w:noProof/>
                <w:webHidden/>
              </w:rPr>
              <w:t>30</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38" w:history="1">
            <w:r w:rsidRPr="003C009B">
              <w:rPr>
                <w:rStyle w:val="Hyperlink"/>
                <w:noProof/>
              </w:rPr>
              <w:t>5.1.1</w:t>
            </w:r>
            <w:r>
              <w:rPr>
                <w:rFonts w:cstheme="minorBidi"/>
                <w:noProof/>
                <w:sz w:val="22"/>
                <w:szCs w:val="22"/>
                <w:lang w:eastAsia="de-AT"/>
              </w:rPr>
              <w:tab/>
            </w:r>
            <w:r w:rsidRPr="003C009B">
              <w:rPr>
                <w:rStyle w:val="Hyperlink"/>
                <w:noProof/>
              </w:rPr>
              <w:t>Systemabsturz</w:t>
            </w:r>
            <w:r>
              <w:rPr>
                <w:noProof/>
                <w:webHidden/>
              </w:rPr>
              <w:tab/>
            </w:r>
            <w:r>
              <w:rPr>
                <w:noProof/>
                <w:webHidden/>
              </w:rPr>
              <w:fldChar w:fldCharType="begin"/>
            </w:r>
            <w:r>
              <w:rPr>
                <w:noProof/>
                <w:webHidden/>
              </w:rPr>
              <w:instrText xml:space="preserve"> PAGEREF _Toc320522138 \h </w:instrText>
            </w:r>
            <w:r>
              <w:rPr>
                <w:noProof/>
                <w:webHidden/>
              </w:rPr>
            </w:r>
            <w:r>
              <w:rPr>
                <w:noProof/>
                <w:webHidden/>
              </w:rPr>
              <w:fldChar w:fldCharType="separate"/>
            </w:r>
            <w:r w:rsidR="00EF4191">
              <w:rPr>
                <w:noProof/>
                <w:webHidden/>
              </w:rPr>
              <w:t>30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39" w:history="1">
            <w:r w:rsidRPr="003C009B">
              <w:rPr>
                <w:rStyle w:val="Hyperlink"/>
                <w:noProof/>
              </w:rPr>
              <w:t>5.1.1.1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_Toc320522139 \h </w:instrText>
            </w:r>
            <w:r>
              <w:rPr>
                <w:noProof/>
                <w:webHidden/>
              </w:rPr>
            </w:r>
            <w:r>
              <w:rPr>
                <w:noProof/>
                <w:webHidden/>
              </w:rPr>
              <w:fldChar w:fldCharType="separate"/>
            </w:r>
            <w:r w:rsidR="00EF4191">
              <w:rPr>
                <w:noProof/>
                <w:webHidden/>
              </w:rPr>
              <w:t>30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40" w:history="1">
            <w:r w:rsidRPr="003C009B">
              <w:rPr>
                <w:rStyle w:val="Hyperlink"/>
                <w:noProof/>
              </w:rPr>
              <w:t>5.1.1.2</w:t>
            </w:r>
            <w:r>
              <w:rPr>
                <w:rFonts w:cstheme="minorBidi"/>
                <w:noProof/>
                <w:sz w:val="22"/>
                <w:szCs w:val="22"/>
                <w:lang w:eastAsia="de-AT"/>
              </w:rPr>
              <w:tab/>
            </w:r>
            <w:r w:rsidRPr="003C009B">
              <w:rPr>
                <w:rStyle w:val="Hyperlink"/>
                <w:noProof/>
              </w:rPr>
              <w:t>Stakeholders</w:t>
            </w:r>
            <w:r>
              <w:rPr>
                <w:noProof/>
                <w:webHidden/>
              </w:rPr>
              <w:tab/>
            </w:r>
            <w:r>
              <w:rPr>
                <w:noProof/>
                <w:webHidden/>
              </w:rPr>
              <w:fldChar w:fldCharType="begin"/>
            </w:r>
            <w:r>
              <w:rPr>
                <w:noProof/>
                <w:webHidden/>
              </w:rPr>
              <w:instrText xml:space="preserve"> PAGEREF _Toc320522140 \h </w:instrText>
            </w:r>
            <w:r>
              <w:rPr>
                <w:noProof/>
                <w:webHidden/>
              </w:rPr>
            </w:r>
            <w:r>
              <w:rPr>
                <w:noProof/>
                <w:webHidden/>
              </w:rPr>
              <w:fldChar w:fldCharType="separate"/>
            </w:r>
            <w:r w:rsidR="00EF4191">
              <w:rPr>
                <w:noProof/>
                <w:webHidden/>
              </w:rPr>
              <w:t>30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41" w:history="1">
            <w:r w:rsidRPr="003C009B">
              <w:rPr>
                <w:rStyle w:val="Hyperlink"/>
                <w:noProof/>
              </w:rPr>
              <w:t>5.1.1.3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_Toc320522141 \h </w:instrText>
            </w:r>
            <w:r>
              <w:rPr>
                <w:noProof/>
                <w:webHidden/>
              </w:rPr>
            </w:r>
            <w:r>
              <w:rPr>
                <w:noProof/>
                <w:webHidden/>
              </w:rPr>
              <w:fldChar w:fldCharType="separate"/>
            </w:r>
            <w:r w:rsidR="00EF4191">
              <w:rPr>
                <w:noProof/>
                <w:webHidden/>
              </w:rPr>
              <w:t>30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42" w:history="1">
            <w:r w:rsidRPr="003C009B">
              <w:rPr>
                <w:rStyle w:val="Hyperlink"/>
                <w:noProof/>
              </w:rPr>
              <w:t>5.1.1.4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_Toc320522142 \h </w:instrText>
            </w:r>
            <w:r>
              <w:rPr>
                <w:noProof/>
                <w:webHidden/>
              </w:rPr>
            </w:r>
            <w:r>
              <w:rPr>
                <w:noProof/>
                <w:webHidden/>
              </w:rPr>
              <w:fldChar w:fldCharType="separate"/>
            </w:r>
            <w:r w:rsidR="00EF4191">
              <w:rPr>
                <w:noProof/>
                <w:webHidden/>
              </w:rPr>
              <w:t>30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43" w:history="1">
            <w:r w:rsidRPr="003C009B">
              <w:rPr>
                <w:rStyle w:val="Hyperlink"/>
                <w:noProof/>
              </w:rPr>
              <w:t>5.1.1.5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_Toc320522143 \h </w:instrText>
            </w:r>
            <w:r>
              <w:rPr>
                <w:noProof/>
                <w:webHidden/>
              </w:rPr>
            </w:r>
            <w:r>
              <w:rPr>
                <w:noProof/>
                <w:webHidden/>
              </w:rPr>
              <w:fldChar w:fldCharType="separate"/>
            </w:r>
            <w:r w:rsidR="00EF4191">
              <w:rPr>
                <w:noProof/>
                <w:webHidden/>
              </w:rPr>
              <w:t>30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44" w:history="1">
            <w:r w:rsidRPr="003C009B">
              <w:rPr>
                <w:rStyle w:val="Hyperlink"/>
                <w:noProof/>
              </w:rPr>
              <w:t>5.1.1.6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_Toc320522144 \h </w:instrText>
            </w:r>
            <w:r>
              <w:rPr>
                <w:noProof/>
                <w:webHidden/>
              </w:rPr>
            </w:r>
            <w:r>
              <w:rPr>
                <w:noProof/>
                <w:webHidden/>
              </w:rPr>
              <w:fldChar w:fldCharType="separate"/>
            </w:r>
            <w:r w:rsidR="00EF4191">
              <w:rPr>
                <w:noProof/>
                <w:webHidden/>
              </w:rPr>
              <w:t>30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45" w:history="1">
            <w:r w:rsidRPr="003C009B">
              <w:rPr>
                <w:rStyle w:val="Hyperlink"/>
                <w:noProof/>
              </w:rPr>
              <w:t>5.1.1.7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_Toc320522145 \h </w:instrText>
            </w:r>
            <w:r>
              <w:rPr>
                <w:noProof/>
                <w:webHidden/>
              </w:rPr>
            </w:r>
            <w:r>
              <w:rPr>
                <w:noProof/>
                <w:webHidden/>
              </w:rPr>
              <w:fldChar w:fldCharType="separate"/>
            </w:r>
            <w:r w:rsidR="00EF4191">
              <w:rPr>
                <w:noProof/>
                <w:webHidden/>
              </w:rPr>
              <w:t>30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146" w:history="1">
            <w:r w:rsidRPr="003C009B">
              <w:rPr>
                <w:rStyle w:val="Hyperlink"/>
                <w:noProof/>
              </w:rPr>
              <w:t>5.2</w:t>
            </w:r>
            <w:r>
              <w:rPr>
                <w:rFonts w:cstheme="minorBidi"/>
                <w:noProof/>
                <w:sz w:val="22"/>
                <w:szCs w:val="22"/>
                <w:lang w:eastAsia="de-AT"/>
              </w:rPr>
              <w:tab/>
            </w:r>
            <w:r w:rsidRPr="003C009B">
              <w:rPr>
                <w:rStyle w:val="Hyperlink"/>
                <w:noProof/>
              </w:rPr>
              <w:t>Detaillierte Benutzungsfälle (Use cases)</w:t>
            </w:r>
            <w:r>
              <w:rPr>
                <w:noProof/>
                <w:webHidden/>
              </w:rPr>
              <w:tab/>
            </w:r>
            <w:r>
              <w:rPr>
                <w:noProof/>
                <w:webHidden/>
              </w:rPr>
              <w:fldChar w:fldCharType="begin"/>
            </w:r>
            <w:r>
              <w:rPr>
                <w:noProof/>
                <w:webHidden/>
              </w:rPr>
              <w:instrText xml:space="preserve"> PAGEREF _Toc320522146 \h </w:instrText>
            </w:r>
            <w:r>
              <w:rPr>
                <w:noProof/>
                <w:webHidden/>
              </w:rPr>
            </w:r>
            <w:r>
              <w:rPr>
                <w:noProof/>
                <w:webHidden/>
              </w:rPr>
              <w:fldChar w:fldCharType="separate"/>
            </w:r>
            <w:r w:rsidR="00EF4191">
              <w:rPr>
                <w:noProof/>
                <w:webHidden/>
              </w:rPr>
              <w:t>31</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47" w:history="1">
            <w:r w:rsidRPr="003C009B">
              <w:rPr>
                <w:rStyle w:val="Hyperlink"/>
                <w:noProof/>
              </w:rPr>
              <w:t>5.2.1</w:t>
            </w:r>
            <w:r>
              <w:rPr>
                <w:rFonts w:cstheme="minorBidi"/>
                <w:noProof/>
                <w:sz w:val="22"/>
                <w:szCs w:val="22"/>
                <w:lang w:eastAsia="de-AT"/>
              </w:rPr>
              <w:tab/>
            </w:r>
            <w:r w:rsidRPr="003C009B">
              <w:rPr>
                <w:rStyle w:val="Hyperlink"/>
                <w:noProof/>
              </w:rPr>
              <w:t>Check In – Reservierung</w:t>
            </w:r>
            <w:r>
              <w:rPr>
                <w:noProof/>
                <w:webHidden/>
              </w:rPr>
              <w:tab/>
            </w:r>
            <w:r>
              <w:rPr>
                <w:noProof/>
                <w:webHidden/>
              </w:rPr>
              <w:fldChar w:fldCharType="begin"/>
            </w:r>
            <w:r>
              <w:rPr>
                <w:noProof/>
                <w:webHidden/>
              </w:rPr>
              <w:instrText xml:space="preserve"> PAGEREF _Toc320522147 \h </w:instrText>
            </w:r>
            <w:r>
              <w:rPr>
                <w:noProof/>
                <w:webHidden/>
              </w:rPr>
            </w:r>
            <w:r>
              <w:rPr>
                <w:noProof/>
                <w:webHidden/>
              </w:rPr>
              <w:fldChar w:fldCharType="separate"/>
            </w:r>
            <w:r w:rsidR="00EF4191">
              <w:rPr>
                <w:noProof/>
                <w:webHidden/>
              </w:rPr>
              <w:t>31</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48" w:history="1">
            <w:r w:rsidRPr="003C009B">
              <w:rPr>
                <w:rStyle w:val="Hyperlink"/>
                <w:noProof/>
              </w:rPr>
              <w:t>5.2.1.1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_Toc320522148 \h </w:instrText>
            </w:r>
            <w:r>
              <w:rPr>
                <w:noProof/>
                <w:webHidden/>
              </w:rPr>
            </w:r>
            <w:r>
              <w:rPr>
                <w:noProof/>
                <w:webHidden/>
              </w:rPr>
              <w:fldChar w:fldCharType="separate"/>
            </w:r>
            <w:r w:rsidR="00EF4191">
              <w:rPr>
                <w:noProof/>
                <w:webHidden/>
              </w:rPr>
              <w:t>31</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49" w:history="1">
            <w:r w:rsidRPr="003C009B">
              <w:rPr>
                <w:rStyle w:val="Hyperlink"/>
                <w:noProof/>
              </w:rPr>
              <w:t>5.2.1.2</w:t>
            </w:r>
            <w:r>
              <w:rPr>
                <w:rFonts w:cstheme="minorBidi"/>
                <w:noProof/>
                <w:sz w:val="22"/>
                <w:szCs w:val="22"/>
                <w:lang w:eastAsia="de-AT"/>
              </w:rPr>
              <w:tab/>
            </w:r>
            <w:r w:rsidRPr="003C009B">
              <w:rPr>
                <w:rStyle w:val="Hyperlink"/>
                <w:noProof/>
              </w:rPr>
              <w:t>Stakeholders</w:t>
            </w:r>
            <w:r>
              <w:rPr>
                <w:noProof/>
                <w:webHidden/>
              </w:rPr>
              <w:tab/>
            </w:r>
            <w:r>
              <w:rPr>
                <w:noProof/>
                <w:webHidden/>
              </w:rPr>
              <w:fldChar w:fldCharType="begin"/>
            </w:r>
            <w:r>
              <w:rPr>
                <w:noProof/>
                <w:webHidden/>
              </w:rPr>
              <w:instrText xml:space="preserve"> PAGEREF _Toc320522149 \h </w:instrText>
            </w:r>
            <w:r>
              <w:rPr>
                <w:noProof/>
                <w:webHidden/>
              </w:rPr>
            </w:r>
            <w:r>
              <w:rPr>
                <w:noProof/>
                <w:webHidden/>
              </w:rPr>
              <w:fldChar w:fldCharType="separate"/>
            </w:r>
            <w:r w:rsidR="00EF4191">
              <w:rPr>
                <w:noProof/>
                <w:webHidden/>
              </w:rPr>
              <w:t>31</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50" w:history="1">
            <w:r w:rsidRPr="003C009B">
              <w:rPr>
                <w:rStyle w:val="Hyperlink"/>
                <w:noProof/>
              </w:rPr>
              <w:t>5.2.1.3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_Toc320522150 \h </w:instrText>
            </w:r>
            <w:r>
              <w:rPr>
                <w:noProof/>
                <w:webHidden/>
              </w:rPr>
            </w:r>
            <w:r>
              <w:rPr>
                <w:noProof/>
                <w:webHidden/>
              </w:rPr>
              <w:fldChar w:fldCharType="separate"/>
            </w:r>
            <w:r w:rsidR="00EF4191">
              <w:rPr>
                <w:noProof/>
                <w:webHidden/>
              </w:rPr>
              <w:t>31</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51" w:history="1">
            <w:r w:rsidRPr="003C009B">
              <w:rPr>
                <w:rStyle w:val="Hyperlink"/>
                <w:noProof/>
              </w:rPr>
              <w:t>5.2.1.4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_Toc320522151 \h </w:instrText>
            </w:r>
            <w:r>
              <w:rPr>
                <w:noProof/>
                <w:webHidden/>
              </w:rPr>
            </w:r>
            <w:r>
              <w:rPr>
                <w:noProof/>
                <w:webHidden/>
              </w:rPr>
              <w:fldChar w:fldCharType="separate"/>
            </w:r>
            <w:r w:rsidR="00EF4191">
              <w:rPr>
                <w:noProof/>
                <w:webHidden/>
              </w:rPr>
              <w:t>31</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52" w:history="1">
            <w:r w:rsidRPr="003C009B">
              <w:rPr>
                <w:rStyle w:val="Hyperlink"/>
                <w:noProof/>
              </w:rPr>
              <w:t>5.2.1.5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_Toc320522152 \h </w:instrText>
            </w:r>
            <w:r>
              <w:rPr>
                <w:noProof/>
                <w:webHidden/>
              </w:rPr>
            </w:r>
            <w:r>
              <w:rPr>
                <w:noProof/>
                <w:webHidden/>
              </w:rPr>
              <w:fldChar w:fldCharType="separate"/>
            </w:r>
            <w:r w:rsidR="00EF4191">
              <w:rPr>
                <w:noProof/>
                <w:webHidden/>
              </w:rPr>
              <w:t>31</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153" w:history="1">
            <w:r w:rsidRPr="003C009B">
              <w:rPr>
                <w:rStyle w:val="Hyperlink"/>
                <w:noProof/>
              </w:rPr>
              <w:t>5.2.1.5.1</w:t>
            </w:r>
            <w:r>
              <w:rPr>
                <w:rFonts w:cstheme="minorBidi"/>
                <w:noProof/>
                <w:sz w:val="22"/>
                <w:szCs w:val="22"/>
                <w:lang w:eastAsia="de-AT"/>
              </w:rPr>
              <w:tab/>
            </w:r>
            <w:r w:rsidRPr="003C009B">
              <w:rPr>
                <w:rStyle w:val="Hyperlink"/>
                <w:noProof/>
              </w:rPr>
              <w:t>Basisablauf</w:t>
            </w:r>
            <w:r>
              <w:rPr>
                <w:noProof/>
                <w:webHidden/>
              </w:rPr>
              <w:tab/>
            </w:r>
            <w:r>
              <w:rPr>
                <w:noProof/>
                <w:webHidden/>
              </w:rPr>
              <w:fldChar w:fldCharType="begin"/>
            </w:r>
            <w:r>
              <w:rPr>
                <w:noProof/>
                <w:webHidden/>
              </w:rPr>
              <w:instrText xml:space="preserve"> PAGEREF _Toc320522153 \h </w:instrText>
            </w:r>
            <w:r>
              <w:rPr>
                <w:noProof/>
                <w:webHidden/>
              </w:rPr>
            </w:r>
            <w:r>
              <w:rPr>
                <w:noProof/>
                <w:webHidden/>
              </w:rPr>
              <w:fldChar w:fldCharType="separate"/>
            </w:r>
            <w:r w:rsidR="00EF4191">
              <w:rPr>
                <w:noProof/>
                <w:webHidden/>
              </w:rPr>
              <w:t>31</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154" w:history="1">
            <w:r w:rsidRPr="003C009B">
              <w:rPr>
                <w:rStyle w:val="Hyperlink"/>
                <w:noProof/>
              </w:rPr>
              <w:t>5.2.1.5.2</w:t>
            </w:r>
            <w:r>
              <w:rPr>
                <w:rFonts w:cstheme="minorBidi"/>
                <w:noProof/>
                <w:sz w:val="22"/>
                <w:szCs w:val="22"/>
                <w:lang w:eastAsia="de-AT"/>
              </w:rPr>
              <w:tab/>
            </w:r>
            <w:r w:rsidRPr="003C009B">
              <w:rPr>
                <w:rStyle w:val="Hyperlink"/>
                <w:noProof/>
              </w:rPr>
              <w:t>Alternative Abläufe</w:t>
            </w:r>
            <w:r>
              <w:rPr>
                <w:noProof/>
                <w:webHidden/>
              </w:rPr>
              <w:tab/>
            </w:r>
            <w:r>
              <w:rPr>
                <w:noProof/>
                <w:webHidden/>
              </w:rPr>
              <w:fldChar w:fldCharType="begin"/>
            </w:r>
            <w:r>
              <w:rPr>
                <w:noProof/>
                <w:webHidden/>
              </w:rPr>
              <w:instrText xml:space="preserve"> PAGEREF _Toc320522154 \h </w:instrText>
            </w:r>
            <w:r>
              <w:rPr>
                <w:noProof/>
                <w:webHidden/>
              </w:rPr>
            </w:r>
            <w:r>
              <w:rPr>
                <w:noProof/>
                <w:webHidden/>
              </w:rPr>
              <w:fldChar w:fldCharType="separate"/>
            </w:r>
            <w:r w:rsidR="00EF4191">
              <w:rPr>
                <w:noProof/>
                <w:webHidden/>
              </w:rPr>
              <w:t>31</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55" w:history="1">
            <w:r w:rsidRPr="003C009B">
              <w:rPr>
                <w:rStyle w:val="Hyperlink"/>
                <w:noProof/>
              </w:rPr>
              <w:t>5.2.1.6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_Toc320522155 \h </w:instrText>
            </w:r>
            <w:r>
              <w:rPr>
                <w:noProof/>
                <w:webHidden/>
              </w:rPr>
            </w:r>
            <w:r>
              <w:rPr>
                <w:noProof/>
                <w:webHidden/>
              </w:rPr>
              <w:fldChar w:fldCharType="separate"/>
            </w:r>
            <w:r w:rsidR="00EF4191">
              <w:rPr>
                <w:noProof/>
                <w:webHidden/>
              </w:rPr>
              <w:t>32</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56" w:history="1">
            <w:r w:rsidRPr="003C009B">
              <w:rPr>
                <w:rStyle w:val="Hyperlink"/>
                <w:noProof/>
              </w:rPr>
              <w:t>5.2.1.7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_Toc320522156 \h </w:instrText>
            </w:r>
            <w:r>
              <w:rPr>
                <w:noProof/>
                <w:webHidden/>
              </w:rPr>
            </w:r>
            <w:r>
              <w:rPr>
                <w:noProof/>
                <w:webHidden/>
              </w:rPr>
              <w:fldChar w:fldCharType="separate"/>
            </w:r>
            <w:r w:rsidR="00EF4191">
              <w:rPr>
                <w:noProof/>
                <w:webHidden/>
              </w:rPr>
              <w:t>32</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57" w:history="1">
            <w:r w:rsidRPr="003C009B">
              <w:rPr>
                <w:rStyle w:val="Hyperlink"/>
                <w:noProof/>
              </w:rPr>
              <w:t>5.2.1.8</w:t>
            </w:r>
            <w:r>
              <w:rPr>
                <w:rFonts w:cstheme="minorBidi"/>
                <w:noProof/>
                <w:sz w:val="22"/>
                <w:szCs w:val="22"/>
                <w:lang w:eastAsia="de-AT"/>
              </w:rPr>
              <w:tab/>
            </w:r>
            <w:r w:rsidRPr="003C009B">
              <w:rPr>
                <w:rStyle w:val="Hyperlink"/>
                <w:noProof/>
              </w:rPr>
              <w:t>Sequenzdiagramm</w:t>
            </w:r>
            <w:r>
              <w:rPr>
                <w:noProof/>
                <w:webHidden/>
              </w:rPr>
              <w:tab/>
            </w:r>
            <w:r>
              <w:rPr>
                <w:noProof/>
                <w:webHidden/>
              </w:rPr>
              <w:fldChar w:fldCharType="begin"/>
            </w:r>
            <w:r>
              <w:rPr>
                <w:noProof/>
                <w:webHidden/>
              </w:rPr>
              <w:instrText xml:space="preserve"> PAGEREF _Toc320522157 \h </w:instrText>
            </w:r>
            <w:r>
              <w:rPr>
                <w:noProof/>
                <w:webHidden/>
              </w:rPr>
            </w:r>
            <w:r>
              <w:rPr>
                <w:noProof/>
                <w:webHidden/>
              </w:rPr>
              <w:fldChar w:fldCharType="separate"/>
            </w:r>
            <w:r w:rsidR="00EF4191">
              <w:rPr>
                <w:noProof/>
                <w:webHidden/>
              </w:rPr>
              <w:t>33</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58" w:history="1">
            <w:r w:rsidRPr="003C009B">
              <w:rPr>
                <w:rStyle w:val="Hyperlink"/>
                <w:noProof/>
              </w:rPr>
              <w:t>5.2.2</w:t>
            </w:r>
            <w:r>
              <w:rPr>
                <w:rFonts w:cstheme="minorBidi"/>
                <w:noProof/>
                <w:sz w:val="22"/>
                <w:szCs w:val="22"/>
                <w:lang w:eastAsia="de-AT"/>
              </w:rPr>
              <w:tab/>
            </w:r>
            <w:r w:rsidRPr="003C009B">
              <w:rPr>
                <w:rStyle w:val="Hyperlink"/>
                <w:noProof/>
              </w:rPr>
              <w:t>Check In – Walk-In Gast</w:t>
            </w:r>
            <w:r>
              <w:rPr>
                <w:noProof/>
                <w:webHidden/>
              </w:rPr>
              <w:tab/>
            </w:r>
            <w:r>
              <w:rPr>
                <w:noProof/>
                <w:webHidden/>
              </w:rPr>
              <w:fldChar w:fldCharType="begin"/>
            </w:r>
            <w:r>
              <w:rPr>
                <w:noProof/>
                <w:webHidden/>
              </w:rPr>
              <w:instrText xml:space="preserve"> PAGEREF _Toc320522158 \h </w:instrText>
            </w:r>
            <w:r>
              <w:rPr>
                <w:noProof/>
                <w:webHidden/>
              </w:rPr>
            </w:r>
            <w:r>
              <w:rPr>
                <w:noProof/>
                <w:webHidden/>
              </w:rPr>
              <w:fldChar w:fldCharType="separate"/>
            </w:r>
            <w:r w:rsidR="00EF4191">
              <w:rPr>
                <w:noProof/>
                <w:webHidden/>
              </w:rPr>
              <w:t>34</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59" w:history="1">
            <w:r w:rsidRPr="003C009B">
              <w:rPr>
                <w:rStyle w:val="Hyperlink"/>
                <w:noProof/>
              </w:rPr>
              <w:t>5.2.2.1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_Toc320522159 \h </w:instrText>
            </w:r>
            <w:r>
              <w:rPr>
                <w:noProof/>
                <w:webHidden/>
              </w:rPr>
            </w:r>
            <w:r>
              <w:rPr>
                <w:noProof/>
                <w:webHidden/>
              </w:rPr>
              <w:fldChar w:fldCharType="separate"/>
            </w:r>
            <w:r w:rsidR="00EF4191">
              <w:rPr>
                <w:noProof/>
                <w:webHidden/>
              </w:rPr>
              <w:t>34</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60" w:history="1">
            <w:r w:rsidRPr="003C009B">
              <w:rPr>
                <w:rStyle w:val="Hyperlink"/>
                <w:noProof/>
              </w:rPr>
              <w:t>5.2.2.2</w:t>
            </w:r>
            <w:r>
              <w:rPr>
                <w:rFonts w:cstheme="minorBidi"/>
                <w:noProof/>
                <w:sz w:val="22"/>
                <w:szCs w:val="22"/>
                <w:lang w:eastAsia="de-AT"/>
              </w:rPr>
              <w:tab/>
            </w:r>
            <w:r w:rsidRPr="003C009B">
              <w:rPr>
                <w:rStyle w:val="Hyperlink"/>
                <w:noProof/>
              </w:rPr>
              <w:t>Stakeholders</w:t>
            </w:r>
            <w:r>
              <w:rPr>
                <w:noProof/>
                <w:webHidden/>
              </w:rPr>
              <w:tab/>
            </w:r>
            <w:r>
              <w:rPr>
                <w:noProof/>
                <w:webHidden/>
              </w:rPr>
              <w:fldChar w:fldCharType="begin"/>
            </w:r>
            <w:r>
              <w:rPr>
                <w:noProof/>
                <w:webHidden/>
              </w:rPr>
              <w:instrText xml:space="preserve"> PAGEREF _Toc320522160 \h </w:instrText>
            </w:r>
            <w:r>
              <w:rPr>
                <w:noProof/>
                <w:webHidden/>
              </w:rPr>
            </w:r>
            <w:r>
              <w:rPr>
                <w:noProof/>
                <w:webHidden/>
              </w:rPr>
              <w:fldChar w:fldCharType="separate"/>
            </w:r>
            <w:r w:rsidR="00EF4191">
              <w:rPr>
                <w:noProof/>
                <w:webHidden/>
              </w:rPr>
              <w:t>34</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61" w:history="1">
            <w:r w:rsidRPr="003C009B">
              <w:rPr>
                <w:rStyle w:val="Hyperlink"/>
                <w:noProof/>
              </w:rPr>
              <w:t>5.2.2.3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_Toc320522161 \h </w:instrText>
            </w:r>
            <w:r>
              <w:rPr>
                <w:noProof/>
                <w:webHidden/>
              </w:rPr>
            </w:r>
            <w:r>
              <w:rPr>
                <w:noProof/>
                <w:webHidden/>
              </w:rPr>
              <w:fldChar w:fldCharType="separate"/>
            </w:r>
            <w:r w:rsidR="00EF4191">
              <w:rPr>
                <w:noProof/>
                <w:webHidden/>
              </w:rPr>
              <w:t>34</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62" w:history="1">
            <w:r w:rsidRPr="003C009B">
              <w:rPr>
                <w:rStyle w:val="Hyperlink"/>
                <w:noProof/>
              </w:rPr>
              <w:t>5.2.2.4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_Toc320522162 \h </w:instrText>
            </w:r>
            <w:r>
              <w:rPr>
                <w:noProof/>
                <w:webHidden/>
              </w:rPr>
            </w:r>
            <w:r>
              <w:rPr>
                <w:noProof/>
                <w:webHidden/>
              </w:rPr>
              <w:fldChar w:fldCharType="separate"/>
            </w:r>
            <w:r w:rsidR="00EF4191">
              <w:rPr>
                <w:noProof/>
                <w:webHidden/>
              </w:rPr>
              <w:t>34</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63" w:history="1">
            <w:r w:rsidRPr="003C009B">
              <w:rPr>
                <w:rStyle w:val="Hyperlink"/>
                <w:noProof/>
              </w:rPr>
              <w:t>5.2.2.5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_Toc320522163 \h </w:instrText>
            </w:r>
            <w:r>
              <w:rPr>
                <w:noProof/>
                <w:webHidden/>
              </w:rPr>
            </w:r>
            <w:r>
              <w:rPr>
                <w:noProof/>
                <w:webHidden/>
              </w:rPr>
              <w:fldChar w:fldCharType="separate"/>
            </w:r>
            <w:r w:rsidR="00EF4191">
              <w:rPr>
                <w:noProof/>
                <w:webHidden/>
              </w:rPr>
              <w:t>34</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164" w:history="1">
            <w:r w:rsidRPr="003C009B">
              <w:rPr>
                <w:rStyle w:val="Hyperlink"/>
                <w:noProof/>
              </w:rPr>
              <w:t>5.2.2.5.1</w:t>
            </w:r>
            <w:r>
              <w:rPr>
                <w:rFonts w:cstheme="minorBidi"/>
                <w:noProof/>
                <w:sz w:val="22"/>
                <w:szCs w:val="22"/>
                <w:lang w:eastAsia="de-AT"/>
              </w:rPr>
              <w:tab/>
            </w:r>
            <w:r w:rsidRPr="003C009B">
              <w:rPr>
                <w:rStyle w:val="Hyperlink"/>
                <w:noProof/>
              </w:rPr>
              <w:t>Basisablauf</w:t>
            </w:r>
            <w:r>
              <w:rPr>
                <w:noProof/>
                <w:webHidden/>
              </w:rPr>
              <w:tab/>
            </w:r>
            <w:r>
              <w:rPr>
                <w:noProof/>
                <w:webHidden/>
              </w:rPr>
              <w:fldChar w:fldCharType="begin"/>
            </w:r>
            <w:r>
              <w:rPr>
                <w:noProof/>
                <w:webHidden/>
              </w:rPr>
              <w:instrText xml:space="preserve"> PAGEREF _Toc320522164 \h </w:instrText>
            </w:r>
            <w:r>
              <w:rPr>
                <w:noProof/>
                <w:webHidden/>
              </w:rPr>
            </w:r>
            <w:r>
              <w:rPr>
                <w:noProof/>
                <w:webHidden/>
              </w:rPr>
              <w:fldChar w:fldCharType="separate"/>
            </w:r>
            <w:r w:rsidR="00EF4191">
              <w:rPr>
                <w:noProof/>
                <w:webHidden/>
              </w:rPr>
              <w:t>34</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165" w:history="1">
            <w:r w:rsidRPr="003C009B">
              <w:rPr>
                <w:rStyle w:val="Hyperlink"/>
                <w:noProof/>
              </w:rPr>
              <w:t>5.2.2.5.2</w:t>
            </w:r>
            <w:r>
              <w:rPr>
                <w:rFonts w:cstheme="minorBidi"/>
                <w:noProof/>
                <w:sz w:val="22"/>
                <w:szCs w:val="22"/>
                <w:lang w:eastAsia="de-AT"/>
              </w:rPr>
              <w:tab/>
            </w:r>
            <w:r w:rsidRPr="003C009B">
              <w:rPr>
                <w:rStyle w:val="Hyperlink"/>
                <w:noProof/>
              </w:rPr>
              <w:t>Alternative Abläufe</w:t>
            </w:r>
            <w:r>
              <w:rPr>
                <w:noProof/>
                <w:webHidden/>
              </w:rPr>
              <w:tab/>
            </w:r>
            <w:r>
              <w:rPr>
                <w:noProof/>
                <w:webHidden/>
              </w:rPr>
              <w:fldChar w:fldCharType="begin"/>
            </w:r>
            <w:r>
              <w:rPr>
                <w:noProof/>
                <w:webHidden/>
              </w:rPr>
              <w:instrText xml:space="preserve"> PAGEREF _Toc320522165 \h </w:instrText>
            </w:r>
            <w:r>
              <w:rPr>
                <w:noProof/>
                <w:webHidden/>
              </w:rPr>
            </w:r>
            <w:r>
              <w:rPr>
                <w:noProof/>
                <w:webHidden/>
              </w:rPr>
              <w:fldChar w:fldCharType="separate"/>
            </w:r>
            <w:r w:rsidR="00EF4191">
              <w:rPr>
                <w:noProof/>
                <w:webHidden/>
              </w:rPr>
              <w:t>35</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66" w:history="1">
            <w:r w:rsidRPr="003C009B">
              <w:rPr>
                <w:rStyle w:val="Hyperlink"/>
                <w:noProof/>
              </w:rPr>
              <w:t>5.2.2.6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_Toc320522166 \h </w:instrText>
            </w:r>
            <w:r>
              <w:rPr>
                <w:noProof/>
                <w:webHidden/>
              </w:rPr>
            </w:r>
            <w:r>
              <w:rPr>
                <w:noProof/>
                <w:webHidden/>
              </w:rPr>
              <w:fldChar w:fldCharType="separate"/>
            </w:r>
            <w:r w:rsidR="00EF4191">
              <w:rPr>
                <w:noProof/>
                <w:webHidden/>
              </w:rPr>
              <w:t>35</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67" w:history="1">
            <w:r w:rsidRPr="003C009B">
              <w:rPr>
                <w:rStyle w:val="Hyperlink"/>
                <w:noProof/>
              </w:rPr>
              <w:t>5.2.2.7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_Toc320522167 \h </w:instrText>
            </w:r>
            <w:r>
              <w:rPr>
                <w:noProof/>
                <w:webHidden/>
              </w:rPr>
            </w:r>
            <w:r>
              <w:rPr>
                <w:noProof/>
                <w:webHidden/>
              </w:rPr>
              <w:fldChar w:fldCharType="separate"/>
            </w:r>
            <w:r w:rsidR="00EF4191">
              <w:rPr>
                <w:noProof/>
                <w:webHidden/>
              </w:rPr>
              <w:t>35</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68" w:history="1">
            <w:r w:rsidRPr="003C009B">
              <w:rPr>
                <w:rStyle w:val="Hyperlink"/>
                <w:noProof/>
              </w:rPr>
              <w:t>5.2.3</w:t>
            </w:r>
            <w:r>
              <w:rPr>
                <w:rFonts w:cstheme="minorBidi"/>
                <w:noProof/>
                <w:sz w:val="22"/>
                <w:szCs w:val="22"/>
                <w:lang w:eastAsia="de-AT"/>
              </w:rPr>
              <w:tab/>
            </w:r>
            <w:r w:rsidRPr="003C009B">
              <w:rPr>
                <w:rStyle w:val="Hyperlink"/>
                <w:noProof/>
              </w:rPr>
              <w:t>Check Out</w:t>
            </w:r>
            <w:r>
              <w:rPr>
                <w:noProof/>
                <w:webHidden/>
              </w:rPr>
              <w:tab/>
            </w:r>
            <w:r>
              <w:rPr>
                <w:noProof/>
                <w:webHidden/>
              </w:rPr>
              <w:fldChar w:fldCharType="begin"/>
            </w:r>
            <w:r>
              <w:rPr>
                <w:noProof/>
                <w:webHidden/>
              </w:rPr>
              <w:instrText xml:space="preserve"> PAGEREF _Toc320522168 \h </w:instrText>
            </w:r>
            <w:r>
              <w:rPr>
                <w:noProof/>
                <w:webHidden/>
              </w:rPr>
            </w:r>
            <w:r>
              <w:rPr>
                <w:noProof/>
                <w:webHidden/>
              </w:rPr>
              <w:fldChar w:fldCharType="separate"/>
            </w:r>
            <w:r w:rsidR="00EF4191">
              <w:rPr>
                <w:noProof/>
                <w:webHidden/>
              </w:rPr>
              <w:t>36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69" w:history="1">
            <w:r w:rsidRPr="003C009B">
              <w:rPr>
                <w:rStyle w:val="Hyperlink"/>
                <w:noProof/>
              </w:rPr>
              <w:t>5.2.3.1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_Toc320522169 \h </w:instrText>
            </w:r>
            <w:r>
              <w:rPr>
                <w:noProof/>
                <w:webHidden/>
              </w:rPr>
            </w:r>
            <w:r>
              <w:rPr>
                <w:noProof/>
                <w:webHidden/>
              </w:rPr>
              <w:fldChar w:fldCharType="separate"/>
            </w:r>
            <w:r w:rsidR="00EF4191">
              <w:rPr>
                <w:noProof/>
                <w:webHidden/>
              </w:rPr>
              <w:t>36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70" w:history="1">
            <w:r w:rsidRPr="003C009B">
              <w:rPr>
                <w:rStyle w:val="Hyperlink"/>
                <w:noProof/>
              </w:rPr>
              <w:t>5.2.3.2</w:t>
            </w:r>
            <w:r>
              <w:rPr>
                <w:rFonts w:cstheme="minorBidi"/>
                <w:noProof/>
                <w:sz w:val="22"/>
                <w:szCs w:val="22"/>
                <w:lang w:eastAsia="de-AT"/>
              </w:rPr>
              <w:tab/>
            </w:r>
            <w:r w:rsidRPr="003C009B">
              <w:rPr>
                <w:rStyle w:val="Hyperlink"/>
                <w:noProof/>
              </w:rPr>
              <w:t>Stakeholders</w:t>
            </w:r>
            <w:r>
              <w:rPr>
                <w:noProof/>
                <w:webHidden/>
              </w:rPr>
              <w:tab/>
            </w:r>
            <w:r>
              <w:rPr>
                <w:noProof/>
                <w:webHidden/>
              </w:rPr>
              <w:fldChar w:fldCharType="begin"/>
            </w:r>
            <w:r>
              <w:rPr>
                <w:noProof/>
                <w:webHidden/>
              </w:rPr>
              <w:instrText xml:space="preserve"> PAGEREF _Toc320522170 \h </w:instrText>
            </w:r>
            <w:r>
              <w:rPr>
                <w:noProof/>
                <w:webHidden/>
              </w:rPr>
            </w:r>
            <w:r>
              <w:rPr>
                <w:noProof/>
                <w:webHidden/>
              </w:rPr>
              <w:fldChar w:fldCharType="separate"/>
            </w:r>
            <w:r w:rsidR="00EF4191">
              <w:rPr>
                <w:noProof/>
                <w:webHidden/>
              </w:rPr>
              <w:t>36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71" w:history="1">
            <w:r w:rsidRPr="003C009B">
              <w:rPr>
                <w:rStyle w:val="Hyperlink"/>
                <w:noProof/>
              </w:rPr>
              <w:t>5.2.3.3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_Toc320522171 \h </w:instrText>
            </w:r>
            <w:r>
              <w:rPr>
                <w:noProof/>
                <w:webHidden/>
              </w:rPr>
            </w:r>
            <w:r>
              <w:rPr>
                <w:noProof/>
                <w:webHidden/>
              </w:rPr>
              <w:fldChar w:fldCharType="separate"/>
            </w:r>
            <w:r w:rsidR="00EF4191">
              <w:rPr>
                <w:noProof/>
                <w:webHidden/>
              </w:rPr>
              <w:t>36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72" w:history="1">
            <w:r w:rsidRPr="003C009B">
              <w:rPr>
                <w:rStyle w:val="Hyperlink"/>
                <w:noProof/>
              </w:rPr>
              <w:t>5.2.3.4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_Toc320522172 \h </w:instrText>
            </w:r>
            <w:r>
              <w:rPr>
                <w:noProof/>
                <w:webHidden/>
              </w:rPr>
            </w:r>
            <w:r>
              <w:rPr>
                <w:noProof/>
                <w:webHidden/>
              </w:rPr>
              <w:fldChar w:fldCharType="separate"/>
            </w:r>
            <w:r w:rsidR="00EF4191">
              <w:rPr>
                <w:noProof/>
                <w:webHidden/>
              </w:rPr>
              <w:t>36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73" w:history="1">
            <w:r w:rsidRPr="003C009B">
              <w:rPr>
                <w:rStyle w:val="Hyperlink"/>
                <w:noProof/>
              </w:rPr>
              <w:t>5.2.3.5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_Toc320522173 \h </w:instrText>
            </w:r>
            <w:r>
              <w:rPr>
                <w:noProof/>
                <w:webHidden/>
              </w:rPr>
            </w:r>
            <w:r>
              <w:rPr>
                <w:noProof/>
                <w:webHidden/>
              </w:rPr>
              <w:fldChar w:fldCharType="separate"/>
            </w:r>
            <w:r w:rsidR="00EF4191">
              <w:rPr>
                <w:noProof/>
                <w:webHidden/>
              </w:rPr>
              <w:t>36</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174" w:history="1">
            <w:r w:rsidRPr="003C009B">
              <w:rPr>
                <w:rStyle w:val="Hyperlink"/>
                <w:noProof/>
              </w:rPr>
              <w:t>5.2.3.5.1</w:t>
            </w:r>
            <w:r>
              <w:rPr>
                <w:rFonts w:cstheme="minorBidi"/>
                <w:noProof/>
                <w:sz w:val="22"/>
                <w:szCs w:val="22"/>
                <w:lang w:eastAsia="de-AT"/>
              </w:rPr>
              <w:tab/>
            </w:r>
            <w:r w:rsidRPr="003C009B">
              <w:rPr>
                <w:rStyle w:val="Hyperlink"/>
                <w:noProof/>
              </w:rPr>
              <w:t>Basisablauf</w:t>
            </w:r>
            <w:r>
              <w:rPr>
                <w:noProof/>
                <w:webHidden/>
              </w:rPr>
              <w:tab/>
            </w:r>
            <w:r>
              <w:rPr>
                <w:noProof/>
                <w:webHidden/>
              </w:rPr>
              <w:fldChar w:fldCharType="begin"/>
            </w:r>
            <w:r>
              <w:rPr>
                <w:noProof/>
                <w:webHidden/>
              </w:rPr>
              <w:instrText xml:space="preserve"> PAGEREF _Toc320522174 \h </w:instrText>
            </w:r>
            <w:r>
              <w:rPr>
                <w:noProof/>
                <w:webHidden/>
              </w:rPr>
            </w:r>
            <w:r>
              <w:rPr>
                <w:noProof/>
                <w:webHidden/>
              </w:rPr>
              <w:fldChar w:fldCharType="separate"/>
            </w:r>
            <w:r w:rsidR="00EF4191">
              <w:rPr>
                <w:noProof/>
                <w:webHidden/>
              </w:rPr>
              <w:t>36</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175" w:history="1">
            <w:r w:rsidRPr="003C009B">
              <w:rPr>
                <w:rStyle w:val="Hyperlink"/>
                <w:noProof/>
              </w:rPr>
              <w:t>5.2.3.5.2</w:t>
            </w:r>
            <w:r>
              <w:rPr>
                <w:rFonts w:cstheme="minorBidi"/>
                <w:noProof/>
                <w:sz w:val="22"/>
                <w:szCs w:val="22"/>
                <w:lang w:eastAsia="de-AT"/>
              </w:rPr>
              <w:tab/>
            </w:r>
            <w:r w:rsidRPr="003C009B">
              <w:rPr>
                <w:rStyle w:val="Hyperlink"/>
                <w:noProof/>
              </w:rPr>
              <w:t>Alternative Abläufe</w:t>
            </w:r>
            <w:r>
              <w:rPr>
                <w:noProof/>
                <w:webHidden/>
              </w:rPr>
              <w:tab/>
            </w:r>
            <w:r>
              <w:rPr>
                <w:noProof/>
                <w:webHidden/>
              </w:rPr>
              <w:fldChar w:fldCharType="begin"/>
            </w:r>
            <w:r>
              <w:rPr>
                <w:noProof/>
                <w:webHidden/>
              </w:rPr>
              <w:instrText xml:space="preserve"> PAGEREF _Toc320522175 \h </w:instrText>
            </w:r>
            <w:r>
              <w:rPr>
                <w:noProof/>
                <w:webHidden/>
              </w:rPr>
            </w:r>
            <w:r>
              <w:rPr>
                <w:noProof/>
                <w:webHidden/>
              </w:rPr>
              <w:fldChar w:fldCharType="separate"/>
            </w:r>
            <w:r w:rsidR="00EF4191">
              <w:rPr>
                <w:noProof/>
                <w:webHidden/>
              </w:rPr>
              <w:t>36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76" w:history="1">
            <w:r w:rsidRPr="003C009B">
              <w:rPr>
                <w:rStyle w:val="Hyperlink"/>
                <w:noProof/>
              </w:rPr>
              <w:t>5.2.3.6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_Toc320522176 \h </w:instrText>
            </w:r>
            <w:r>
              <w:rPr>
                <w:noProof/>
                <w:webHidden/>
              </w:rPr>
            </w:r>
            <w:r>
              <w:rPr>
                <w:noProof/>
                <w:webHidden/>
              </w:rPr>
              <w:fldChar w:fldCharType="separate"/>
            </w:r>
            <w:r w:rsidR="00EF4191">
              <w:rPr>
                <w:noProof/>
                <w:webHidden/>
              </w:rPr>
              <w:t>37</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77" w:history="1">
            <w:r w:rsidRPr="003C009B">
              <w:rPr>
                <w:rStyle w:val="Hyperlink"/>
                <w:noProof/>
              </w:rPr>
              <w:t>5.2.3.7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_Toc320522177 \h </w:instrText>
            </w:r>
            <w:r>
              <w:rPr>
                <w:noProof/>
                <w:webHidden/>
              </w:rPr>
            </w:r>
            <w:r>
              <w:rPr>
                <w:noProof/>
                <w:webHidden/>
              </w:rPr>
              <w:fldChar w:fldCharType="separate"/>
            </w:r>
            <w:r w:rsidR="00EF4191">
              <w:rPr>
                <w:noProof/>
                <w:webHidden/>
              </w:rPr>
              <w:t>37</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78" w:history="1">
            <w:r w:rsidRPr="003C009B">
              <w:rPr>
                <w:rStyle w:val="Hyperlink"/>
                <w:noProof/>
              </w:rPr>
              <w:t>5.2.3.8</w:t>
            </w:r>
            <w:r>
              <w:rPr>
                <w:rFonts w:cstheme="minorBidi"/>
                <w:noProof/>
                <w:sz w:val="22"/>
                <w:szCs w:val="22"/>
                <w:lang w:eastAsia="de-AT"/>
              </w:rPr>
              <w:tab/>
            </w:r>
            <w:r w:rsidRPr="003C009B">
              <w:rPr>
                <w:rStyle w:val="Hyperlink"/>
                <w:noProof/>
              </w:rPr>
              <w:t>Sequenzdiagramm</w:t>
            </w:r>
            <w:r>
              <w:rPr>
                <w:noProof/>
                <w:webHidden/>
              </w:rPr>
              <w:tab/>
            </w:r>
            <w:r>
              <w:rPr>
                <w:noProof/>
                <w:webHidden/>
              </w:rPr>
              <w:fldChar w:fldCharType="begin"/>
            </w:r>
            <w:r>
              <w:rPr>
                <w:noProof/>
                <w:webHidden/>
              </w:rPr>
              <w:instrText xml:space="preserve"> PAGEREF _Toc320522178 \h </w:instrText>
            </w:r>
            <w:r>
              <w:rPr>
                <w:noProof/>
                <w:webHidden/>
              </w:rPr>
            </w:r>
            <w:r>
              <w:rPr>
                <w:noProof/>
                <w:webHidden/>
              </w:rPr>
              <w:fldChar w:fldCharType="separate"/>
            </w:r>
            <w:r w:rsidR="00EF4191">
              <w:rPr>
                <w:noProof/>
                <w:webHidden/>
              </w:rPr>
              <w:t>37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79" w:history="1">
            <w:r w:rsidRPr="003C009B">
              <w:rPr>
                <w:rStyle w:val="Hyperlink"/>
                <w:noProof/>
              </w:rPr>
              <w:t>5.2.4</w:t>
            </w:r>
            <w:r>
              <w:rPr>
                <w:rFonts w:cstheme="minorBidi"/>
                <w:noProof/>
                <w:sz w:val="22"/>
                <w:szCs w:val="22"/>
                <w:lang w:eastAsia="de-AT"/>
              </w:rPr>
              <w:tab/>
            </w:r>
            <w:r w:rsidRPr="003C009B">
              <w:rPr>
                <w:rStyle w:val="Hyperlink"/>
                <w:noProof/>
              </w:rPr>
              <w:t>Reservierung buchen</w:t>
            </w:r>
            <w:r>
              <w:rPr>
                <w:noProof/>
                <w:webHidden/>
              </w:rPr>
              <w:tab/>
            </w:r>
            <w:r>
              <w:rPr>
                <w:noProof/>
                <w:webHidden/>
              </w:rPr>
              <w:fldChar w:fldCharType="begin"/>
            </w:r>
            <w:r>
              <w:rPr>
                <w:noProof/>
                <w:webHidden/>
              </w:rPr>
              <w:instrText xml:space="preserve"> PAGEREF _Toc320522179 \h </w:instrText>
            </w:r>
            <w:r>
              <w:rPr>
                <w:noProof/>
                <w:webHidden/>
              </w:rPr>
            </w:r>
            <w:r>
              <w:rPr>
                <w:noProof/>
                <w:webHidden/>
              </w:rPr>
              <w:fldChar w:fldCharType="separate"/>
            </w:r>
            <w:r w:rsidR="00EF4191">
              <w:rPr>
                <w:noProof/>
                <w:webHidden/>
              </w:rPr>
              <w:t>38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80" w:history="1">
            <w:r w:rsidRPr="003C009B">
              <w:rPr>
                <w:rStyle w:val="Hyperlink"/>
                <w:noProof/>
              </w:rPr>
              <w:t>5.2.4.1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_Toc320522180 \h </w:instrText>
            </w:r>
            <w:r>
              <w:rPr>
                <w:noProof/>
                <w:webHidden/>
              </w:rPr>
            </w:r>
            <w:r>
              <w:rPr>
                <w:noProof/>
                <w:webHidden/>
              </w:rPr>
              <w:fldChar w:fldCharType="separate"/>
            </w:r>
            <w:r w:rsidR="00EF4191">
              <w:rPr>
                <w:noProof/>
                <w:webHidden/>
              </w:rPr>
              <w:t>38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81" w:history="1">
            <w:r w:rsidRPr="003C009B">
              <w:rPr>
                <w:rStyle w:val="Hyperlink"/>
                <w:noProof/>
              </w:rPr>
              <w:t>5.2.4.2</w:t>
            </w:r>
            <w:r>
              <w:rPr>
                <w:rFonts w:cstheme="minorBidi"/>
                <w:noProof/>
                <w:sz w:val="22"/>
                <w:szCs w:val="22"/>
                <w:lang w:eastAsia="de-AT"/>
              </w:rPr>
              <w:tab/>
            </w:r>
            <w:r w:rsidRPr="003C009B">
              <w:rPr>
                <w:rStyle w:val="Hyperlink"/>
                <w:noProof/>
              </w:rPr>
              <w:t>Stakeholders</w:t>
            </w:r>
            <w:r>
              <w:rPr>
                <w:noProof/>
                <w:webHidden/>
              </w:rPr>
              <w:tab/>
            </w:r>
            <w:r>
              <w:rPr>
                <w:noProof/>
                <w:webHidden/>
              </w:rPr>
              <w:fldChar w:fldCharType="begin"/>
            </w:r>
            <w:r>
              <w:rPr>
                <w:noProof/>
                <w:webHidden/>
              </w:rPr>
              <w:instrText xml:space="preserve"> PAGEREF _Toc320522181 \h </w:instrText>
            </w:r>
            <w:r>
              <w:rPr>
                <w:noProof/>
                <w:webHidden/>
              </w:rPr>
            </w:r>
            <w:r>
              <w:rPr>
                <w:noProof/>
                <w:webHidden/>
              </w:rPr>
              <w:fldChar w:fldCharType="separate"/>
            </w:r>
            <w:r w:rsidR="00EF4191">
              <w:rPr>
                <w:noProof/>
                <w:webHidden/>
              </w:rPr>
              <w:t>38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82" w:history="1">
            <w:r w:rsidRPr="003C009B">
              <w:rPr>
                <w:rStyle w:val="Hyperlink"/>
                <w:noProof/>
              </w:rPr>
              <w:t>5.2.4.3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_Toc320522182 \h </w:instrText>
            </w:r>
            <w:r>
              <w:rPr>
                <w:noProof/>
                <w:webHidden/>
              </w:rPr>
            </w:r>
            <w:r>
              <w:rPr>
                <w:noProof/>
                <w:webHidden/>
              </w:rPr>
              <w:fldChar w:fldCharType="separate"/>
            </w:r>
            <w:r w:rsidR="00EF4191">
              <w:rPr>
                <w:noProof/>
                <w:webHidden/>
              </w:rPr>
              <w:t>38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83" w:history="1">
            <w:r w:rsidRPr="003C009B">
              <w:rPr>
                <w:rStyle w:val="Hyperlink"/>
                <w:noProof/>
              </w:rPr>
              <w:t>5.2.4.4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_Toc320522183 \h </w:instrText>
            </w:r>
            <w:r>
              <w:rPr>
                <w:noProof/>
                <w:webHidden/>
              </w:rPr>
            </w:r>
            <w:r>
              <w:rPr>
                <w:noProof/>
                <w:webHidden/>
              </w:rPr>
              <w:fldChar w:fldCharType="separate"/>
            </w:r>
            <w:r w:rsidR="00EF4191">
              <w:rPr>
                <w:noProof/>
                <w:webHidden/>
              </w:rPr>
              <w:t>38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84" w:history="1">
            <w:r w:rsidRPr="003C009B">
              <w:rPr>
                <w:rStyle w:val="Hyperlink"/>
                <w:noProof/>
              </w:rPr>
              <w:t>5.2.4.5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_Toc320522184 \h </w:instrText>
            </w:r>
            <w:r>
              <w:rPr>
                <w:noProof/>
                <w:webHidden/>
              </w:rPr>
            </w:r>
            <w:r>
              <w:rPr>
                <w:noProof/>
                <w:webHidden/>
              </w:rPr>
              <w:fldChar w:fldCharType="separate"/>
            </w:r>
            <w:r w:rsidR="00EF4191">
              <w:rPr>
                <w:noProof/>
                <w:webHidden/>
              </w:rPr>
              <w:t>38</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185" w:history="1">
            <w:r w:rsidRPr="003C009B">
              <w:rPr>
                <w:rStyle w:val="Hyperlink"/>
                <w:noProof/>
              </w:rPr>
              <w:t>5.2.4.5.1</w:t>
            </w:r>
            <w:r>
              <w:rPr>
                <w:rFonts w:cstheme="minorBidi"/>
                <w:noProof/>
                <w:sz w:val="22"/>
                <w:szCs w:val="22"/>
                <w:lang w:eastAsia="de-AT"/>
              </w:rPr>
              <w:tab/>
            </w:r>
            <w:r w:rsidRPr="003C009B">
              <w:rPr>
                <w:rStyle w:val="Hyperlink"/>
                <w:noProof/>
              </w:rPr>
              <w:t>Basisablauf</w:t>
            </w:r>
            <w:r>
              <w:rPr>
                <w:noProof/>
                <w:webHidden/>
              </w:rPr>
              <w:tab/>
            </w:r>
            <w:r>
              <w:rPr>
                <w:noProof/>
                <w:webHidden/>
              </w:rPr>
              <w:fldChar w:fldCharType="begin"/>
            </w:r>
            <w:r>
              <w:rPr>
                <w:noProof/>
                <w:webHidden/>
              </w:rPr>
              <w:instrText xml:space="preserve"> PAGEREF _Toc320522185 \h </w:instrText>
            </w:r>
            <w:r>
              <w:rPr>
                <w:noProof/>
                <w:webHidden/>
              </w:rPr>
            </w:r>
            <w:r>
              <w:rPr>
                <w:noProof/>
                <w:webHidden/>
              </w:rPr>
              <w:fldChar w:fldCharType="separate"/>
            </w:r>
            <w:r w:rsidR="00EF4191">
              <w:rPr>
                <w:noProof/>
                <w:webHidden/>
              </w:rPr>
              <w:t>38</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186" w:history="1">
            <w:r w:rsidRPr="003C009B">
              <w:rPr>
                <w:rStyle w:val="Hyperlink"/>
                <w:noProof/>
              </w:rPr>
              <w:t>5.2.4.5.2</w:t>
            </w:r>
            <w:r>
              <w:rPr>
                <w:rFonts w:cstheme="minorBidi"/>
                <w:noProof/>
                <w:sz w:val="22"/>
                <w:szCs w:val="22"/>
                <w:lang w:eastAsia="de-AT"/>
              </w:rPr>
              <w:tab/>
            </w:r>
            <w:r w:rsidRPr="003C009B">
              <w:rPr>
                <w:rStyle w:val="Hyperlink"/>
                <w:noProof/>
              </w:rPr>
              <w:t>Alternative Abläufe</w:t>
            </w:r>
            <w:r>
              <w:rPr>
                <w:noProof/>
                <w:webHidden/>
              </w:rPr>
              <w:tab/>
            </w:r>
            <w:r>
              <w:rPr>
                <w:noProof/>
                <w:webHidden/>
              </w:rPr>
              <w:fldChar w:fldCharType="begin"/>
            </w:r>
            <w:r>
              <w:rPr>
                <w:noProof/>
                <w:webHidden/>
              </w:rPr>
              <w:instrText xml:space="preserve"> PAGEREF _Toc320522186 \h </w:instrText>
            </w:r>
            <w:r>
              <w:rPr>
                <w:noProof/>
                <w:webHidden/>
              </w:rPr>
            </w:r>
            <w:r>
              <w:rPr>
                <w:noProof/>
                <w:webHidden/>
              </w:rPr>
              <w:fldChar w:fldCharType="separate"/>
            </w:r>
            <w:r w:rsidR="00EF4191">
              <w:rPr>
                <w:noProof/>
                <w:webHidden/>
              </w:rPr>
              <w:t>38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87" w:history="1">
            <w:r w:rsidRPr="003C009B">
              <w:rPr>
                <w:rStyle w:val="Hyperlink"/>
                <w:noProof/>
              </w:rPr>
              <w:t>5.2.4.6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_Toc320522187 \h </w:instrText>
            </w:r>
            <w:r>
              <w:rPr>
                <w:noProof/>
                <w:webHidden/>
              </w:rPr>
            </w:r>
            <w:r>
              <w:rPr>
                <w:noProof/>
                <w:webHidden/>
              </w:rPr>
              <w:fldChar w:fldCharType="separate"/>
            </w:r>
            <w:r w:rsidR="00EF4191">
              <w:rPr>
                <w:noProof/>
                <w:webHidden/>
              </w:rPr>
              <w:t>39</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88" w:history="1">
            <w:r w:rsidRPr="003C009B">
              <w:rPr>
                <w:rStyle w:val="Hyperlink"/>
                <w:noProof/>
              </w:rPr>
              <w:t>5.2.4.7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_Toc320522188 \h </w:instrText>
            </w:r>
            <w:r>
              <w:rPr>
                <w:noProof/>
                <w:webHidden/>
              </w:rPr>
            </w:r>
            <w:r>
              <w:rPr>
                <w:noProof/>
                <w:webHidden/>
              </w:rPr>
              <w:fldChar w:fldCharType="separate"/>
            </w:r>
            <w:r w:rsidR="00EF4191">
              <w:rPr>
                <w:noProof/>
                <w:webHidden/>
              </w:rPr>
              <w:t>39</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89" w:history="1">
            <w:r w:rsidRPr="003C009B">
              <w:rPr>
                <w:rStyle w:val="Hyperlink"/>
                <w:noProof/>
              </w:rPr>
              <w:t>5.2.5</w:t>
            </w:r>
            <w:r>
              <w:rPr>
                <w:rFonts w:cstheme="minorBidi"/>
                <w:noProof/>
                <w:sz w:val="22"/>
                <w:szCs w:val="22"/>
                <w:lang w:eastAsia="de-AT"/>
              </w:rPr>
              <w:tab/>
            </w:r>
            <w:r w:rsidRPr="003C009B">
              <w:rPr>
                <w:rStyle w:val="Hyperlink"/>
                <w:noProof/>
              </w:rPr>
              <w:t>Use case: Tagesabschluss</w:t>
            </w:r>
            <w:r>
              <w:rPr>
                <w:noProof/>
                <w:webHidden/>
              </w:rPr>
              <w:tab/>
            </w:r>
            <w:r>
              <w:rPr>
                <w:noProof/>
                <w:webHidden/>
              </w:rPr>
              <w:fldChar w:fldCharType="begin"/>
            </w:r>
            <w:r>
              <w:rPr>
                <w:noProof/>
                <w:webHidden/>
              </w:rPr>
              <w:instrText xml:space="preserve"> PAGEREF _Toc320522189 \h </w:instrText>
            </w:r>
            <w:r>
              <w:rPr>
                <w:noProof/>
                <w:webHidden/>
              </w:rPr>
            </w:r>
            <w:r>
              <w:rPr>
                <w:noProof/>
                <w:webHidden/>
              </w:rPr>
              <w:fldChar w:fldCharType="separate"/>
            </w:r>
            <w:r w:rsidR="00EF4191">
              <w:rPr>
                <w:noProof/>
                <w:webHidden/>
              </w:rPr>
              <w:t>40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90" w:history="1">
            <w:r w:rsidRPr="003C009B">
              <w:rPr>
                <w:rStyle w:val="Hyperlink"/>
                <w:noProof/>
              </w:rPr>
              <w:t>5.2.5.1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_Toc320522190 \h </w:instrText>
            </w:r>
            <w:r>
              <w:rPr>
                <w:noProof/>
                <w:webHidden/>
              </w:rPr>
            </w:r>
            <w:r>
              <w:rPr>
                <w:noProof/>
                <w:webHidden/>
              </w:rPr>
              <w:fldChar w:fldCharType="separate"/>
            </w:r>
            <w:r w:rsidR="00EF4191">
              <w:rPr>
                <w:noProof/>
                <w:webHidden/>
              </w:rPr>
              <w:t>40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91" w:history="1">
            <w:r w:rsidRPr="003C009B">
              <w:rPr>
                <w:rStyle w:val="Hyperlink"/>
                <w:noProof/>
              </w:rPr>
              <w:t>5.2.5.2</w:t>
            </w:r>
            <w:r>
              <w:rPr>
                <w:rFonts w:cstheme="minorBidi"/>
                <w:noProof/>
                <w:sz w:val="22"/>
                <w:szCs w:val="22"/>
                <w:lang w:eastAsia="de-AT"/>
              </w:rPr>
              <w:tab/>
            </w:r>
            <w:r w:rsidRPr="003C009B">
              <w:rPr>
                <w:rStyle w:val="Hyperlink"/>
                <w:noProof/>
              </w:rPr>
              <w:t>Stakeholders und Akteure</w:t>
            </w:r>
            <w:r>
              <w:rPr>
                <w:noProof/>
                <w:webHidden/>
              </w:rPr>
              <w:tab/>
            </w:r>
            <w:r>
              <w:rPr>
                <w:noProof/>
                <w:webHidden/>
              </w:rPr>
              <w:fldChar w:fldCharType="begin"/>
            </w:r>
            <w:r>
              <w:rPr>
                <w:noProof/>
                <w:webHidden/>
              </w:rPr>
              <w:instrText xml:space="preserve"> PAGEREF _Toc320522191 \h </w:instrText>
            </w:r>
            <w:r>
              <w:rPr>
                <w:noProof/>
                <w:webHidden/>
              </w:rPr>
            </w:r>
            <w:r>
              <w:rPr>
                <w:noProof/>
                <w:webHidden/>
              </w:rPr>
              <w:fldChar w:fldCharType="separate"/>
            </w:r>
            <w:r w:rsidR="00EF4191">
              <w:rPr>
                <w:noProof/>
                <w:webHidden/>
              </w:rPr>
              <w:t>40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92" w:history="1">
            <w:r w:rsidRPr="003C009B">
              <w:rPr>
                <w:rStyle w:val="Hyperlink"/>
                <w:noProof/>
              </w:rPr>
              <w:t>5.2.5.3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_Toc320522192 \h </w:instrText>
            </w:r>
            <w:r>
              <w:rPr>
                <w:noProof/>
                <w:webHidden/>
              </w:rPr>
            </w:r>
            <w:r>
              <w:rPr>
                <w:noProof/>
                <w:webHidden/>
              </w:rPr>
              <w:fldChar w:fldCharType="separate"/>
            </w:r>
            <w:r w:rsidR="00EF4191">
              <w:rPr>
                <w:noProof/>
                <w:webHidden/>
              </w:rPr>
              <w:t>40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93" w:history="1">
            <w:r w:rsidRPr="003C009B">
              <w:rPr>
                <w:rStyle w:val="Hyperlink"/>
                <w:noProof/>
              </w:rPr>
              <w:t>5.2.5.4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_Toc320522193 \h </w:instrText>
            </w:r>
            <w:r>
              <w:rPr>
                <w:noProof/>
                <w:webHidden/>
              </w:rPr>
            </w:r>
            <w:r>
              <w:rPr>
                <w:noProof/>
                <w:webHidden/>
              </w:rPr>
              <w:fldChar w:fldCharType="separate"/>
            </w:r>
            <w:r w:rsidR="00EF4191">
              <w:rPr>
                <w:noProof/>
                <w:webHidden/>
              </w:rPr>
              <w:t>40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94" w:history="1">
            <w:r w:rsidRPr="003C009B">
              <w:rPr>
                <w:rStyle w:val="Hyperlink"/>
                <w:noProof/>
              </w:rPr>
              <w:t>5.2.5.5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_Toc320522194 \h </w:instrText>
            </w:r>
            <w:r>
              <w:rPr>
                <w:noProof/>
                <w:webHidden/>
              </w:rPr>
            </w:r>
            <w:r>
              <w:rPr>
                <w:noProof/>
                <w:webHidden/>
              </w:rPr>
              <w:fldChar w:fldCharType="separate"/>
            </w:r>
            <w:r w:rsidR="00EF4191">
              <w:rPr>
                <w:noProof/>
                <w:webHidden/>
              </w:rPr>
              <w:t>40</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195" w:history="1">
            <w:r w:rsidRPr="003C009B">
              <w:rPr>
                <w:rStyle w:val="Hyperlink"/>
                <w:noProof/>
              </w:rPr>
              <w:t>5.2.5.5.1</w:t>
            </w:r>
            <w:r>
              <w:rPr>
                <w:rFonts w:cstheme="minorBidi"/>
                <w:noProof/>
                <w:sz w:val="22"/>
                <w:szCs w:val="22"/>
                <w:lang w:eastAsia="de-AT"/>
              </w:rPr>
              <w:tab/>
            </w:r>
            <w:r w:rsidRPr="003C009B">
              <w:rPr>
                <w:rStyle w:val="Hyperlink"/>
                <w:noProof/>
              </w:rPr>
              <w:t>Basisablauf</w:t>
            </w:r>
            <w:r>
              <w:rPr>
                <w:noProof/>
                <w:webHidden/>
              </w:rPr>
              <w:tab/>
            </w:r>
            <w:r>
              <w:rPr>
                <w:noProof/>
                <w:webHidden/>
              </w:rPr>
              <w:fldChar w:fldCharType="begin"/>
            </w:r>
            <w:r>
              <w:rPr>
                <w:noProof/>
                <w:webHidden/>
              </w:rPr>
              <w:instrText xml:space="preserve"> PAGEREF _Toc320522195 \h </w:instrText>
            </w:r>
            <w:r>
              <w:rPr>
                <w:noProof/>
                <w:webHidden/>
              </w:rPr>
            </w:r>
            <w:r>
              <w:rPr>
                <w:noProof/>
                <w:webHidden/>
              </w:rPr>
              <w:fldChar w:fldCharType="separate"/>
            </w:r>
            <w:r w:rsidR="00EF4191">
              <w:rPr>
                <w:noProof/>
                <w:webHidden/>
              </w:rPr>
              <w:t>40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96" w:history="1">
            <w:r w:rsidRPr="003C009B">
              <w:rPr>
                <w:rStyle w:val="Hyperlink"/>
                <w:noProof/>
              </w:rPr>
              <w:t>5.2.5.6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_Toc320522196 \h </w:instrText>
            </w:r>
            <w:r>
              <w:rPr>
                <w:noProof/>
                <w:webHidden/>
              </w:rPr>
            </w:r>
            <w:r>
              <w:rPr>
                <w:noProof/>
                <w:webHidden/>
              </w:rPr>
              <w:fldChar w:fldCharType="separate"/>
            </w:r>
            <w:r w:rsidR="00EF4191">
              <w:rPr>
                <w:noProof/>
                <w:webHidden/>
              </w:rPr>
              <w:t>40</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97" w:history="1">
            <w:r w:rsidRPr="003C009B">
              <w:rPr>
                <w:rStyle w:val="Hyperlink"/>
                <w:noProof/>
              </w:rPr>
              <w:t>5.2.5.7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_Toc320522197 \h </w:instrText>
            </w:r>
            <w:r>
              <w:rPr>
                <w:noProof/>
                <w:webHidden/>
              </w:rPr>
            </w:r>
            <w:r>
              <w:rPr>
                <w:noProof/>
                <w:webHidden/>
              </w:rPr>
              <w:fldChar w:fldCharType="separate"/>
            </w:r>
            <w:r w:rsidR="00EF4191">
              <w:rPr>
                <w:noProof/>
                <w:webHidden/>
              </w:rPr>
              <w:t>40</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198" w:history="1">
            <w:r w:rsidRPr="003C009B">
              <w:rPr>
                <w:rStyle w:val="Hyperlink"/>
                <w:noProof/>
              </w:rPr>
              <w:t>5.2.6</w:t>
            </w:r>
            <w:r>
              <w:rPr>
                <w:rFonts w:cstheme="minorBidi"/>
                <w:noProof/>
                <w:sz w:val="22"/>
                <w:szCs w:val="22"/>
                <w:lang w:eastAsia="de-AT"/>
              </w:rPr>
              <w:tab/>
            </w:r>
            <w:r w:rsidRPr="003C009B">
              <w:rPr>
                <w:rStyle w:val="Hyperlink"/>
                <w:noProof/>
              </w:rPr>
              <w:t>Rechnung erstellen</w:t>
            </w:r>
            <w:r>
              <w:rPr>
                <w:noProof/>
                <w:webHidden/>
              </w:rPr>
              <w:tab/>
            </w:r>
            <w:r>
              <w:rPr>
                <w:noProof/>
                <w:webHidden/>
              </w:rPr>
              <w:fldChar w:fldCharType="begin"/>
            </w:r>
            <w:r>
              <w:rPr>
                <w:noProof/>
                <w:webHidden/>
              </w:rPr>
              <w:instrText xml:space="preserve"> PAGEREF _Toc320522198 \h </w:instrText>
            </w:r>
            <w:r>
              <w:rPr>
                <w:noProof/>
                <w:webHidden/>
              </w:rPr>
            </w:r>
            <w:r>
              <w:rPr>
                <w:noProof/>
                <w:webHidden/>
              </w:rPr>
              <w:fldChar w:fldCharType="separate"/>
            </w:r>
            <w:r w:rsidR="00EF4191">
              <w:rPr>
                <w:noProof/>
                <w:webHidden/>
              </w:rPr>
              <w:t>41</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199" w:history="1">
            <w:r w:rsidRPr="003C009B">
              <w:rPr>
                <w:rStyle w:val="Hyperlink"/>
                <w:noProof/>
              </w:rPr>
              <w:t>5.2.6.1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_Toc320522199 \h </w:instrText>
            </w:r>
            <w:r>
              <w:rPr>
                <w:noProof/>
                <w:webHidden/>
              </w:rPr>
            </w:r>
            <w:r>
              <w:rPr>
                <w:noProof/>
                <w:webHidden/>
              </w:rPr>
              <w:fldChar w:fldCharType="separate"/>
            </w:r>
            <w:r w:rsidR="00EF4191">
              <w:rPr>
                <w:noProof/>
                <w:webHidden/>
              </w:rPr>
              <w:t>41</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00" w:history="1">
            <w:r w:rsidRPr="003C009B">
              <w:rPr>
                <w:rStyle w:val="Hyperlink"/>
                <w:noProof/>
              </w:rPr>
              <w:t>5.2.6.2</w:t>
            </w:r>
            <w:r>
              <w:rPr>
                <w:rFonts w:cstheme="minorBidi"/>
                <w:noProof/>
                <w:sz w:val="22"/>
                <w:szCs w:val="22"/>
                <w:lang w:eastAsia="de-AT"/>
              </w:rPr>
              <w:tab/>
            </w:r>
            <w:r w:rsidRPr="003C009B">
              <w:rPr>
                <w:rStyle w:val="Hyperlink"/>
                <w:noProof/>
              </w:rPr>
              <w:t>Stakeholders und Akteure</w:t>
            </w:r>
            <w:r>
              <w:rPr>
                <w:noProof/>
                <w:webHidden/>
              </w:rPr>
              <w:tab/>
            </w:r>
            <w:r>
              <w:rPr>
                <w:noProof/>
                <w:webHidden/>
              </w:rPr>
              <w:fldChar w:fldCharType="begin"/>
            </w:r>
            <w:r>
              <w:rPr>
                <w:noProof/>
                <w:webHidden/>
              </w:rPr>
              <w:instrText xml:space="preserve"> PAGEREF _Toc320522200 \h </w:instrText>
            </w:r>
            <w:r>
              <w:rPr>
                <w:noProof/>
                <w:webHidden/>
              </w:rPr>
            </w:r>
            <w:r>
              <w:rPr>
                <w:noProof/>
                <w:webHidden/>
              </w:rPr>
              <w:fldChar w:fldCharType="separate"/>
            </w:r>
            <w:r w:rsidR="00EF4191">
              <w:rPr>
                <w:noProof/>
                <w:webHidden/>
              </w:rPr>
              <w:t>41</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01" w:history="1">
            <w:r w:rsidRPr="003C009B">
              <w:rPr>
                <w:rStyle w:val="Hyperlink"/>
                <w:noProof/>
              </w:rPr>
              <w:t>5.2.6.3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_Toc320522201 \h </w:instrText>
            </w:r>
            <w:r>
              <w:rPr>
                <w:noProof/>
                <w:webHidden/>
              </w:rPr>
            </w:r>
            <w:r>
              <w:rPr>
                <w:noProof/>
                <w:webHidden/>
              </w:rPr>
              <w:fldChar w:fldCharType="separate"/>
            </w:r>
            <w:r w:rsidR="00EF4191">
              <w:rPr>
                <w:noProof/>
                <w:webHidden/>
              </w:rPr>
              <w:t>41</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02" w:history="1">
            <w:r w:rsidRPr="003C009B">
              <w:rPr>
                <w:rStyle w:val="Hyperlink"/>
                <w:noProof/>
              </w:rPr>
              <w:t>5.2.6.4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_Toc320522202 \h </w:instrText>
            </w:r>
            <w:r>
              <w:rPr>
                <w:noProof/>
                <w:webHidden/>
              </w:rPr>
            </w:r>
            <w:r>
              <w:rPr>
                <w:noProof/>
                <w:webHidden/>
              </w:rPr>
              <w:fldChar w:fldCharType="separate"/>
            </w:r>
            <w:r w:rsidR="00EF4191">
              <w:rPr>
                <w:noProof/>
                <w:webHidden/>
              </w:rPr>
              <w:t>41</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03" w:history="1">
            <w:r w:rsidRPr="003C009B">
              <w:rPr>
                <w:rStyle w:val="Hyperlink"/>
                <w:noProof/>
              </w:rPr>
              <w:t>5.2.6.5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_Toc320522203 \h </w:instrText>
            </w:r>
            <w:r>
              <w:rPr>
                <w:noProof/>
                <w:webHidden/>
              </w:rPr>
            </w:r>
            <w:r>
              <w:rPr>
                <w:noProof/>
                <w:webHidden/>
              </w:rPr>
              <w:fldChar w:fldCharType="separate"/>
            </w:r>
            <w:r w:rsidR="00EF4191">
              <w:rPr>
                <w:noProof/>
                <w:webHidden/>
              </w:rPr>
              <w:t>41</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204" w:history="1">
            <w:r w:rsidRPr="003C009B">
              <w:rPr>
                <w:rStyle w:val="Hyperlink"/>
                <w:noProof/>
              </w:rPr>
              <w:t>5.2.6.5.1</w:t>
            </w:r>
            <w:r>
              <w:rPr>
                <w:rFonts w:cstheme="minorBidi"/>
                <w:noProof/>
                <w:sz w:val="22"/>
                <w:szCs w:val="22"/>
                <w:lang w:eastAsia="de-AT"/>
              </w:rPr>
              <w:tab/>
            </w:r>
            <w:r w:rsidRPr="003C009B">
              <w:rPr>
                <w:rStyle w:val="Hyperlink"/>
                <w:noProof/>
              </w:rPr>
              <w:t>Basisablauf</w:t>
            </w:r>
            <w:r>
              <w:rPr>
                <w:noProof/>
                <w:webHidden/>
              </w:rPr>
              <w:tab/>
            </w:r>
            <w:r>
              <w:rPr>
                <w:noProof/>
                <w:webHidden/>
              </w:rPr>
              <w:fldChar w:fldCharType="begin"/>
            </w:r>
            <w:r>
              <w:rPr>
                <w:noProof/>
                <w:webHidden/>
              </w:rPr>
              <w:instrText xml:space="preserve"> PAGEREF _Toc320522204 \h </w:instrText>
            </w:r>
            <w:r>
              <w:rPr>
                <w:noProof/>
                <w:webHidden/>
              </w:rPr>
            </w:r>
            <w:r>
              <w:rPr>
                <w:noProof/>
                <w:webHidden/>
              </w:rPr>
              <w:fldChar w:fldCharType="separate"/>
            </w:r>
            <w:r w:rsidR="00EF4191">
              <w:rPr>
                <w:noProof/>
                <w:webHidden/>
              </w:rPr>
              <w:t>41</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205" w:history="1">
            <w:r w:rsidRPr="003C009B">
              <w:rPr>
                <w:rStyle w:val="Hyperlink"/>
                <w:noProof/>
              </w:rPr>
              <w:t>5.2.6.5.2</w:t>
            </w:r>
            <w:r>
              <w:rPr>
                <w:rFonts w:cstheme="minorBidi"/>
                <w:noProof/>
                <w:sz w:val="22"/>
                <w:szCs w:val="22"/>
                <w:lang w:eastAsia="de-AT"/>
              </w:rPr>
              <w:tab/>
            </w:r>
            <w:r w:rsidRPr="003C009B">
              <w:rPr>
                <w:rStyle w:val="Hyperlink"/>
                <w:noProof/>
              </w:rPr>
              <w:t>Alternative Abläufe</w:t>
            </w:r>
            <w:r>
              <w:rPr>
                <w:noProof/>
                <w:webHidden/>
              </w:rPr>
              <w:tab/>
            </w:r>
            <w:r>
              <w:rPr>
                <w:noProof/>
                <w:webHidden/>
              </w:rPr>
              <w:fldChar w:fldCharType="begin"/>
            </w:r>
            <w:r>
              <w:rPr>
                <w:noProof/>
                <w:webHidden/>
              </w:rPr>
              <w:instrText xml:space="preserve"> PAGEREF _Toc320522205 \h </w:instrText>
            </w:r>
            <w:r>
              <w:rPr>
                <w:noProof/>
                <w:webHidden/>
              </w:rPr>
            </w:r>
            <w:r>
              <w:rPr>
                <w:noProof/>
                <w:webHidden/>
              </w:rPr>
              <w:fldChar w:fldCharType="separate"/>
            </w:r>
            <w:r w:rsidR="00EF4191">
              <w:rPr>
                <w:noProof/>
                <w:webHidden/>
              </w:rPr>
              <w:t>41</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06" w:history="1">
            <w:r w:rsidRPr="003C009B">
              <w:rPr>
                <w:rStyle w:val="Hyperlink"/>
                <w:noProof/>
              </w:rPr>
              <w:t>5.2.6.6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_Toc320522206 \h </w:instrText>
            </w:r>
            <w:r>
              <w:rPr>
                <w:noProof/>
                <w:webHidden/>
              </w:rPr>
            </w:r>
            <w:r>
              <w:rPr>
                <w:noProof/>
                <w:webHidden/>
              </w:rPr>
              <w:fldChar w:fldCharType="separate"/>
            </w:r>
            <w:r w:rsidR="00EF4191">
              <w:rPr>
                <w:noProof/>
                <w:webHidden/>
              </w:rPr>
              <w:t>42</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07" w:history="1">
            <w:r w:rsidRPr="003C009B">
              <w:rPr>
                <w:rStyle w:val="Hyperlink"/>
                <w:noProof/>
              </w:rPr>
              <w:t>5.2.6.7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_Toc320522207 \h </w:instrText>
            </w:r>
            <w:r>
              <w:rPr>
                <w:noProof/>
                <w:webHidden/>
              </w:rPr>
            </w:r>
            <w:r>
              <w:rPr>
                <w:noProof/>
                <w:webHidden/>
              </w:rPr>
              <w:fldChar w:fldCharType="separate"/>
            </w:r>
            <w:r w:rsidR="00EF4191">
              <w:rPr>
                <w:noProof/>
                <w:webHidden/>
              </w:rPr>
              <w:t>42</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08" w:history="1">
            <w:r w:rsidRPr="003C009B">
              <w:rPr>
                <w:rStyle w:val="Hyperlink"/>
                <w:noProof/>
              </w:rPr>
              <w:t>5.2.7</w:t>
            </w:r>
            <w:r>
              <w:rPr>
                <w:rFonts w:cstheme="minorBidi"/>
                <w:noProof/>
                <w:sz w:val="22"/>
                <w:szCs w:val="22"/>
                <w:lang w:eastAsia="de-AT"/>
              </w:rPr>
              <w:tab/>
            </w:r>
            <w:r w:rsidRPr="003C009B">
              <w:rPr>
                <w:rStyle w:val="Hyperlink"/>
                <w:noProof/>
              </w:rPr>
              <w:t>Zwischenrechnung erstellen</w:t>
            </w:r>
            <w:r>
              <w:rPr>
                <w:noProof/>
                <w:webHidden/>
              </w:rPr>
              <w:tab/>
            </w:r>
            <w:r>
              <w:rPr>
                <w:noProof/>
                <w:webHidden/>
              </w:rPr>
              <w:fldChar w:fldCharType="begin"/>
            </w:r>
            <w:r>
              <w:rPr>
                <w:noProof/>
                <w:webHidden/>
              </w:rPr>
              <w:instrText xml:space="preserve"> PAGEREF _Toc320522208 \h </w:instrText>
            </w:r>
            <w:r>
              <w:rPr>
                <w:noProof/>
                <w:webHidden/>
              </w:rPr>
            </w:r>
            <w:r>
              <w:rPr>
                <w:noProof/>
                <w:webHidden/>
              </w:rPr>
              <w:fldChar w:fldCharType="separate"/>
            </w:r>
            <w:r w:rsidR="00EF4191">
              <w:rPr>
                <w:noProof/>
                <w:webHidden/>
              </w:rPr>
              <w:t>43</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09" w:history="1">
            <w:r w:rsidRPr="003C009B">
              <w:rPr>
                <w:rStyle w:val="Hyperlink"/>
                <w:noProof/>
              </w:rPr>
              <w:t>5.2.7.1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_Toc320522209 \h </w:instrText>
            </w:r>
            <w:r>
              <w:rPr>
                <w:noProof/>
                <w:webHidden/>
              </w:rPr>
            </w:r>
            <w:r>
              <w:rPr>
                <w:noProof/>
                <w:webHidden/>
              </w:rPr>
              <w:fldChar w:fldCharType="separate"/>
            </w:r>
            <w:r w:rsidR="00EF4191">
              <w:rPr>
                <w:noProof/>
                <w:webHidden/>
              </w:rPr>
              <w:t>43</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10" w:history="1">
            <w:r w:rsidRPr="003C009B">
              <w:rPr>
                <w:rStyle w:val="Hyperlink"/>
                <w:noProof/>
              </w:rPr>
              <w:t>5.2.7.2</w:t>
            </w:r>
            <w:r>
              <w:rPr>
                <w:rFonts w:cstheme="minorBidi"/>
                <w:noProof/>
                <w:sz w:val="22"/>
                <w:szCs w:val="22"/>
                <w:lang w:eastAsia="de-AT"/>
              </w:rPr>
              <w:tab/>
            </w:r>
            <w:r w:rsidRPr="003C009B">
              <w:rPr>
                <w:rStyle w:val="Hyperlink"/>
                <w:noProof/>
              </w:rPr>
              <w:t>Stakeholders</w:t>
            </w:r>
            <w:r>
              <w:rPr>
                <w:noProof/>
                <w:webHidden/>
              </w:rPr>
              <w:tab/>
            </w:r>
            <w:r>
              <w:rPr>
                <w:noProof/>
                <w:webHidden/>
              </w:rPr>
              <w:fldChar w:fldCharType="begin"/>
            </w:r>
            <w:r>
              <w:rPr>
                <w:noProof/>
                <w:webHidden/>
              </w:rPr>
              <w:instrText xml:space="preserve"> PAGEREF _Toc320522210 \h </w:instrText>
            </w:r>
            <w:r>
              <w:rPr>
                <w:noProof/>
                <w:webHidden/>
              </w:rPr>
            </w:r>
            <w:r>
              <w:rPr>
                <w:noProof/>
                <w:webHidden/>
              </w:rPr>
              <w:fldChar w:fldCharType="separate"/>
            </w:r>
            <w:r w:rsidR="00EF4191">
              <w:rPr>
                <w:noProof/>
                <w:webHidden/>
              </w:rPr>
              <w:t>43</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11" w:history="1">
            <w:r w:rsidRPr="003C009B">
              <w:rPr>
                <w:rStyle w:val="Hyperlink"/>
                <w:noProof/>
              </w:rPr>
              <w:t>5.2.7.3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_Toc320522211 \h </w:instrText>
            </w:r>
            <w:r>
              <w:rPr>
                <w:noProof/>
                <w:webHidden/>
              </w:rPr>
            </w:r>
            <w:r>
              <w:rPr>
                <w:noProof/>
                <w:webHidden/>
              </w:rPr>
              <w:fldChar w:fldCharType="separate"/>
            </w:r>
            <w:r w:rsidR="00EF4191">
              <w:rPr>
                <w:noProof/>
                <w:webHidden/>
              </w:rPr>
              <w:t>43</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12" w:history="1">
            <w:r w:rsidRPr="003C009B">
              <w:rPr>
                <w:rStyle w:val="Hyperlink"/>
                <w:noProof/>
              </w:rPr>
              <w:t>5.2.7.4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_Toc320522212 \h </w:instrText>
            </w:r>
            <w:r>
              <w:rPr>
                <w:noProof/>
                <w:webHidden/>
              </w:rPr>
            </w:r>
            <w:r>
              <w:rPr>
                <w:noProof/>
                <w:webHidden/>
              </w:rPr>
              <w:fldChar w:fldCharType="separate"/>
            </w:r>
            <w:r w:rsidR="00EF4191">
              <w:rPr>
                <w:noProof/>
                <w:webHidden/>
              </w:rPr>
              <w:t>43</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13" w:history="1">
            <w:r w:rsidRPr="003C009B">
              <w:rPr>
                <w:rStyle w:val="Hyperlink"/>
                <w:noProof/>
              </w:rPr>
              <w:t>5.2.7.5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_Toc320522213 \h </w:instrText>
            </w:r>
            <w:r>
              <w:rPr>
                <w:noProof/>
                <w:webHidden/>
              </w:rPr>
            </w:r>
            <w:r>
              <w:rPr>
                <w:noProof/>
                <w:webHidden/>
              </w:rPr>
              <w:fldChar w:fldCharType="separate"/>
            </w:r>
            <w:r w:rsidR="00EF4191">
              <w:rPr>
                <w:noProof/>
                <w:webHidden/>
              </w:rPr>
              <w:t>43</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214" w:history="1">
            <w:r w:rsidRPr="003C009B">
              <w:rPr>
                <w:rStyle w:val="Hyperlink"/>
                <w:noProof/>
              </w:rPr>
              <w:t>5.2.7.5.1</w:t>
            </w:r>
            <w:r>
              <w:rPr>
                <w:rFonts w:cstheme="minorBidi"/>
                <w:noProof/>
                <w:sz w:val="22"/>
                <w:szCs w:val="22"/>
                <w:lang w:eastAsia="de-AT"/>
              </w:rPr>
              <w:tab/>
            </w:r>
            <w:r w:rsidRPr="003C009B">
              <w:rPr>
                <w:rStyle w:val="Hyperlink"/>
                <w:noProof/>
              </w:rPr>
              <w:t>Basisablauf</w:t>
            </w:r>
            <w:r>
              <w:rPr>
                <w:noProof/>
                <w:webHidden/>
              </w:rPr>
              <w:tab/>
            </w:r>
            <w:r>
              <w:rPr>
                <w:noProof/>
                <w:webHidden/>
              </w:rPr>
              <w:fldChar w:fldCharType="begin"/>
            </w:r>
            <w:r>
              <w:rPr>
                <w:noProof/>
                <w:webHidden/>
              </w:rPr>
              <w:instrText xml:space="preserve"> PAGEREF _Toc320522214 \h </w:instrText>
            </w:r>
            <w:r>
              <w:rPr>
                <w:noProof/>
                <w:webHidden/>
              </w:rPr>
            </w:r>
            <w:r>
              <w:rPr>
                <w:noProof/>
                <w:webHidden/>
              </w:rPr>
              <w:fldChar w:fldCharType="separate"/>
            </w:r>
            <w:r w:rsidR="00EF4191">
              <w:rPr>
                <w:noProof/>
                <w:webHidden/>
              </w:rPr>
              <w:t>43</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15" w:history="1">
            <w:r w:rsidRPr="003C009B">
              <w:rPr>
                <w:rStyle w:val="Hyperlink"/>
                <w:noProof/>
              </w:rPr>
              <w:t>5.2.7.6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_Toc320522215 \h </w:instrText>
            </w:r>
            <w:r>
              <w:rPr>
                <w:noProof/>
                <w:webHidden/>
              </w:rPr>
            </w:r>
            <w:r>
              <w:rPr>
                <w:noProof/>
                <w:webHidden/>
              </w:rPr>
              <w:fldChar w:fldCharType="separate"/>
            </w:r>
            <w:r w:rsidR="00EF4191">
              <w:rPr>
                <w:noProof/>
                <w:webHidden/>
              </w:rPr>
              <w:t>43</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16" w:history="1">
            <w:r w:rsidRPr="003C009B">
              <w:rPr>
                <w:rStyle w:val="Hyperlink"/>
                <w:noProof/>
              </w:rPr>
              <w:t>5.2.7.7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_Toc320522216 \h </w:instrText>
            </w:r>
            <w:r>
              <w:rPr>
                <w:noProof/>
                <w:webHidden/>
              </w:rPr>
            </w:r>
            <w:r>
              <w:rPr>
                <w:noProof/>
                <w:webHidden/>
              </w:rPr>
              <w:fldChar w:fldCharType="separate"/>
            </w:r>
            <w:r w:rsidR="00EF4191">
              <w:rPr>
                <w:noProof/>
                <w:webHidden/>
              </w:rPr>
              <w:t>43</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17" w:history="1">
            <w:r w:rsidRPr="003C009B">
              <w:rPr>
                <w:rStyle w:val="Hyperlink"/>
                <w:noProof/>
              </w:rPr>
              <w:t>5.2.8</w:t>
            </w:r>
            <w:r>
              <w:rPr>
                <w:rFonts w:cstheme="minorBidi"/>
                <w:noProof/>
                <w:sz w:val="22"/>
                <w:szCs w:val="22"/>
                <w:lang w:eastAsia="de-AT"/>
              </w:rPr>
              <w:tab/>
            </w:r>
            <w:r w:rsidRPr="003C009B">
              <w:rPr>
                <w:rStyle w:val="Hyperlink"/>
                <w:noProof/>
              </w:rPr>
              <w:t>Rechnung legen</w:t>
            </w:r>
            <w:r>
              <w:rPr>
                <w:noProof/>
                <w:webHidden/>
              </w:rPr>
              <w:tab/>
            </w:r>
            <w:r>
              <w:rPr>
                <w:noProof/>
                <w:webHidden/>
              </w:rPr>
              <w:fldChar w:fldCharType="begin"/>
            </w:r>
            <w:r>
              <w:rPr>
                <w:noProof/>
                <w:webHidden/>
              </w:rPr>
              <w:instrText xml:space="preserve"> PAGEREF _Toc320522217 \h </w:instrText>
            </w:r>
            <w:r>
              <w:rPr>
                <w:noProof/>
                <w:webHidden/>
              </w:rPr>
            </w:r>
            <w:r>
              <w:rPr>
                <w:noProof/>
                <w:webHidden/>
              </w:rPr>
              <w:fldChar w:fldCharType="separate"/>
            </w:r>
            <w:r w:rsidR="00EF4191">
              <w:rPr>
                <w:noProof/>
                <w:webHidden/>
              </w:rPr>
              <w:t>44</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18" w:history="1">
            <w:r w:rsidRPr="003C009B">
              <w:rPr>
                <w:rStyle w:val="Hyperlink"/>
                <w:noProof/>
              </w:rPr>
              <w:t>5.2.8.1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_Toc320522218 \h </w:instrText>
            </w:r>
            <w:r>
              <w:rPr>
                <w:noProof/>
                <w:webHidden/>
              </w:rPr>
            </w:r>
            <w:r>
              <w:rPr>
                <w:noProof/>
                <w:webHidden/>
              </w:rPr>
              <w:fldChar w:fldCharType="separate"/>
            </w:r>
            <w:r w:rsidR="00EF4191">
              <w:rPr>
                <w:noProof/>
                <w:webHidden/>
              </w:rPr>
              <w:t>44</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19" w:history="1">
            <w:r w:rsidRPr="003C009B">
              <w:rPr>
                <w:rStyle w:val="Hyperlink"/>
                <w:noProof/>
              </w:rPr>
              <w:t>5.2.8.2</w:t>
            </w:r>
            <w:r>
              <w:rPr>
                <w:rFonts w:cstheme="minorBidi"/>
                <w:noProof/>
                <w:sz w:val="22"/>
                <w:szCs w:val="22"/>
                <w:lang w:eastAsia="de-AT"/>
              </w:rPr>
              <w:tab/>
            </w:r>
            <w:r w:rsidRPr="003C009B">
              <w:rPr>
                <w:rStyle w:val="Hyperlink"/>
                <w:noProof/>
              </w:rPr>
              <w:t>Stakeholders und Akteure</w:t>
            </w:r>
            <w:r>
              <w:rPr>
                <w:noProof/>
                <w:webHidden/>
              </w:rPr>
              <w:tab/>
            </w:r>
            <w:r>
              <w:rPr>
                <w:noProof/>
                <w:webHidden/>
              </w:rPr>
              <w:fldChar w:fldCharType="begin"/>
            </w:r>
            <w:r>
              <w:rPr>
                <w:noProof/>
                <w:webHidden/>
              </w:rPr>
              <w:instrText xml:space="preserve"> PAGEREF _Toc320522219 \h </w:instrText>
            </w:r>
            <w:r>
              <w:rPr>
                <w:noProof/>
                <w:webHidden/>
              </w:rPr>
            </w:r>
            <w:r>
              <w:rPr>
                <w:noProof/>
                <w:webHidden/>
              </w:rPr>
              <w:fldChar w:fldCharType="separate"/>
            </w:r>
            <w:r w:rsidR="00EF4191">
              <w:rPr>
                <w:noProof/>
                <w:webHidden/>
              </w:rPr>
              <w:t>44</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20" w:history="1">
            <w:r w:rsidRPr="003C009B">
              <w:rPr>
                <w:rStyle w:val="Hyperlink"/>
                <w:noProof/>
              </w:rPr>
              <w:t>5.2.8.3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_Toc320522220 \h </w:instrText>
            </w:r>
            <w:r>
              <w:rPr>
                <w:noProof/>
                <w:webHidden/>
              </w:rPr>
            </w:r>
            <w:r>
              <w:rPr>
                <w:noProof/>
                <w:webHidden/>
              </w:rPr>
              <w:fldChar w:fldCharType="separate"/>
            </w:r>
            <w:r w:rsidR="00EF4191">
              <w:rPr>
                <w:noProof/>
                <w:webHidden/>
              </w:rPr>
              <w:t>44</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21" w:history="1">
            <w:r w:rsidRPr="003C009B">
              <w:rPr>
                <w:rStyle w:val="Hyperlink"/>
                <w:noProof/>
              </w:rPr>
              <w:t>5.2.8.4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_Toc320522221 \h </w:instrText>
            </w:r>
            <w:r>
              <w:rPr>
                <w:noProof/>
                <w:webHidden/>
              </w:rPr>
            </w:r>
            <w:r>
              <w:rPr>
                <w:noProof/>
                <w:webHidden/>
              </w:rPr>
              <w:fldChar w:fldCharType="separate"/>
            </w:r>
            <w:r w:rsidR="00EF4191">
              <w:rPr>
                <w:noProof/>
                <w:webHidden/>
              </w:rPr>
              <w:t>44</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22" w:history="1">
            <w:r w:rsidRPr="003C009B">
              <w:rPr>
                <w:rStyle w:val="Hyperlink"/>
                <w:noProof/>
              </w:rPr>
              <w:t>5.2.8.5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_Toc320522222 \h </w:instrText>
            </w:r>
            <w:r>
              <w:rPr>
                <w:noProof/>
                <w:webHidden/>
              </w:rPr>
            </w:r>
            <w:r>
              <w:rPr>
                <w:noProof/>
                <w:webHidden/>
              </w:rPr>
              <w:fldChar w:fldCharType="separate"/>
            </w:r>
            <w:r w:rsidR="00EF4191">
              <w:rPr>
                <w:noProof/>
                <w:webHidden/>
              </w:rPr>
              <w:t>44</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223" w:history="1">
            <w:r w:rsidRPr="003C009B">
              <w:rPr>
                <w:rStyle w:val="Hyperlink"/>
                <w:noProof/>
              </w:rPr>
              <w:t>5.2.8.5.1</w:t>
            </w:r>
            <w:r>
              <w:rPr>
                <w:rFonts w:cstheme="minorBidi"/>
                <w:noProof/>
                <w:sz w:val="22"/>
                <w:szCs w:val="22"/>
                <w:lang w:eastAsia="de-AT"/>
              </w:rPr>
              <w:tab/>
            </w:r>
            <w:r w:rsidRPr="003C009B">
              <w:rPr>
                <w:rStyle w:val="Hyperlink"/>
                <w:noProof/>
              </w:rPr>
              <w:t>Basisablauf</w:t>
            </w:r>
            <w:r>
              <w:rPr>
                <w:noProof/>
                <w:webHidden/>
              </w:rPr>
              <w:tab/>
            </w:r>
            <w:r>
              <w:rPr>
                <w:noProof/>
                <w:webHidden/>
              </w:rPr>
              <w:fldChar w:fldCharType="begin"/>
            </w:r>
            <w:r>
              <w:rPr>
                <w:noProof/>
                <w:webHidden/>
              </w:rPr>
              <w:instrText xml:space="preserve"> PAGEREF _Toc320522223 \h </w:instrText>
            </w:r>
            <w:r>
              <w:rPr>
                <w:noProof/>
                <w:webHidden/>
              </w:rPr>
            </w:r>
            <w:r>
              <w:rPr>
                <w:noProof/>
                <w:webHidden/>
              </w:rPr>
              <w:fldChar w:fldCharType="separate"/>
            </w:r>
            <w:r w:rsidR="00EF4191">
              <w:rPr>
                <w:noProof/>
                <w:webHidden/>
              </w:rPr>
              <w:t>44</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224" w:history="1">
            <w:r w:rsidRPr="003C009B">
              <w:rPr>
                <w:rStyle w:val="Hyperlink"/>
                <w:noProof/>
              </w:rPr>
              <w:t>5.2.8.5.2</w:t>
            </w:r>
            <w:r>
              <w:rPr>
                <w:rFonts w:cstheme="minorBidi"/>
                <w:noProof/>
                <w:sz w:val="22"/>
                <w:szCs w:val="22"/>
                <w:lang w:eastAsia="de-AT"/>
              </w:rPr>
              <w:tab/>
            </w:r>
            <w:r w:rsidRPr="003C009B">
              <w:rPr>
                <w:rStyle w:val="Hyperlink"/>
                <w:noProof/>
              </w:rPr>
              <w:t>Alternative Abläufe</w:t>
            </w:r>
            <w:r>
              <w:rPr>
                <w:noProof/>
                <w:webHidden/>
              </w:rPr>
              <w:tab/>
            </w:r>
            <w:r>
              <w:rPr>
                <w:noProof/>
                <w:webHidden/>
              </w:rPr>
              <w:fldChar w:fldCharType="begin"/>
            </w:r>
            <w:r>
              <w:rPr>
                <w:noProof/>
                <w:webHidden/>
              </w:rPr>
              <w:instrText xml:space="preserve"> PAGEREF _Toc320522224 \h </w:instrText>
            </w:r>
            <w:r>
              <w:rPr>
                <w:noProof/>
                <w:webHidden/>
              </w:rPr>
            </w:r>
            <w:r>
              <w:rPr>
                <w:noProof/>
                <w:webHidden/>
              </w:rPr>
              <w:fldChar w:fldCharType="separate"/>
            </w:r>
            <w:r w:rsidR="00EF4191">
              <w:rPr>
                <w:noProof/>
                <w:webHidden/>
              </w:rPr>
              <w:t>44</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25" w:history="1">
            <w:r w:rsidRPr="003C009B">
              <w:rPr>
                <w:rStyle w:val="Hyperlink"/>
                <w:noProof/>
              </w:rPr>
              <w:t>5.2.8.6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_Toc320522225 \h </w:instrText>
            </w:r>
            <w:r>
              <w:rPr>
                <w:noProof/>
                <w:webHidden/>
              </w:rPr>
            </w:r>
            <w:r>
              <w:rPr>
                <w:noProof/>
                <w:webHidden/>
              </w:rPr>
              <w:fldChar w:fldCharType="separate"/>
            </w:r>
            <w:r w:rsidR="00EF4191">
              <w:rPr>
                <w:noProof/>
                <w:webHidden/>
              </w:rPr>
              <w:t>45</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26" w:history="1">
            <w:r w:rsidRPr="003C009B">
              <w:rPr>
                <w:rStyle w:val="Hyperlink"/>
                <w:noProof/>
              </w:rPr>
              <w:t>5.2.8.7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_Toc320522226 \h </w:instrText>
            </w:r>
            <w:r>
              <w:rPr>
                <w:noProof/>
                <w:webHidden/>
              </w:rPr>
            </w:r>
            <w:r>
              <w:rPr>
                <w:noProof/>
                <w:webHidden/>
              </w:rPr>
              <w:fldChar w:fldCharType="separate"/>
            </w:r>
            <w:r w:rsidR="00EF4191">
              <w:rPr>
                <w:noProof/>
                <w:webHidden/>
              </w:rPr>
              <w:t>45</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27" w:history="1">
            <w:r w:rsidRPr="003C009B">
              <w:rPr>
                <w:rStyle w:val="Hyperlink"/>
                <w:noProof/>
              </w:rPr>
              <w:t>5.2.9</w:t>
            </w:r>
            <w:r>
              <w:rPr>
                <w:rFonts w:cstheme="minorBidi"/>
                <w:noProof/>
                <w:sz w:val="22"/>
                <w:szCs w:val="22"/>
                <w:lang w:eastAsia="de-AT"/>
              </w:rPr>
              <w:tab/>
            </w:r>
            <w:r w:rsidRPr="003C009B">
              <w:rPr>
                <w:rStyle w:val="Hyperlink"/>
                <w:noProof/>
              </w:rPr>
              <w:t>Zimmer wechseln</w:t>
            </w:r>
            <w:r>
              <w:rPr>
                <w:noProof/>
                <w:webHidden/>
              </w:rPr>
              <w:tab/>
            </w:r>
            <w:r>
              <w:rPr>
                <w:noProof/>
                <w:webHidden/>
              </w:rPr>
              <w:fldChar w:fldCharType="begin"/>
            </w:r>
            <w:r>
              <w:rPr>
                <w:noProof/>
                <w:webHidden/>
              </w:rPr>
              <w:instrText xml:space="preserve"> PAGEREF _Toc320522227 \h </w:instrText>
            </w:r>
            <w:r>
              <w:rPr>
                <w:noProof/>
                <w:webHidden/>
              </w:rPr>
            </w:r>
            <w:r>
              <w:rPr>
                <w:noProof/>
                <w:webHidden/>
              </w:rPr>
              <w:fldChar w:fldCharType="separate"/>
            </w:r>
            <w:r w:rsidR="00EF4191">
              <w:rPr>
                <w:noProof/>
                <w:webHidden/>
              </w:rPr>
              <w:t>46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28" w:history="1">
            <w:r w:rsidRPr="003C009B">
              <w:rPr>
                <w:rStyle w:val="Hyperlink"/>
                <w:noProof/>
              </w:rPr>
              <w:t>5.2.9.1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_Toc320522228 \h </w:instrText>
            </w:r>
            <w:r>
              <w:rPr>
                <w:noProof/>
                <w:webHidden/>
              </w:rPr>
            </w:r>
            <w:r>
              <w:rPr>
                <w:noProof/>
                <w:webHidden/>
              </w:rPr>
              <w:fldChar w:fldCharType="separate"/>
            </w:r>
            <w:r w:rsidR="00EF4191">
              <w:rPr>
                <w:noProof/>
                <w:webHidden/>
              </w:rPr>
              <w:t>46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29" w:history="1">
            <w:r w:rsidRPr="003C009B">
              <w:rPr>
                <w:rStyle w:val="Hyperlink"/>
                <w:noProof/>
              </w:rPr>
              <w:t>5.2.9.2</w:t>
            </w:r>
            <w:r>
              <w:rPr>
                <w:rFonts w:cstheme="minorBidi"/>
                <w:noProof/>
                <w:sz w:val="22"/>
                <w:szCs w:val="22"/>
                <w:lang w:eastAsia="de-AT"/>
              </w:rPr>
              <w:tab/>
            </w:r>
            <w:r w:rsidRPr="003C009B">
              <w:rPr>
                <w:rStyle w:val="Hyperlink"/>
                <w:noProof/>
              </w:rPr>
              <w:t>Stakeholders und Akteure</w:t>
            </w:r>
            <w:r>
              <w:rPr>
                <w:noProof/>
                <w:webHidden/>
              </w:rPr>
              <w:tab/>
            </w:r>
            <w:r>
              <w:rPr>
                <w:noProof/>
                <w:webHidden/>
              </w:rPr>
              <w:fldChar w:fldCharType="begin"/>
            </w:r>
            <w:r>
              <w:rPr>
                <w:noProof/>
                <w:webHidden/>
              </w:rPr>
              <w:instrText xml:space="preserve"> PAGEREF _Toc320522229 \h </w:instrText>
            </w:r>
            <w:r>
              <w:rPr>
                <w:noProof/>
                <w:webHidden/>
              </w:rPr>
            </w:r>
            <w:r>
              <w:rPr>
                <w:noProof/>
                <w:webHidden/>
              </w:rPr>
              <w:fldChar w:fldCharType="separate"/>
            </w:r>
            <w:r w:rsidR="00EF4191">
              <w:rPr>
                <w:noProof/>
                <w:webHidden/>
              </w:rPr>
              <w:t>46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30" w:history="1">
            <w:r w:rsidRPr="003C009B">
              <w:rPr>
                <w:rStyle w:val="Hyperlink"/>
                <w:noProof/>
              </w:rPr>
              <w:t>5.2.9.3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_Toc320522230 \h </w:instrText>
            </w:r>
            <w:r>
              <w:rPr>
                <w:noProof/>
                <w:webHidden/>
              </w:rPr>
            </w:r>
            <w:r>
              <w:rPr>
                <w:noProof/>
                <w:webHidden/>
              </w:rPr>
              <w:fldChar w:fldCharType="separate"/>
            </w:r>
            <w:r w:rsidR="00EF4191">
              <w:rPr>
                <w:noProof/>
                <w:webHidden/>
              </w:rPr>
              <w:t>46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31" w:history="1">
            <w:r w:rsidRPr="003C009B">
              <w:rPr>
                <w:rStyle w:val="Hyperlink"/>
                <w:noProof/>
              </w:rPr>
              <w:t>5.2.9.4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_Toc320522231 \h </w:instrText>
            </w:r>
            <w:r>
              <w:rPr>
                <w:noProof/>
                <w:webHidden/>
              </w:rPr>
            </w:r>
            <w:r>
              <w:rPr>
                <w:noProof/>
                <w:webHidden/>
              </w:rPr>
              <w:fldChar w:fldCharType="separate"/>
            </w:r>
            <w:r w:rsidR="00EF4191">
              <w:rPr>
                <w:noProof/>
                <w:webHidden/>
              </w:rPr>
              <w:t>46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32" w:history="1">
            <w:r w:rsidRPr="003C009B">
              <w:rPr>
                <w:rStyle w:val="Hyperlink"/>
                <w:noProof/>
              </w:rPr>
              <w:t>5.2.9.5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_Toc320522232 \h </w:instrText>
            </w:r>
            <w:r>
              <w:rPr>
                <w:noProof/>
                <w:webHidden/>
              </w:rPr>
            </w:r>
            <w:r>
              <w:rPr>
                <w:noProof/>
                <w:webHidden/>
              </w:rPr>
              <w:fldChar w:fldCharType="separate"/>
            </w:r>
            <w:r w:rsidR="00EF4191">
              <w:rPr>
                <w:noProof/>
                <w:webHidden/>
              </w:rPr>
              <w:t>46</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233" w:history="1">
            <w:r w:rsidRPr="003C009B">
              <w:rPr>
                <w:rStyle w:val="Hyperlink"/>
                <w:noProof/>
              </w:rPr>
              <w:t>5.2.9.5.1</w:t>
            </w:r>
            <w:r>
              <w:rPr>
                <w:rFonts w:cstheme="minorBidi"/>
                <w:noProof/>
                <w:sz w:val="22"/>
                <w:szCs w:val="22"/>
                <w:lang w:eastAsia="de-AT"/>
              </w:rPr>
              <w:tab/>
            </w:r>
            <w:r w:rsidRPr="003C009B">
              <w:rPr>
                <w:rStyle w:val="Hyperlink"/>
                <w:noProof/>
              </w:rPr>
              <w:t>Basisablauf</w:t>
            </w:r>
            <w:r>
              <w:rPr>
                <w:noProof/>
                <w:webHidden/>
              </w:rPr>
              <w:tab/>
            </w:r>
            <w:r>
              <w:rPr>
                <w:noProof/>
                <w:webHidden/>
              </w:rPr>
              <w:fldChar w:fldCharType="begin"/>
            </w:r>
            <w:r>
              <w:rPr>
                <w:noProof/>
                <w:webHidden/>
              </w:rPr>
              <w:instrText xml:space="preserve"> PAGEREF _Toc320522233 \h </w:instrText>
            </w:r>
            <w:r>
              <w:rPr>
                <w:noProof/>
                <w:webHidden/>
              </w:rPr>
            </w:r>
            <w:r>
              <w:rPr>
                <w:noProof/>
                <w:webHidden/>
              </w:rPr>
              <w:fldChar w:fldCharType="separate"/>
            </w:r>
            <w:r w:rsidR="00EF4191">
              <w:rPr>
                <w:noProof/>
                <w:webHidden/>
              </w:rPr>
              <w:t>46</w:t>
            </w:r>
            <w:r>
              <w:rPr>
                <w:noProof/>
                <w:webHidden/>
              </w:rPr>
              <w:fldChar w:fldCharType="end"/>
            </w:r>
          </w:hyperlink>
        </w:p>
        <w:p w:rsidR="008A5761" w:rsidRDefault="008A5761">
          <w:pPr>
            <w:pStyle w:val="Verzeichnis5"/>
            <w:tabs>
              <w:tab w:val="left" w:pos="2031"/>
              <w:tab w:val="right" w:leader="dot" w:pos="9062"/>
            </w:tabs>
            <w:rPr>
              <w:rFonts w:cstheme="minorBidi"/>
              <w:noProof/>
              <w:sz w:val="22"/>
              <w:szCs w:val="22"/>
              <w:lang w:eastAsia="de-AT"/>
            </w:rPr>
          </w:pPr>
          <w:hyperlink w:anchor="_Toc320522234" w:history="1">
            <w:r w:rsidRPr="003C009B">
              <w:rPr>
                <w:rStyle w:val="Hyperlink"/>
                <w:noProof/>
              </w:rPr>
              <w:t>5.2.9.5.2</w:t>
            </w:r>
            <w:r>
              <w:rPr>
                <w:rFonts w:cstheme="minorBidi"/>
                <w:noProof/>
                <w:sz w:val="22"/>
                <w:szCs w:val="22"/>
                <w:lang w:eastAsia="de-AT"/>
              </w:rPr>
              <w:tab/>
            </w:r>
            <w:r w:rsidRPr="003C009B">
              <w:rPr>
                <w:rStyle w:val="Hyperlink"/>
                <w:noProof/>
              </w:rPr>
              <w:t>Alternativer Ablauf</w:t>
            </w:r>
            <w:r>
              <w:rPr>
                <w:noProof/>
                <w:webHidden/>
              </w:rPr>
              <w:tab/>
            </w:r>
            <w:r>
              <w:rPr>
                <w:noProof/>
                <w:webHidden/>
              </w:rPr>
              <w:fldChar w:fldCharType="begin"/>
            </w:r>
            <w:r>
              <w:rPr>
                <w:noProof/>
                <w:webHidden/>
              </w:rPr>
              <w:instrText xml:space="preserve"> PAGEREF _Toc320522234 \h </w:instrText>
            </w:r>
            <w:r>
              <w:rPr>
                <w:noProof/>
                <w:webHidden/>
              </w:rPr>
            </w:r>
            <w:r>
              <w:rPr>
                <w:noProof/>
                <w:webHidden/>
              </w:rPr>
              <w:fldChar w:fldCharType="separate"/>
            </w:r>
            <w:r w:rsidR="00EF4191">
              <w:rPr>
                <w:noProof/>
                <w:webHidden/>
              </w:rPr>
              <w:t>46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35" w:history="1">
            <w:r w:rsidRPr="003C009B">
              <w:rPr>
                <w:rStyle w:val="Hyperlink"/>
                <w:noProof/>
              </w:rPr>
              <w:t>5.2.9.6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_Toc320522235 \h </w:instrText>
            </w:r>
            <w:r>
              <w:rPr>
                <w:noProof/>
                <w:webHidden/>
              </w:rPr>
            </w:r>
            <w:r>
              <w:rPr>
                <w:noProof/>
                <w:webHidden/>
              </w:rPr>
              <w:fldChar w:fldCharType="separate"/>
            </w:r>
            <w:r w:rsidR="00EF4191">
              <w:rPr>
                <w:noProof/>
                <w:webHidden/>
              </w:rPr>
              <w:t>46</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36" w:history="1">
            <w:r w:rsidRPr="003C009B">
              <w:rPr>
                <w:rStyle w:val="Hyperlink"/>
                <w:noProof/>
              </w:rPr>
              <w:t>5.2.9.7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_Toc320522236 \h </w:instrText>
            </w:r>
            <w:r>
              <w:rPr>
                <w:noProof/>
                <w:webHidden/>
              </w:rPr>
            </w:r>
            <w:r>
              <w:rPr>
                <w:noProof/>
                <w:webHidden/>
              </w:rPr>
              <w:fldChar w:fldCharType="separate"/>
            </w:r>
            <w:r w:rsidR="00EF4191">
              <w:rPr>
                <w:noProof/>
                <w:webHidden/>
              </w:rPr>
              <w:t>46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37" w:history="1">
            <w:r w:rsidRPr="003C009B">
              <w:rPr>
                <w:rStyle w:val="Hyperlink"/>
                <w:noProof/>
              </w:rPr>
              <w:t>5.2.10</w:t>
            </w:r>
            <w:r>
              <w:rPr>
                <w:rFonts w:cstheme="minorBidi"/>
                <w:noProof/>
                <w:sz w:val="22"/>
                <w:szCs w:val="22"/>
                <w:lang w:eastAsia="de-AT"/>
              </w:rPr>
              <w:tab/>
            </w:r>
            <w:r w:rsidRPr="003C009B">
              <w:rPr>
                <w:rStyle w:val="Hyperlink"/>
                <w:noProof/>
              </w:rPr>
              <w:t>Reservierung stornieren</w:t>
            </w:r>
            <w:r>
              <w:rPr>
                <w:noProof/>
                <w:webHidden/>
              </w:rPr>
              <w:tab/>
            </w:r>
            <w:r>
              <w:rPr>
                <w:noProof/>
                <w:webHidden/>
              </w:rPr>
              <w:fldChar w:fldCharType="begin"/>
            </w:r>
            <w:r>
              <w:rPr>
                <w:noProof/>
                <w:webHidden/>
              </w:rPr>
              <w:instrText xml:space="preserve"> PAGEREF _Toc320522237 \h </w:instrText>
            </w:r>
            <w:r>
              <w:rPr>
                <w:noProof/>
                <w:webHidden/>
              </w:rPr>
            </w:r>
            <w:r>
              <w:rPr>
                <w:noProof/>
                <w:webHidden/>
              </w:rPr>
              <w:fldChar w:fldCharType="separate"/>
            </w:r>
            <w:r w:rsidR="00EF4191">
              <w:rPr>
                <w:noProof/>
                <w:webHidden/>
              </w:rPr>
              <w:t>47</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38" w:history="1">
            <w:r w:rsidRPr="003C009B">
              <w:rPr>
                <w:rStyle w:val="Hyperlink"/>
                <w:noProof/>
              </w:rPr>
              <w:t>5.2.10.1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_Toc320522238 \h </w:instrText>
            </w:r>
            <w:r>
              <w:rPr>
                <w:noProof/>
                <w:webHidden/>
              </w:rPr>
            </w:r>
            <w:r>
              <w:rPr>
                <w:noProof/>
                <w:webHidden/>
              </w:rPr>
              <w:fldChar w:fldCharType="separate"/>
            </w:r>
            <w:r w:rsidR="00EF4191">
              <w:rPr>
                <w:noProof/>
                <w:webHidden/>
              </w:rPr>
              <w:t>47</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39" w:history="1">
            <w:r w:rsidRPr="003C009B">
              <w:rPr>
                <w:rStyle w:val="Hyperlink"/>
                <w:noProof/>
              </w:rPr>
              <w:t>5.2.10.2</w:t>
            </w:r>
            <w:r>
              <w:rPr>
                <w:rFonts w:cstheme="minorBidi"/>
                <w:noProof/>
                <w:sz w:val="22"/>
                <w:szCs w:val="22"/>
                <w:lang w:eastAsia="de-AT"/>
              </w:rPr>
              <w:tab/>
            </w:r>
            <w:r w:rsidRPr="003C009B">
              <w:rPr>
                <w:rStyle w:val="Hyperlink"/>
                <w:noProof/>
              </w:rPr>
              <w:t>Stakeholders</w:t>
            </w:r>
            <w:r>
              <w:rPr>
                <w:noProof/>
                <w:webHidden/>
              </w:rPr>
              <w:tab/>
            </w:r>
            <w:r>
              <w:rPr>
                <w:noProof/>
                <w:webHidden/>
              </w:rPr>
              <w:fldChar w:fldCharType="begin"/>
            </w:r>
            <w:r>
              <w:rPr>
                <w:noProof/>
                <w:webHidden/>
              </w:rPr>
              <w:instrText xml:space="preserve"> PAGEREF _Toc320522239 \h </w:instrText>
            </w:r>
            <w:r>
              <w:rPr>
                <w:noProof/>
                <w:webHidden/>
              </w:rPr>
            </w:r>
            <w:r>
              <w:rPr>
                <w:noProof/>
                <w:webHidden/>
              </w:rPr>
              <w:fldChar w:fldCharType="separate"/>
            </w:r>
            <w:r w:rsidR="00EF4191">
              <w:rPr>
                <w:noProof/>
                <w:webHidden/>
              </w:rPr>
              <w:t>47</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40" w:history="1">
            <w:r w:rsidRPr="003C009B">
              <w:rPr>
                <w:rStyle w:val="Hyperlink"/>
                <w:noProof/>
              </w:rPr>
              <w:t>5.2.10.3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_Toc320522240 \h </w:instrText>
            </w:r>
            <w:r>
              <w:rPr>
                <w:noProof/>
                <w:webHidden/>
              </w:rPr>
            </w:r>
            <w:r>
              <w:rPr>
                <w:noProof/>
                <w:webHidden/>
              </w:rPr>
              <w:fldChar w:fldCharType="separate"/>
            </w:r>
            <w:r w:rsidR="00EF4191">
              <w:rPr>
                <w:noProof/>
                <w:webHidden/>
              </w:rPr>
              <w:t>47</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41" w:history="1">
            <w:r w:rsidRPr="003C009B">
              <w:rPr>
                <w:rStyle w:val="Hyperlink"/>
                <w:noProof/>
              </w:rPr>
              <w:t>5.2.10.4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_Toc320522241 \h </w:instrText>
            </w:r>
            <w:r>
              <w:rPr>
                <w:noProof/>
                <w:webHidden/>
              </w:rPr>
            </w:r>
            <w:r>
              <w:rPr>
                <w:noProof/>
                <w:webHidden/>
              </w:rPr>
              <w:fldChar w:fldCharType="separate"/>
            </w:r>
            <w:r w:rsidR="00EF4191">
              <w:rPr>
                <w:noProof/>
                <w:webHidden/>
              </w:rPr>
              <w:t>47</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42" w:history="1">
            <w:r w:rsidRPr="003C009B">
              <w:rPr>
                <w:rStyle w:val="Hyperlink"/>
                <w:noProof/>
              </w:rPr>
              <w:t>5.2.10.5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_Toc320522242 \h </w:instrText>
            </w:r>
            <w:r>
              <w:rPr>
                <w:noProof/>
                <w:webHidden/>
              </w:rPr>
            </w:r>
            <w:r>
              <w:rPr>
                <w:noProof/>
                <w:webHidden/>
              </w:rPr>
              <w:fldChar w:fldCharType="separate"/>
            </w:r>
            <w:r w:rsidR="00EF4191">
              <w:rPr>
                <w:noProof/>
                <w:webHidden/>
              </w:rPr>
              <w:t>47</w:t>
            </w:r>
            <w:r>
              <w:rPr>
                <w:noProof/>
                <w:webHidden/>
              </w:rPr>
              <w:fldChar w:fldCharType="end"/>
            </w:r>
          </w:hyperlink>
        </w:p>
        <w:p w:rsidR="008A5761" w:rsidRDefault="008A5761">
          <w:pPr>
            <w:pStyle w:val="Verzeichnis5"/>
            <w:tabs>
              <w:tab w:val="left" w:pos="2152"/>
              <w:tab w:val="right" w:leader="dot" w:pos="9062"/>
            </w:tabs>
            <w:rPr>
              <w:rFonts w:cstheme="minorBidi"/>
              <w:noProof/>
              <w:sz w:val="22"/>
              <w:szCs w:val="22"/>
              <w:lang w:eastAsia="de-AT"/>
            </w:rPr>
          </w:pPr>
          <w:hyperlink w:anchor="_Toc320522243" w:history="1">
            <w:r w:rsidRPr="003C009B">
              <w:rPr>
                <w:rStyle w:val="Hyperlink"/>
                <w:noProof/>
              </w:rPr>
              <w:t>5.2.10.5.1</w:t>
            </w:r>
            <w:r>
              <w:rPr>
                <w:rFonts w:cstheme="minorBidi"/>
                <w:noProof/>
                <w:sz w:val="22"/>
                <w:szCs w:val="22"/>
                <w:lang w:eastAsia="de-AT"/>
              </w:rPr>
              <w:tab/>
            </w:r>
            <w:r w:rsidRPr="003C009B">
              <w:rPr>
                <w:rStyle w:val="Hyperlink"/>
                <w:noProof/>
              </w:rPr>
              <w:t>Basisablauf</w:t>
            </w:r>
            <w:r>
              <w:rPr>
                <w:noProof/>
                <w:webHidden/>
              </w:rPr>
              <w:tab/>
            </w:r>
            <w:r>
              <w:rPr>
                <w:noProof/>
                <w:webHidden/>
              </w:rPr>
              <w:fldChar w:fldCharType="begin"/>
            </w:r>
            <w:r>
              <w:rPr>
                <w:noProof/>
                <w:webHidden/>
              </w:rPr>
              <w:instrText xml:space="preserve"> PAGEREF _Toc320522243 \h </w:instrText>
            </w:r>
            <w:r>
              <w:rPr>
                <w:noProof/>
                <w:webHidden/>
              </w:rPr>
            </w:r>
            <w:r>
              <w:rPr>
                <w:noProof/>
                <w:webHidden/>
              </w:rPr>
              <w:fldChar w:fldCharType="separate"/>
            </w:r>
            <w:r w:rsidR="00EF4191">
              <w:rPr>
                <w:noProof/>
                <w:webHidden/>
              </w:rPr>
              <w:t>47</w:t>
            </w:r>
            <w:r>
              <w:rPr>
                <w:noProof/>
                <w:webHidden/>
              </w:rPr>
              <w:fldChar w:fldCharType="end"/>
            </w:r>
          </w:hyperlink>
        </w:p>
        <w:p w:rsidR="008A5761" w:rsidRDefault="008A5761">
          <w:pPr>
            <w:pStyle w:val="Verzeichnis5"/>
            <w:tabs>
              <w:tab w:val="left" w:pos="2152"/>
              <w:tab w:val="right" w:leader="dot" w:pos="9062"/>
            </w:tabs>
            <w:rPr>
              <w:rFonts w:cstheme="minorBidi"/>
              <w:noProof/>
              <w:sz w:val="22"/>
              <w:szCs w:val="22"/>
              <w:lang w:eastAsia="de-AT"/>
            </w:rPr>
          </w:pPr>
          <w:hyperlink w:anchor="_Toc320522244" w:history="1">
            <w:r w:rsidRPr="003C009B">
              <w:rPr>
                <w:rStyle w:val="Hyperlink"/>
                <w:noProof/>
              </w:rPr>
              <w:t>5.2.10.5.2</w:t>
            </w:r>
            <w:r>
              <w:rPr>
                <w:rFonts w:cstheme="minorBidi"/>
                <w:noProof/>
                <w:sz w:val="22"/>
                <w:szCs w:val="22"/>
                <w:lang w:eastAsia="de-AT"/>
              </w:rPr>
              <w:tab/>
            </w:r>
            <w:r w:rsidRPr="003C009B">
              <w:rPr>
                <w:rStyle w:val="Hyperlink"/>
                <w:noProof/>
              </w:rPr>
              <w:t>Alternativer Ablauf</w:t>
            </w:r>
            <w:r>
              <w:rPr>
                <w:noProof/>
                <w:webHidden/>
              </w:rPr>
              <w:tab/>
            </w:r>
            <w:r>
              <w:rPr>
                <w:noProof/>
                <w:webHidden/>
              </w:rPr>
              <w:fldChar w:fldCharType="begin"/>
            </w:r>
            <w:r>
              <w:rPr>
                <w:noProof/>
                <w:webHidden/>
              </w:rPr>
              <w:instrText xml:space="preserve"> PAGEREF _Toc320522244 \h </w:instrText>
            </w:r>
            <w:r>
              <w:rPr>
                <w:noProof/>
                <w:webHidden/>
              </w:rPr>
            </w:r>
            <w:r>
              <w:rPr>
                <w:noProof/>
                <w:webHidden/>
              </w:rPr>
              <w:fldChar w:fldCharType="separate"/>
            </w:r>
            <w:r w:rsidR="00EF4191">
              <w:rPr>
                <w:noProof/>
                <w:webHidden/>
              </w:rPr>
              <w:t>47</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45" w:history="1">
            <w:r w:rsidRPr="003C009B">
              <w:rPr>
                <w:rStyle w:val="Hyperlink"/>
                <w:noProof/>
              </w:rPr>
              <w:t>5.2.10.6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_Toc320522245 \h </w:instrText>
            </w:r>
            <w:r>
              <w:rPr>
                <w:noProof/>
                <w:webHidden/>
              </w:rPr>
            </w:r>
            <w:r>
              <w:rPr>
                <w:noProof/>
                <w:webHidden/>
              </w:rPr>
              <w:fldChar w:fldCharType="separate"/>
            </w:r>
            <w:r w:rsidR="00EF4191">
              <w:rPr>
                <w:noProof/>
                <w:webHidden/>
              </w:rPr>
              <w:t>47</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46" w:history="1">
            <w:r w:rsidRPr="003C009B">
              <w:rPr>
                <w:rStyle w:val="Hyperlink"/>
                <w:noProof/>
              </w:rPr>
              <w:t>5.2.10.7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_Toc320522246 \h </w:instrText>
            </w:r>
            <w:r>
              <w:rPr>
                <w:noProof/>
                <w:webHidden/>
              </w:rPr>
            </w:r>
            <w:r>
              <w:rPr>
                <w:noProof/>
                <w:webHidden/>
              </w:rPr>
              <w:fldChar w:fldCharType="separate"/>
            </w:r>
            <w:r w:rsidR="00EF4191">
              <w:rPr>
                <w:noProof/>
                <w:webHidden/>
              </w:rPr>
              <w:t>47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47" w:history="1">
            <w:r w:rsidRPr="003C009B">
              <w:rPr>
                <w:rStyle w:val="Hyperlink"/>
                <w:noProof/>
              </w:rPr>
              <w:t>5.2.11</w:t>
            </w:r>
            <w:r>
              <w:rPr>
                <w:rFonts w:cstheme="minorBidi"/>
                <w:noProof/>
                <w:sz w:val="22"/>
                <w:szCs w:val="22"/>
                <w:lang w:eastAsia="de-AT"/>
              </w:rPr>
              <w:tab/>
            </w:r>
            <w:r w:rsidRPr="003C009B">
              <w:rPr>
                <w:rStyle w:val="Hyperlink"/>
                <w:noProof/>
              </w:rPr>
              <w:t>Stammdaten eingeben (System-Einrichtung)</w:t>
            </w:r>
            <w:r>
              <w:rPr>
                <w:noProof/>
                <w:webHidden/>
              </w:rPr>
              <w:tab/>
            </w:r>
            <w:r>
              <w:rPr>
                <w:noProof/>
                <w:webHidden/>
              </w:rPr>
              <w:fldChar w:fldCharType="begin"/>
            </w:r>
            <w:r>
              <w:rPr>
                <w:noProof/>
                <w:webHidden/>
              </w:rPr>
              <w:instrText xml:space="preserve"> PAGEREF _Toc320522247 \h </w:instrText>
            </w:r>
            <w:r>
              <w:rPr>
                <w:noProof/>
                <w:webHidden/>
              </w:rPr>
            </w:r>
            <w:r>
              <w:rPr>
                <w:noProof/>
                <w:webHidden/>
              </w:rPr>
              <w:fldChar w:fldCharType="separate"/>
            </w:r>
            <w:r w:rsidR="00EF4191">
              <w:rPr>
                <w:noProof/>
                <w:webHidden/>
              </w:rPr>
              <w:t>48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48" w:history="1">
            <w:r w:rsidRPr="003C009B">
              <w:rPr>
                <w:rStyle w:val="Hyperlink"/>
                <w:noProof/>
              </w:rPr>
              <w:t>5.2.11.1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_Toc320522248 \h </w:instrText>
            </w:r>
            <w:r>
              <w:rPr>
                <w:noProof/>
                <w:webHidden/>
              </w:rPr>
            </w:r>
            <w:r>
              <w:rPr>
                <w:noProof/>
                <w:webHidden/>
              </w:rPr>
              <w:fldChar w:fldCharType="separate"/>
            </w:r>
            <w:r w:rsidR="00EF4191">
              <w:rPr>
                <w:noProof/>
                <w:webHidden/>
              </w:rPr>
              <w:t>48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49" w:history="1">
            <w:r w:rsidRPr="003C009B">
              <w:rPr>
                <w:rStyle w:val="Hyperlink"/>
                <w:noProof/>
              </w:rPr>
              <w:t>5.2.11.2</w:t>
            </w:r>
            <w:r>
              <w:rPr>
                <w:rFonts w:cstheme="minorBidi"/>
                <w:noProof/>
                <w:sz w:val="22"/>
                <w:szCs w:val="22"/>
                <w:lang w:eastAsia="de-AT"/>
              </w:rPr>
              <w:tab/>
            </w:r>
            <w:r w:rsidRPr="003C009B">
              <w:rPr>
                <w:rStyle w:val="Hyperlink"/>
                <w:noProof/>
              </w:rPr>
              <w:t>Stakeholders</w:t>
            </w:r>
            <w:r>
              <w:rPr>
                <w:noProof/>
                <w:webHidden/>
              </w:rPr>
              <w:tab/>
            </w:r>
            <w:r>
              <w:rPr>
                <w:noProof/>
                <w:webHidden/>
              </w:rPr>
              <w:fldChar w:fldCharType="begin"/>
            </w:r>
            <w:r>
              <w:rPr>
                <w:noProof/>
                <w:webHidden/>
              </w:rPr>
              <w:instrText xml:space="preserve"> PAGEREF _Toc320522249 \h </w:instrText>
            </w:r>
            <w:r>
              <w:rPr>
                <w:noProof/>
                <w:webHidden/>
              </w:rPr>
            </w:r>
            <w:r>
              <w:rPr>
                <w:noProof/>
                <w:webHidden/>
              </w:rPr>
              <w:fldChar w:fldCharType="separate"/>
            </w:r>
            <w:r w:rsidR="00EF4191">
              <w:rPr>
                <w:noProof/>
                <w:webHidden/>
              </w:rPr>
              <w:t>48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50" w:history="1">
            <w:r w:rsidRPr="003C009B">
              <w:rPr>
                <w:rStyle w:val="Hyperlink"/>
                <w:noProof/>
              </w:rPr>
              <w:t>5.2.11.3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_Toc320522250 \h </w:instrText>
            </w:r>
            <w:r>
              <w:rPr>
                <w:noProof/>
                <w:webHidden/>
              </w:rPr>
            </w:r>
            <w:r>
              <w:rPr>
                <w:noProof/>
                <w:webHidden/>
              </w:rPr>
              <w:fldChar w:fldCharType="separate"/>
            </w:r>
            <w:r w:rsidR="00EF4191">
              <w:rPr>
                <w:noProof/>
                <w:webHidden/>
              </w:rPr>
              <w:t>48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51" w:history="1">
            <w:r w:rsidRPr="003C009B">
              <w:rPr>
                <w:rStyle w:val="Hyperlink"/>
                <w:noProof/>
              </w:rPr>
              <w:t>5.2.11.4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_Toc320522251 \h </w:instrText>
            </w:r>
            <w:r>
              <w:rPr>
                <w:noProof/>
                <w:webHidden/>
              </w:rPr>
            </w:r>
            <w:r>
              <w:rPr>
                <w:noProof/>
                <w:webHidden/>
              </w:rPr>
              <w:fldChar w:fldCharType="separate"/>
            </w:r>
            <w:r w:rsidR="00EF4191">
              <w:rPr>
                <w:noProof/>
                <w:webHidden/>
              </w:rPr>
              <w:t>48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52" w:history="1">
            <w:r w:rsidRPr="003C009B">
              <w:rPr>
                <w:rStyle w:val="Hyperlink"/>
                <w:noProof/>
              </w:rPr>
              <w:t>5.2.11.5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_Toc320522252 \h </w:instrText>
            </w:r>
            <w:r>
              <w:rPr>
                <w:noProof/>
                <w:webHidden/>
              </w:rPr>
            </w:r>
            <w:r>
              <w:rPr>
                <w:noProof/>
                <w:webHidden/>
              </w:rPr>
              <w:fldChar w:fldCharType="separate"/>
            </w:r>
            <w:r w:rsidR="00EF4191">
              <w:rPr>
                <w:noProof/>
                <w:webHidden/>
              </w:rPr>
              <w:t>48</w:t>
            </w:r>
            <w:r>
              <w:rPr>
                <w:noProof/>
                <w:webHidden/>
              </w:rPr>
              <w:fldChar w:fldCharType="end"/>
            </w:r>
          </w:hyperlink>
        </w:p>
        <w:p w:rsidR="008A5761" w:rsidRDefault="008A5761">
          <w:pPr>
            <w:pStyle w:val="Verzeichnis5"/>
            <w:tabs>
              <w:tab w:val="left" w:pos="2152"/>
              <w:tab w:val="right" w:leader="dot" w:pos="9062"/>
            </w:tabs>
            <w:rPr>
              <w:rFonts w:cstheme="minorBidi"/>
              <w:noProof/>
              <w:sz w:val="22"/>
              <w:szCs w:val="22"/>
              <w:lang w:eastAsia="de-AT"/>
            </w:rPr>
          </w:pPr>
          <w:hyperlink w:anchor="_Toc320522253" w:history="1">
            <w:r w:rsidRPr="003C009B">
              <w:rPr>
                <w:rStyle w:val="Hyperlink"/>
                <w:noProof/>
              </w:rPr>
              <w:t>5.2.11.5.1</w:t>
            </w:r>
            <w:r>
              <w:rPr>
                <w:rFonts w:cstheme="minorBidi"/>
                <w:noProof/>
                <w:sz w:val="22"/>
                <w:szCs w:val="22"/>
                <w:lang w:eastAsia="de-AT"/>
              </w:rPr>
              <w:tab/>
            </w:r>
            <w:r w:rsidRPr="003C009B">
              <w:rPr>
                <w:rStyle w:val="Hyperlink"/>
                <w:noProof/>
              </w:rPr>
              <w:t>Basisablauf</w:t>
            </w:r>
            <w:r>
              <w:rPr>
                <w:noProof/>
                <w:webHidden/>
              </w:rPr>
              <w:tab/>
            </w:r>
            <w:r>
              <w:rPr>
                <w:noProof/>
                <w:webHidden/>
              </w:rPr>
              <w:fldChar w:fldCharType="begin"/>
            </w:r>
            <w:r>
              <w:rPr>
                <w:noProof/>
                <w:webHidden/>
              </w:rPr>
              <w:instrText xml:space="preserve"> PAGEREF _Toc320522253 \h </w:instrText>
            </w:r>
            <w:r>
              <w:rPr>
                <w:noProof/>
                <w:webHidden/>
              </w:rPr>
            </w:r>
            <w:r>
              <w:rPr>
                <w:noProof/>
                <w:webHidden/>
              </w:rPr>
              <w:fldChar w:fldCharType="separate"/>
            </w:r>
            <w:r w:rsidR="00EF4191">
              <w:rPr>
                <w:noProof/>
                <w:webHidden/>
              </w:rPr>
              <w:t>48</w:t>
            </w:r>
            <w:r>
              <w:rPr>
                <w:noProof/>
                <w:webHidden/>
              </w:rPr>
              <w:fldChar w:fldCharType="end"/>
            </w:r>
          </w:hyperlink>
        </w:p>
        <w:p w:rsidR="008A5761" w:rsidRDefault="008A5761">
          <w:pPr>
            <w:pStyle w:val="Verzeichnis5"/>
            <w:tabs>
              <w:tab w:val="left" w:pos="2152"/>
              <w:tab w:val="right" w:leader="dot" w:pos="9062"/>
            </w:tabs>
            <w:rPr>
              <w:rFonts w:cstheme="minorBidi"/>
              <w:noProof/>
              <w:sz w:val="22"/>
              <w:szCs w:val="22"/>
              <w:lang w:eastAsia="de-AT"/>
            </w:rPr>
          </w:pPr>
          <w:hyperlink w:anchor="_Toc320522254" w:history="1">
            <w:r w:rsidRPr="003C009B">
              <w:rPr>
                <w:rStyle w:val="Hyperlink"/>
                <w:noProof/>
              </w:rPr>
              <w:t>5.2.11.5.2</w:t>
            </w:r>
            <w:r>
              <w:rPr>
                <w:rFonts w:cstheme="minorBidi"/>
                <w:noProof/>
                <w:sz w:val="22"/>
                <w:szCs w:val="22"/>
                <w:lang w:eastAsia="de-AT"/>
              </w:rPr>
              <w:tab/>
            </w:r>
            <w:r w:rsidRPr="003C009B">
              <w:rPr>
                <w:rStyle w:val="Hyperlink"/>
                <w:noProof/>
              </w:rPr>
              <w:t>Alternativer Ablauf</w:t>
            </w:r>
            <w:r>
              <w:rPr>
                <w:noProof/>
                <w:webHidden/>
              </w:rPr>
              <w:tab/>
            </w:r>
            <w:r>
              <w:rPr>
                <w:noProof/>
                <w:webHidden/>
              </w:rPr>
              <w:fldChar w:fldCharType="begin"/>
            </w:r>
            <w:r>
              <w:rPr>
                <w:noProof/>
                <w:webHidden/>
              </w:rPr>
              <w:instrText xml:space="preserve"> PAGEREF _Toc320522254 \h </w:instrText>
            </w:r>
            <w:r>
              <w:rPr>
                <w:noProof/>
                <w:webHidden/>
              </w:rPr>
            </w:r>
            <w:r>
              <w:rPr>
                <w:noProof/>
                <w:webHidden/>
              </w:rPr>
              <w:fldChar w:fldCharType="separate"/>
            </w:r>
            <w:r w:rsidR="00EF4191">
              <w:rPr>
                <w:noProof/>
                <w:webHidden/>
              </w:rPr>
              <w:t>48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55" w:history="1">
            <w:r w:rsidRPr="003C009B">
              <w:rPr>
                <w:rStyle w:val="Hyperlink"/>
                <w:noProof/>
              </w:rPr>
              <w:t>5.2.11.6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_Toc320522255 \h </w:instrText>
            </w:r>
            <w:r>
              <w:rPr>
                <w:noProof/>
                <w:webHidden/>
              </w:rPr>
            </w:r>
            <w:r>
              <w:rPr>
                <w:noProof/>
                <w:webHidden/>
              </w:rPr>
              <w:fldChar w:fldCharType="separate"/>
            </w:r>
            <w:r w:rsidR="00EF4191">
              <w:rPr>
                <w:noProof/>
                <w:webHidden/>
              </w:rPr>
              <w:t>48</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56" w:history="1">
            <w:r w:rsidRPr="003C009B">
              <w:rPr>
                <w:rStyle w:val="Hyperlink"/>
                <w:noProof/>
              </w:rPr>
              <w:t>5.2.11.7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_Toc320522256 \h </w:instrText>
            </w:r>
            <w:r>
              <w:rPr>
                <w:noProof/>
                <w:webHidden/>
              </w:rPr>
            </w:r>
            <w:r>
              <w:rPr>
                <w:noProof/>
                <w:webHidden/>
              </w:rPr>
              <w:fldChar w:fldCharType="separate"/>
            </w:r>
            <w:r w:rsidR="00EF4191">
              <w:rPr>
                <w:noProof/>
                <w:webHidden/>
              </w:rPr>
              <w:t>48</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57" w:history="1">
            <w:r w:rsidRPr="003C009B">
              <w:rPr>
                <w:rStyle w:val="Hyperlink"/>
                <w:noProof/>
              </w:rPr>
              <w:t>5.2.12</w:t>
            </w:r>
            <w:r>
              <w:rPr>
                <w:rFonts w:cstheme="minorBidi"/>
                <w:noProof/>
                <w:sz w:val="22"/>
                <w:szCs w:val="22"/>
                <w:lang w:eastAsia="de-AT"/>
              </w:rPr>
              <w:tab/>
            </w:r>
            <w:r w:rsidRPr="003C009B">
              <w:rPr>
                <w:rStyle w:val="Hyperlink"/>
                <w:noProof/>
              </w:rPr>
              <w:t>Optionen bearbeiten</w:t>
            </w:r>
            <w:r>
              <w:rPr>
                <w:noProof/>
                <w:webHidden/>
              </w:rPr>
              <w:tab/>
            </w:r>
            <w:r>
              <w:rPr>
                <w:noProof/>
                <w:webHidden/>
              </w:rPr>
              <w:fldChar w:fldCharType="begin"/>
            </w:r>
            <w:r>
              <w:rPr>
                <w:noProof/>
                <w:webHidden/>
              </w:rPr>
              <w:instrText xml:space="preserve"> PAGEREF _Toc320522257 \h </w:instrText>
            </w:r>
            <w:r>
              <w:rPr>
                <w:noProof/>
                <w:webHidden/>
              </w:rPr>
            </w:r>
            <w:r>
              <w:rPr>
                <w:noProof/>
                <w:webHidden/>
              </w:rPr>
              <w:fldChar w:fldCharType="separate"/>
            </w:r>
            <w:r w:rsidR="00EF4191">
              <w:rPr>
                <w:noProof/>
                <w:webHidden/>
              </w:rPr>
              <w:t>49</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58" w:history="1">
            <w:r w:rsidRPr="003C009B">
              <w:rPr>
                <w:rStyle w:val="Hyperlink"/>
                <w:noProof/>
              </w:rPr>
              <w:t>5.2.12.1</w:t>
            </w:r>
            <w:r>
              <w:rPr>
                <w:rFonts w:cstheme="minorBidi"/>
                <w:noProof/>
                <w:sz w:val="22"/>
                <w:szCs w:val="22"/>
                <w:lang w:eastAsia="de-AT"/>
              </w:rPr>
              <w:tab/>
            </w:r>
            <w:r w:rsidRPr="003C009B">
              <w:rPr>
                <w:rStyle w:val="Hyperlink"/>
                <w:noProof/>
              </w:rPr>
              <w:t>Kurzbeschreibung</w:t>
            </w:r>
            <w:r>
              <w:rPr>
                <w:noProof/>
                <w:webHidden/>
              </w:rPr>
              <w:tab/>
            </w:r>
            <w:r>
              <w:rPr>
                <w:noProof/>
                <w:webHidden/>
              </w:rPr>
              <w:fldChar w:fldCharType="begin"/>
            </w:r>
            <w:r>
              <w:rPr>
                <w:noProof/>
                <w:webHidden/>
              </w:rPr>
              <w:instrText xml:space="preserve"> PAGEREF _Toc320522258 \h </w:instrText>
            </w:r>
            <w:r>
              <w:rPr>
                <w:noProof/>
                <w:webHidden/>
              </w:rPr>
            </w:r>
            <w:r>
              <w:rPr>
                <w:noProof/>
                <w:webHidden/>
              </w:rPr>
              <w:fldChar w:fldCharType="separate"/>
            </w:r>
            <w:r w:rsidR="00EF4191">
              <w:rPr>
                <w:noProof/>
                <w:webHidden/>
              </w:rPr>
              <w:t>49</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59" w:history="1">
            <w:r w:rsidRPr="003C009B">
              <w:rPr>
                <w:rStyle w:val="Hyperlink"/>
                <w:noProof/>
              </w:rPr>
              <w:t>5.2.12.2</w:t>
            </w:r>
            <w:r>
              <w:rPr>
                <w:rFonts w:cstheme="minorBidi"/>
                <w:noProof/>
                <w:sz w:val="22"/>
                <w:szCs w:val="22"/>
                <w:lang w:eastAsia="de-AT"/>
              </w:rPr>
              <w:tab/>
            </w:r>
            <w:r w:rsidRPr="003C009B">
              <w:rPr>
                <w:rStyle w:val="Hyperlink"/>
                <w:noProof/>
              </w:rPr>
              <w:t>Stakeholders</w:t>
            </w:r>
            <w:r>
              <w:rPr>
                <w:noProof/>
                <w:webHidden/>
              </w:rPr>
              <w:tab/>
            </w:r>
            <w:r>
              <w:rPr>
                <w:noProof/>
                <w:webHidden/>
              </w:rPr>
              <w:fldChar w:fldCharType="begin"/>
            </w:r>
            <w:r>
              <w:rPr>
                <w:noProof/>
                <w:webHidden/>
              </w:rPr>
              <w:instrText xml:space="preserve"> PAGEREF _Toc320522259 \h </w:instrText>
            </w:r>
            <w:r>
              <w:rPr>
                <w:noProof/>
                <w:webHidden/>
              </w:rPr>
            </w:r>
            <w:r>
              <w:rPr>
                <w:noProof/>
                <w:webHidden/>
              </w:rPr>
              <w:fldChar w:fldCharType="separate"/>
            </w:r>
            <w:r w:rsidR="00EF4191">
              <w:rPr>
                <w:noProof/>
                <w:webHidden/>
              </w:rPr>
              <w:t>49</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60" w:history="1">
            <w:r w:rsidRPr="003C009B">
              <w:rPr>
                <w:rStyle w:val="Hyperlink"/>
                <w:noProof/>
              </w:rPr>
              <w:t>5.2.12.3</w:t>
            </w:r>
            <w:r>
              <w:rPr>
                <w:rFonts w:cstheme="minorBidi"/>
                <w:noProof/>
                <w:sz w:val="22"/>
                <w:szCs w:val="22"/>
                <w:lang w:eastAsia="de-AT"/>
              </w:rPr>
              <w:tab/>
            </w:r>
            <w:r w:rsidRPr="003C009B">
              <w:rPr>
                <w:rStyle w:val="Hyperlink"/>
                <w:noProof/>
              </w:rPr>
              <w:t>Vorbedingungen</w:t>
            </w:r>
            <w:r>
              <w:rPr>
                <w:noProof/>
                <w:webHidden/>
              </w:rPr>
              <w:tab/>
            </w:r>
            <w:r>
              <w:rPr>
                <w:noProof/>
                <w:webHidden/>
              </w:rPr>
              <w:fldChar w:fldCharType="begin"/>
            </w:r>
            <w:r>
              <w:rPr>
                <w:noProof/>
                <w:webHidden/>
              </w:rPr>
              <w:instrText xml:space="preserve"> PAGEREF _Toc320522260 \h </w:instrText>
            </w:r>
            <w:r>
              <w:rPr>
                <w:noProof/>
                <w:webHidden/>
              </w:rPr>
            </w:r>
            <w:r>
              <w:rPr>
                <w:noProof/>
                <w:webHidden/>
              </w:rPr>
              <w:fldChar w:fldCharType="separate"/>
            </w:r>
            <w:r w:rsidR="00EF4191">
              <w:rPr>
                <w:noProof/>
                <w:webHidden/>
              </w:rPr>
              <w:t>49</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61" w:history="1">
            <w:r w:rsidRPr="003C009B">
              <w:rPr>
                <w:rStyle w:val="Hyperlink"/>
                <w:noProof/>
              </w:rPr>
              <w:t>5.2.12.4</w:t>
            </w:r>
            <w:r>
              <w:rPr>
                <w:rFonts w:cstheme="minorBidi"/>
                <w:noProof/>
                <w:sz w:val="22"/>
                <w:szCs w:val="22"/>
                <w:lang w:eastAsia="de-AT"/>
              </w:rPr>
              <w:tab/>
            </w:r>
            <w:r w:rsidRPr="003C009B">
              <w:rPr>
                <w:rStyle w:val="Hyperlink"/>
                <w:noProof/>
              </w:rPr>
              <w:t>Nachbedingungen</w:t>
            </w:r>
            <w:r>
              <w:rPr>
                <w:noProof/>
                <w:webHidden/>
              </w:rPr>
              <w:tab/>
            </w:r>
            <w:r>
              <w:rPr>
                <w:noProof/>
                <w:webHidden/>
              </w:rPr>
              <w:fldChar w:fldCharType="begin"/>
            </w:r>
            <w:r>
              <w:rPr>
                <w:noProof/>
                <w:webHidden/>
              </w:rPr>
              <w:instrText xml:space="preserve"> PAGEREF _Toc320522261 \h </w:instrText>
            </w:r>
            <w:r>
              <w:rPr>
                <w:noProof/>
                <w:webHidden/>
              </w:rPr>
            </w:r>
            <w:r>
              <w:rPr>
                <w:noProof/>
                <w:webHidden/>
              </w:rPr>
              <w:fldChar w:fldCharType="separate"/>
            </w:r>
            <w:r w:rsidR="00EF4191">
              <w:rPr>
                <w:noProof/>
                <w:webHidden/>
              </w:rPr>
              <w:t>49</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62" w:history="1">
            <w:r w:rsidRPr="003C009B">
              <w:rPr>
                <w:rStyle w:val="Hyperlink"/>
                <w:noProof/>
              </w:rPr>
              <w:t>5.2.12.5</w:t>
            </w:r>
            <w:r>
              <w:rPr>
                <w:rFonts w:cstheme="minorBidi"/>
                <w:noProof/>
                <w:sz w:val="22"/>
                <w:szCs w:val="22"/>
                <w:lang w:eastAsia="de-AT"/>
              </w:rPr>
              <w:tab/>
            </w:r>
            <w:r w:rsidRPr="003C009B">
              <w:rPr>
                <w:rStyle w:val="Hyperlink"/>
                <w:noProof/>
              </w:rPr>
              <w:t>Ablauf</w:t>
            </w:r>
            <w:r>
              <w:rPr>
                <w:noProof/>
                <w:webHidden/>
              </w:rPr>
              <w:tab/>
            </w:r>
            <w:r>
              <w:rPr>
                <w:noProof/>
                <w:webHidden/>
              </w:rPr>
              <w:fldChar w:fldCharType="begin"/>
            </w:r>
            <w:r>
              <w:rPr>
                <w:noProof/>
                <w:webHidden/>
              </w:rPr>
              <w:instrText xml:space="preserve"> PAGEREF _Toc320522262 \h </w:instrText>
            </w:r>
            <w:r>
              <w:rPr>
                <w:noProof/>
                <w:webHidden/>
              </w:rPr>
            </w:r>
            <w:r>
              <w:rPr>
                <w:noProof/>
                <w:webHidden/>
              </w:rPr>
              <w:fldChar w:fldCharType="separate"/>
            </w:r>
            <w:r w:rsidR="00EF4191">
              <w:rPr>
                <w:noProof/>
                <w:webHidden/>
              </w:rPr>
              <w:t>49</w:t>
            </w:r>
            <w:r>
              <w:rPr>
                <w:noProof/>
                <w:webHidden/>
              </w:rPr>
              <w:fldChar w:fldCharType="end"/>
            </w:r>
          </w:hyperlink>
        </w:p>
        <w:p w:rsidR="008A5761" w:rsidRDefault="008A5761">
          <w:pPr>
            <w:pStyle w:val="Verzeichnis5"/>
            <w:tabs>
              <w:tab w:val="left" w:pos="2152"/>
              <w:tab w:val="right" w:leader="dot" w:pos="9062"/>
            </w:tabs>
            <w:rPr>
              <w:rFonts w:cstheme="minorBidi"/>
              <w:noProof/>
              <w:sz w:val="22"/>
              <w:szCs w:val="22"/>
              <w:lang w:eastAsia="de-AT"/>
            </w:rPr>
          </w:pPr>
          <w:hyperlink w:anchor="_Toc320522263" w:history="1">
            <w:r w:rsidRPr="003C009B">
              <w:rPr>
                <w:rStyle w:val="Hyperlink"/>
                <w:noProof/>
              </w:rPr>
              <w:t>5.2.12.5.1</w:t>
            </w:r>
            <w:r>
              <w:rPr>
                <w:rFonts w:cstheme="minorBidi"/>
                <w:noProof/>
                <w:sz w:val="22"/>
                <w:szCs w:val="22"/>
                <w:lang w:eastAsia="de-AT"/>
              </w:rPr>
              <w:tab/>
            </w:r>
            <w:r w:rsidRPr="003C009B">
              <w:rPr>
                <w:rStyle w:val="Hyperlink"/>
                <w:noProof/>
              </w:rPr>
              <w:t>Basisablauf</w:t>
            </w:r>
            <w:r>
              <w:rPr>
                <w:noProof/>
                <w:webHidden/>
              </w:rPr>
              <w:tab/>
            </w:r>
            <w:r>
              <w:rPr>
                <w:noProof/>
                <w:webHidden/>
              </w:rPr>
              <w:fldChar w:fldCharType="begin"/>
            </w:r>
            <w:r>
              <w:rPr>
                <w:noProof/>
                <w:webHidden/>
              </w:rPr>
              <w:instrText xml:space="preserve"> PAGEREF _Toc320522263 \h </w:instrText>
            </w:r>
            <w:r>
              <w:rPr>
                <w:noProof/>
                <w:webHidden/>
              </w:rPr>
            </w:r>
            <w:r>
              <w:rPr>
                <w:noProof/>
                <w:webHidden/>
              </w:rPr>
              <w:fldChar w:fldCharType="separate"/>
            </w:r>
            <w:r w:rsidR="00EF4191">
              <w:rPr>
                <w:noProof/>
                <w:webHidden/>
              </w:rPr>
              <w:t>49</w:t>
            </w:r>
            <w:r>
              <w:rPr>
                <w:noProof/>
                <w:webHidden/>
              </w:rPr>
              <w:fldChar w:fldCharType="end"/>
            </w:r>
          </w:hyperlink>
        </w:p>
        <w:p w:rsidR="008A5761" w:rsidRDefault="008A5761">
          <w:pPr>
            <w:pStyle w:val="Verzeichnis5"/>
            <w:tabs>
              <w:tab w:val="left" w:pos="2152"/>
              <w:tab w:val="right" w:leader="dot" w:pos="9062"/>
            </w:tabs>
            <w:rPr>
              <w:rFonts w:cstheme="minorBidi"/>
              <w:noProof/>
              <w:sz w:val="22"/>
              <w:szCs w:val="22"/>
              <w:lang w:eastAsia="de-AT"/>
            </w:rPr>
          </w:pPr>
          <w:hyperlink w:anchor="_Toc320522264" w:history="1">
            <w:r w:rsidRPr="003C009B">
              <w:rPr>
                <w:rStyle w:val="Hyperlink"/>
                <w:noProof/>
              </w:rPr>
              <w:t>5.2.12.5.2</w:t>
            </w:r>
            <w:r>
              <w:rPr>
                <w:rFonts w:cstheme="minorBidi"/>
                <w:noProof/>
                <w:sz w:val="22"/>
                <w:szCs w:val="22"/>
                <w:lang w:eastAsia="de-AT"/>
              </w:rPr>
              <w:tab/>
            </w:r>
            <w:r w:rsidRPr="003C009B">
              <w:rPr>
                <w:rStyle w:val="Hyperlink"/>
                <w:noProof/>
              </w:rPr>
              <w:t>Alternativer Ablauf</w:t>
            </w:r>
            <w:r>
              <w:rPr>
                <w:noProof/>
                <w:webHidden/>
              </w:rPr>
              <w:tab/>
            </w:r>
            <w:r>
              <w:rPr>
                <w:noProof/>
                <w:webHidden/>
              </w:rPr>
              <w:fldChar w:fldCharType="begin"/>
            </w:r>
            <w:r>
              <w:rPr>
                <w:noProof/>
                <w:webHidden/>
              </w:rPr>
              <w:instrText xml:space="preserve"> PAGEREF _Toc320522264 \h </w:instrText>
            </w:r>
            <w:r>
              <w:rPr>
                <w:noProof/>
                <w:webHidden/>
              </w:rPr>
            </w:r>
            <w:r>
              <w:rPr>
                <w:noProof/>
                <w:webHidden/>
              </w:rPr>
              <w:fldChar w:fldCharType="separate"/>
            </w:r>
            <w:r w:rsidR="00EF4191">
              <w:rPr>
                <w:noProof/>
                <w:webHidden/>
              </w:rPr>
              <w:t>49</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65" w:history="1">
            <w:r w:rsidRPr="003C009B">
              <w:rPr>
                <w:rStyle w:val="Hyperlink"/>
                <w:noProof/>
              </w:rPr>
              <w:t>5.2.12.6</w:t>
            </w:r>
            <w:r>
              <w:rPr>
                <w:rFonts w:cstheme="minorBidi"/>
                <w:noProof/>
                <w:sz w:val="22"/>
                <w:szCs w:val="22"/>
                <w:lang w:eastAsia="de-AT"/>
              </w:rPr>
              <w:tab/>
            </w:r>
            <w:r w:rsidRPr="003C009B">
              <w:rPr>
                <w:rStyle w:val="Hyperlink"/>
                <w:noProof/>
              </w:rPr>
              <w:t>Besondere Anforderungen</w:t>
            </w:r>
            <w:r>
              <w:rPr>
                <w:noProof/>
                <w:webHidden/>
              </w:rPr>
              <w:tab/>
            </w:r>
            <w:r>
              <w:rPr>
                <w:noProof/>
                <w:webHidden/>
              </w:rPr>
              <w:fldChar w:fldCharType="begin"/>
            </w:r>
            <w:r>
              <w:rPr>
                <w:noProof/>
                <w:webHidden/>
              </w:rPr>
              <w:instrText xml:space="preserve"> PAGEREF _Toc320522265 \h </w:instrText>
            </w:r>
            <w:r>
              <w:rPr>
                <w:noProof/>
                <w:webHidden/>
              </w:rPr>
            </w:r>
            <w:r>
              <w:rPr>
                <w:noProof/>
                <w:webHidden/>
              </w:rPr>
              <w:fldChar w:fldCharType="separate"/>
            </w:r>
            <w:r w:rsidR="00EF4191">
              <w:rPr>
                <w:noProof/>
                <w:webHidden/>
              </w:rPr>
              <w:t>49</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66" w:history="1">
            <w:r w:rsidRPr="003C009B">
              <w:rPr>
                <w:rStyle w:val="Hyperlink"/>
                <w:noProof/>
              </w:rPr>
              <w:t>5.2.12.7</w:t>
            </w:r>
            <w:r>
              <w:rPr>
                <w:rFonts w:cstheme="minorBidi"/>
                <w:noProof/>
                <w:sz w:val="22"/>
                <w:szCs w:val="22"/>
                <w:lang w:eastAsia="de-AT"/>
              </w:rPr>
              <w:tab/>
            </w:r>
            <w:r w:rsidRPr="003C009B">
              <w:rPr>
                <w:rStyle w:val="Hyperlink"/>
                <w:noProof/>
              </w:rPr>
              <w:t>Benutzungsfrequenz</w:t>
            </w:r>
            <w:r>
              <w:rPr>
                <w:noProof/>
                <w:webHidden/>
              </w:rPr>
              <w:tab/>
            </w:r>
            <w:r>
              <w:rPr>
                <w:noProof/>
                <w:webHidden/>
              </w:rPr>
              <w:fldChar w:fldCharType="begin"/>
            </w:r>
            <w:r>
              <w:rPr>
                <w:noProof/>
                <w:webHidden/>
              </w:rPr>
              <w:instrText xml:space="preserve"> PAGEREF _Toc320522266 \h </w:instrText>
            </w:r>
            <w:r>
              <w:rPr>
                <w:noProof/>
                <w:webHidden/>
              </w:rPr>
            </w:r>
            <w:r>
              <w:rPr>
                <w:noProof/>
                <w:webHidden/>
              </w:rPr>
              <w:fldChar w:fldCharType="separate"/>
            </w:r>
            <w:r w:rsidR="00EF4191">
              <w:rPr>
                <w:noProof/>
                <w:webHidden/>
              </w:rPr>
              <w:t>49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67" w:history="1">
            <w:r w:rsidRPr="003C009B">
              <w:rPr>
                <w:rStyle w:val="Hyperlink"/>
                <w:noProof/>
              </w:rPr>
              <w:t>5.3</w:t>
            </w:r>
            <w:r>
              <w:rPr>
                <w:rFonts w:cstheme="minorBidi"/>
                <w:noProof/>
                <w:sz w:val="22"/>
                <w:szCs w:val="22"/>
                <w:lang w:eastAsia="de-AT"/>
              </w:rPr>
              <w:tab/>
            </w:r>
            <w:r w:rsidRPr="003C009B">
              <w:rPr>
                <w:rStyle w:val="Hyperlink"/>
                <w:noProof/>
              </w:rPr>
              <w:t>Object Lifecycles</w:t>
            </w:r>
            <w:r>
              <w:rPr>
                <w:noProof/>
                <w:webHidden/>
              </w:rPr>
              <w:tab/>
            </w:r>
            <w:r>
              <w:rPr>
                <w:noProof/>
                <w:webHidden/>
              </w:rPr>
              <w:fldChar w:fldCharType="begin"/>
            </w:r>
            <w:r>
              <w:rPr>
                <w:noProof/>
                <w:webHidden/>
              </w:rPr>
              <w:instrText xml:space="preserve"> PAGEREF _Toc320522267 \h </w:instrText>
            </w:r>
            <w:r>
              <w:rPr>
                <w:noProof/>
                <w:webHidden/>
              </w:rPr>
            </w:r>
            <w:r>
              <w:rPr>
                <w:noProof/>
                <w:webHidden/>
              </w:rPr>
              <w:fldChar w:fldCharType="separate"/>
            </w:r>
            <w:r w:rsidR="00EF4191">
              <w:rPr>
                <w:noProof/>
                <w:webHidden/>
              </w:rPr>
              <w:t>50</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68" w:history="1">
            <w:r w:rsidRPr="003C009B">
              <w:rPr>
                <w:rStyle w:val="Hyperlink"/>
                <w:noProof/>
              </w:rPr>
              <w:t>5.3.1</w:t>
            </w:r>
            <w:r>
              <w:rPr>
                <w:rFonts w:cstheme="minorBidi"/>
                <w:noProof/>
                <w:sz w:val="22"/>
                <w:szCs w:val="22"/>
                <w:lang w:eastAsia="de-AT"/>
              </w:rPr>
              <w:tab/>
            </w:r>
            <w:r w:rsidRPr="003C009B">
              <w:rPr>
                <w:rStyle w:val="Hyperlink"/>
                <w:noProof/>
              </w:rPr>
              <w:t>Rechnung</w:t>
            </w:r>
            <w:r>
              <w:rPr>
                <w:noProof/>
                <w:webHidden/>
              </w:rPr>
              <w:tab/>
            </w:r>
            <w:r>
              <w:rPr>
                <w:noProof/>
                <w:webHidden/>
              </w:rPr>
              <w:fldChar w:fldCharType="begin"/>
            </w:r>
            <w:r>
              <w:rPr>
                <w:noProof/>
                <w:webHidden/>
              </w:rPr>
              <w:instrText xml:space="preserve"> PAGEREF _Toc320522268 \h </w:instrText>
            </w:r>
            <w:r>
              <w:rPr>
                <w:noProof/>
                <w:webHidden/>
              </w:rPr>
            </w:r>
            <w:r>
              <w:rPr>
                <w:noProof/>
                <w:webHidden/>
              </w:rPr>
              <w:fldChar w:fldCharType="separate"/>
            </w:r>
            <w:r w:rsidR="00EF4191">
              <w:rPr>
                <w:noProof/>
                <w:webHidden/>
              </w:rPr>
              <w:t>50</w:t>
            </w:r>
            <w:r>
              <w:rPr>
                <w:noProof/>
                <w:webHidden/>
              </w:rPr>
              <w:fldChar w:fldCharType="end"/>
            </w:r>
          </w:hyperlink>
        </w:p>
        <w:p w:rsidR="008A5761" w:rsidRDefault="008A5761">
          <w:pPr>
            <w:pStyle w:val="Verzeichnis1"/>
            <w:tabs>
              <w:tab w:val="left" w:pos="480"/>
              <w:tab w:val="right" w:leader="dot" w:pos="9062"/>
            </w:tabs>
            <w:rPr>
              <w:rFonts w:cstheme="minorBidi"/>
              <w:noProof/>
              <w:sz w:val="22"/>
              <w:szCs w:val="22"/>
              <w:lang w:eastAsia="de-AT"/>
            </w:rPr>
          </w:pPr>
          <w:hyperlink w:anchor="_Toc320522269" w:history="1">
            <w:r w:rsidRPr="003C009B">
              <w:rPr>
                <w:rStyle w:val="Hyperlink"/>
                <w:noProof/>
              </w:rPr>
              <w:t>6</w:t>
            </w:r>
            <w:r>
              <w:rPr>
                <w:rFonts w:cstheme="minorBidi"/>
                <w:noProof/>
                <w:sz w:val="22"/>
                <w:szCs w:val="22"/>
                <w:lang w:eastAsia="de-AT"/>
              </w:rPr>
              <w:tab/>
            </w:r>
            <w:r w:rsidRPr="003C009B">
              <w:rPr>
                <w:rStyle w:val="Hyperlink"/>
                <w:noProof/>
              </w:rPr>
              <w:t>Nichtfunktionale Anforderungen</w:t>
            </w:r>
            <w:r>
              <w:rPr>
                <w:noProof/>
                <w:webHidden/>
              </w:rPr>
              <w:tab/>
            </w:r>
            <w:r>
              <w:rPr>
                <w:noProof/>
                <w:webHidden/>
              </w:rPr>
              <w:fldChar w:fldCharType="begin"/>
            </w:r>
            <w:r>
              <w:rPr>
                <w:noProof/>
                <w:webHidden/>
              </w:rPr>
              <w:instrText xml:space="preserve"> PAGEREF _Toc320522269 \h </w:instrText>
            </w:r>
            <w:r>
              <w:rPr>
                <w:noProof/>
                <w:webHidden/>
              </w:rPr>
            </w:r>
            <w:r>
              <w:rPr>
                <w:noProof/>
                <w:webHidden/>
              </w:rPr>
              <w:fldChar w:fldCharType="separate"/>
            </w:r>
            <w:r w:rsidR="00EF4191">
              <w:rPr>
                <w:noProof/>
                <w:webHidden/>
              </w:rPr>
              <w:t>51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70" w:history="1">
            <w:r w:rsidRPr="003C009B">
              <w:rPr>
                <w:rStyle w:val="Hyperlink"/>
                <w:noProof/>
              </w:rPr>
              <w:t>6.1</w:t>
            </w:r>
            <w:r>
              <w:rPr>
                <w:rFonts w:cstheme="minorBidi"/>
                <w:noProof/>
                <w:sz w:val="22"/>
                <w:szCs w:val="22"/>
                <w:lang w:eastAsia="de-AT"/>
              </w:rPr>
              <w:tab/>
            </w:r>
            <w:r w:rsidRPr="003C009B">
              <w:rPr>
                <w:rStyle w:val="Hyperlink"/>
                <w:noProof/>
              </w:rPr>
              <w:t>Usability</w:t>
            </w:r>
            <w:r>
              <w:rPr>
                <w:noProof/>
                <w:webHidden/>
              </w:rPr>
              <w:tab/>
            </w:r>
            <w:r>
              <w:rPr>
                <w:noProof/>
                <w:webHidden/>
              </w:rPr>
              <w:fldChar w:fldCharType="begin"/>
            </w:r>
            <w:r>
              <w:rPr>
                <w:noProof/>
                <w:webHidden/>
              </w:rPr>
              <w:instrText xml:space="preserve"> PAGEREF _Toc320522270 \h </w:instrText>
            </w:r>
            <w:r>
              <w:rPr>
                <w:noProof/>
                <w:webHidden/>
              </w:rPr>
            </w:r>
            <w:r>
              <w:rPr>
                <w:noProof/>
                <w:webHidden/>
              </w:rPr>
              <w:fldChar w:fldCharType="separate"/>
            </w:r>
            <w:r w:rsidR="00EF4191">
              <w:rPr>
                <w:noProof/>
                <w:webHidden/>
              </w:rPr>
              <w:t>51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71" w:history="1">
            <w:r w:rsidRPr="003C009B">
              <w:rPr>
                <w:rStyle w:val="Hyperlink"/>
                <w:noProof/>
              </w:rPr>
              <w:t>6.2</w:t>
            </w:r>
            <w:r>
              <w:rPr>
                <w:rFonts w:cstheme="minorBidi"/>
                <w:noProof/>
                <w:sz w:val="22"/>
                <w:szCs w:val="22"/>
                <w:lang w:eastAsia="de-AT"/>
              </w:rPr>
              <w:tab/>
            </w:r>
            <w:r w:rsidRPr="003C009B">
              <w:rPr>
                <w:rStyle w:val="Hyperlink"/>
                <w:noProof/>
              </w:rPr>
              <w:t>Zuverlässigkeit</w:t>
            </w:r>
            <w:r>
              <w:rPr>
                <w:noProof/>
                <w:webHidden/>
              </w:rPr>
              <w:tab/>
            </w:r>
            <w:r>
              <w:rPr>
                <w:noProof/>
                <w:webHidden/>
              </w:rPr>
              <w:fldChar w:fldCharType="begin"/>
            </w:r>
            <w:r>
              <w:rPr>
                <w:noProof/>
                <w:webHidden/>
              </w:rPr>
              <w:instrText xml:space="preserve"> PAGEREF _Toc320522271 \h </w:instrText>
            </w:r>
            <w:r>
              <w:rPr>
                <w:noProof/>
                <w:webHidden/>
              </w:rPr>
            </w:r>
            <w:r>
              <w:rPr>
                <w:noProof/>
                <w:webHidden/>
              </w:rPr>
              <w:fldChar w:fldCharType="separate"/>
            </w:r>
            <w:r w:rsidR="00EF4191">
              <w:rPr>
                <w:noProof/>
                <w:webHidden/>
              </w:rPr>
              <w:t>51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72" w:history="1">
            <w:r w:rsidRPr="003C009B">
              <w:rPr>
                <w:rStyle w:val="Hyperlink"/>
                <w:noProof/>
              </w:rPr>
              <w:t>6.3</w:t>
            </w:r>
            <w:r>
              <w:rPr>
                <w:rFonts w:cstheme="minorBidi"/>
                <w:noProof/>
                <w:sz w:val="22"/>
                <w:szCs w:val="22"/>
                <w:lang w:eastAsia="de-AT"/>
              </w:rPr>
              <w:tab/>
            </w:r>
            <w:r w:rsidRPr="003C009B">
              <w:rPr>
                <w:rStyle w:val="Hyperlink"/>
                <w:noProof/>
              </w:rPr>
              <w:t>Performanz</w:t>
            </w:r>
            <w:r>
              <w:rPr>
                <w:noProof/>
                <w:webHidden/>
              </w:rPr>
              <w:tab/>
            </w:r>
            <w:r>
              <w:rPr>
                <w:noProof/>
                <w:webHidden/>
              </w:rPr>
              <w:fldChar w:fldCharType="begin"/>
            </w:r>
            <w:r>
              <w:rPr>
                <w:noProof/>
                <w:webHidden/>
              </w:rPr>
              <w:instrText xml:space="preserve"> PAGEREF _Toc320522272 \h </w:instrText>
            </w:r>
            <w:r>
              <w:rPr>
                <w:noProof/>
                <w:webHidden/>
              </w:rPr>
            </w:r>
            <w:r>
              <w:rPr>
                <w:noProof/>
                <w:webHidden/>
              </w:rPr>
              <w:fldChar w:fldCharType="separate"/>
            </w:r>
            <w:r w:rsidR="00EF4191">
              <w:rPr>
                <w:noProof/>
                <w:webHidden/>
              </w:rPr>
              <w:t>51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73" w:history="1">
            <w:r w:rsidRPr="003C009B">
              <w:rPr>
                <w:rStyle w:val="Hyperlink"/>
                <w:noProof/>
              </w:rPr>
              <w:t>6.4</w:t>
            </w:r>
            <w:r>
              <w:rPr>
                <w:rFonts w:cstheme="minorBidi"/>
                <w:noProof/>
                <w:sz w:val="22"/>
                <w:szCs w:val="22"/>
                <w:lang w:eastAsia="de-AT"/>
              </w:rPr>
              <w:tab/>
            </w:r>
            <w:r w:rsidRPr="003C009B">
              <w:rPr>
                <w:rStyle w:val="Hyperlink"/>
                <w:noProof/>
              </w:rPr>
              <w:t>Unterstützbarkeit</w:t>
            </w:r>
            <w:r>
              <w:rPr>
                <w:noProof/>
                <w:webHidden/>
              </w:rPr>
              <w:tab/>
            </w:r>
            <w:r>
              <w:rPr>
                <w:noProof/>
                <w:webHidden/>
              </w:rPr>
              <w:fldChar w:fldCharType="begin"/>
            </w:r>
            <w:r>
              <w:rPr>
                <w:noProof/>
                <w:webHidden/>
              </w:rPr>
              <w:instrText xml:space="preserve"> PAGEREF _Toc320522273 \h </w:instrText>
            </w:r>
            <w:r>
              <w:rPr>
                <w:noProof/>
                <w:webHidden/>
              </w:rPr>
            </w:r>
            <w:r>
              <w:rPr>
                <w:noProof/>
                <w:webHidden/>
              </w:rPr>
              <w:fldChar w:fldCharType="separate"/>
            </w:r>
            <w:r w:rsidR="00EF4191">
              <w:rPr>
                <w:noProof/>
                <w:webHidden/>
              </w:rPr>
              <w:t>51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74" w:history="1">
            <w:r w:rsidRPr="003C009B">
              <w:rPr>
                <w:rStyle w:val="Hyperlink"/>
                <w:noProof/>
              </w:rPr>
              <w:t>6.5</w:t>
            </w:r>
            <w:r>
              <w:rPr>
                <w:rFonts w:cstheme="minorBidi"/>
                <w:noProof/>
                <w:sz w:val="22"/>
                <w:szCs w:val="22"/>
                <w:lang w:eastAsia="de-AT"/>
              </w:rPr>
              <w:tab/>
            </w:r>
            <w:r w:rsidRPr="003C009B">
              <w:rPr>
                <w:rStyle w:val="Hyperlink"/>
                <w:noProof/>
              </w:rPr>
              <w:t>Online Benutzerdokumentation und Help System</w:t>
            </w:r>
            <w:r>
              <w:rPr>
                <w:noProof/>
                <w:webHidden/>
              </w:rPr>
              <w:tab/>
            </w:r>
            <w:r>
              <w:rPr>
                <w:noProof/>
                <w:webHidden/>
              </w:rPr>
              <w:fldChar w:fldCharType="begin"/>
            </w:r>
            <w:r>
              <w:rPr>
                <w:noProof/>
                <w:webHidden/>
              </w:rPr>
              <w:instrText xml:space="preserve"> PAGEREF _Toc320522274 \h </w:instrText>
            </w:r>
            <w:r>
              <w:rPr>
                <w:noProof/>
                <w:webHidden/>
              </w:rPr>
            </w:r>
            <w:r>
              <w:rPr>
                <w:noProof/>
                <w:webHidden/>
              </w:rPr>
              <w:fldChar w:fldCharType="separate"/>
            </w:r>
            <w:r w:rsidR="00EF4191">
              <w:rPr>
                <w:noProof/>
                <w:webHidden/>
              </w:rPr>
              <w:t>51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75" w:history="1">
            <w:r w:rsidRPr="003C009B">
              <w:rPr>
                <w:rStyle w:val="Hyperlink"/>
                <w:noProof/>
              </w:rPr>
              <w:t>6.6</w:t>
            </w:r>
            <w:r>
              <w:rPr>
                <w:rFonts w:cstheme="minorBidi"/>
                <w:noProof/>
                <w:sz w:val="22"/>
                <w:szCs w:val="22"/>
                <w:lang w:eastAsia="de-AT"/>
              </w:rPr>
              <w:tab/>
            </w:r>
            <w:r w:rsidRPr="003C009B">
              <w:rPr>
                <w:rStyle w:val="Hyperlink"/>
                <w:noProof/>
              </w:rPr>
              <w:t>Zugekaufte Komponenten</w:t>
            </w:r>
            <w:r>
              <w:rPr>
                <w:noProof/>
                <w:webHidden/>
              </w:rPr>
              <w:tab/>
            </w:r>
            <w:r>
              <w:rPr>
                <w:noProof/>
                <w:webHidden/>
              </w:rPr>
              <w:fldChar w:fldCharType="begin"/>
            </w:r>
            <w:r>
              <w:rPr>
                <w:noProof/>
                <w:webHidden/>
              </w:rPr>
              <w:instrText xml:space="preserve"> PAGEREF _Toc320522275 \h </w:instrText>
            </w:r>
            <w:r>
              <w:rPr>
                <w:noProof/>
                <w:webHidden/>
              </w:rPr>
            </w:r>
            <w:r>
              <w:rPr>
                <w:noProof/>
                <w:webHidden/>
              </w:rPr>
              <w:fldChar w:fldCharType="separate"/>
            </w:r>
            <w:r w:rsidR="00EF4191">
              <w:rPr>
                <w:noProof/>
                <w:webHidden/>
              </w:rPr>
              <w:t>51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76" w:history="1">
            <w:r w:rsidRPr="003C009B">
              <w:rPr>
                <w:rStyle w:val="Hyperlink"/>
                <w:noProof/>
              </w:rPr>
              <w:t>6.7</w:t>
            </w:r>
            <w:r>
              <w:rPr>
                <w:rFonts w:cstheme="minorBidi"/>
                <w:noProof/>
                <w:sz w:val="22"/>
                <w:szCs w:val="22"/>
                <w:lang w:eastAsia="de-AT"/>
              </w:rPr>
              <w:tab/>
            </w:r>
            <w:r w:rsidRPr="003C009B">
              <w:rPr>
                <w:rStyle w:val="Hyperlink"/>
                <w:noProof/>
              </w:rPr>
              <w:t>Schnittstellen</w:t>
            </w:r>
            <w:r>
              <w:rPr>
                <w:noProof/>
                <w:webHidden/>
              </w:rPr>
              <w:tab/>
            </w:r>
            <w:r>
              <w:rPr>
                <w:noProof/>
                <w:webHidden/>
              </w:rPr>
              <w:fldChar w:fldCharType="begin"/>
            </w:r>
            <w:r>
              <w:rPr>
                <w:noProof/>
                <w:webHidden/>
              </w:rPr>
              <w:instrText xml:space="preserve"> PAGEREF _Toc320522276 \h </w:instrText>
            </w:r>
            <w:r>
              <w:rPr>
                <w:noProof/>
                <w:webHidden/>
              </w:rPr>
            </w:r>
            <w:r>
              <w:rPr>
                <w:noProof/>
                <w:webHidden/>
              </w:rPr>
              <w:fldChar w:fldCharType="separate"/>
            </w:r>
            <w:r w:rsidR="00EF4191">
              <w:rPr>
                <w:noProof/>
                <w:webHidden/>
              </w:rPr>
              <w:t>52</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77" w:history="1">
            <w:r w:rsidRPr="003C009B">
              <w:rPr>
                <w:rStyle w:val="Hyperlink"/>
                <w:noProof/>
              </w:rPr>
              <w:t>6.7.1</w:t>
            </w:r>
            <w:r>
              <w:rPr>
                <w:rFonts w:cstheme="minorBidi"/>
                <w:noProof/>
                <w:sz w:val="22"/>
                <w:szCs w:val="22"/>
                <w:lang w:eastAsia="de-AT"/>
              </w:rPr>
              <w:tab/>
            </w:r>
            <w:r w:rsidRPr="003C009B">
              <w:rPr>
                <w:rStyle w:val="Hyperlink"/>
                <w:noProof/>
              </w:rPr>
              <w:t>Benutzerschnittstellen</w:t>
            </w:r>
            <w:r>
              <w:rPr>
                <w:noProof/>
                <w:webHidden/>
              </w:rPr>
              <w:tab/>
            </w:r>
            <w:r>
              <w:rPr>
                <w:noProof/>
                <w:webHidden/>
              </w:rPr>
              <w:fldChar w:fldCharType="begin"/>
            </w:r>
            <w:r>
              <w:rPr>
                <w:noProof/>
                <w:webHidden/>
              </w:rPr>
              <w:instrText xml:space="preserve"> PAGEREF _Toc320522277 \h </w:instrText>
            </w:r>
            <w:r>
              <w:rPr>
                <w:noProof/>
                <w:webHidden/>
              </w:rPr>
            </w:r>
            <w:r>
              <w:rPr>
                <w:noProof/>
                <w:webHidden/>
              </w:rPr>
              <w:fldChar w:fldCharType="separate"/>
            </w:r>
            <w:r w:rsidR="00EF4191">
              <w:rPr>
                <w:noProof/>
                <w:webHidden/>
              </w:rPr>
              <w:t>52</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78" w:history="1">
            <w:r w:rsidRPr="003C009B">
              <w:rPr>
                <w:rStyle w:val="Hyperlink"/>
                <w:noProof/>
              </w:rPr>
              <w:t>6.7.2</w:t>
            </w:r>
            <w:r>
              <w:rPr>
                <w:rFonts w:cstheme="minorBidi"/>
                <w:noProof/>
                <w:sz w:val="22"/>
                <w:szCs w:val="22"/>
                <w:lang w:eastAsia="de-AT"/>
              </w:rPr>
              <w:tab/>
            </w:r>
            <w:r w:rsidRPr="003C009B">
              <w:rPr>
                <w:rStyle w:val="Hyperlink"/>
                <w:noProof/>
              </w:rPr>
              <w:t>Softwareschnittstellen</w:t>
            </w:r>
            <w:r>
              <w:rPr>
                <w:noProof/>
                <w:webHidden/>
              </w:rPr>
              <w:tab/>
            </w:r>
            <w:r>
              <w:rPr>
                <w:noProof/>
                <w:webHidden/>
              </w:rPr>
              <w:fldChar w:fldCharType="begin"/>
            </w:r>
            <w:r>
              <w:rPr>
                <w:noProof/>
                <w:webHidden/>
              </w:rPr>
              <w:instrText xml:space="preserve"> PAGEREF _Toc320522278 \h </w:instrText>
            </w:r>
            <w:r>
              <w:rPr>
                <w:noProof/>
                <w:webHidden/>
              </w:rPr>
            </w:r>
            <w:r>
              <w:rPr>
                <w:noProof/>
                <w:webHidden/>
              </w:rPr>
              <w:fldChar w:fldCharType="separate"/>
            </w:r>
            <w:r w:rsidR="00EF4191">
              <w:rPr>
                <w:noProof/>
                <w:webHidden/>
              </w:rPr>
              <w:t>52</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79" w:history="1">
            <w:r w:rsidRPr="003C009B">
              <w:rPr>
                <w:rStyle w:val="Hyperlink"/>
                <w:noProof/>
              </w:rPr>
              <w:t>6.7.3</w:t>
            </w:r>
            <w:r>
              <w:rPr>
                <w:rFonts w:cstheme="minorBidi"/>
                <w:noProof/>
                <w:sz w:val="22"/>
                <w:szCs w:val="22"/>
                <w:lang w:eastAsia="de-AT"/>
              </w:rPr>
              <w:tab/>
            </w:r>
            <w:r w:rsidRPr="003C009B">
              <w:rPr>
                <w:rStyle w:val="Hyperlink"/>
                <w:noProof/>
              </w:rPr>
              <w:t>Kommunikationsschnittstellen</w:t>
            </w:r>
            <w:r>
              <w:rPr>
                <w:noProof/>
                <w:webHidden/>
              </w:rPr>
              <w:tab/>
            </w:r>
            <w:r>
              <w:rPr>
                <w:noProof/>
                <w:webHidden/>
              </w:rPr>
              <w:fldChar w:fldCharType="begin"/>
            </w:r>
            <w:r>
              <w:rPr>
                <w:noProof/>
                <w:webHidden/>
              </w:rPr>
              <w:instrText xml:space="preserve"> PAGEREF _Toc320522279 \h </w:instrText>
            </w:r>
            <w:r>
              <w:rPr>
                <w:noProof/>
                <w:webHidden/>
              </w:rPr>
            </w:r>
            <w:r>
              <w:rPr>
                <w:noProof/>
                <w:webHidden/>
              </w:rPr>
              <w:fldChar w:fldCharType="separate"/>
            </w:r>
            <w:r w:rsidR="00EF4191">
              <w:rPr>
                <w:noProof/>
                <w:webHidden/>
              </w:rPr>
              <w:t>52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80" w:history="1">
            <w:r w:rsidRPr="003C009B">
              <w:rPr>
                <w:rStyle w:val="Hyperlink"/>
                <w:noProof/>
              </w:rPr>
              <w:t>6.8</w:t>
            </w:r>
            <w:r>
              <w:rPr>
                <w:rFonts w:cstheme="minorBidi"/>
                <w:noProof/>
                <w:sz w:val="22"/>
                <w:szCs w:val="22"/>
                <w:lang w:eastAsia="de-AT"/>
              </w:rPr>
              <w:tab/>
            </w:r>
            <w:r w:rsidRPr="003C009B">
              <w:rPr>
                <w:rStyle w:val="Hyperlink"/>
                <w:noProof/>
              </w:rPr>
              <w:t>Copyright und andere rechtliche Anforderungen</w:t>
            </w:r>
            <w:r>
              <w:rPr>
                <w:noProof/>
                <w:webHidden/>
              </w:rPr>
              <w:tab/>
            </w:r>
            <w:r>
              <w:rPr>
                <w:noProof/>
                <w:webHidden/>
              </w:rPr>
              <w:fldChar w:fldCharType="begin"/>
            </w:r>
            <w:r>
              <w:rPr>
                <w:noProof/>
                <w:webHidden/>
              </w:rPr>
              <w:instrText xml:space="preserve"> PAGEREF _Toc320522280 \h </w:instrText>
            </w:r>
            <w:r>
              <w:rPr>
                <w:noProof/>
                <w:webHidden/>
              </w:rPr>
            </w:r>
            <w:r>
              <w:rPr>
                <w:noProof/>
                <w:webHidden/>
              </w:rPr>
              <w:fldChar w:fldCharType="separate"/>
            </w:r>
            <w:r w:rsidR="00EF4191">
              <w:rPr>
                <w:noProof/>
                <w:webHidden/>
              </w:rPr>
              <w:t>52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81" w:history="1">
            <w:r w:rsidRPr="003C009B">
              <w:rPr>
                <w:rStyle w:val="Hyperlink"/>
                <w:noProof/>
              </w:rPr>
              <w:t>6.9</w:t>
            </w:r>
            <w:r>
              <w:rPr>
                <w:rFonts w:cstheme="minorBidi"/>
                <w:noProof/>
                <w:sz w:val="22"/>
                <w:szCs w:val="22"/>
                <w:lang w:eastAsia="de-AT"/>
              </w:rPr>
              <w:tab/>
            </w:r>
            <w:r w:rsidRPr="003C009B">
              <w:rPr>
                <w:rStyle w:val="Hyperlink"/>
                <w:noProof/>
              </w:rPr>
              <w:t>Anzuwendende Standards</w:t>
            </w:r>
            <w:r>
              <w:rPr>
                <w:noProof/>
                <w:webHidden/>
              </w:rPr>
              <w:tab/>
            </w:r>
            <w:r>
              <w:rPr>
                <w:noProof/>
                <w:webHidden/>
              </w:rPr>
              <w:fldChar w:fldCharType="begin"/>
            </w:r>
            <w:r>
              <w:rPr>
                <w:noProof/>
                <w:webHidden/>
              </w:rPr>
              <w:instrText xml:space="preserve"> PAGEREF _Toc320522281 \h </w:instrText>
            </w:r>
            <w:r>
              <w:rPr>
                <w:noProof/>
                <w:webHidden/>
              </w:rPr>
            </w:r>
            <w:r>
              <w:rPr>
                <w:noProof/>
                <w:webHidden/>
              </w:rPr>
              <w:fldChar w:fldCharType="separate"/>
            </w:r>
            <w:r w:rsidR="00EF4191">
              <w:rPr>
                <w:noProof/>
                <w:webHidden/>
              </w:rPr>
              <w:t>52</w:t>
            </w:r>
            <w:r>
              <w:rPr>
                <w:noProof/>
                <w:webHidden/>
              </w:rPr>
              <w:fldChar w:fldCharType="end"/>
            </w:r>
          </w:hyperlink>
        </w:p>
        <w:p w:rsidR="008A5761" w:rsidRDefault="008A5761">
          <w:pPr>
            <w:pStyle w:val="Verzeichnis1"/>
            <w:tabs>
              <w:tab w:val="left" w:pos="480"/>
              <w:tab w:val="right" w:leader="dot" w:pos="9062"/>
            </w:tabs>
            <w:rPr>
              <w:rFonts w:cstheme="minorBidi"/>
              <w:noProof/>
              <w:sz w:val="22"/>
              <w:szCs w:val="22"/>
              <w:lang w:eastAsia="de-AT"/>
            </w:rPr>
          </w:pPr>
          <w:hyperlink w:anchor="_Toc320522282" w:history="1">
            <w:r w:rsidRPr="003C009B">
              <w:rPr>
                <w:rStyle w:val="Hyperlink"/>
                <w:noProof/>
              </w:rPr>
              <w:t>7</w:t>
            </w:r>
            <w:r>
              <w:rPr>
                <w:rFonts w:cstheme="minorBidi"/>
                <w:noProof/>
                <w:sz w:val="22"/>
                <w:szCs w:val="22"/>
                <w:lang w:eastAsia="de-AT"/>
              </w:rPr>
              <w:tab/>
            </w:r>
            <w:r w:rsidRPr="003C009B">
              <w:rPr>
                <w:rStyle w:val="Hyperlink"/>
                <w:noProof/>
              </w:rPr>
              <w:t>Iterationenplan (Timeboxes)</w:t>
            </w:r>
            <w:r>
              <w:rPr>
                <w:noProof/>
                <w:webHidden/>
              </w:rPr>
              <w:tab/>
            </w:r>
            <w:r>
              <w:rPr>
                <w:noProof/>
                <w:webHidden/>
              </w:rPr>
              <w:fldChar w:fldCharType="begin"/>
            </w:r>
            <w:r>
              <w:rPr>
                <w:noProof/>
                <w:webHidden/>
              </w:rPr>
              <w:instrText xml:space="preserve"> PAGEREF _Toc320522282 \h </w:instrText>
            </w:r>
            <w:r>
              <w:rPr>
                <w:noProof/>
                <w:webHidden/>
              </w:rPr>
            </w:r>
            <w:r>
              <w:rPr>
                <w:noProof/>
                <w:webHidden/>
              </w:rPr>
              <w:fldChar w:fldCharType="separate"/>
            </w:r>
            <w:r w:rsidR="00EF4191">
              <w:rPr>
                <w:noProof/>
                <w:webHidden/>
              </w:rPr>
              <w:t>53</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83" w:history="1">
            <w:r w:rsidRPr="003C009B">
              <w:rPr>
                <w:rStyle w:val="Hyperlink"/>
                <w:noProof/>
              </w:rPr>
              <w:t>7.1</w:t>
            </w:r>
            <w:r>
              <w:rPr>
                <w:rFonts w:cstheme="minorBidi"/>
                <w:noProof/>
                <w:sz w:val="22"/>
                <w:szCs w:val="22"/>
                <w:lang w:eastAsia="de-AT"/>
              </w:rPr>
              <w:tab/>
            </w:r>
            <w:r w:rsidRPr="003C009B">
              <w:rPr>
                <w:rStyle w:val="Hyperlink"/>
                <w:noProof/>
              </w:rPr>
              <w:t>Ranking</w:t>
            </w:r>
            <w:r>
              <w:rPr>
                <w:noProof/>
                <w:webHidden/>
              </w:rPr>
              <w:tab/>
            </w:r>
            <w:r>
              <w:rPr>
                <w:noProof/>
                <w:webHidden/>
              </w:rPr>
              <w:fldChar w:fldCharType="begin"/>
            </w:r>
            <w:r>
              <w:rPr>
                <w:noProof/>
                <w:webHidden/>
              </w:rPr>
              <w:instrText xml:space="preserve"> PAGEREF _Toc320522283 \h </w:instrText>
            </w:r>
            <w:r>
              <w:rPr>
                <w:noProof/>
                <w:webHidden/>
              </w:rPr>
            </w:r>
            <w:r>
              <w:rPr>
                <w:noProof/>
                <w:webHidden/>
              </w:rPr>
              <w:fldChar w:fldCharType="separate"/>
            </w:r>
            <w:r w:rsidR="00EF4191">
              <w:rPr>
                <w:noProof/>
                <w:webHidden/>
              </w:rPr>
              <w:t>53</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84" w:history="1">
            <w:r w:rsidRPr="003C009B">
              <w:rPr>
                <w:rStyle w:val="Hyperlink"/>
                <w:noProof/>
              </w:rPr>
              <w:t>7.1.1</w:t>
            </w:r>
            <w:r>
              <w:rPr>
                <w:rFonts w:cstheme="minorBidi"/>
                <w:noProof/>
                <w:sz w:val="22"/>
                <w:szCs w:val="22"/>
                <w:lang w:eastAsia="de-AT"/>
              </w:rPr>
              <w:tab/>
            </w:r>
            <w:r w:rsidRPr="003C009B">
              <w:rPr>
                <w:rStyle w:val="Hyperlink"/>
                <w:noProof/>
              </w:rPr>
              <w:t>Kriterien</w:t>
            </w:r>
            <w:r>
              <w:rPr>
                <w:noProof/>
                <w:webHidden/>
              </w:rPr>
              <w:tab/>
            </w:r>
            <w:r>
              <w:rPr>
                <w:noProof/>
                <w:webHidden/>
              </w:rPr>
              <w:fldChar w:fldCharType="begin"/>
            </w:r>
            <w:r>
              <w:rPr>
                <w:noProof/>
                <w:webHidden/>
              </w:rPr>
              <w:instrText xml:space="preserve"> PAGEREF _Toc320522284 \h </w:instrText>
            </w:r>
            <w:r>
              <w:rPr>
                <w:noProof/>
                <w:webHidden/>
              </w:rPr>
            </w:r>
            <w:r>
              <w:rPr>
                <w:noProof/>
                <w:webHidden/>
              </w:rPr>
              <w:fldChar w:fldCharType="separate"/>
            </w:r>
            <w:r w:rsidR="00EF4191">
              <w:rPr>
                <w:noProof/>
                <w:webHidden/>
              </w:rPr>
              <w:t>53</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85" w:history="1">
            <w:r w:rsidRPr="003C009B">
              <w:rPr>
                <w:rStyle w:val="Hyperlink"/>
                <w:noProof/>
              </w:rPr>
              <w:t>7.1.1.1</w:t>
            </w:r>
            <w:r>
              <w:rPr>
                <w:rFonts w:cstheme="minorBidi"/>
                <w:noProof/>
                <w:sz w:val="22"/>
                <w:szCs w:val="22"/>
                <w:lang w:eastAsia="de-AT"/>
              </w:rPr>
              <w:tab/>
            </w:r>
            <w:r w:rsidRPr="003C009B">
              <w:rPr>
                <w:rStyle w:val="Hyperlink"/>
                <w:rFonts w:eastAsia="Times New Roman"/>
                <w:noProof/>
                <w:lang w:val="de-DE" w:eastAsia="it-IT"/>
              </w:rPr>
              <w:t>Risiko</w:t>
            </w:r>
            <w:r>
              <w:rPr>
                <w:noProof/>
                <w:webHidden/>
              </w:rPr>
              <w:tab/>
            </w:r>
            <w:r>
              <w:rPr>
                <w:noProof/>
                <w:webHidden/>
              </w:rPr>
              <w:fldChar w:fldCharType="begin"/>
            </w:r>
            <w:r>
              <w:rPr>
                <w:noProof/>
                <w:webHidden/>
              </w:rPr>
              <w:instrText xml:space="preserve"> PAGEREF _Toc320522285 \h </w:instrText>
            </w:r>
            <w:r>
              <w:rPr>
                <w:noProof/>
                <w:webHidden/>
              </w:rPr>
            </w:r>
            <w:r>
              <w:rPr>
                <w:noProof/>
                <w:webHidden/>
              </w:rPr>
              <w:fldChar w:fldCharType="separate"/>
            </w:r>
            <w:r w:rsidR="00EF4191">
              <w:rPr>
                <w:noProof/>
                <w:webHidden/>
              </w:rPr>
              <w:t>53</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86" w:history="1">
            <w:r w:rsidRPr="003C009B">
              <w:rPr>
                <w:rStyle w:val="Hyperlink"/>
                <w:rFonts w:eastAsia="Times New Roman"/>
                <w:noProof/>
                <w:lang w:val="de-DE" w:eastAsia="it-IT"/>
              </w:rPr>
              <w:t>7.1.1.2</w:t>
            </w:r>
            <w:r>
              <w:rPr>
                <w:rFonts w:cstheme="minorBidi"/>
                <w:noProof/>
                <w:sz w:val="22"/>
                <w:szCs w:val="22"/>
                <w:lang w:eastAsia="de-AT"/>
              </w:rPr>
              <w:tab/>
            </w:r>
            <w:r w:rsidRPr="003C009B">
              <w:rPr>
                <w:rStyle w:val="Hyperlink"/>
                <w:rFonts w:eastAsia="Times New Roman"/>
                <w:noProof/>
                <w:lang w:val="de-DE" w:eastAsia="it-IT"/>
              </w:rPr>
              <w:t>Architekturrelevanz</w:t>
            </w:r>
            <w:r>
              <w:rPr>
                <w:noProof/>
                <w:webHidden/>
              </w:rPr>
              <w:tab/>
            </w:r>
            <w:r>
              <w:rPr>
                <w:noProof/>
                <w:webHidden/>
              </w:rPr>
              <w:fldChar w:fldCharType="begin"/>
            </w:r>
            <w:r>
              <w:rPr>
                <w:noProof/>
                <w:webHidden/>
              </w:rPr>
              <w:instrText xml:space="preserve"> PAGEREF _Toc320522286 \h </w:instrText>
            </w:r>
            <w:r>
              <w:rPr>
                <w:noProof/>
                <w:webHidden/>
              </w:rPr>
            </w:r>
            <w:r>
              <w:rPr>
                <w:noProof/>
                <w:webHidden/>
              </w:rPr>
              <w:fldChar w:fldCharType="separate"/>
            </w:r>
            <w:r w:rsidR="00EF4191">
              <w:rPr>
                <w:noProof/>
                <w:webHidden/>
              </w:rPr>
              <w:t>53</w:t>
            </w:r>
            <w:r>
              <w:rPr>
                <w:noProof/>
                <w:webHidden/>
              </w:rPr>
              <w:fldChar w:fldCharType="end"/>
            </w:r>
          </w:hyperlink>
        </w:p>
        <w:p w:rsidR="008A5761" w:rsidRDefault="008A5761">
          <w:pPr>
            <w:pStyle w:val="Verzeichnis4"/>
            <w:tabs>
              <w:tab w:val="left" w:pos="1760"/>
              <w:tab w:val="right" w:leader="dot" w:pos="9062"/>
            </w:tabs>
            <w:rPr>
              <w:rFonts w:cstheme="minorBidi"/>
              <w:noProof/>
              <w:sz w:val="22"/>
              <w:szCs w:val="22"/>
              <w:lang w:eastAsia="de-AT"/>
            </w:rPr>
          </w:pPr>
          <w:hyperlink w:anchor="_Toc320522287" w:history="1">
            <w:r w:rsidRPr="003C009B">
              <w:rPr>
                <w:rStyle w:val="Hyperlink"/>
                <w:rFonts w:eastAsia="Times New Roman"/>
                <w:noProof/>
                <w:lang w:val="de-DE" w:eastAsia="it-IT"/>
              </w:rPr>
              <w:t>7.1.1.3</w:t>
            </w:r>
            <w:r>
              <w:rPr>
                <w:rFonts w:cstheme="minorBidi"/>
                <w:noProof/>
                <w:sz w:val="22"/>
                <w:szCs w:val="22"/>
                <w:lang w:eastAsia="de-AT"/>
              </w:rPr>
              <w:tab/>
            </w:r>
            <w:r w:rsidRPr="003C009B">
              <w:rPr>
                <w:rStyle w:val="Hyperlink"/>
                <w:rFonts w:eastAsia="Times New Roman"/>
                <w:noProof/>
                <w:lang w:val="de-DE" w:eastAsia="it-IT"/>
              </w:rPr>
              <w:t>Benutzerrelevanz</w:t>
            </w:r>
            <w:r>
              <w:rPr>
                <w:noProof/>
                <w:webHidden/>
              </w:rPr>
              <w:tab/>
            </w:r>
            <w:r>
              <w:rPr>
                <w:noProof/>
                <w:webHidden/>
              </w:rPr>
              <w:fldChar w:fldCharType="begin"/>
            </w:r>
            <w:r>
              <w:rPr>
                <w:noProof/>
                <w:webHidden/>
              </w:rPr>
              <w:instrText xml:space="preserve"> PAGEREF _Toc320522287 \h </w:instrText>
            </w:r>
            <w:r>
              <w:rPr>
                <w:noProof/>
                <w:webHidden/>
              </w:rPr>
            </w:r>
            <w:r>
              <w:rPr>
                <w:noProof/>
                <w:webHidden/>
              </w:rPr>
              <w:fldChar w:fldCharType="separate"/>
            </w:r>
            <w:r w:rsidR="00EF4191">
              <w:rPr>
                <w:noProof/>
                <w:webHidden/>
              </w:rPr>
              <w:t>53</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88" w:history="1">
            <w:r w:rsidRPr="003C009B">
              <w:rPr>
                <w:rStyle w:val="Hyperlink"/>
                <w:noProof/>
              </w:rPr>
              <w:t>7.1.2</w:t>
            </w:r>
            <w:r>
              <w:rPr>
                <w:rFonts w:cstheme="minorBidi"/>
                <w:noProof/>
                <w:sz w:val="22"/>
                <w:szCs w:val="22"/>
                <w:lang w:eastAsia="de-AT"/>
              </w:rPr>
              <w:tab/>
            </w:r>
            <w:r w:rsidRPr="003C009B">
              <w:rPr>
                <w:rStyle w:val="Hyperlink"/>
                <w:rFonts w:eastAsia="Times New Roman"/>
                <w:noProof/>
                <w:lang w:val="de-DE" w:eastAsia="it-IT"/>
              </w:rPr>
              <w:t>Ranking Ergebnis</w:t>
            </w:r>
            <w:r>
              <w:rPr>
                <w:noProof/>
                <w:webHidden/>
              </w:rPr>
              <w:tab/>
            </w:r>
            <w:r>
              <w:rPr>
                <w:noProof/>
                <w:webHidden/>
              </w:rPr>
              <w:fldChar w:fldCharType="begin"/>
            </w:r>
            <w:r>
              <w:rPr>
                <w:noProof/>
                <w:webHidden/>
              </w:rPr>
              <w:instrText xml:space="preserve"> PAGEREF _Toc320522288 \h </w:instrText>
            </w:r>
            <w:r>
              <w:rPr>
                <w:noProof/>
                <w:webHidden/>
              </w:rPr>
            </w:r>
            <w:r>
              <w:rPr>
                <w:noProof/>
                <w:webHidden/>
              </w:rPr>
              <w:fldChar w:fldCharType="separate"/>
            </w:r>
            <w:r w:rsidR="00EF4191">
              <w:rPr>
                <w:noProof/>
                <w:webHidden/>
              </w:rPr>
              <w:t>54</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89" w:history="1">
            <w:r w:rsidRPr="003C009B">
              <w:rPr>
                <w:rStyle w:val="Hyperlink"/>
                <w:noProof/>
              </w:rPr>
              <w:t>7.2</w:t>
            </w:r>
            <w:r>
              <w:rPr>
                <w:rFonts w:cstheme="minorBidi"/>
                <w:noProof/>
                <w:sz w:val="22"/>
                <w:szCs w:val="22"/>
                <w:lang w:eastAsia="de-AT"/>
              </w:rPr>
              <w:tab/>
            </w:r>
            <w:r w:rsidRPr="003C009B">
              <w:rPr>
                <w:rStyle w:val="Hyperlink"/>
                <w:noProof/>
              </w:rPr>
              <w:t>1. Timebox</w:t>
            </w:r>
            <w:r>
              <w:rPr>
                <w:noProof/>
                <w:webHidden/>
              </w:rPr>
              <w:tab/>
            </w:r>
            <w:r>
              <w:rPr>
                <w:noProof/>
                <w:webHidden/>
              </w:rPr>
              <w:fldChar w:fldCharType="begin"/>
            </w:r>
            <w:r>
              <w:rPr>
                <w:noProof/>
                <w:webHidden/>
              </w:rPr>
              <w:instrText xml:space="preserve"> PAGEREF _Toc320522289 \h </w:instrText>
            </w:r>
            <w:r>
              <w:rPr>
                <w:noProof/>
                <w:webHidden/>
              </w:rPr>
            </w:r>
            <w:r>
              <w:rPr>
                <w:noProof/>
                <w:webHidden/>
              </w:rPr>
              <w:fldChar w:fldCharType="separate"/>
            </w:r>
            <w:r w:rsidR="00EF4191">
              <w:rPr>
                <w:noProof/>
                <w:webHidden/>
              </w:rPr>
              <w:t>55</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90" w:history="1">
            <w:r w:rsidRPr="003C009B">
              <w:rPr>
                <w:rStyle w:val="Hyperlink"/>
                <w:noProof/>
              </w:rPr>
              <w:t>7.2.1</w:t>
            </w:r>
            <w:r>
              <w:rPr>
                <w:rFonts w:cstheme="minorBidi"/>
                <w:noProof/>
                <w:sz w:val="22"/>
                <w:szCs w:val="22"/>
                <w:lang w:eastAsia="de-AT"/>
              </w:rPr>
              <w:tab/>
            </w:r>
            <w:r w:rsidRPr="003C009B">
              <w:rPr>
                <w:rStyle w:val="Hyperlink"/>
                <w:noProof/>
              </w:rPr>
              <w:t>Benutzungsfälle (Use cases)</w:t>
            </w:r>
            <w:r>
              <w:rPr>
                <w:noProof/>
                <w:webHidden/>
              </w:rPr>
              <w:tab/>
            </w:r>
            <w:r>
              <w:rPr>
                <w:noProof/>
                <w:webHidden/>
              </w:rPr>
              <w:fldChar w:fldCharType="begin"/>
            </w:r>
            <w:r>
              <w:rPr>
                <w:noProof/>
                <w:webHidden/>
              </w:rPr>
              <w:instrText xml:space="preserve"> PAGEREF _Toc320522290 \h </w:instrText>
            </w:r>
            <w:r>
              <w:rPr>
                <w:noProof/>
                <w:webHidden/>
              </w:rPr>
            </w:r>
            <w:r>
              <w:rPr>
                <w:noProof/>
                <w:webHidden/>
              </w:rPr>
              <w:fldChar w:fldCharType="separate"/>
            </w:r>
            <w:r w:rsidR="00EF4191">
              <w:rPr>
                <w:noProof/>
                <w:webHidden/>
              </w:rPr>
              <w:t>55</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91" w:history="1">
            <w:r w:rsidRPr="003C009B">
              <w:rPr>
                <w:rStyle w:val="Hyperlink"/>
                <w:noProof/>
              </w:rPr>
              <w:t>7.2.2</w:t>
            </w:r>
            <w:r>
              <w:rPr>
                <w:rFonts w:cstheme="minorBidi"/>
                <w:noProof/>
                <w:sz w:val="22"/>
                <w:szCs w:val="22"/>
                <w:lang w:eastAsia="de-AT"/>
              </w:rPr>
              <w:tab/>
            </w:r>
            <w:r w:rsidRPr="003C009B">
              <w:rPr>
                <w:rStyle w:val="Hyperlink"/>
                <w:noProof/>
              </w:rPr>
              <w:t>Architektur</w:t>
            </w:r>
            <w:r>
              <w:rPr>
                <w:noProof/>
                <w:webHidden/>
              </w:rPr>
              <w:tab/>
            </w:r>
            <w:r>
              <w:rPr>
                <w:noProof/>
                <w:webHidden/>
              </w:rPr>
              <w:fldChar w:fldCharType="begin"/>
            </w:r>
            <w:r>
              <w:rPr>
                <w:noProof/>
                <w:webHidden/>
              </w:rPr>
              <w:instrText xml:space="preserve"> PAGEREF _Toc320522291 \h </w:instrText>
            </w:r>
            <w:r>
              <w:rPr>
                <w:noProof/>
                <w:webHidden/>
              </w:rPr>
            </w:r>
            <w:r>
              <w:rPr>
                <w:noProof/>
                <w:webHidden/>
              </w:rPr>
              <w:fldChar w:fldCharType="separate"/>
            </w:r>
            <w:r w:rsidR="00EF4191">
              <w:rPr>
                <w:noProof/>
                <w:webHidden/>
              </w:rPr>
              <w:t>55</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92" w:history="1">
            <w:r w:rsidRPr="003C009B">
              <w:rPr>
                <w:rStyle w:val="Hyperlink"/>
                <w:noProof/>
              </w:rPr>
              <w:t>7.2.3</w:t>
            </w:r>
            <w:r>
              <w:rPr>
                <w:rFonts w:cstheme="minorBidi"/>
                <w:noProof/>
                <w:sz w:val="22"/>
                <w:szCs w:val="22"/>
                <w:lang w:eastAsia="de-AT"/>
              </w:rPr>
              <w:tab/>
            </w:r>
            <w:r w:rsidRPr="003C009B">
              <w:rPr>
                <w:rStyle w:val="Hyperlink"/>
                <w:noProof/>
              </w:rPr>
              <w:t>Deliverables</w:t>
            </w:r>
            <w:r>
              <w:rPr>
                <w:noProof/>
                <w:webHidden/>
              </w:rPr>
              <w:tab/>
            </w:r>
            <w:r>
              <w:rPr>
                <w:noProof/>
                <w:webHidden/>
              </w:rPr>
              <w:fldChar w:fldCharType="begin"/>
            </w:r>
            <w:r>
              <w:rPr>
                <w:noProof/>
                <w:webHidden/>
              </w:rPr>
              <w:instrText xml:space="preserve"> PAGEREF _Toc320522292 \h </w:instrText>
            </w:r>
            <w:r>
              <w:rPr>
                <w:noProof/>
                <w:webHidden/>
              </w:rPr>
            </w:r>
            <w:r>
              <w:rPr>
                <w:noProof/>
                <w:webHidden/>
              </w:rPr>
              <w:fldChar w:fldCharType="separate"/>
            </w:r>
            <w:r w:rsidR="00EF4191">
              <w:rPr>
                <w:noProof/>
                <w:webHidden/>
              </w:rPr>
              <w:t>55</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93" w:history="1">
            <w:r w:rsidRPr="003C009B">
              <w:rPr>
                <w:rStyle w:val="Hyperlink"/>
                <w:noProof/>
              </w:rPr>
              <w:t>7.2.4</w:t>
            </w:r>
            <w:r>
              <w:rPr>
                <w:rFonts w:cstheme="minorBidi"/>
                <w:noProof/>
                <w:sz w:val="22"/>
                <w:szCs w:val="22"/>
                <w:lang w:eastAsia="de-AT"/>
              </w:rPr>
              <w:tab/>
            </w:r>
            <w:r w:rsidRPr="003C009B">
              <w:rPr>
                <w:rStyle w:val="Hyperlink"/>
                <w:noProof/>
              </w:rPr>
              <w:t>Abhängigkeiten</w:t>
            </w:r>
            <w:r>
              <w:rPr>
                <w:noProof/>
                <w:webHidden/>
              </w:rPr>
              <w:tab/>
            </w:r>
            <w:r>
              <w:rPr>
                <w:noProof/>
                <w:webHidden/>
              </w:rPr>
              <w:fldChar w:fldCharType="begin"/>
            </w:r>
            <w:r>
              <w:rPr>
                <w:noProof/>
                <w:webHidden/>
              </w:rPr>
              <w:instrText xml:space="preserve"> PAGEREF _Toc320522293 \h </w:instrText>
            </w:r>
            <w:r>
              <w:rPr>
                <w:noProof/>
                <w:webHidden/>
              </w:rPr>
            </w:r>
            <w:r>
              <w:rPr>
                <w:noProof/>
                <w:webHidden/>
              </w:rPr>
              <w:fldChar w:fldCharType="separate"/>
            </w:r>
            <w:r w:rsidR="00EF4191">
              <w:rPr>
                <w:noProof/>
                <w:webHidden/>
              </w:rPr>
              <w:t>55</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94" w:history="1">
            <w:r w:rsidRPr="003C009B">
              <w:rPr>
                <w:rStyle w:val="Hyperlink"/>
                <w:noProof/>
              </w:rPr>
              <w:t>7.3</w:t>
            </w:r>
            <w:r>
              <w:rPr>
                <w:rFonts w:cstheme="minorBidi"/>
                <w:noProof/>
                <w:sz w:val="22"/>
                <w:szCs w:val="22"/>
                <w:lang w:eastAsia="de-AT"/>
              </w:rPr>
              <w:tab/>
            </w:r>
            <w:r w:rsidRPr="003C009B">
              <w:rPr>
                <w:rStyle w:val="Hyperlink"/>
                <w:noProof/>
              </w:rPr>
              <w:t>2. Timebox</w:t>
            </w:r>
            <w:r>
              <w:rPr>
                <w:noProof/>
                <w:webHidden/>
              </w:rPr>
              <w:tab/>
            </w:r>
            <w:r>
              <w:rPr>
                <w:noProof/>
                <w:webHidden/>
              </w:rPr>
              <w:fldChar w:fldCharType="begin"/>
            </w:r>
            <w:r>
              <w:rPr>
                <w:noProof/>
                <w:webHidden/>
              </w:rPr>
              <w:instrText xml:space="preserve"> PAGEREF _Toc320522294 \h </w:instrText>
            </w:r>
            <w:r>
              <w:rPr>
                <w:noProof/>
                <w:webHidden/>
              </w:rPr>
            </w:r>
            <w:r>
              <w:rPr>
                <w:noProof/>
                <w:webHidden/>
              </w:rPr>
              <w:fldChar w:fldCharType="separate"/>
            </w:r>
            <w:r w:rsidR="00EF4191">
              <w:rPr>
                <w:noProof/>
                <w:webHidden/>
              </w:rPr>
              <w:t>56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95" w:history="1">
            <w:r w:rsidRPr="003C009B">
              <w:rPr>
                <w:rStyle w:val="Hyperlink"/>
                <w:noProof/>
              </w:rPr>
              <w:t>7.3.1</w:t>
            </w:r>
            <w:r>
              <w:rPr>
                <w:rFonts w:cstheme="minorBidi"/>
                <w:noProof/>
                <w:sz w:val="22"/>
                <w:szCs w:val="22"/>
                <w:lang w:eastAsia="de-AT"/>
              </w:rPr>
              <w:tab/>
            </w:r>
            <w:r w:rsidRPr="003C009B">
              <w:rPr>
                <w:rStyle w:val="Hyperlink"/>
                <w:noProof/>
              </w:rPr>
              <w:t>Benutzungsfälle (Use cases)</w:t>
            </w:r>
            <w:r>
              <w:rPr>
                <w:noProof/>
                <w:webHidden/>
              </w:rPr>
              <w:tab/>
            </w:r>
            <w:r>
              <w:rPr>
                <w:noProof/>
                <w:webHidden/>
              </w:rPr>
              <w:fldChar w:fldCharType="begin"/>
            </w:r>
            <w:r>
              <w:rPr>
                <w:noProof/>
                <w:webHidden/>
              </w:rPr>
              <w:instrText xml:space="preserve"> PAGEREF _Toc320522295 \h </w:instrText>
            </w:r>
            <w:r>
              <w:rPr>
                <w:noProof/>
                <w:webHidden/>
              </w:rPr>
            </w:r>
            <w:r>
              <w:rPr>
                <w:noProof/>
                <w:webHidden/>
              </w:rPr>
              <w:fldChar w:fldCharType="separate"/>
            </w:r>
            <w:r w:rsidR="00EF4191">
              <w:rPr>
                <w:noProof/>
                <w:webHidden/>
              </w:rPr>
              <w:t>56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96" w:history="1">
            <w:r w:rsidRPr="003C009B">
              <w:rPr>
                <w:rStyle w:val="Hyperlink"/>
                <w:noProof/>
              </w:rPr>
              <w:t>7.3.2</w:t>
            </w:r>
            <w:r>
              <w:rPr>
                <w:rFonts w:cstheme="minorBidi"/>
                <w:noProof/>
                <w:sz w:val="22"/>
                <w:szCs w:val="22"/>
                <w:lang w:eastAsia="de-AT"/>
              </w:rPr>
              <w:tab/>
            </w:r>
            <w:r w:rsidRPr="003C009B">
              <w:rPr>
                <w:rStyle w:val="Hyperlink"/>
                <w:noProof/>
              </w:rPr>
              <w:t>Architektur</w:t>
            </w:r>
            <w:r>
              <w:rPr>
                <w:noProof/>
                <w:webHidden/>
              </w:rPr>
              <w:tab/>
            </w:r>
            <w:r>
              <w:rPr>
                <w:noProof/>
                <w:webHidden/>
              </w:rPr>
              <w:fldChar w:fldCharType="begin"/>
            </w:r>
            <w:r>
              <w:rPr>
                <w:noProof/>
                <w:webHidden/>
              </w:rPr>
              <w:instrText xml:space="preserve"> PAGEREF _Toc320522296 \h </w:instrText>
            </w:r>
            <w:r>
              <w:rPr>
                <w:noProof/>
                <w:webHidden/>
              </w:rPr>
            </w:r>
            <w:r>
              <w:rPr>
                <w:noProof/>
                <w:webHidden/>
              </w:rPr>
              <w:fldChar w:fldCharType="separate"/>
            </w:r>
            <w:r w:rsidR="00EF4191">
              <w:rPr>
                <w:noProof/>
                <w:webHidden/>
              </w:rPr>
              <w:t>56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97" w:history="1">
            <w:r w:rsidRPr="003C009B">
              <w:rPr>
                <w:rStyle w:val="Hyperlink"/>
                <w:noProof/>
              </w:rPr>
              <w:t>7.3.3</w:t>
            </w:r>
            <w:r>
              <w:rPr>
                <w:rFonts w:cstheme="minorBidi"/>
                <w:noProof/>
                <w:sz w:val="22"/>
                <w:szCs w:val="22"/>
                <w:lang w:eastAsia="de-AT"/>
              </w:rPr>
              <w:tab/>
            </w:r>
            <w:r w:rsidRPr="003C009B">
              <w:rPr>
                <w:rStyle w:val="Hyperlink"/>
                <w:noProof/>
              </w:rPr>
              <w:t>Deliverables</w:t>
            </w:r>
            <w:r>
              <w:rPr>
                <w:noProof/>
                <w:webHidden/>
              </w:rPr>
              <w:tab/>
            </w:r>
            <w:r>
              <w:rPr>
                <w:noProof/>
                <w:webHidden/>
              </w:rPr>
              <w:fldChar w:fldCharType="begin"/>
            </w:r>
            <w:r>
              <w:rPr>
                <w:noProof/>
                <w:webHidden/>
              </w:rPr>
              <w:instrText xml:space="preserve"> PAGEREF _Toc320522297 \h </w:instrText>
            </w:r>
            <w:r>
              <w:rPr>
                <w:noProof/>
                <w:webHidden/>
              </w:rPr>
            </w:r>
            <w:r>
              <w:rPr>
                <w:noProof/>
                <w:webHidden/>
              </w:rPr>
              <w:fldChar w:fldCharType="separate"/>
            </w:r>
            <w:r w:rsidR="00EF4191">
              <w:rPr>
                <w:noProof/>
                <w:webHidden/>
              </w:rPr>
              <w:t>56</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298" w:history="1">
            <w:r w:rsidRPr="003C009B">
              <w:rPr>
                <w:rStyle w:val="Hyperlink"/>
                <w:noProof/>
              </w:rPr>
              <w:t>7.3.4</w:t>
            </w:r>
            <w:r>
              <w:rPr>
                <w:rFonts w:cstheme="minorBidi"/>
                <w:noProof/>
                <w:sz w:val="22"/>
                <w:szCs w:val="22"/>
                <w:lang w:eastAsia="de-AT"/>
              </w:rPr>
              <w:tab/>
            </w:r>
            <w:r w:rsidRPr="003C009B">
              <w:rPr>
                <w:rStyle w:val="Hyperlink"/>
                <w:noProof/>
              </w:rPr>
              <w:t>Abhängigkeiten</w:t>
            </w:r>
            <w:r>
              <w:rPr>
                <w:noProof/>
                <w:webHidden/>
              </w:rPr>
              <w:tab/>
            </w:r>
            <w:r>
              <w:rPr>
                <w:noProof/>
                <w:webHidden/>
              </w:rPr>
              <w:fldChar w:fldCharType="begin"/>
            </w:r>
            <w:r>
              <w:rPr>
                <w:noProof/>
                <w:webHidden/>
              </w:rPr>
              <w:instrText xml:space="preserve"> PAGEREF _Toc320522298 \h </w:instrText>
            </w:r>
            <w:r>
              <w:rPr>
                <w:noProof/>
                <w:webHidden/>
              </w:rPr>
            </w:r>
            <w:r>
              <w:rPr>
                <w:noProof/>
                <w:webHidden/>
              </w:rPr>
              <w:fldChar w:fldCharType="separate"/>
            </w:r>
            <w:r w:rsidR="00EF4191">
              <w:rPr>
                <w:noProof/>
                <w:webHidden/>
              </w:rPr>
              <w:t>56</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299" w:history="1">
            <w:r w:rsidRPr="003C009B">
              <w:rPr>
                <w:rStyle w:val="Hyperlink"/>
                <w:noProof/>
              </w:rPr>
              <w:t>7.4</w:t>
            </w:r>
            <w:r>
              <w:rPr>
                <w:rFonts w:cstheme="minorBidi"/>
                <w:noProof/>
                <w:sz w:val="22"/>
                <w:szCs w:val="22"/>
                <w:lang w:eastAsia="de-AT"/>
              </w:rPr>
              <w:tab/>
            </w:r>
            <w:r w:rsidRPr="003C009B">
              <w:rPr>
                <w:rStyle w:val="Hyperlink"/>
                <w:noProof/>
              </w:rPr>
              <w:t>3. Timebox</w:t>
            </w:r>
            <w:r>
              <w:rPr>
                <w:noProof/>
                <w:webHidden/>
              </w:rPr>
              <w:tab/>
            </w:r>
            <w:r>
              <w:rPr>
                <w:noProof/>
                <w:webHidden/>
              </w:rPr>
              <w:fldChar w:fldCharType="begin"/>
            </w:r>
            <w:r>
              <w:rPr>
                <w:noProof/>
                <w:webHidden/>
              </w:rPr>
              <w:instrText xml:space="preserve"> PAGEREF _Toc320522299 \h </w:instrText>
            </w:r>
            <w:r>
              <w:rPr>
                <w:noProof/>
                <w:webHidden/>
              </w:rPr>
            </w:r>
            <w:r>
              <w:rPr>
                <w:noProof/>
                <w:webHidden/>
              </w:rPr>
              <w:fldChar w:fldCharType="separate"/>
            </w:r>
            <w:r w:rsidR="00EF4191">
              <w:rPr>
                <w:noProof/>
                <w:webHidden/>
              </w:rPr>
              <w:t>57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300" w:history="1">
            <w:r w:rsidRPr="003C009B">
              <w:rPr>
                <w:rStyle w:val="Hyperlink"/>
                <w:noProof/>
              </w:rPr>
              <w:t>7.4.1</w:t>
            </w:r>
            <w:r>
              <w:rPr>
                <w:rFonts w:cstheme="minorBidi"/>
                <w:noProof/>
                <w:sz w:val="22"/>
                <w:szCs w:val="22"/>
                <w:lang w:eastAsia="de-AT"/>
              </w:rPr>
              <w:tab/>
            </w:r>
            <w:r w:rsidRPr="003C009B">
              <w:rPr>
                <w:rStyle w:val="Hyperlink"/>
                <w:noProof/>
              </w:rPr>
              <w:t>Benutzungsfall (Use case)</w:t>
            </w:r>
            <w:r>
              <w:rPr>
                <w:noProof/>
                <w:webHidden/>
              </w:rPr>
              <w:tab/>
            </w:r>
            <w:r>
              <w:rPr>
                <w:noProof/>
                <w:webHidden/>
              </w:rPr>
              <w:fldChar w:fldCharType="begin"/>
            </w:r>
            <w:r>
              <w:rPr>
                <w:noProof/>
                <w:webHidden/>
              </w:rPr>
              <w:instrText xml:space="preserve"> PAGEREF _Toc320522300 \h </w:instrText>
            </w:r>
            <w:r>
              <w:rPr>
                <w:noProof/>
                <w:webHidden/>
              </w:rPr>
            </w:r>
            <w:r>
              <w:rPr>
                <w:noProof/>
                <w:webHidden/>
              </w:rPr>
              <w:fldChar w:fldCharType="separate"/>
            </w:r>
            <w:r w:rsidR="00EF4191">
              <w:rPr>
                <w:noProof/>
                <w:webHidden/>
              </w:rPr>
              <w:t>57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301" w:history="1">
            <w:r w:rsidRPr="003C009B">
              <w:rPr>
                <w:rStyle w:val="Hyperlink"/>
                <w:noProof/>
              </w:rPr>
              <w:t>7.4.2</w:t>
            </w:r>
            <w:r>
              <w:rPr>
                <w:rFonts w:cstheme="minorBidi"/>
                <w:noProof/>
                <w:sz w:val="22"/>
                <w:szCs w:val="22"/>
                <w:lang w:eastAsia="de-AT"/>
              </w:rPr>
              <w:tab/>
            </w:r>
            <w:r w:rsidRPr="003C009B">
              <w:rPr>
                <w:rStyle w:val="Hyperlink"/>
                <w:noProof/>
              </w:rPr>
              <w:t>Architektur</w:t>
            </w:r>
            <w:r>
              <w:rPr>
                <w:noProof/>
                <w:webHidden/>
              </w:rPr>
              <w:tab/>
            </w:r>
            <w:r>
              <w:rPr>
                <w:noProof/>
                <w:webHidden/>
              </w:rPr>
              <w:fldChar w:fldCharType="begin"/>
            </w:r>
            <w:r>
              <w:rPr>
                <w:noProof/>
                <w:webHidden/>
              </w:rPr>
              <w:instrText xml:space="preserve"> PAGEREF _Toc320522301 \h </w:instrText>
            </w:r>
            <w:r>
              <w:rPr>
                <w:noProof/>
                <w:webHidden/>
              </w:rPr>
            </w:r>
            <w:r>
              <w:rPr>
                <w:noProof/>
                <w:webHidden/>
              </w:rPr>
              <w:fldChar w:fldCharType="separate"/>
            </w:r>
            <w:r w:rsidR="00EF4191">
              <w:rPr>
                <w:noProof/>
                <w:webHidden/>
              </w:rPr>
              <w:t>57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302" w:history="1">
            <w:r w:rsidRPr="003C009B">
              <w:rPr>
                <w:rStyle w:val="Hyperlink"/>
                <w:noProof/>
              </w:rPr>
              <w:t>7.4.3</w:t>
            </w:r>
            <w:r>
              <w:rPr>
                <w:rFonts w:cstheme="minorBidi"/>
                <w:noProof/>
                <w:sz w:val="22"/>
                <w:szCs w:val="22"/>
                <w:lang w:eastAsia="de-AT"/>
              </w:rPr>
              <w:tab/>
            </w:r>
            <w:r w:rsidRPr="003C009B">
              <w:rPr>
                <w:rStyle w:val="Hyperlink"/>
                <w:noProof/>
              </w:rPr>
              <w:t>Deliverables</w:t>
            </w:r>
            <w:r>
              <w:rPr>
                <w:noProof/>
                <w:webHidden/>
              </w:rPr>
              <w:tab/>
            </w:r>
            <w:r>
              <w:rPr>
                <w:noProof/>
                <w:webHidden/>
              </w:rPr>
              <w:fldChar w:fldCharType="begin"/>
            </w:r>
            <w:r>
              <w:rPr>
                <w:noProof/>
                <w:webHidden/>
              </w:rPr>
              <w:instrText xml:space="preserve"> PAGEREF _Toc320522302 \h </w:instrText>
            </w:r>
            <w:r>
              <w:rPr>
                <w:noProof/>
                <w:webHidden/>
              </w:rPr>
            </w:r>
            <w:r>
              <w:rPr>
                <w:noProof/>
                <w:webHidden/>
              </w:rPr>
              <w:fldChar w:fldCharType="separate"/>
            </w:r>
            <w:r w:rsidR="00EF4191">
              <w:rPr>
                <w:noProof/>
                <w:webHidden/>
              </w:rPr>
              <w:t>57</w:t>
            </w:r>
            <w:r>
              <w:rPr>
                <w:noProof/>
                <w:webHidden/>
              </w:rPr>
              <w:fldChar w:fldCharType="end"/>
            </w:r>
          </w:hyperlink>
        </w:p>
        <w:p w:rsidR="008A5761" w:rsidRDefault="008A5761">
          <w:pPr>
            <w:pStyle w:val="Verzeichnis3"/>
            <w:tabs>
              <w:tab w:val="left" w:pos="1320"/>
              <w:tab w:val="right" w:leader="dot" w:pos="9062"/>
            </w:tabs>
            <w:rPr>
              <w:rFonts w:cstheme="minorBidi"/>
              <w:noProof/>
              <w:sz w:val="22"/>
              <w:szCs w:val="22"/>
              <w:lang w:eastAsia="de-AT"/>
            </w:rPr>
          </w:pPr>
          <w:hyperlink w:anchor="_Toc320522303" w:history="1">
            <w:r w:rsidRPr="003C009B">
              <w:rPr>
                <w:rStyle w:val="Hyperlink"/>
                <w:noProof/>
              </w:rPr>
              <w:t>7.4.4</w:t>
            </w:r>
            <w:r>
              <w:rPr>
                <w:rFonts w:cstheme="minorBidi"/>
                <w:noProof/>
                <w:sz w:val="22"/>
                <w:szCs w:val="22"/>
                <w:lang w:eastAsia="de-AT"/>
              </w:rPr>
              <w:tab/>
            </w:r>
            <w:r w:rsidRPr="003C009B">
              <w:rPr>
                <w:rStyle w:val="Hyperlink"/>
                <w:noProof/>
              </w:rPr>
              <w:t>Abhängigkeiten</w:t>
            </w:r>
            <w:r>
              <w:rPr>
                <w:noProof/>
                <w:webHidden/>
              </w:rPr>
              <w:tab/>
            </w:r>
            <w:r>
              <w:rPr>
                <w:noProof/>
                <w:webHidden/>
              </w:rPr>
              <w:fldChar w:fldCharType="begin"/>
            </w:r>
            <w:r>
              <w:rPr>
                <w:noProof/>
                <w:webHidden/>
              </w:rPr>
              <w:instrText xml:space="preserve"> PAGEREF _Toc320522303 \h </w:instrText>
            </w:r>
            <w:r>
              <w:rPr>
                <w:noProof/>
                <w:webHidden/>
              </w:rPr>
            </w:r>
            <w:r>
              <w:rPr>
                <w:noProof/>
                <w:webHidden/>
              </w:rPr>
              <w:fldChar w:fldCharType="separate"/>
            </w:r>
            <w:r w:rsidR="00EF4191">
              <w:rPr>
                <w:noProof/>
                <w:webHidden/>
              </w:rPr>
              <w:t>57</w:t>
            </w:r>
            <w:r>
              <w:rPr>
                <w:noProof/>
                <w:webHidden/>
              </w:rPr>
              <w:fldChar w:fldCharType="end"/>
            </w:r>
          </w:hyperlink>
        </w:p>
        <w:p w:rsidR="008A5761" w:rsidRDefault="008A5761">
          <w:pPr>
            <w:pStyle w:val="Verzeichnis1"/>
            <w:tabs>
              <w:tab w:val="left" w:pos="480"/>
              <w:tab w:val="right" w:leader="dot" w:pos="9062"/>
            </w:tabs>
            <w:rPr>
              <w:rFonts w:cstheme="minorBidi"/>
              <w:noProof/>
              <w:sz w:val="22"/>
              <w:szCs w:val="22"/>
              <w:lang w:eastAsia="de-AT"/>
            </w:rPr>
          </w:pPr>
          <w:hyperlink w:anchor="_Toc320522304" w:history="1">
            <w:r w:rsidRPr="003C009B">
              <w:rPr>
                <w:rStyle w:val="Hyperlink"/>
                <w:noProof/>
              </w:rPr>
              <w:t>8</w:t>
            </w:r>
            <w:r>
              <w:rPr>
                <w:rFonts w:cstheme="minorBidi"/>
                <w:noProof/>
                <w:sz w:val="22"/>
                <w:szCs w:val="22"/>
                <w:lang w:eastAsia="de-AT"/>
              </w:rPr>
              <w:tab/>
            </w:r>
            <w:r w:rsidRPr="003C009B">
              <w:rPr>
                <w:rStyle w:val="Hyperlink"/>
                <w:noProof/>
              </w:rPr>
              <w:t>Glossar</w:t>
            </w:r>
            <w:r>
              <w:rPr>
                <w:noProof/>
                <w:webHidden/>
              </w:rPr>
              <w:tab/>
            </w:r>
            <w:r>
              <w:rPr>
                <w:noProof/>
                <w:webHidden/>
              </w:rPr>
              <w:fldChar w:fldCharType="begin"/>
            </w:r>
            <w:r>
              <w:rPr>
                <w:noProof/>
                <w:webHidden/>
              </w:rPr>
              <w:instrText xml:space="preserve"> PAGEREF _Toc320522304 \h </w:instrText>
            </w:r>
            <w:r>
              <w:rPr>
                <w:noProof/>
                <w:webHidden/>
              </w:rPr>
            </w:r>
            <w:r>
              <w:rPr>
                <w:noProof/>
                <w:webHidden/>
              </w:rPr>
              <w:fldChar w:fldCharType="separate"/>
            </w:r>
            <w:r w:rsidR="00EF4191">
              <w:rPr>
                <w:noProof/>
                <w:webHidden/>
              </w:rPr>
              <w:t>58</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05" w:history="1">
            <w:r w:rsidRPr="003C009B">
              <w:rPr>
                <w:rStyle w:val="Hyperlink"/>
                <w:noProof/>
                <w:lang w:val="en-GB"/>
              </w:rPr>
              <w:t>8.1</w:t>
            </w:r>
            <w:r>
              <w:rPr>
                <w:rFonts w:cstheme="minorBidi"/>
                <w:noProof/>
                <w:sz w:val="22"/>
                <w:szCs w:val="22"/>
                <w:lang w:eastAsia="de-AT"/>
              </w:rPr>
              <w:tab/>
            </w:r>
            <w:r w:rsidRPr="003C009B">
              <w:rPr>
                <w:rStyle w:val="Hyperlink"/>
                <w:noProof/>
                <w:lang w:val="en-GB"/>
              </w:rPr>
              <w:t xml:space="preserve">Akonto      </w:t>
            </w:r>
            <w:r w:rsidRPr="003C009B">
              <w:rPr>
                <w:rStyle w:val="Hyperlink"/>
                <w:i/>
                <w:noProof/>
                <w:lang w:val="en-GB"/>
              </w:rPr>
              <w:t>Deposit</w:t>
            </w:r>
            <w:r>
              <w:rPr>
                <w:noProof/>
                <w:webHidden/>
              </w:rPr>
              <w:tab/>
            </w:r>
            <w:r>
              <w:rPr>
                <w:noProof/>
                <w:webHidden/>
              </w:rPr>
              <w:fldChar w:fldCharType="begin"/>
            </w:r>
            <w:r>
              <w:rPr>
                <w:noProof/>
                <w:webHidden/>
              </w:rPr>
              <w:instrText xml:space="preserve"> PAGEREF _Toc320522305 \h </w:instrText>
            </w:r>
            <w:r>
              <w:rPr>
                <w:noProof/>
                <w:webHidden/>
              </w:rPr>
            </w:r>
            <w:r>
              <w:rPr>
                <w:noProof/>
                <w:webHidden/>
              </w:rPr>
              <w:fldChar w:fldCharType="separate"/>
            </w:r>
            <w:r w:rsidR="00EF4191">
              <w:rPr>
                <w:noProof/>
                <w:webHidden/>
              </w:rPr>
              <w:t>58</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06" w:history="1">
            <w:r w:rsidRPr="003C009B">
              <w:rPr>
                <w:rStyle w:val="Hyperlink"/>
                <w:noProof/>
                <w:lang w:val="en-GB"/>
              </w:rPr>
              <w:t>8.2</w:t>
            </w:r>
            <w:r>
              <w:rPr>
                <w:rFonts w:cstheme="minorBidi"/>
                <w:noProof/>
                <w:sz w:val="22"/>
                <w:szCs w:val="22"/>
                <w:lang w:eastAsia="de-AT"/>
              </w:rPr>
              <w:tab/>
            </w:r>
            <w:r w:rsidRPr="003C009B">
              <w:rPr>
                <w:rStyle w:val="Hyperlink"/>
                <w:noProof/>
                <w:lang w:val="en-GB"/>
              </w:rPr>
              <w:t xml:space="preserve">Anwendungsfall    </w:t>
            </w:r>
            <w:r w:rsidRPr="003C009B">
              <w:rPr>
                <w:rStyle w:val="Hyperlink"/>
                <w:i/>
                <w:noProof/>
                <w:lang w:val="en-GB"/>
              </w:rPr>
              <w:t>Use case</w:t>
            </w:r>
            <w:r>
              <w:rPr>
                <w:noProof/>
                <w:webHidden/>
              </w:rPr>
              <w:tab/>
            </w:r>
            <w:r>
              <w:rPr>
                <w:noProof/>
                <w:webHidden/>
              </w:rPr>
              <w:fldChar w:fldCharType="begin"/>
            </w:r>
            <w:r>
              <w:rPr>
                <w:noProof/>
                <w:webHidden/>
              </w:rPr>
              <w:instrText xml:space="preserve"> PAGEREF _Toc320522306 \h </w:instrText>
            </w:r>
            <w:r>
              <w:rPr>
                <w:noProof/>
                <w:webHidden/>
              </w:rPr>
            </w:r>
            <w:r>
              <w:rPr>
                <w:noProof/>
                <w:webHidden/>
              </w:rPr>
              <w:fldChar w:fldCharType="separate"/>
            </w:r>
            <w:r w:rsidR="00EF4191">
              <w:rPr>
                <w:noProof/>
                <w:webHidden/>
              </w:rPr>
              <w:t>58</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07" w:history="1">
            <w:r w:rsidRPr="003C009B">
              <w:rPr>
                <w:rStyle w:val="Hyperlink"/>
                <w:noProof/>
                <w:lang w:val="en-GB"/>
              </w:rPr>
              <w:t>8.3</w:t>
            </w:r>
            <w:r>
              <w:rPr>
                <w:rFonts w:cstheme="minorBidi"/>
                <w:noProof/>
                <w:sz w:val="22"/>
                <w:szCs w:val="22"/>
                <w:lang w:eastAsia="de-AT"/>
              </w:rPr>
              <w:tab/>
            </w:r>
            <w:r w:rsidRPr="003C009B">
              <w:rPr>
                <w:rStyle w:val="Hyperlink"/>
                <w:noProof/>
                <w:lang w:val="en-GB"/>
              </w:rPr>
              <w:t xml:space="preserve">Auslastung     </w:t>
            </w:r>
            <w:r w:rsidRPr="003C009B">
              <w:rPr>
                <w:rStyle w:val="Hyperlink"/>
                <w:i/>
                <w:noProof/>
                <w:lang w:val="en-GB"/>
              </w:rPr>
              <w:t>Occupancy rate</w:t>
            </w:r>
            <w:r>
              <w:rPr>
                <w:noProof/>
                <w:webHidden/>
              </w:rPr>
              <w:tab/>
            </w:r>
            <w:r>
              <w:rPr>
                <w:noProof/>
                <w:webHidden/>
              </w:rPr>
              <w:fldChar w:fldCharType="begin"/>
            </w:r>
            <w:r>
              <w:rPr>
                <w:noProof/>
                <w:webHidden/>
              </w:rPr>
              <w:instrText xml:space="preserve"> PAGEREF _Toc320522307 \h </w:instrText>
            </w:r>
            <w:r>
              <w:rPr>
                <w:noProof/>
                <w:webHidden/>
              </w:rPr>
            </w:r>
            <w:r>
              <w:rPr>
                <w:noProof/>
                <w:webHidden/>
              </w:rPr>
              <w:fldChar w:fldCharType="separate"/>
            </w:r>
            <w:r w:rsidR="00EF4191">
              <w:rPr>
                <w:noProof/>
                <w:webHidden/>
              </w:rPr>
              <w:t>58</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08" w:history="1">
            <w:r w:rsidRPr="003C009B">
              <w:rPr>
                <w:rStyle w:val="Hyperlink"/>
                <w:noProof/>
                <w:lang w:val="en-GB"/>
              </w:rPr>
              <w:t>8.4</w:t>
            </w:r>
            <w:r>
              <w:rPr>
                <w:rFonts w:cstheme="minorBidi"/>
                <w:noProof/>
                <w:sz w:val="22"/>
                <w:szCs w:val="22"/>
                <w:lang w:eastAsia="de-AT"/>
              </w:rPr>
              <w:tab/>
            </w:r>
            <w:r w:rsidRPr="003C009B">
              <w:rPr>
                <w:rStyle w:val="Hyperlink"/>
                <w:noProof/>
                <w:lang w:val="en-GB"/>
              </w:rPr>
              <w:t xml:space="preserve">Back-Office     </w:t>
            </w:r>
            <w:r w:rsidRPr="003C009B">
              <w:rPr>
                <w:rStyle w:val="Hyperlink"/>
                <w:i/>
                <w:noProof/>
                <w:lang w:val="en-GB"/>
              </w:rPr>
              <w:t>Back-Office</w:t>
            </w:r>
            <w:r>
              <w:rPr>
                <w:noProof/>
                <w:webHidden/>
              </w:rPr>
              <w:tab/>
            </w:r>
            <w:r>
              <w:rPr>
                <w:noProof/>
                <w:webHidden/>
              </w:rPr>
              <w:fldChar w:fldCharType="begin"/>
            </w:r>
            <w:r>
              <w:rPr>
                <w:noProof/>
                <w:webHidden/>
              </w:rPr>
              <w:instrText xml:space="preserve"> PAGEREF _Toc320522308 \h </w:instrText>
            </w:r>
            <w:r>
              <w:rPr>
                <w:noProof/>
                <w:webHidden/>
              </w:rPr>
            </w:r>
            <w:r>
              <w:rPr>
                <w:noProof/>
                <w:webHidden/>
              </w:rPr>
              <w:fldChar w:fldCharType="separate"/>
            </w:r>
            <w:r w:rsidR="00EF4191">
              <w:rPr>
                <w:noProof/>
                <w:webHidden/>
              </w:rPr>
              <w:t>58</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09" w:history="1">
            <w:r w:rsidRPr="003C009B">
              <w:rPr>
                <w:rStyle w:val="Hyperlink"/>
                <w:noProof/>
                <w:lang w:val="en-GB"/>
              </w:rPr>
              <w:t>8.5</w:t>
            </w:r>
            <w:r>
              <w:rPr>
                <w:rFonts w:cstheme="minorBidi"/>
                <w:noProof/>
                <w:sz w:val="22"/>
                <w:szCs w:val="22"/>
                <w:lang w:eastAsia="de-AT"/>
              </w:rPr>
              <w:tab/>
            </w:r>
            <w:r w:rsidRPr="003C009B">
              <w:rPr>
                <w:rStyle w:val="Hyperlink"/>
                <w:noProof/>
                <w:lang w:val="en-GB"/>
              </w:rPr>
              <w:t xml:space="preserve">Basisablauf     </w:t>
            </w:r>
            <w:r w:rsidRPr="003C009B">
              <w:rPr>
                <w:rStyle w:val="Hyperlink"/>
                <w:i/>
                <w:noProof/>
                <w:lang w:val="en-GB"/>
              </w:rPr>
              <w:t>Main success scenario</w:t>
            </w:r>
            <w:r>
              <w:rPr>
                <w:noProof/>
                <w:webHidden/>
              </w:rPr>
              <w:tab/>
            </w:r>
            <w:r>
              <w:rPr>
                <w:noProof/>
                <w:webHidden/>
              </w:rPr>
              <w:fldChar w:fldCharType="begin"/>
            </w:r>
            <w:r>
              <w:rPr>
                <w:noProof/>
                <w:webHidden/>
              </w:rPr>
              <w:instrText xml:space="preserve"> PAGEREF _Toc320522309 \h </w:instrText>
            </w:r>
            <w:r>
              <w:rPr>
                <w:noProof/>
                <w:webHidden/>
              </w:rPr>
            </w:r>
            <w:r>
              <w:rPr>
                <w:noProof/>
                <w:webHidden/>
              </w:rPr>
              <w:fldChar w:fldCharType="separate"/>
            </w:r>
            <w:r w:rsidR="00EF4191">
              <w:rPr>
                <w:noProof/>
                <w:webHidden/>
              </w:rPr>
              <w:t>58</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10" w:history="1">
            <w:r w:rsidRPr="003C009B">
              <w:rPr>
                <w:rStyle w:val="Hyperlink"/>
                <w:noProof/>
                <w:lang w:val="en-GB"/>
              </w:rPr>
              <w:t>8.6</w:t>
            </w:r>
            <w:r>
              <w:rPr>
                <w:rFonts w:cstheme="minorBidi"/>
                <w:noProof/>
                <w:sz w:val="22"/>
                <w:szCs w:val="22"/>
                <w:lang w:eastAsia="de-AT"/>
              </w:rPr>
              <w:tab/>
            </w:r>
            <w:r w:rsidRPr="003C009B">
              <w:rPr>
                <w:rStyle w:val="Hyperlink"/>
                <w:noProof/>
                <w:lang w:val="en-GB"/>
              </w:rPr>
              <w:t xml:space="preserve">Bedienungsentgeld    </w:t>
            </w:r>
            <w:r w:rsidRPr="003C009B">
              <w:rPr>
                <w:rStyle w:val="Hyperlink"/>
                <w:i/>
                <w:noProof/>
                <w:lang w:val="en-GB"/>
              </w:rPr>
              <w:t>Service charge</w:t>
            </w:r>
            <w:r>
              <w:rPr>
                <w:noProof/>
                <w:webHidden/>
              </w:rPr>
              <w:tab/>
            </w:r>
            <w:r>
              <w:rPr>
                <w:noProof/>
                <w:webHidden/>
              </w:rPr>
              <w:fldChar w:fldCharType="begin"/>
            </w:r>
            <w:r>
              <w:rPr>
                <w:noProof/>
                <w:webHidden/>
              </w:rPr>
              <w:instrText xml:space="preserve"> PAGEREF _Toc320522310 \h </w:instrText>
            </w:r>
            <w:r>
              <w:rPr>
                <w:noProof/>
                <w:webHidden/>
              </w:rPr>
            </w:r>
            <w:r>
              <w:rPr>
                <w:noProof/>
                <w:webHidden/>
              </w:rPr>
              <w:fldChar w:fldCharType="separate"/>
            </w:r>
            <w:r w:rsidR="00EF4191">
              <w:rPr>
                <w:noProof/>
                <w:webHidden/>
              </w:rPr>
              <w:t>58</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11" w:history="1">
            <w:r w:rsidRPr="003C009B">
              <w:rPr>
                <w:rStyle w:val="Hyperlink"/>
                <w:noProof/>
                <w:lang w:val="en-GB"/>
              </w:rPr>
              <w:t>8.7</w:t>
            </w:r>
            <w:r>
              <w:rPr>
                <w:rFonts w:cstheme="minorBidi"/>
                <w:noProof/>
                <w:sz w:val="22"/>
                <w:szCs w:val="22"/>
                <w:lang w:eastAsia="de-AT"/>
              </w:rPr>
              <w:tab/>
            </w:r>
            <w:r w:rsidRPr="003C009B">
              <w:rPr>
                <w:rStyle w:val="Hyperlink"/>
                <w:noProof/>
                <w:lang w:val="en-GB"/>
              </w:rPr>
              <w:t xml:space="preserve">Belegung     </w:t>
            </w:r>
            <w:r w:rsidRPr="003C009B">
              <w:rPr>
                <w:rStyle w:val="Hyperlink"/>
                <w:i/>
                <w:noProof/>
                <w:lang w:val="en-GB"/>
              </w:rPr>
              <w:t>Occupancy</w:t>
            </w:r>
            <w:r>
              <w:rPr>
                <w:noProof/>
                <w:webHidden/>
              </w:rPr>
              <w:tab/>
            </w:r>
            <w:r>
              <w:rPr>
                <w:noProof/>
                <w:webHidden/>
              </w:rPr>
              <w:fldChar w:fldCharType="begin"/>
            </w:r>
            <w:r>
              <w:rPr>
                <w:noProof/>
                <w:webHidden/>
              </w:rPr>
              <w:instrText xml:space="preserve"> PAGEREF _Toc320522311 \h </w:instrText>
            </w:r>
            <w:r>
              <w:rPr>
                <w:noProof/>
                <w:webHidden/>
              </w:rPr>
            </w:r>
            <w:r>
              <w:rPr>
                <w:noProof/>
                <w:webHidden/>
              </w:rPr>
              <w:fldChar w:fldCharType="separate"/>
            </w:r>
            <w:r w:rsidR="00EF4191">
              <w:rPr>
                <w:noProof/>
                <w:webHidden/>
              </w:rPr>
              <w:t>58</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12" w:history="1">
            <w:r w:rsidRPr="003C009B">
              <w:rPr>
                <w:rStyle w:val="Hyperlink"/>
                <w:noProof/>
                <w:lang w:val="en-GB"/>
              </w:rPr>
              <w:t>8.8</w:t>
            </w:r>
            <w:r>
              <w:rPr>
                <w:rFonts w:cstheme="minorBidi"/>
                <w:noProof/>
                <w:sz w:val="22"/>
                <w:szCs w:val="22"/>
                <w:lang w:eastAsia="de-AT"/>
              </w:rPr>
              <w:tab/>
            </w:r>
            <w:r w:rsidRPr="003C009B">
              <w:rPr>
                <w:rStyle w:val="Hyperlink"/>
                <w:noProof/>
                <w:lang w:val="en-GB"/>
              </w:rPr>
              <w:t xml:space="preserve">Belegungsliste     </w:t>
            </w:r>
            <w:r w:rsidRPr="003C009B">
              <w:rPr>
                <w:rStyle w:val="Hyperlink"/>
                <w:i/>
                <w:noProof/>
                <w:lang w:val="en-GB"/>
              </w:rPr>
              <w:t>Occupancy list</w:t>
            </w:r>
            <w:r>
              <w:rPr>
                <w:noProof/>
                <w:webHidden/>
              </w:rPr>
              <w:tab/>
            </w:r>
            <w:r>
              <w:rPr>
                <w:noProof/>
                <w:webHidden/>
              </w:rPr>
              <w:fldChar w:fldCharType="begin"/>
            </w:r>
            <w:r>
              <w:rPr>
                <w:noProof/>
                <w:webHidden/>
              </w:rPr>
              <w:instrText xml:space="preserve"> PAGEREF _Toc320522312 \h </w:instrText>
            </w:r>
            <w:r>
              <w:rPr>
                <w:noProof/>
                <w:webHidden/>
              </w:rPr>
            </w:r>
            <w:r>
              <w:rPr>
                <w:noProof/>
                <w:webHidden/>
              </w:rPr>
              <w:fldChar w:fldCharType="separate"/>
            </w:r>
            <w:r w:rsidR="00EF4191">
              <w:rPr>
                <w:noProof/>
                <w:webHidden/>
              </w:rPr>
              <w:t>58</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13" w:history="1">
            <w:r w:rsidRPr="003C009B">
              <w:rPr>
                <w:rStyle w:val="Hyperlink"/>
                <w:noProof/>
                <w:lang w:val="en-GB"/>
              </w:rPr>
              <w:t>8.9</w:t>
            </w:r>
            <w:r>
              <w:rPr>
                <w:rFonts w:cstheme="minorBidi"/>
                <w:noProof/>
                <w:sz w:val="22"/>
                <w:szCs w:val="22"/>
                <w:lang w:eastAsia="de-AT"/>
              </w:rPr>
              <w:tab/>
            </w:r>
            <w:r w:rsidRPr="003C009B">
              <w:rPr>
                <w:rStyle w:val="Hyperlink"/>
                <w:noProof/>
                <w:lang w:val="en-GB"/>
              </w:rPr>
              <w:t xml:space="preserve">Belegungsnummer    </w:t>
            </w:r>
            <w:r w:rsidRPr="003C009B">
              <w:rPr>
                <w:rStyle w:val="Hyperlink"/>
                <w:i/>
                <w:noProof/>
                <w:lang w:val="en-GB"/>
              </w:rPr>
              <w:t>Occupancy number</w:t>
            </w:r>
            <w:r>
              <w:rPr>
                <w:noProof/>
                <w:webHidden/>
              </w:rPr>
              <w:tab/>
            </w:r>
            <w:r>
              <w:rPr>
                <w:noProof/>
                <w:webHidden/>
              </w:rPr>
              <w:fldChar w:fldCharType="begin"/>
            </w:r>
            <w:r>
              <w:rPr>
                <w:noProof/>
                <w:webHidden/>
              </w:rPr>
              <w:instrText xml:space="preserve"> PAGEREF _Toc320522313 \h </w:instrText>
            </w:r>
            <w:r>
              <w:rPr>
                <w:noProof/>
                <w:webHidden/>
              </w:rPr>
            </w:r>
            <w:r>
              <w:rPr>
                <w:noProof/>
                <w:webHidden/>
              </w:rPr>
              <w:fldChar w:fldCharType="separate"/>
            </w:r>
            <w:r w:rsidR="00EF4191">
              <w:rPr>
                <w:noProof/>
                <w:webHidden/>
              </w:rPr>
              <w:t>58</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14" w:history="1">
            <w:r w:rsidRPr="003C009B">
              <w:rPr>
                <w:rStyle w:val="Hyperlink"/>
                <w:noProof/>
                <w:lang w:val="en-GB"/>
              </w:rPr>
              <w:t>8.10</w:t>
            </w:r>
            <w:r>
              <w:rPr>
                <w:rFonts w:cstheme="minorBidi"/>
                <w:noProof/>
                <w:sz w:val="22"/>
                <w:szCs w:val="22"/>
                <w:lang w:eastAsia="de-AT"/>
              </w:rPr>
              <w:tab/>
            </w:r>
            <w:r w:rsidRPr="003C009B">
              <w:rPr>
                <w:rStyle w:val="Hyperlink"/>
                <w:noProof/>
                <w:lang w:val="en-GB"/>
              </w:rPr>
              <w:t xml:space="preserve">Berechtigungsstufe    </w:t>
            </w:r>
            <w:r w:rsidRPr="003C009B">
              <w:rPr>
                <w:rStyle w:val="Hyperlink"/>
                <w:i/>
                <w:noProof/>
                <w:lang w:val="en-GB"/>
              </w:rPr>
              <w:t>Authorization level</w:t>
            </w:r>
            <w:r>
              <w:rPr>
                <w:noProof/>
                <w:webHidden/>
              </w:rPr>
              <w:tab/>
            </w:r>
            <w:r>
              <w:rPr>
                <w:noProof/>
                <w:webHidden/>
              </w:rPr>
              <w:fldChar w:fldCharType="begin"/>
            </w:r>
            <w:r>
              <w:rPr>
                <w:noProof/>
                <w:webHidden/>
              </w:rPr>
              <w:instrText xml:space="preserve"> PAGEREF _Toc320522314 \h </w:instrText>
            </w:r>
            <w:r>
              <w:rPr>
                <w:noProof/>
                <w:webHidden/>
              </w:rPr>
            </w:r>
            <w:r>
              <w:rPr>
                <w:noProof/>
                <w:webHidden/>
              </w:rPr>
              <w:fldChar w:fldCharType="separate"/>
            </w:r>
            <w:r w:rsidR="00EF4191">
              <w:rPr>
                <w:noProof/>
                <w:webHidden/>
              </w:rPr>
              <w:t>58</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15" w:history="1">
            <w:r w:rsidRPr="003C009B">
              <w:rPr>
                <w:rStyle w:val="Hyperlink"/>
                <w:noProof/>
                <w:lang w:val="en-GB"/>
              </w:rPr>
              <w:t>8.11</w:t>
            </w:r>
            <w:r>
              <w:rPr>
                <w:rFonts w:cstheme="minorBidi"/>
                <w:noProof/>
                <w:sz w:val="22"/>
                <w:szCs w:val="22"/>
                <w:lang w:eastAsia="de-AT"/>
              </w:rPr>
              <w:tab/>
            </w:r>
            <w:r w:rsidRPr="003C009B">
              <w:rPr>
                <w:rStyle w:val="Hyperlink"/>
                <w:noProof/>
                <w:lang w:val="en-GB"/>
              </w:rPr>
              <w:t xml:space="preserve">Bericht      </w:t>
            </w:r>
            <w:r w:rsidRPr="003C009B">
              <w:rPr>
                <w:rStyle w:val="Hyperlink"/>
                <w:i/>
                <w:noProof/>
                <w:lang w:val="en-GB"/>
              </w:rPr>
              <w:t>Report</w:t>
            </w:r>
            <w:r>
              <w:rPr>
                <w:noProof/>
                <w:webHidden/>
              </w:rPr>
              <w:tab/>
            </w:r>
            <w:r>
              <w:rPr>
                <w:noProof/>
                <w:webHidden/>
              </w:rPr>
              <w:fldChar w:fldCharType="begin"/>
            </w:r>
            <w:r>
              <w:rPr>
                <w:noProof/>
                <w:webHidden/>
              </w:rPr>
              <w:instrText xml:space="preserve"> PAGEREF _Toc320522315 \h </w:instrText>
            </w:r>
            <w:r>
              <w:rPr>
                <w:noProof/>
                <w:webHidden/>
              </w:rPr>
            </w:r>
            <w:r>
              <w:rPr>
                <w:noProof/>
                <w:webHidden/>
              </w:rPr>
              <w:fldChar w:fldCharType="separate"/>
            </w:r>
            <w:r w:rsidR="00EF4191">
              <w:rPr>
                <w:noProof/>
                <w:webHidden/>
              </w:rPr>
              <w:t>59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16" w:history="1">
            <w:r w:rsidRPr="003C009B">
              <w:rPr>
                <w:rStyle w:val="Hyperlink"/>
                <w:noProof/>
                <w:lang w:val="en-GB"/>
              </w:rPr>
              <w:t>8.12</w:t>
            </w:r>
            <w:r>
              <w:rPr>
                <w:rFonts w:cstheme="minorBidi"/>
                <w:noProof/>
                <w:sz w:val="22"/>
                <w:szCs w:val="22"/>
                <w:lang w:eastAsia="de-AT"/>
              </w:rPr>
              <w:tab/>
            </w:r>
            <w:r w:rsidRPr="003C009B">
              <w:rPr>
                <w:rStyle w:val="Hyperlink"/>
                <w:noProof/>
                <w:lang w:val="en-GB"/>
              </w:rPr>
              <w:t xml:space="preserve">Buchen von Extraleistungen  </w:t>
            </w:r>
            <w:r w:rsidRPr="003C009B">
              <w:rPr>
                <w:rStyle w:val="Hyperlink"/>
                <w:i/>
                <w:noProof/>
                <w:lang w:val="en-GB"/>
              </w:rPr>
              <w:t>Booking of extra services</w:t>
            </w:r>
            <w:r>
              <w:rPr>
                <w:noProof/>
                <w:webHidden/>
              </w:rPr>
              <w:tab/>
            </w:r>
            <w:r>
              <w:rPr>
                <w:noProof/>
                <w:webHidden/>
              </w:rPr>
              <w:fldChar w:fldCharType="begin"/>
            </w:r>
            <w:r>
              <w:rPr>
                <w:noProof/>
                <w:webHidden/>
              </w:rPr>
              <w:instrText xml:space="preserve"> PAGEREF _Toc320522316 \h </w:instrText>
            </w:r>
            <w:r>
              <w:rPr>
                <w:noProof/>
                <w:webHidden/>
              </w:rPr>
            </w:r>
            <w:r>
              <w:rPr>
                <w:noProof/>
                <w:webHidden/>
              </w:rPr>
              <w:fldChar w:fldCharType="separate"/>
            </w:r>
            <w:r w:rsidR="00EF4191">
              <w:rPr>
                <w:noProof/>
                <w:webHidden/>
              </w:rPr>
              <w:t>59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17" w:history="1">
            <w:r w:rsidRPr="003C009B">
              <w:rPr>
                <w:rStyle w:val="Hyperlink"/>
                <w:noProof/>
                <w:lang w:val="en-GB"/>
              </w:rPr>
              <w:t>8.13</w:t>
            </w:r>
            <w:r>
              <w:rPr>
                <w:rFonts w:cstheme="minorBidi"/>
                <w:noProof/>
                <w:sz w:val="22"/>
                <w:szCs w:val="22"/>
                <w:lang w:eastAsia="de-AT"/>
              </w:rPr>
              <w:tab/>
            </w:r>
            <w:r w:rsidRPr="003C009B">
              <w:rPr>
                <w:rStyle w:val="Hyperlink"/>
                <w:noProof/>
                <w:lang w:val="en-GB"/>
              </w:rPr>
              <w:t xml:space="preserve">Cascading Style Sheets   </w:t>
            </w:r>
            <w:r w:rsidRPr="003C009B">
              <w:rPr>
                <w:rStyle w:val="Hyperlink"/>
                <w:i/>
                <w:noProof/>
                <w:lang w:val="en-GB"/>
              </w:rPr>
              <w:t>Cascading Style Sheets</w:t>
            </w:r>
            <w:r>
              <w:rPr>
                <w:noProof/>
                <w:webHidden/>
              </w:rPr>
              <w:tab/>
            </w:r>
            <w:r>
              <w:rPr>
                <w:noProof/>
                <w:webHidden/>
              </w:rPr>
              <w:fldChar w:fldCharType="begin"/>
            </w:r>
            <w:r>
              <w:rPr>
                <w:noProof/>
                <w:webHidden/>
              </w:rPr>
              <w:instrText xml:space="preserve"> PAGEREF _Toc320522317 \h </w:instrText>
            </w:r>
            <w:r>
              <w:rPr>
                <w:noProof/>
                <w:webHidden/>
              </w:rPr>
            </w:r>
            <w:r>
              <w:rPr>
                <w:noProof/>
                <w:webHidden/>
              </w:rPr>
              <w:fldChar w:fldCharType="separate"/>
            </w:r>
            <w:r w:rsidR="00EF4191">
              <w:rPr>
                <w:noProof/>
                <w:webHidden/>
              </w:rPr>
              <w:t>59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18" w:history="1">
            <w:r w:rsidRPr="003C009B">
              <w:rPr>
                <w:rStyle w:val="Hyperlink"/>
                <w:noProof/>
                <w:lang w:val="en-GB"/>
              </w:rPr>
              <w:t>8.14</w:t>
            </w:r>
            <w:r>
              <w:rPr>
                <w:rFonts w:cstheme="minorBidi"/>
                <w:noProof/>
                <w:sz w:val="22"/>
                <w:szCs w:val="22"/>
                <w:lang w:eastAsia="de-AT"/>
              </w:rPr>
              <w:tab/>
            </w:r>
            <w:r w:rsidRPr="003C009B">
              <w:rPr>
                <w:rStyle w:val="Hyperlink"/>
                <w:noProof/>
                <w:lang w:val="en-GB"/>
              </w:rPr>
              <w:t xml:space="preserve">Check-In     </w:t>
            </w:r>
            <w:r w:rsidRPr="003C009B">
              <w:rPr>
                <w:rStyle w:val="Hyperlink"/>
                <w:i/>
                <w:noProof/>
                <w:lang w:val="en-GB"/>
              </w:rPr>
              <w:t>Check-In</w:t>
            </w:r>
            <w:r>
              <w:rPr>
                <w:noProof/>
                <w:webHidden/>
              </w:rPr>
              <w:tab/>
            </w:r>
            <w:r>
              <w:rPr>
                <w:noProof/>
                <w:webHidden/>
              </w:rPr>
              <w:fldChar w:fldCharType="begin"/>
            </w:r>
            <w:r>
              <w:rPr>
                <w:noProof/>
                <w:webHidden/>
              </w:rPr>
              <w:instrText xml:space="preserve"> PAGEREF _Toc320522318 \h </w:instrText>
            </w:r>
            <w:r>
              <w:rPr>
                <w:noProof/>
                <w:webHidden/>
              </w:rPr>
            </w:r>
            <w:r>
              <w:rPr>
                <w:noProof/>
                <w:webHidden/>
              </w:rPr>
              <w:fldChar w:fldCharType="separate"/>
            </w:r>
            <w:r w:rsidR="00EF4191">
              <w:rPr>
                <w:noProof/>
                <w:webHidden/>
              </w:rPr>
              <w:t>59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19" w:history="1">
            <w:r w:rsidRPr="003C009B">
              <w:rPr>
                <w:rStyle w:val="Hyperlink"/>
                <w:noProof/>
                <w:lang w:val="en-GB"/>
              </w:rPr>
              <w:t>8.15</w:t>
            </w:r>
            <w:r>
              <w:rPr>
                <w:rFonts w:cstheme="minorBidi"/>
                <w:noProof/>
                <w:sz w:val="22"/>
                <w:szCs w:val="22"/>
                <w:lang w:eastAsia="de-AT"/>
              </w:rPr>
              <w:tab/>
            </w:r>
            <w:r w:rsidRPr="003C009B">
              <w:rPr>
                <w:rStyle w:val="Hyperlink"/>
                <w:noProof/>
                <w:lang w:val="en-GB"/>
              </w:rPr>
              <w:t xml:space="preserve">Check-Out     </w:t>
            </w:r>
            <w:r w:rsidRPr="003C009B">
              <w:rPr>
                <w:rStyle w:val="Hyperlink"/>
                <w:i/>
                <w:noProof/>
                <w:lang w:val="en-GB"/>
              </w:rPr>
              <w:t>Check-Out</w:t>
            </w:r>
            <w:r>
              <w:rPr>
                <w:noProof/>
                <w:webHidden/>
              </w:rPr>
              <w:tab/>
            </w:r>
            <w:r>
              <w:rPr>
                <w:noProof/>
                <w:webHidden/>
              </w:rPr>
              <w:fldChar w:fldCharType="begin"/>
            </w:r>
            <w:r>
              <w:rPr>
                <w:noProof/>
                <w:webHidden/>
              </w:rPr>
              <w:instrText xml:space="preserve"> PAGEREF _Toc320522319 \h </w:instrText>
            </w:r>
            <w:r>
              <w:rPr>
                <w:noProof/>
                <w:webHidden/>
              </w:rPr>
            </w:r>
            <w:r>
              <w:rPr>
                <w:noProof/>
                <w:webHidden/>
              </w:rPr>
              <w:fldChar w:fldCharType="separate"/>
            </w:r>
            <w:r w:rsidR="00EF4191">
              <w:rPr>
                <w:noProof/>
                <w:webHidden/>
              </w:rPr>
              <w:t>59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20" w:history="1">
            <w:r w:rsidRPr="003C009B">
              <w:rPr>
                <w:rStyle w:val="Hyperlink"/>
                <w:noProof/>
                <w:lang w:val="en-GB"/>
              </w:rPr>
              <w:t>8.16</w:t>
            </w:r>
            <w:r>
              <w:rPr>
                <w:rFonts w:cstheme="minorBidi"/>
                <w:noProof/>
                <w:sz w:val="22"/>
                <w:szCs w:val="22"/>
                <w:lang w:eastAsia="de-AT"/>
              </w:rPr>
              <w:tab/>
            </w:r>
            <w:r w:rsidRPr="003C009B">
              <w:rPr>
                <w:rStyle w:val="Hyperlink"/>
                <w:noProof/>
                <w:lang w:val="en-GB"/>
              </w:rPr>
              <w:t xml:space="preserve">CSS      </w:t>
            </w:r>
            <w:r w:rsidRPr="003C009B">
              <w:rPr>
                <w:rStyle w:val="Hyperlink"/>
                <w:i/>
                <w:noProof/>
                <w:lang w:val="en-GB"/>
              </w:rPr>
              <w:t>CSS</w:t>
            </w:r>
            <w:r>
              <w:rPr>
                <w:noProof/>
                <w:webHidden/>
              </w:rPr>
              <w:tab/>
            </w:r>
            <w:r>
              <w:rPr>
                <w:noProof/>
                <w:webHidden/>
              </w:rPr>
              <w:fldChar w:fldCharType="begin"/>
            </w:r>
            <w:r>
              <w:rPr>
                <w:noProof/>
                <w:webHidden/>
              </w:rPr>
              <w:instrText xml:space="preserve"> PAGEREF _Toc320522320 \h </w:instrText>
            </w:r>
            <w:r>
              <w:rPr>
                <w:noProof/>
                <w:webHidden/>
              </w:rPr>
            </w:r>
            <w:r>
              <w:rPr>
                <w:noProof/>
                <w:webHidden/>
              </w:rPr>
              <w:fldChar w:fldCharType="separate"/>
            </w:r>
            <w:r w:rsidR="00EF4191">
              <w:rPr>
                <w:noProof/>
                <w:webHidden/>
              </w:rPr>
              <w:t>59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21" w:history="1">
            <w:r w:rsidRPr="003C009B">
              <w:rPr>
                <w:rStyle w:val="Hyperlink"/>
                <w:noProof/>
                <w:lang w:val="en-GB"/>
              </w:rPr>
              <w:t>8.17</w:t>
            </w:r>
            <w:r>
              <w:rPr>
                <w:rFonts w:cstheme="minorBidi"/>
                <w:noProof/>
                <w:sz w:val="22"/>
                <w:szCs w:val="22"/>
                <w:lang w:eastAsia="de-AT"/>
              </w:rPr>
              <w:tab/>
            </w:r>
            <w:r w:rsidRPr="003C009B">
              <w:rPr>
                <w:rStyle w:val="Hyperlink"/>
                <w:noProof/>
                <w:lang w:val="en-GB"/>
              </w:rPr>
              <w:t xml:space="preserve">Direktion     </w:t>
            </w:r>
            <w:r w:rsidRPr="003C009B">
              <w:rPr>
                <w:rStyle w:val="Hyperlink"/>
                <w:i/>
                <w:noProof/>
                <w:lang w:val="en-GB"/>
              </w:rPr>
              <w:t>Management</w:t>
            </w:r>
            <w:r>
              <w:rPr>
                <w:noProof/>
                <w:webHidden/>
              </w:rPr>
              <w:tab/>
            </w:r>
            <w:r>
              <w:rPr>
                <w:noProof/>
                <w:webHidden/>
              </w:rPr>
              <w:fldChar w:fldCharType="begin"/>
            </w:r>
            <w:r>
              <w:rPr>
                <w:noProof/>
                <w:webHidden/>
              </w:rPr>
              <w:instrText xml:space="preserve"> PAGEREF _Toc320522321 \h </w:instrText>
            </w:r>
            <w:r>
              <w:rPr>
                <w:noProof/>
                <w:webHidden/>
              </w:rPr>
            </w:r>
            <w:r>
              <w:rPr>
                <w:noProof/>
                <w:webHidden/>
              </w:rPr>
              <w:fldChar w:fldCharType="separate"/>
            </w:r>
            <w:r w:rsidR="00EF4191">
              <w:rPr>
                <w:noProof/>
                <w:webHidden/>
              </w:rPr>
              <w:t>59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22" w:history="1">
            <w:r w:rsidRPr="003C009B">
              <w:rPr>
                <w:rStyle w:val="Hyperlink"/>
                <w:noProof/>
                <w:lang w:val="en-GB"/>
              </w:rPr>
              <w:t>8.18</w:t>
            </w:r>
            <w:r>
              <w:rPr>
                <w:rFonts w:cstheme="minorBidi"/>
                <w:noProof/>
                <w:sz w:val="22"/>
                <w:szCs w:val="22"/>
                <w:lang w:eastAsia="de-AT"/>
              </w:rPr>
              <w:tab/>
            </w:r>
            <w:r w:rsidRPr="003C009B">
              <w:rPr>
                <w:rStyle w:val="Hyperlink"/>
                <w:noProof/>
                <w:lang w:val="en-GB"/>
              </w:rPr>
              <w:t xml:space="preserve">Doppelbelegung    </w:t>
            </w:r>
            <w:r w:rsidRPr="003C009B">
              <w:rPr>
                <w:rStyle w:val="Hyperlink"/>
                <w:i/>
                <w:noProof/>
                <w:lang w:val="en-GB"/>
              </w:rPr>
              <w:t>Double occupancy</w:t>
            </w:r>
            <w:r>
              <w:rPr>
                <w:noProof/>
                <w:webHidden/>
              </w:rPr>
              <w:tab/>
            </w:r>
            <w:r>
              <w:rPr>
                <w:noProof/>
                <w:webHidden/>
              </w:rPr>
              <w:fldChar w:fldCharType="begin"/>
            </w:r>
            <w:r>
              <w:rPr>
                <w:noProof/>
                <w:webHidden/>
              </w:rPr>
              <w:instrText xml:space="preserve"> PAGEREF _Toc320522322 \h </w:instrText>
            </w:r>
            <w:r>
              <w:rPr>
                <w:noProof/>
                <w:webHidden/>
              </w:rPr>
            </w:r>
            <w:r>
              <w:rPr>
                <w:noProof/>
                <w:webHidden/>
              </w:rPr>
              <w:fldChar w:fldCharType="separate"/>
            </w:r>
            <w:r w:rsidR="00EF4191">
              <w:rPr>
                <w:noProof/>
                <w:webHidden/>
              </w:rPr>
              <w:t>59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23" w:history="1">
            <w:r w:rsidRPr="003C009B">
              <w:rPr>
                <w:rStyle w:val="Hyperlink"/>
                <w:noProof/>
                <w:lang w:val="en-GB"/>
              </w:rPr>
              <w:t>8.19</w:t>
            </w:r>
            <w:r>
              <w:rPr>
                <w:rFonts w:cstheme="minorBidi"/>
                <w:noProof/>
                <w:sz w:val="22"/>
                <w:szCs w:val="22"/>
                <w:lang w:eastAsia="de-AT"/>
              </w:rPr>
              <w:tab/>
            </w:r>
            <w:r w:rsidRPr="003C009B">
              <w:rPr>
                <w:rStyle w:val="Hyperlink"/>
                <w:noProof/>
                <w:lang w:val="en-GB"/>
              </w:rPr>
              <w:t xml:space="preserve">Extraleistung     </w:t>
            </w:r>
            <w:r w:rsidRPr="003C009B">
              <w:rPr>
                <w:rStyle w:val="Hyperlink"/>
                <w:i/>
                <w:noProof/>
                <w:lang w:val="en-GB"/>
              </w:rPr>
              <w:t>Extra service</w:t>
            </w:r>
            <w:r>
              <w:rPr>
                <w:noProof/>
                <w:webHidden/>
              </w:rPr>
              <w:tab/>
            </w:r>
            <w:r>
              <w:rPr>
                <w:noProof/>
                <w:webHidden/>
              </w:rPr>
              <w:fldChar w:fldCharType="begin"/>
            </w:r>
            <w:r>
              <w:rPr>
                <w:noProof/>
                <w:webHidden/>
              </w:rPr>
              <w:instrText xml:space="preserve"> PAGEREF _Toc320522323 \h </w:instrText>
            </w:r>
            <w:r>
              <w:rPr>
                <w:noProof/>
                <w:webHidden/>
              </w:rPr>
            </w:r>
            <w:r>
              <w:rPr>
                <w:noProof/>
                <w:webHidden/>
              </w:rPr>
              <w:fldChar w:fldCharType="separate"/>
            </w:r>
            <w:r w:rsidR="00EF4191">
              <w:rPr>
                <w:noProof/>
                <w:webHidden/>
              </w:rPr>
              <w:t>59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24" w:history="1">
            <w:r w:rsidRPr="003C009B">
              <w:rPr>
                <w:rStyle w:val="Hyperlink"/>
                <w:noProof/>
                <w:lang w:val="en-GB"/>
              </w:rPr>
              <w:t>8.20</w:t>
            </w:r>
            <w:r>
              <w:rPr>
                <w:rFonts w:cstheme="minorBidi"/>
                <w:noProof/>
                <w:sz w:val="22"/>
                <w:szCs w:val="22"/>
                <w:lang w:eastAsia="de-AT"/>
              </w:rPr>
              <w:tab/>
            </w:r>
            <w:r w:rsidRPr="003C009B">
              <w:rPr>
                <w:rStyle w:val="Hyperlink"/>
                <w:noProof/>
                <w:lang w:val="en-GB"/>
              </w:rPr>
              <w:t xml:space="preserve">Forecast      </w:t>
            </w:r>
            <w:r w:rsidRPr="003C009B">
              <w:rPr>
                <w:rStyle w:val="Hyperlink"/>
                <w:i/>
                <w:noProof/>
                <w:lang w:val="en-GB"/>
              </w:rPr>
              <w:t>Forecast</w:t>
            </w:r>
            <w:r>
              <w:rPr>
                <w:noProof/>
                <w:webHidden/>
              </w:rPr>
              <w:tab/>
            </w:r>
            <w:r>
              <w:rPr>
                <w:noProof/>
                <w:webHidden/>
              </w:rPr>
              <w:fldChar w:fldCharType="begin"/>
            </w:r>
            <w:r>
              <w:rPr>
                <w:noProof/>
                <w:webHidden/>
              </w:rPr>
              <w:instrText xml:space="preserve"> PAGEREF _Toc320522324 \h </w:instrText>
            </w:r>
            <w:r>
              <w:rPr>
                <w:noProof/>
                <w:webHidden/>
              </w:rPr>
            </w:r>
            <w:r>
              <w:rPr>
                <w:noProof/>
                <w:webHidden/>
              </w:rPr>
              <w:fldChar w:fldCharType="separate"/>
            </w:r>
            <w:r w:rsidR="00EF4191">
              <w:rPr>
                <w:noProof/>
                <w:webHidden/>
              </w:rPr>
              <w:t>59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25" w:history="1">
            <w:r w:rsidRPr="003C009B">
              <w:rPr>
                <w:rStyle w:val="Hyperlink"/>
                <w:noProof/>
                <w:lang w:val="en-GB"/>
              </w:rPr>
              <w:t>8.21</w:t>
            </w:r>
            <w:r>
              <w:rPr>
                <w:rFonts w:cstheme="minorBidi"/>
                <w:noProof/>
                <w:sz w:val="22"/>
                <w:szCs w:val="22"/>
                <w:lang w:eastAsia="de-AT"/>
              </w:rPr>
              <w:tab/>
            </w:r>
            <w:r w:rsidRPr="003C009B">
              <w:rPr>
                <w:rStyle w:val="Hyperlink"/>
                <w:noProof/>
                <w:lang w:val="en-GB"/>
              </w:rPr>
              <w:t xml:space="preserve">Front-Office     </w:t>
            </w:r>
            <w:r w:rsidRPr="003C009B">
              <w:rPr>
                <w:rStyle w:val="Hyperlink"/>
                <w:i/>
                <w:noProof/>
                <w:lang w:val="en-GB"/>
              </w:rPr>
              <w:t>Front-Office</w:t>
            </w:r>
            <w:r>
              <w:rPr>
                <w:noProof/>
                <w:webHidden/>
              </w:rPr>
              <w:tab/>
            </w:r>
            <w:r>
              <w:rPr>
                <w:noProof/>
                <w:webHidden/>
              </w:rPr>
              <w:fldChar w:fldCharType="begin"/>
            </w:r>
            <w:r>
              <w:rPr>
                <w:noProof/>
                <w:webHidden/>
              </w:rPr>
              <w:instrText xml:space="preserve"> PAGEREF _Toc320522325 \h </w:instrText>
            </w:r>
            <w:r>
              <w:rPr>
                <w:noProof/>
                <w:webHidden/>
              </w:rPr>
            </w:r>
            <w:r>
              <w:rPr>
                <w:noProof/>
                <w:webHidden/>
              </w:rPr>
              <w:fldChar w:fldCharType="separate"/>
            </w:r>
            <w:r w:rsidR="00EF4191">
              <w:rPr>
                <w:noProof/>
                <w:webHidden/>
              </w:rPr>
              <w:t>59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26" w:history="1">
            <w:r w:rsidRPr="003C009B">
              <w:rPr>
                <w:rStyle w:val="Hyperlink"/>
                <w:noProof/>
                <w:lang w:val="en-GB"/>
              </w:rPr>
              <w:t>8.22</w:t>
            </w:r>
            <w:r>
              <w:rPr>
                <w:rFonts w:cstheme="minorBidi"/>
                <w:noProof/>
                <w:sz w:val="22"/>
                <w:szCs w:val="22"/>
                <w:lang w:eastAsia="de-AT"/>
              </w:rPr>
              <w:tab/>
            </w:r>
            <w:r w:rsidRPr="003C009B">
              <w:rPr>
                <w:rStyle w:val="Hyperlink"/>
                <w:noProof/>
                <w:lang w:val="en-GB"/>
              </w:rPr>
              <w:t xml:space="preserve">Frühstücksanteil    </w:t>
            </w:r>
            <w:r w:rsidRPr="003C009B">
              <w:rPr>
                <w:rStyle w:val="Hyperlink"/>
                <w:i/>
                <w:noProof/>
                <w:lang w:val="en-GB"/>
              </w:rPr>
              <w:t>Breakfast percentage</w:t>
            </w:r>
            <w:r>
              <w:rPr>
                <w:noProof/>
                <w:webHidden/>
              </w:rPr>
              <w:tab/>
            </w:r>
            <w:r>
              <w:rPr>
                <w:noProof/>
                <w:webHidden/>
              </w:rPr>
              <w:fldChar w:fldCharType="begin"/>
            </w:r>
            <w:r>
              <w:rPr>
                <w:noProof/>
                <w:webHidden/>
              </w:rPr>
              <w:instrText xml:space="preserve"> PAGEREF _Toc320522326 \h </w:instrText>
            </w:r>
            <w:r>
              <w:rPr>
                <w:noProof/>
                <w:webHidden/>
              </w:rPr>
            </w:r>
            <w:r>
              <w:rPr>
                <w:noProof/>
                <w:webHidden/>
              </w:rPr>
              <w:fldChar w:fldCharType="separate"/>
            </w:r>
            <w:r w:rsidR="00EF4191">
              <w:rPr>
                <w:noProof/>
                <w:webHidden/>
              </w:rPr>
              <w:t>59</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27" w:history="1">
            <w:r w:rsidRPr="003C009B">
              <w:rPr>
                <w:rStyle w:val="Hyperlink"/>
                <w:noProof/>
                <w:lang w:val="en-GB"/>
              </w:rPr>
              <w:t>8.23</w:t>
            </w:r>
            <w:r>
              <w:rPr>
                <w:rFonts w:cstheme="minorBidi"/>
                <w:noProof/>
                <w:sz w:val="22"/>
                <w:szCs w:val="22"/>
                <w:lang w:eastAsia="de-AT"/>
              </w:rPr>
              <w:tab/>
            </w:r>
            <w:r w:rsidRPr="003C009B">
              <w:rPr>
                <w:rStyle w:val="Hyperlink"/>
                <w:noProof/>
                <w:lang w:val="en-GB"/>
              </w:rPr>
              <w:t xml:space="preserve">Gast      </w:t>
            </w:r>
            <w:r w:rsidRPr="003C009B">
              <w:rPr>
                <w:rStyle w:val="Hyperlink"/>
                <w:i/>
                <w:noProof/>
                <w:lang w:val="en-GB"/>
              </w:rPr>
              <w:t>Guest</w:t>
            </w:r>
            <w:r>
              <w:rPr>
                <w:noProof/>
                <w:webHidden/>
              </w:rPr>
              <w:tab/>
            </w:r>
            <w:r>
              <w:rPr>
                <w:noProof/>
                <w:webHidden/>
              </w:rPr>
              <w:fldChar w:fldCharType="begin"/>
            </w:r>
            <w:r>
              <w:rPr>
                <w:noProof/>
                <w:webHidden/>
              </w:rPr>
              <w:instrText xml:space="preserve"> PAGEREF _Toc320522327 \h </w:instrText>
            </w:r>
            <w:r>
              <w:rPr>
                <w:noProof/>
                <w:webHidden/>
              </w:rPr>
            </w:r>
            <w:r>
              <w:rPr>
                <w:noProof/>
                <w:webHidden/>
              </w:rPr>
              <w:fldChar w:fldCharType="separate"/>
            </w:r>
            <w:r w:rsidR="00EF4191">
              <w:rPr>
                <w:noProof/>
                <w:webHidden/>
              </w:rPr>
              <w:t>60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28" w:history="1">
            <w:r w:rsidRPr="003C009B">
              <w:rPr>
                <w:rStyle w:val="Hyperlink"/>
                <w:noProof/>
                <w:lang w:val="en-GB"/>
              </w:rPr>
              <w:t>8.24</w:t>
            </w:r>
            <w:r>
              <w:rPr>
                <w:rFonts w:cstheme="minorBidi"/>
                <w:noProof/>
                <w:sz w:val="22"/>
                <w:szCs w:val="22"/>
                <w:lang w:eastAsia="de-AT"/>
              </w:rPr>
              <w:tab/>
            </w:r>
            <w:r w:rsidRPr="003C009B">
              <w:rPr>
                <w:rStyle w:val="Hyperlink"/>
                <w:noProof/>
                <w:lang w:val="en-GB"/>
              </w:rPr>
              <w:t xml:space="preserve">Gast des Hauses    </w:t>
            </w:r>
            <w:r w:rsidRPr="003C009B">
              <w:rPr>
                <w:rStyle w:val="Hyperlink"/>
                <w:i/>
                <w:noProof/>
                <w:lang w:val="en-GB"/>
              </w:rPr>
              <w:t>Guest of the house</w:t>
            </w:r>
            <w:r>
              <w:rPr>
                <w:noProof/>
                <w:webHidden/>
              </w:rPr>
              <w:tab/>
            </w:r>
            <w:r>
              <w:rPr>
                <w:noProof/>
                <w:webHidden/>
              </w:rPr>
              <w:fldChar w:fldCharType="begin"/>
            </w:r>
            <w:r>
              <w:rPr>
                <w:noProof/>
                <w:webHidden/>
              </w:rPr>
              <w:instrText xml:space="preserve"> PAGEREF _Toc320522328 \h </w:instrText>
            </w:r>
            <w:r>
              <w:rPr>
                <w:noProof/>
                <w:webHidden/>
              </w:rPr>
            </w:r>
            <w:r>
              <w:rPr>
                <w:noProof/>
                <w:webHidden/>
              </w:rPr>
              <w:fldChar w:fldCharType="separate"/>
            </w:r>
            <w:r w:rsidR="00EF4191">
              <w:rPr>
                <w:noProof/>
                <w:webHidden/>
              </w:rPr>
              <w:t>60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29" w:history="1">
            <w:r w:rsidRPr="003C009B">
              <w:rPr>
                <w:rStyle w:val="Hyperlink"/>
                <w:noProof/>
                <w:lang w:val="en-GB"/>
              </w:rPr>
              <w:t>8.25</w:t>
            </w:r>
            <w:r>
              <w:rPr>
                <w:rFonts w:cstheme="minorBidi"/>
                <w:noProof/>
                <w:sz w:val="22"/>
                <w:szCs w:val="22"/>
                <w:lang w:eastAsia="de-AT"/>
              </w:rPr>
              <w:tab/>
            </w:r>
            <w:r w:rsidRPr="003C009B">
              <w:rPr>
                <w:rStyle w:val="Hyperlink"/>
                <w:noProof/>
                <w:lang w:val="en-GB"/>
              </w:rPr>
              <w:t xml:space="preserve">GDH      </w:t>
            </w:r>
            <w:r w:rsidRPr="003C009B">
              <w:rPr>
                <w:rStyle w:val="Hyperlink"/>
                <w:i/>
                <w:noProof/>
                <w:lang w:val="en-GB"/>
              </w:rPr>
              <w:t>GotH</w:t>
            </w:r>
            <w:r>
              <w:rPr>
                <w:noProof/>
                <w:webHidden/>
              </w:rPr>
              <w:tab/>
            </w:r>
            <w:r>
              <w:rPr>
                <w:noProof/>
                <w:webHidden/>
              </w:rPr>
              <w:fldChar w:fldCharType="begin"/>
            </w:r>
            <w:r>
              <w:rPr>
                <w:noProof/>
                <w:webHidden/>
              </w:rPr>
              <w:instrText xml:space="preserve"> PAGEREF _Toc320522329 \h </w:instrText>
            </w:r>
            <w:r>
              <w:rPr>
                <w:noProof/>
                <w:webHidden/>
              </w:rPr>
            </w:r>
            <w:r>
              <w:rPr>
                <w:noProof/>
                <w:webHidden/>
              </w:rPr>
              <w:fldChar w:fldCharType="separate"/>
            </w:r>
            <w:r w:rsidR="00EF4191">
              <w:rPr>
                <w:noProof/>
                <w:webHidden/>
              </w:rPr>
              <w:t>60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30" w:history="1">
            <w:r w:rsidRPr="003C009B">
              <w:rPr>
                <w:rStyle w:val="Hyperlink"/>
                <w:noProof/>
                <w:lang w:val="en-GB"/>
              </w:rPr>
              <w:t>8.26</w:t>
            </w:r>
            <w:r>
              <w:rPr>
                <w:rFonts w:cstheme="minorBidi"/>
                <w:noProof/>
                <w:sz w:val="22"/>
                <w:szCs w:val="22"/>
                <w:lang w:eastAsia="de-AT"/>
              </w:rPr>
              <w:tab/>
            </w:r>
            <w:r w:rsidRPr="003C009B">
              <w:rPr>
                <w:rStyle w:val="Hyperlink"/>
                <w:noProof/>
                <w:lang w:val="en-GB"/>
              </w:rPr>
              <w:t xml:space="preserve">Glossar       </w:t>
            </w:r>
            <w:r w:rsidRPr="003C009B">
              <w:rPr>
                <w:rStyle w:val="Hyperlink"/>
                <w:i/>
                <w:noProof/>
                <w:lang w:val="en-GB"/>
              </w:rPr>
              <w:t>Glossary</w:t>
            </w:r>
            <w:r>
              <w:rPr>
                <w:noProof/>
                <w:webHidden/>
              </w:rPr>
              <w:tab/>
            </w:r>
            <w:r>
              <w:rPr>
                <w:noProof/>
                <w:webHidden/>
              </w:rPr>
              <w:fldChar w:fldCharType="begin"/>
            </w:r>
            <w:r>
              <w:rPr>
                <w:noProof/>
                <w:webHidden/>
              </w:rPr>
              <w:instrText xml:space="preserve"> PAGEREF _Toc320522330 \h </w:instrText>
            </w:r>
            <w:r>
              <w:rPr>
                <w:noProof/>
                <w:webHidden/>
              </w:rPr>
            </w:r>
            <w:r>
              <w:rPr>
                <w:noProof/>
                <w:webHidden/>
              </w:rPr>
              <w:fldChar w:fldCharType="separate"/>
            </w:r>
            <w:r w:rsidR="00EF4191">
              <w:rPr>
                <w:noProof/>
                <w:webHidden/>
              </w:rPr>
              <w:t>60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31" w:history="1">
            <w:r w:rsidRPr="003C009B">
              <w:rPr>
                <w:rStyle w:val="Hyperlink"/>
                <w:noProof/>
                <w:lang w:val="en-GB"/>
              </w:rPr>
              <w:t>8.27</w:t>
            </w:r>
            <w:r>
              <w:rPr>
                <w:rFonts w:cstheme="minorBidi"/>
                <w:noProof/>
                <w:sz w:val="22"/>
                <w:szCs w:val="22"/>
                <w:lang w:eastAsia="de-AT"/>
              </w:rPr>
              <w:tab/>
            </w:r>
            <w:r w:rsidRPr="003C009B">
              <w:rPr>
                <w:rStyle w:val="Hyperlink"/>
                <w:noProof/>
                <w:lang w:val="en-GB"/>
              </w:rPr>
              <w:t xml:space="preserve">Grafische Benutzeroberfläche  </w:t>
            </w:r>
            <w:r w:rsidRPr="003C009B">
              <w:rPr>
                <w:rStyle w:val="Hyperlink"/>
                <w:i/>
                <w:noProof/>
                <w:lang w:val="en-GB"/>
              </w:rPr>
              <w:t>Graphical User Interface</w:t>
            </w:r>
            <w:r>
              <w:rPr>
                <w:noProof/>
                <w:webHidden/>
              </w:rPr>
              <w:tab/>
            </w:r>
            <w:r>
              <w:rPr>
                <w:noProof/>
                <w:webHidden/>
              </w:rPr>
              <w:fldChar w:fldCharType="begin"/>
            </w:r>
            <w:r>
              <w:rPr>
                <w:noProof/>
                <w:webHidden/>
              </w:rPr>
              <w:instrText xml:space="preserve"> PAGEREF _Toc320522331 \h </w:instrText>
            </w:r>
            <w:r>
              <w:rPr>
                <w:noProof/>
                <w:webHidden/>
              </w:rPr>
            </w:r>
            <w:r>
              <w:rPr>
                <w:noProof/>
                <w:webHidden/>
              </w:rPr>
              <w:fldChar w:fldCharType="separate"/>
            </w:r>
            <w:r w:rsidR="00EF4191">
              <w:rPr>
                <w:noProof/>
                <w:webHidden/>
              </w:rPr>
              <w:t>60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32" w:history="1">
            <w:r w:rsidRPr="003C009B">
              <w:rPr>
                <w:rStyle w:val="Hyperlink"/>
                <w:noProof/>
                <w:lang w:val="en-GB"/>
              </w:rPr>
              <w:t>8.28</w:t>
            </w:r>
            <w:r>
              <w:rPr>
                <w:rFonts w:cstheme="minorBidi"/>
                <w:noProof/>
                <w:sz w:val="22"/>
                <w:szCs w:val="22"/>
                <w:lang w:eastAsia="de-AT"/>
              </w:rPr>
              <w:tab/>
            </w:r>
            <w:r w:rsidRPr="003C009B">
              <w:rPr>
                <w:rStyle w:val="Hyperlink"/>
                <w:noProof/>
                <w:lang w:val="en-GB"/>
              </w:rPr>
              <w:t xml:space="preserve">GUI      </w:t>
            </w:r>
            <w:r w:rsidRPr="003C009B">
              <w:rPr>
                <w:rStyle w:val="Hyperlink"/>
                <w:i/>
                <w:noProof/>
                <w:lang w:val="en-GB"/>
              </w:rPr>
              <w:t>GUI</w:t>
            </w:r>
            <w:r>
              <w:rPr>
                <w:noProof/>
                <w:webHidden/>
              </w:rPr>
              <w:tab/>
            </w:r>
            <w:r>
              <w:rPr>
                <w:noProof/>
                <w:webHidden/>
              </w:rPr>
              <w:fldChar w:fldCharType="begin"/>
            </w:r>
            <w:r>
              <w:rPr>
                <w:noProof/>
                <w:webHidden/>
              </w:rPr>
              <w:instrText xml:space="preserve"> PAGEREF _Toc320522332 \h </w:instrText>
            </w:r>
            <w:r>
              <w:rPr>
                <w:noProof/>
                <w:webHidden/>
              </w:rPr>
            </w:r>
            <w:r>
              <w:rPr>
                <w:noProof/>
                <w:webHidden/>
              </w:rPr>
              <w:fldChar w:fldCharType="separate"/>
            </w:r>
            <w:r w:rsidR="00EF4191">
              <w:rPr>
                <w:noProof/>
                <w:webHidden/>
              </w:rPr>
              <w:t>60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33" w:history="1">
            <w:r w:rsidRPr="003C009B">
              <w:rPr>
                <w:rStyle w:val="Hyperlink"/>
                <w:noProof/>
                <w:lang w:val="en-GB"/>
              </w:rPr>
              <w:t>8.29</w:t>
            </w:r>
            <w:r>
              <w:rPr>
                <w:rFonts w:cstheme="minorBidi"/>
                <w:noProof/>
                <w:sz w:val="22"/>
                <w:szCs w:val="22"/>
                <w:lang w:eastAsia="de-AT"/>
              </w:rPr>
              <w:tab/>
            </w:r>
            <w:r w:rsidRPr="003C009B">
              <w:rPr>
                <w:rStyle w:val="Hyperlink"/>
                <w:noProof/>
                <w:lang w:val="en-GB"/>
              </w:rPr>
              <w:t xml:space="preserve">Heizkostenzuschlag    </w:t>
            </w:r>
            <w:r w:rsidRPr="003C009B">
              <w:rPr>
                <w:rStyle w:val="Hyperlink"/>
                <w:i/>
                <w:noProof/>
                <w:lang w:val="en-GB"/>
              </w:rPr>
              <w:t>Heating cost surcharge</w:t>
            </w:r>
            <w:r>
              <w:rPr>
                <w:noProof/>
                <w:webHidden/>
              </w:rPr>
              <w:tab/>
            </w:r>
            <w:r>
              <w:rPr>
                <w:noProof/>
                <w:webHidden/>
              </w:rPr>
              <w:fldChar w:fldCharType="begin"/>
            </w:r>
            <w:r>
              <w:rPr>
                <w:noProof/>
                <w:webHidden/>
              </w:rPr>
              <w:instrText xml:space="preserve"> PAGEREF _Toc320522333 \h </w:instrText>
            </w:r>
            <w:r>
              <w:rPr>
                <w:noProof/>
                <w:webHidden/>
              </w:rPr>
            </w:r>
            <w:r>
              <w:rPr>
                <w:noProof/>
                <w:webHidden/>
              </w:rPr>
              <w:fldChar w:fldCharType="separate"/>
            </w:r>
            <w:r w:rsidR="00EF4191">
              <w:rPr>
                <w:noProof/>
                <w:webHidden/>
              </w:rPr>
              <w:t>60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34" w:history="1">
            <w:r w:rsidRPr="003C009B">
              <w:rPr>
                <w:rStyle w:val="Hyperlink"/>
                <w:noProof/>
                <w:lang w:val="en-GB"/>
              </w:rPr>
              <w:t>8.30</w:t>
            </w:r>
            <w:r>
              <w:rPr>
                <w:rFonts w:cstheme="minorBidi"/>
                <w:noProof/>
                <w:sz w:val="22"/>
                <w:szCs w:val="22"/>
                <w:lang w:eastAsia="de-AT"/>
              </w:rPr>
              <w:tab/>
            </w:r>
            <w:r w:rsidRPr="003C009B">
              <w:rPr>
                <w:rStyle w:val="Hyperlink"/>
                <w:noProof/>
                <w:lang w:val="en-GB"/>
              </w:rPr>
              <w:t xml:space="preserve">HTML      </w:t>
            </w:r>
            <w:r w:rsidRPr="003C009B">
              <w:rPr>
                <w:rStyle w:val="Hyperlink"/>
                <w:i/>
                <w:noProof/>
                <w:lang w:val="en-GB"/>
              </w:rPr>
              <w:t>HTML</w:t>
            </w:r>
            <w:r>
              <w:rPr>
                <w:noProof/>
                <w:webHidden/>
              </w:rPr>
              <w:tab/>
            </w:r>
            <w:r>
              <w:rPr>
                <w:noProof/>
                <w:webHidden/>
              </w:rPr>
              <w:fldChar w:fldCharType="begin"/>
            </w:r>
            <w:r>
              <w:rPr>
                <w:noProof/>
                <w:webHidden/>
              </w:rPr>
              <w:instrText xml:space="preserve"> PAGEREF _Toc320522334 \h </w:instrText>
            </w:r>
            <w:r>
              <w:rPr>
                <w:noProof/>
                <w:webHidden/>
              </w:rPr>
            </w:r>
            <w:r>
              <w:rPr>
                <w:noProof/>
                <w:webHidden/>
              </w:rPr>
              <w:fldChar w:fldCharType="separate"/>
            </w:r>
            <w:r w:rsidR="00EF4191">
              <w:rPr>
                <w:noProof/>
                <w:webHidden/>
              </w:rPr>
              <w:t>60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35" w:history="1">
            <w:r w:rsidRPr="003C009B">
              <w:rPr>
                <w:rStyle w:val="Hyperlink"/>
                <w:noProof/>
                <w:lang w:val="en-GB"/>
              </w:rPr>
              <w:t>8.31</w:t>
            </w:r>
            <w:r>
              <w:rPr>
                <w:rFonts w:cstheme="minorBidi"/>
                <w:noProof/>
                <w:sz w:val="22"/>
                <w:szCs w:val="22"/>
                <w:lang w:eastAsia="de-AT"/>
              </w:rPr>
              <w:tab/>
            </w:r>
            <w:r w:rsidRPr="003C009B">
              <w:rPr>
                <w:rStyle w:val="Hyperlink"/>
                <w:noProof/>
                <w:lang w:val="en-GB"/>
              </w:rPr>
              <w:t xml:space="preserve">HyperText Markup Language  </w:t>
            </w:r>
            <w:r w:rsidRPr="003C009B">
              <w:rPr>
                <w:rStyle w:val="Hyperlink"/>
                <w:i/>
                <w:noProof/>
                <w:lang w:val="en-GB"/>
              </w:rPr>
              <w:t>HyperText Markup Language</w:t>
            </w:r>
            <w:r>
              <w:rPr>
                <w:noProof/>
                <w:webHidden/>
              </w:rPr>
              <w:tab/>
            </w:r>
            <w:r>
              <w:rPr>
                <w:noProof/>
                <w:webHidden/>
              </w:rPr>
              <w:fldChar w:fldCharType="begin"/>
            </w:r>
            <w:r>
              <w:rPr>
                <w:noProof/>
                <w:webHidden/>
              </w:rPr>
              <w:instrText xml:space="preserve"> PAGEREF _Toc320522335 \h </w:instrText>
            </w:r>
            <w:r>
              <w:rPr>
                <w:noProof/>
                <w:webHidden/>
              </w:rPr>
            </w:r>
            <w:r>
              <w:rPr>
                <w:noProof/>
                <w:webHidden/>
              </w:rPr>
              <w:fldChar w:fldCharType="separate"/>
            </w:r>
            <w:r w:rsidR="00EF4191">
              <w:rPr>
                <w:noProof/>
                <w:webHidden/>
              </w:rPr>
              <w:t>60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36" w:history="1">
            <w:r w:rsidRPr="003C009B">
              <w:rPr>
                <w:rStyle w:val="Hyperlink"/>
                <w:noProof/>
                <w:lang w:val="en-GB"/>
              </w:rPr>
              <w:t>8.32</w:t>
            </w:r>
            <w:r>
              <w:rPr>
                <w:rFonts w:cstheme="minorBidi"/>
                <w:noProof/>
                <w:sz w:val="22"/>
                <w:szCs w:val="22"/>
                <w:lang w:eastAsia="de-AT"/>
              </w:rPr>
              <w:tab/>
            </w:r>
            <w:r w:rsidRPr="003C009B">
              <w:rPr>
                <w:rStyle w:val="Hyperlink"/>
                <w:noProof/>
                <w:lang w:val="en-GB"/>
              </w:rPr>
              <w:t xml:space="preserve">Individuals     </w:t>
            </w:r>
            <w:r w:rsidRPr="003C009B">
              <w:rPr>
                <w:rStyle w:val="Hyperlink"/>
                <w:i/>
                <w:noProof/>
                <w:lang w:val="en-GB"/>
              </w:rPr>
              <w:t>Individuals</w:t>
            </w:r>
            <w:r>
              <w:rPr>
                <w:noProof/>
                <w:webHidden/>
              </w:rPr>
              <w:tab/>
            </w:r>
            <w:r>
              <w:rPr>
                <w:noProof/>
                <w:webHidden/>
              </w:rPr>
              <w:fldChar w:fldCharType="begin"/>
            </w:r>
            <w:r>
              <w:rPr>
                <w:noProof/>
                <w:webHidden/>
              </w:rPr>
              <w:instrText xml:space="preserve"> PAGEREF _Toc320522336 \h </w:instrText>
            </w:r>
            <w:r>
              <w:rPr>
                <w:noProof/>
                <w:webHidden/>
              </w:rPr>
            </w:r>
            <w:r>
              <w:rPr>
                <w:noProof/>
                <w:webHidden/>
              </w:rPr>
              <w:fldChar w:fldCharType="separate"/>
            </w:r>
            <w:r w:rsidR="00EF4191">
              <w:rPr>
                <w:noProof/>
                <w:webHidden/>
              </w:rPr>
              <w:t>60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37" w:history="1">
            <w:r w:rsidRPr="003C009B">
              <w:rPr>
                <w:rStyle w:val="Hyperlink"/>
                <w:noProof/>
                <w:lang w:val="en-GB"/>
              </w:rPr>
              <w:t>8.33</w:t>
            </w:r>
            <w:r>
              <w:rPr>
                <w:rFonts w:cstheme="minorBidi"/>
                <w:noProof/>
                <w:sz w:val="22"/>
                <w:szCs w:val="22"/>
                <w:lang w:eastAsia="de-AT"/>
              </w:rPr>
              <w:tab/>
            </w:r>
            <w:r w:rsidRPr="003C009B">
              <w:rPr>
                <w:rStyle w:val="Hyperlink"/>
                <w:noProof/>
                <w:lang w:val="en-GB"/>
              </w:rPr>
              <w:t xml:space="preserve">Jahresabschluss    </w:t>
            </w:r>
            <w:r w:rsidRPr="003C009B">
              <w:rPr>
                <w:rStyle w:val="Hyperlink"/>
                <w:i/>
                <w:noProof/>
                <w:lang w:val="en-GB"/>
              </w:rPr>
              <w:t>Annual closure</w:t>
            </w:r>
            <w:r>
              <w:rPr>
                <w:noProof/>
                <w:webHidden/>
              </w:rPr>
              <w:tab/>
            </w:r>
            <w:r>
              <w:rPr>
                <w:noProof/>
                <w:webHidden/>
              </w:rPr>
              <w:fldChar w:fldCharType="begin"/>
            </w:r>
            <w:r>
              <w:rPr>
                <w:noProof/>
                <w:webHidden/>
              </w:rPr>
              <w:instrText xml:space="preserve"> PAGEREF _Toc320522337 \h </w:instrText>
            </w:r>
            <w:r>
              <w:rPr>
                <w:noProof/>
                <w:webHidden/>
              </w:rPr>
            </w:r>
            <w:r>
              <w:rPr>
                <w:noProof/>
                <w:webHidden/>
              </w:rPr>
              <w:fldChar w:fldCharType="separate"/>
            </w:r>
            <w:r w:rsidR="00EF4191">
              <w:rPr>
                <w:noProof/>
                <w:webHidden/>
              </w:rPr>
              <w:t>60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38" w:history="1">
            <w:r w:rsidRPr="003C009B">
              <w:rPr>
                <w:rStyle w:val="Hyperlink"/>
                <w:noProof/>
                <w:lang w:val="en-GB"/>
              </w:rPr>
              <w:t>8.34</w:t>
            </w:r>
            <w:r>
              <w:rPr>
                <w:rFonts w:cstheme="minorBidi"/>
                <w:noProof/>
                <w:sz w:val="22"/>
                <w:szCs w:val="22"/>
                <w:lang w:eastAsia="de-AT"/>
              </w:rPr>
              <w:tab/>
            </w:r>
            <w:r w:rsidRPr="003C009B">
              <w:rPr>
                <w:rStyle w:val="Hyperlink"/>
                <w:noProof/>
                <w:lang w:val="en-GB"/>
              </w:rPr>
              <w:t xml:space="preserve">Java      </w:t>
            </w:r>
            <w:r w:rsidRPr="003C009B">
              <w:rPr>
                <w:rStyle w:val="Hyperlink"/>
                <w:i/>
                <w:noProof/>
                <w:lang w:val="en-GB"/>
              </w:rPr>
              <w:t>Java</w:t>
            </w:r>
            <w:r>
              <w:rPr>
                <w:noProof/>
                <w:webHidden/>
              </w:rPr>
              <w:tab/>
            </w:r>
            <w:r>
              <w:rPr>
                <w:noProof/>
                <w:webHidden/>
              </w:rPr>
              <w:fldChar w:fldCharType="begin"/>
            </w:r>
            <w:r>
              <w:rPr>
                <w:noProof/>
                <w:webHidden/>
              </w:rPr>
              <w:instrText xml:space="preserve"> PAGEREF _Toc320522338 \h </w:instrText>
            </w:r>
            <w:r>
              <w:rPr>
                <w:noProof/>
                <w:webHidden/>
              </w:rPr>
            </w:r>
            <w:r>
              <w:rPr>
                <w:noProof/>
                <w:webHidden/>
              </w:rPr>
              <w:fldChar w:fldCharType="separate"/>
            </w:r>
            <w:r w:rsidR="00EF4191">
              <w:rPr>
                <w:noProof/>
                <w:webHidden/>
              </w:rPr>
              <w:t>60</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39" w:history="1">
            <w:r w:rsidRPr="003C009B">
              <w:rPr>
                <w:rStyle w:val="Hyperlink"/>
                <w:noProof/>
                <w:lang w:val="en-GB"/>
              </w:rPr>
              <w:t>8.35</w:t>
            </w:r>
            <w:r>
              <w:rPr>
                <w:rFonts w:cstheme="minorBidi"/>
                <w:noProof/>
                <w:sz w:val="22"/>
                <w:szCs w:val="22"/>
                <w:lang w:eastAsia="de-AT"/>
              </w:rPr>
              <w:tab/>
            </w:r>
            <w:r w:rsidRPr="003C009B">
              <w:rPr>
                <w:rStyle w:val="Hyperlink"/>
                <w:noProof/>
                <w:lang w:val="en-GB"/>
              </w:rPr>
              <w:t xml:space="preserve">Java Server Pages    </w:t>
            </w:r>
            <w:r w:rsidRPr="003C009B">
              <w:rPr>
                <w:rStyle w:val="Hyperlink"/>
                <w:i/>
                <w:noProof/>
                <w:lang w:val="en-GB"/>
              </w:rPr>
              <w:t>Java Server Pages</w:t>
            </w:r>
            <w:r>
              <w:rPr>
                <w:noProof/>
                <w:webHidden/>
              </w:rPr>
              <w:tab/>
            </w:r>
            <w:r>
              <w:rPr>
                <w:noProof/>
                <w:webHidden/>
              </w:rPr>
              <w:fldChar w:fldCharType="begin"/>
            </w:r>
            <w:r>
              <w:rPr>
                <w:noProof/>
                <w:webHidden/>
              </w:rPr>
              <w:instrText xml:space="preserve"> PAGEREF _Toc320522339 \h </w:instrText>
            </w:r>
            <w:r>
              <w:rPr>
                <w:noProof/>
                <w:webHidden/>
              </w:rPr>
            </w:r>
            <w:r>
              <w:rPr>
                <w:noProof/>
                <w:webHidden/>
              </w:rPr>
              <w:fldChar w:fldCharType="separate"/>
            </w:r>
            <w:r w:rsidR="00EF4191">
              <w:rPr>
                <w:noProof/>
                <w:webHidden/>
              </w:rPr>
              <w:t>61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40" w:history="1">
            <w:r w:rsidRPr="003C009B">
              <w:rPr>
                <w:rStyle w:val="Hyperlink"/>
                <w:noProof/>
                <w:lang w:val="en-GB"/>
              </w:rPr>
              <w:t>8.36</w:t>
            </w:r>
            <w:r>
              <w:rPr>
                <w:rFonts w:cstheme="minorBidi"/>
                <w:noProof/>
                <w:sz w:val="22"/>
                <w:szCs w:val="22"/>
                <w:lang w:eastAsia="de-AT"/>
              </w:rPr>
              <w:tab/>
            </w:r>
            <w:r w:rsidRPr="003C009B">
              <w:rPr>
                <w:rStyle w:val="Hyperlink"/>
                <w:noProof/>
                <w:lang w:val="en-GB"/>
              </w:rPr>
              <w:t xml:space="preserve">JavaScript     </w:t>
            </w:r>
            <w:r w:rsidRPr="003C009B">
              <w:rPr>
                <w:rStyle w:val="Hyperlink"/>
                <w:i/>
                <w:noProof/>
                <w:lang w:val="en-GB"/>
              </w:rPr>
              <w:t>JavaScript</w:t>
            </w:r>
            <w:r>
              <w:rPr>
                <w:noProof/>
                <w:webHidden/>
              </w:rPr>
              <w:tab/>
            </w:r>
            <w:r>
              <w:rPr>
                <w:noProof/>
                <w:webHidden/>
              </w:rPr>
              <w:fldChar w:fldCharType="begin"/>
            </w:r>
            <w:r>
              <w:rPr>
                <w:noProof/>
                <w:webHidden/>
              </w:rPr>
              <w:instrText xml:space="preserve"> PAGEREF _Toc320522340 \h </w:instrText>
            </w:r>
            <w:r>
              <w:rPr>
                <w:noProof/>
                <w:webHidden/>
              </w:rPr>
            </w:r>
            <w:r>
              <w:rPr>
                <w:noProof/>
                <w:webHidden/>
              </w:rPr>
              <w:fldChar w:fldCharType="separate"/>
            </w:r>
            <w:r w:rsidR="00EF4191">
              <w:rPr>
                <w:noProof/>
                <w:webHidden/>
              </w:rPr>
              <w:t>61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41" w:history="1">
            <w:r w:rsidRPr="003C009B">
              <w:rPr>
                <w:rStyle w:val="Hyperlink"/>
                <w:noProof/>
                <w:lang w:val="en-GB"/>
              </w:rPr>
              <w:t>8.37</w:t>
            </w:r>
            <w:r>
              <w:rPr>
                <w:rFonts w:cstheme="minorBidi"/>
                <w:noProof/>
                <w:sz w:val="22"/>
                <w:szCs w:val="22"/>
                <w:lang w:eastAsia="de-AT"/>
              </w:rPr>
              <w:tab/>
            </w:r>
            <w:r w:rsidRPr="003C009B">
              <w:rPr>
                <w:rStyle w:val="Hyperlink"/>
                <w:noProof/>
                <w:lang w:val="en-GB"/>
              </w:rPr>
              <w:t xml:space="preserve">Journal      </w:t>
            </w:r>
            <w:r w:rsidRPr="003C009B">
              <w:rPr>
                <w:rStyle w:val="Hyperlink"/>
                <w:i/>
                <w:noProof/>
                <w:lang w:val="en-GB"/>
              </w:rPr>
              <w:t>Journal</w:t>
            </w:r>
            <w:r>
              <w:rPr>
                <w:noProof/>
                <w:webHidden/>
              </w:rPr>
              <w:tab/>
            </w:r>
            <w:r>
              <w:rPr>
                <w:noProof/>
                <w:webHidden/>
              </w:rPr>
              <w:fldChar w:fldCharType="begin"/>
            </w:r>
            <w:r>
              <w:rPr>
                <w:noProof/>
                <w:webHidden/>
              </w:rPr>
              <w:instrText xml:space="preserve"> PAGEREF _Toc320522341 \h </w:instrText>
            </w:r>
            <w:r>
              <w:rPr>
                <w:noProof/>
                <w:webHidden/>
              </w:rPr>
            </w:r>
            <w:r>
              <w:rPr>
                <w:noProof/>
                <w:webHidden/>
              </w:rPr>
              <w:fldChar w:fldCharType="separate"/>
            </w:r>
            <w:r w:rsidR="00EF4191">
              <w:rPr>
                <w:noProof/>
                <w:webHidden/>
              </w:rPr>
              <w:t>61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42" w:history="1">
            <w:r w:rsidRPr="003C009B">
              <w:rPr>
                <w:rStyle w:val="Hyperlink"/>
                <w:noProof/>
                <w:lang w:val="en-GB"/>
              </w:rPr>
              <w:t>8.38</w:t>
            </w:r>
            <w:r>
              <w:rPr>
                <w:rFonts w:cstheme="minorBidi"/>
                <w:noProof/>
                <w:sz w:val="22"/>
                <w:szCs w:val="22"/>
                <w:lang w:eastAsia="de-AT"/>
              </w:rPr>
              <w:tab/>
            </w:r>
            <w:r w:rsidRPr="003C009B">
              <w:rPr>
                <w:rStyle w:val="Hyperlink"/>
                <w:noProof/>
                <w:lang w:val="en-GB"/>
              </w:rPr>
              <w:t xml:space="preserve">JUnit      </w:t>
            </w:r>
            <w:r w:rsidRPr="003C009B">
              <w:rPr>
                <w:rStyle w:val="Hyperlink"/>
                <w:i/>
                <w:noProof/>
                <w:lang w:val="en-GB"/>
              </w:rPr>
              <w:t>JUnit</w:t>
            </w:r>
            <w:r>
              <w:rPr>
                <w:noProof/>
                <w:webHidden/>
              </w:rPr>
              <w:tab/>
            </w:r>
            <w:r>
              <w:rPr>
                <w:noProof/>
                <w:webHidden/>
              </w:rPr>
              <w:fldChar w:fldCharType="begin"/>
            </w:r>
            <w:r>
              <w:rPr>
                <w:noProof/>
                <w:webHidden/>
              </w:rPr>
              <w:instrText xml:space="preserve"> PAGEREF _Toc320522342 \h </w:instrText>
            </w:r>
            <w:r>
              <w:rPr>
                <w:noProof/>
                <w:webHidden/>
              </w:rPr>
            </w:r>
            <w:r>
              <w:rPr>
                <w:noProof/>
                <w:webHidden/>
              </w:rPr>
              <w:fldChar w:fldCharType="separate"/>
            </w:r>
            <w:r w:rsidR="00EF4191">
              <w:rPr>
                <w:noProof/>
                <w:webHidden/>
              </w:rPr>
              <w:t>61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43" w:history="1">
            <w:r w:rsidRPr="003C009B">
              <w:rPr>
                <w:rStyle w:val="Hyperlink"/>
                <w:noProof/>
                <w:lang w:val="en-GB"/>
              </w:rPr>
              <w:t>8.39</w:t>
            </w:r>
            <w:r>
              <w:rPr>
                <w:rFonts w:cstheme="minorBidi"/>
                <w:noProof/>
                <w:sz w:val="22"/>
                <w:szCs w:val="22"/>
                <w:lang w:eastAsia="de-AT"/>
              </w:rPr>
              <w:tab/>
            </w:r>
            <w:r w:rsidRPr="003C009B">
              <w:rPr>
                <w:rStyle w:val="Hyperlink"/>
                <w:noProof/>
                <w:lang w:val="en-GB"/>
              </w:rPr>
              <w:t xml:space="preserve">Kategorie     </w:t>
            </w:r>
            <w:r w:rsidRPr="003C009B">
              <w:rPr>
                <w:rStyle w:val="Hyperlink"/>
                <w:i/>
                <w:noProof/>
                <w:lang w:val="en-GB"/>
              </w:rPr>
              <w:t>Category</w:t>
            </w:r>
            <w:r>
              <w:rPr>
                <w:noProof/>
                <w:webHidden/>
              </w:rPr>
              <w:tab/>
            </w:r>
            <w:r>
              <w:rPr>
                <w:noProof/>
                <w:webHidden/>
              </w:rPr>
              <w:fldChar w:fldCharType="begin"/>
            </w:r>
            <w:r>
              <w:rPr>
                <w:noProof/>
                <w:webHidden/>
              </w:rPr>
              <w:instrText xml:space="preserve"> PAGEREF _Toc320522343 \h </w:instrText>
            </w:r>
            <w:r>
              <w:rPr>
                <w:noProof/>
                <w:webHidden/>
              </w:rPr>
            </w:r>
            <w:r>
              <w:rPr>
                <w:noProof/>
                <w:webHidden/>
              </w:rPr>
              <w:fldChar w:fldCharType="separate"/>
            </w:r>
            <w:r w:rsidR="00EF4191">
              <w:rPr>
                <w:noProof/>
                <w:webHidden/>
              </w:rPr>
              <w:t>61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44" w:history="1">
            <w:r w:rsidRPr="003C009B">
              <w:rPr>
                <w:rStyle w:val="Hyperlink"/>
                <w:noProof/>
                <w:lang w:val="en-GB"/>
              </w:rPr>
              <w:t>8.40</w:t>
            </w:r>
            <w:r>
              <w:rPr>
                <w:rFonts w:cstheme="minorBidi"/>
                <w:noProof/>
                <w:sz w:val="22"/>
                <w:szCs w:val="22"/>
                <w:lang w:eastAsia="de-AT"/>
              </w:rPr>
              <w:tab/>
            </w:r>
            <w:r w:rsidRPr="003C009B">
              <w:rPr>
                <w:rStyle w:val="Hyperlink"/>
                <w:noProof/>
                <w:lang w:val="en-GB"/>
              </w:rPr>
              <w:t xml:space="preserve">Kontingent (Hotel)    </w:t>
            </w:r>
            <w:r w:rsidRPr="003C009B">
              <w:rPr>
                <w:rStyle w:val="Hyperlink"/>
                <w:i/>
                <w:noProof/>
                <w:lang w:val="en-GB"/>
              </w:rPr>
              <w:t>Contingent (hotel)</w:t>
            </w:r>
            <w:r>
              <w:rPr>
                <w:noProof/>
                <w:webHidden/>
              </w:rPr>
              <w:tab/>
            </w:r>
            <w:r>
              <w:rPr>
                <w:noProof/>
                <w:webHidden/>
              </w:rPr>
              <w:fldChar w:fldCharType="begin"/>
            </w:r>
            <w:r>
              <w:rPr>
                <w:noProof/>
                <w:webHidden/>
              </w:rPr>
              <w:instrText xml:space="preserve"> PAGEREF _Toc320522344 \h </w:instrText>
            </w:r>
            <w:r>
              <w:rPr>
                <w:noProof/>
                <w:webHidden/>
              </w:rPr>
            </w:r>
            <w:r>
              <w:rPr>
                <w:noProof/>
                <w:webHidden/>
              </w:rPr>
              <w:fldChar w:fldCharType="separate"/>
            </w:r>
            <w:r w:rsidR="00EF4191">
              <w:rPr>
                <w:noProof/>
                <w:webHidden/>
              </w:rPr>
              <w:t>61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45" w:history="1">
            <w:r w:rsidRPr="003C009B">
              <w:rPr>
                <w:rStyle w:val="Hyperlink"/>
                <w:noProof/>
                <w:lang w:val="en-GB"/>
              </w:rPr>
              <w:t>8.41</w:t>
            </w:r>
            <w:r>
              <w:rPr>
                <w:rFonts w:cstheme="minorBidi"/>
                <w:noProof/>
                <w:sz w:val="22"/>
                <w:szCs w:val="22"/>
                <w:lang w:eastAsia="de-AT"/>
              </w:rPr>
              <w:tab/>
            </w:r>
            <w:r w:rsidRPr="003C009B">
              <w:rPr>
                <w:rStyle w:val="Hyperlink"/>
                <w:noProof/>
                <w:lang w:val="en-GB"/>
              </w:rPr>
              <w:t xml:space="preserve">Kontingent (Reisebüro)   </w:t>
            </w:r>
            <w:r w:rsidRPr="003C009B">
              <w:rPr>
                <w:rStyle w:val="Hyperlink"/>
                <w:i/>
                <w:noProof/>
                <w:lang w:val="en-GB"/>
              </w:rPr>
              <w:t>Contingent (travel agency)</w:t>
            </w:r>
            <w:r>
              <w:rPr>
                <w:noProof/>
                <w:webHidden/>
              </w:rPr>
              <w:tab/>
            </w:r>
            <w:r>
              <w:rPr>
                <w:noProof/>
                <w:webHidden/>
              </w:rPr>
              <w:fldChar w:fldCharType="begin"/>
            </w:r>
            <w:r>
              <w:rPr>
                <w:noProof/>
                <w:webHidden/>
              </w:rPr>
              <w:instrText xml:space="preserve"> PAGEREF _Toc320522345 \h </w:instrText>
            </w:r>
            <w:r>
              <w:rPr>
                <w:noProof/>
                <w:webHidden/>
              </w:rPr>
            </w:r>
            <w:r>
              <w:rPr>
                <w:noProof/>
                <w:webHidden/>
              </w:rPr>
              <w:fldChar w:fldCharType="separate"/>
            </w:r>
            <w:r w:rsidR="00EF4191">
              <w:rPr>
                <w:noProof/>
                <w:webHidden/>
              </w:rPr>
              <w:t>61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46" w:history="1">
            <w:r w:rsidRPr="003C009B">
              <w:rPr>
                <w:rStyle w:val="Hyperlink"/>
                <w:noProof/>
                <w:lang w:val="en-GB"/>
              </w:rPr>
              <w:t>8.42</w:t>
            </w:r>
            <w:r>
              <w:rPr>
                <w:rFonts w:cstheme="minorBidi"/>
                <w:noProof/>
                <w:sz w:val="22"/>
                <w:szCs w:val="22"/>
                <w:lang w:eastAsia="de-AT"/>
              </w:rPr>
              <w:tab/>
            </w:r>
            <w:r w:rsidRPr="003C009B">
              <w:rPr>
                <w:rStyle w:val="Hyperlink"/>
                <w:noProof/>
                <w:lang w:val="en-GB"/>
              </w:rPr>
              <w:t xml:space="preserve">Kontrakt     </w:t>
            </w:r>
            <w:r w:rsidRPr="003C009B">
              <w:rPr>
                <w:rStyle w:val="Hyperlink"/>
                <w:i/>
                <w:noProof/>
                <w:lang w:val="en-GB"/>
              </w:rPr>
              <w:t>Contract</w:t>
            </w:r>
            <w:r>
              <w:rPr>
                <w:noProof/>
                <w:webHidden/>
              </w:rPr>
              <w:tab/>
            </w:r>
            <w:r>
              <w:rPr>
                <w:noProof/>
                <w:webHidden/>
              </w:rPr>
              <w:fldChar w:fldCharType="begin"/>
            </w:r>
            <w:r>
              <w:rPr>
                <w:noProof/>
                <w:webHidden/>
              </w:rPr>
              <w:instrText xml:space="preserve"> PAGEREF _Toc320522346 \h </w:instrText>
            </w:r>
            <w:r>
              <w:rPr>
                <w:noProof/>
                <w:webHidden/>
              </w:rPr>
            </w:r>
            <w:r>
              <w:rPr>
                <w:noProof/>
                <w:webHidden/>
              </w:rPr>
              <w:fldChar w:fldCharType="separate"/>
            </w:r>
            <w:r w:rsidR="00EF4191">
              <w:rPr>
                <w:noProof/>
                <w:webHidden/>
              </w:rPr>
              <w:t>61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47" w:history="1">
            <w:r w:rsidRPr="003C009B">
              <w:rPr>
                <w:rStyle w:val="Hyperlink"/>
                <w:noProof/>
                <w:lang w:val="en-GB"/>
              </w:rPr>
              <w:t>8.43</w:t>
            </w:r>
            <w:r>
              <w:rPr>
                <w:rFonts w:cstheme="minorBidi"/>
                <w:noProof/>
                <w:sz w:val="22"/>
                <w:szCs w:val="22"/>
                <w:lang w:eastAsia="de-AT"/>
              </w:rPr>
              <w:tab/>
            </w:r>
            <w:r w:rsidRPr="003C009B">
              <w:rPr>
                <w:rStyle w:val="Hyperlink"/>
                <w:noProof/>
                <w:lang w:val="en-GB"/>
              </w:rPr>
              <w:t xml:space="preserve">Kreditgrenze     </w:t>
            </w:r>
            <w:r w:rsidRPr="003C009B">
              <w:rPr>
                <w:rStyle w:val="Hyperlink"/>
                <w:i/>
                <w:noProof/>
                <w:lang w:val="en-GB"/>
              </w:rPr>
              <w:t>Credit limit</w:t>
            </w:r>
            <w:r>
              <w:rPr>
                <w:noProof/>
                <w:webHidden/>
              </w:rPr>
              <w:tab/>
            </w:r>
            <w:r>
              <w:rPr>
                <w:noProof/>
                <w:webHidden/>
              </w:rPr>
              <w:fldChar w:fldCharType="begin"/>
            </w:r>
            <w:r>
              <w:rPr>
                <w:noProof/>
                <w:webHidden/>
              </w:rPr>
              <w:instrText xml:space="preserve"> PAGEREF _Toc320522347 \h </w:instrText>
            </w:r>
            <w:r>
              <w:rPr>
                <w:noProof/>
                <w:webHidden/>
              </w:rPr>
            </w:r>
            <w:r>
              <w:rPr>
                <w:noProof/>
                <w:webHidden/>
              </w:rPr>
              <w:fldChar w:fldCharType="separate"/>
            </w:r>
            <w:r w:rsidR="00EF4191">
              <w:rPr>
                <w:noProof/>
                <w:webHidden/>
              </w:rPr>
              <w:t>61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48" w:history="1">
            <w:r w:rsidRPr="003C009B">
              <w:rPr>
                <w:rStyle w:val="Hyperlink"/>
                <w:noProof/>
                <w:lang w:val="en-GB"/>
              </w:rPr>
              <w:t>8.44</w:t>
            </w:r>
            <w:r>
              <w:rPr>
                <w:rFonts w:cstheme="minorBidi"/>
                <w:noProof/>
                <w:sz w:val="22"/>
                <w:szCs w:val="22"/>
                <w:lang w:eastAsia="de-AT"/>
              </w:rPr>
              <w:tab/>
            </w:r>
            <w:r w:rsidRPr="003C009B">
              <w:rPr>
                <w:rStyle w:val="Hyperlink"/>
                <w:noProof/>
                <w:lang w:val="en-GB"/>
              </w:rPr>
              <w:t xml:space="preserve">Kunde      </w:t>
            </w:r>
            <w:r w:rsidRPr="003C009B">
              <w:rPr>
                <w:rStyle w:val="Hyperlink"/>
                <w:i/>
                <w:noProof/>
                <w:lang w:val="en-GB"/>
              </w:rPr>
              <w:t>Customer</w:t>
            </w:r>
            <w:r>
              <w:rPr>
                <w:noProof/>
                <w:webHidden/>
              </w:rPr>
              <w:tab/>
            </w:r>
            <w:r>
              <w:rPr>
                <w:noProof/>
                <w:webHidden/>
              </w:rPr>
              <w:fldChar w:fldCharType="begin"/>
            </w:r>
            <w:r>
              <w:rPr>
                <w:noProof/>
                <w:webHidden/>
              </w:rPr>
              <w:instrText xml:space="preserve"> PAGEREF _Toc320522348 \h </w:instrText>
            </w:r>
            <w:r>
              <w:rPr>
                <w:noProof/>
                <w:webHidden/>
              </w:rPr>
            </w:r>
            <w:r>
              <w:rPr>
                <w:noProof/>
                <w:webHidden/>
              </w:rPr>
              <w:fldChar w:fldCharType="separate"/>
            </w:r>
            <w:r w:rsidR="00EF4191">
              <w:rPr>
                <w:noProof/>
                <w:webHidden/>
              </w:rPr>
              <w:t>61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49" w:history="1">
            <w:r w:rsidRPr="003C009B">
              <w:rPr>
                <w:rStyle w:val="Hyperlink"/>
                <w:noProof/>
                <w:lang w:val="en-GB"/>
              </w:rPr>
              <w:t>8.45</w:t>
            </w:r>
            <w:r>
              <w:rPr>
                <w:rFonts w:cstheme="minorBidi"/>
                <w:noProof/>
                <w:sz w:val="22"/>
                <w:szCs w:val="22"/>
                <w:lang w:eastAsia="de-AT"/>
              </w:rPr>
              <w:tab/>
            </w:r>
            <w:r w:rsidRPr="003C009B">
              <w:rPr>
                <w:rStyle w:val="Hyperlink"/>
                <w:noProof/>
                <w:lang w:val="en-GB"/>
              </w:rPr>
              <w:t xml:space="preserve">Monatsabschluss    </w:t>
            </w:r>
            <w:r w:rsidRPr="003C009B">
              <w:rPr>
                <w:rStyle w:val="Hyperlink"/>
                <w:i/>
                <w:noProof/>
                <w:lang w:val="en-GB"/>
              </w:rPr>
              <w:t>Monthly closure</w:t>
            </w:r>
            <w:r>
              <w:rPr>
                <w:noProof/>
                <w:webHidden/>
              </w:rPr>
              <w:tab/>
            </w:r>
            <w:r>
              <w:rPr>
                <w:noProof/>
                <w:webHidden/>
              </w:rPr>
              <w:fldChar w:fldCharType="begin"/>
            </w:r>
            <w:r>
              <w:rPr>
                <w:noProof/>
                <w:webHidden/>
              </w:rPr>
              <w:instrText xml:space="preserve"> PAGEREF _Toc320522349 \h </w:instrText>
            </w:r>
            <w:r>
              <w:rPr>
                <w:noProof/>
                <w:webHidden/>
              </w:rPr>
            </w:r>
            <w:r>
              <w:rPr>
                <w:noProof/>
                <w:webHidden/>
              </w:rPr>
              <w:fldChar w:fldCharType="separate"/>
            </w:r>
            <w:r w:rsidR="00EF4191">
              <w:rPr>
                <w:noProof/>
                <w:webHidden/>
              </w:rPr>
              <w:t>61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50" w:history="1">
            <w:r w:rsidRPr="003C009B">
              <w:rPr>
                <w:rStyle w:val="Hyperlink"/>
                <w:noProof/>
                <w:lang w:val="en-GB"/>
              </w:rPr>
              <w:t>8.46</w:t>
            </w:r>
            <w:r>
              <w:rPr>
                <w:rFonts w:cstheme="minorBidi"/>
                <w:noProof/>
                <w:sz w:val="22"/>
                <w:szCs w:val="22"/>
                <w:lang w:eastAsia="de-AT"/>
              </w:rPr>
              <w:tab/>
            </w:r>
            <w:r w:rsidRPr="003C009B">
              <w:rPr>
                <w:rStyle w:val="Hyperlink"/>
                <w:noProof/>
                <w:lang w:val="en-GB"/>
              </w:rPr>
              <w:t xml:space="preserve">No-Show-Liste     </w:t>
            </w:r>
            <w:r w:rsidRPr="003C009B">
              <w:rPr>
                <w:rStyle w:val="Hyperlink"/>
                <w:i/>
                <w:noProof/>
                <w:lang w:val="en-GB"/>
              </w:rPr>
              <w:t>No-Show-list</w:t>
            </w:r>
            <w:r>
              <w:rPr>
                <w:noProof/>
                <w:webHidden/>
              </w:rPr>
              <w:tab/>
            </w:r>
            <w:r>
              <w:rPr>
                <w:noProof/>
                <w:webHidden/>
              </w:rPr>
              <w:fldChar w:fldCharType="begin"/>
            </w:r>
            <w:r>
              <w:rPr>
                <w:noProof/>
                <w:webHidden/>
              </w:rPr>
              <w:instrText xml:space="preserve"> PAGEREF _Toc320522350 \h </w:instrText>
            </w:r>
            <w:r>
              <w:rPr>
                <w:noProof/>
                <w:webHidden/>
              </w:rPr>
            </w:r>
            <w:r>
              <w:rPr>
                <w:noProof/>
                <w:webHidden/>
              </w:rPr>
              <w:fldChar w:fldCharType="separate"/>
            </w:r>
            <w:r w:rsidR="00EF4191">
              <w:rPr>
                <w:noProof/>
                <w:webHidden/>
              </w:rPr>
              <w:t>61</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51" w:history="1">
            <w:r w:rsidRPr="003C009B">
              <w:rPr>
                <w:rStyle w:val="Hyperlink"/>
                <w:noProof/>
                <w:lang w:val="en-GB"/>
              </w:rPr>
              <w:t>8.47</w:t>
            </w:r>
            <w:r>
              <w:rPr>
                <w:rFonts w:cstheme="minorBidi"/>
                <w:noProof/>
                <w:sz w:val="22"/>
                <w:szCs w:val="22"/>
                <w:lang w:eastAsia="de-AT"/>
              </w:rPr>
              <w:tab/>
            </w:r>
            <w:r w:rsidRPr="003C009B">
              <w:rPr>
                <w:rStyle w:val="Hyperlink"/>
                <w:noProof/>
                <w:lang w:val="en-GB"/>
              </w:rPr>
              <w:t xml:space="preserve">Optionen     </w:t>
            </w:r>
            <w:r w:rsidRPr="003C009B">
              <w:rPr>
                <w:rStyle w:val="Hyperlink"/>
                <w:i/>
                <w:noProof/>
                <w:lang w:val="en-GB"/>
              </w:rPr>
              <w:t>Options</w:t>
            </w:r>
            <w:r>
              <w:rPr>
                <w:noProof/>
                <w:webHidden/>
              </w:rPr>
              <w:tab/>
            </w:r>
            <w:r>
              <w:rPr>
                <w:noProof/>
                <w:webHidden/>
              </w:rPr>
              <w:fldChar w:fldCharType="begin"/>
            </w:r>
            <w:r>
              <w:rPr>
                <w:noProof/>
                <w:webHidden/>
              </w:rPr>
              <w:instrText xml:space="preserve"> PAGEREF _Toc320522351 \h </w:instrText>
            </w:r>
            <w:r>
              <w:rPr>
                <w:noProof/>
                <w:webHidden/>
              </w:rPr>
            </w:r>
            <w:r>
              <w:rPr>
                <w:noProof/>
                <w:webHidden/>
              </w:rPr>
              <w:fldChar w:fldCharType="separate"/>
            </w:r>
            <w:r w:rsidR="00EF4191">
              <w:rPr>
                <w:noProof/>
                <w:webHidden/>
              </w:rPr>
              <w:t>62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52" w:history="1">
            <w:r w:rsidRPr="003C009B">
              <w:rPr>
                <w:rStyle w:val="Hyperlink"/>
                <w:noProof/>
                <w:lang w:val="en-GB"/>
              </w:rPr>
              <w:t>8.48</w:t>
            </w:r>
            <w:r>
              <w:rPr>
                <w:rFonts w:cstheme="minorBidi"/>
                <w:noProof/>
                <w:sz w:val="22"/>
                <w:szCs w:val="22"/>
                <w:lang w:eastAsia="de-AT"/>
              </w:rPr>
              <w:tab/>
            </w:r>
            <w:r w:rsidRPr="003C009B">
              <w:rPr>
                <w:rStyle w:val="Hyperlink"/>
                <w:noProof/>
                <w:lang w:val="en-GB"/>
              </w:rPr>
              <w:t xml:space="preserve">Optionsdatum     </w:t>
            </w:r>
            <w:r w:rsidRPr="003C009B">
              <w:rPr>
                <w:rStyle w:val="Hyperlink"/>
                <w:i/>
                <w:noProof/>
                <w:lang w:val="en-GB"/>
              </w:rPr>
              <w:t>Option date</w:t>
            </w:r>
            <w:r>
              <w:rPr>
                <w:noProof/>
                <w:webHidden/>
              </w:rPr>
              <w:tab/>
            </w:r>
            <w:r>
              <w:rPr>
                <w:noProof/>
                <w:webHidden/>
              </w:rPr>
              <w:fldChar w:fldCharType="begin"/>
            </w:r>
            <w:r>
              <w:rPr>
                <w:noProof/>
                <w:webHidden/>
              </w:rPr>
              <w:instrText xml:space="preserve"> PAGEREF _Toc320522352 \h </w:instrText>
            </w:r>
            <w:r>
              <w:rPr>
                <w:noProof/>
                <w:webHidden/>
              </w:rPr>
            </w:r>
            <w:r>
              <w:rPr>
                <w:noProof/>
                <w:webHidden/>
              </w:rPr>
              <w:fldChar w:fldCharType="separate"/>
            </w:r>
            <w:r w:rsidR="00EF4191">
              <w:rPr>
                <w:noProof/>
                <w:webHidden/>
              </w:rPr>
              <w:t>62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53" w:history="1">
            <w:r w:rsidRPr="003C009B">
              <w:rPr>
                <w:rStyle w:val="Hyperlink"/>
                <w:noProof/>
                <w:lang w:val="en-GB"/>
              </w:rPr>
              <w:t>8.49</w:t>
            </w:r>
            <w:r>
              <w:rPr>
                <w:rFonts w:cstheme="minorBidi"/>
                <w:noProof/>
                <w:sz w:val="22"/>
                <w:szCs w:val="22"/>
                <w:lang w:eastAsia="de-AT"/>
              </w:rPr>
              <w:tab/>
            </w:r>
            <w:r w:rsidRPr="003C009B">
              <w:rPr>
                <w:rStyle w:val="Hyperlink"/>
                <w:noProof/>
                <w:lang w:val="en-GB"/>
              </w:rPr>
              <w:t xml:space="preserve">Out of order     </w:t>
            </w:r>
            <w:r w:rsidRPr="003C009B">
              <w:rPr>
                <w:rStyle w:val="Hyperlink"/>
                <w:i/>
                <w:noProof/>
                <w:lang w:val="en-GB"/>
              </w:rPr>
              <w:t>Out of order</w:t>
            </w:r>
            <w:r>
              <w:rPr>
                <w:noProof/>
                <w:webHidden/>
              </w:rPr>
              <w:tab/>
            </w:r>
            <w:r>
              <w:rPr>
                <w:noProof/>
                <w:webHidden/>
              </w:rPr>
              <w:fldChar w:fldCharType="begin"/>
            </w:r>
            <w:r>
              <w:rPr>
                <w:noProof/>
                <w:webHidden/>
              </w:rPr>
              <w:instrText xml:space="preserve"> PAGEREF _Toc320522353 \h </w:instrText>
            </w:r>
            <w:r>
              <w:rPr>
                <w:noProof/>
                <w:webHidden/>
              </w:rPr>
            </w:r>
            <w:r>
              <w:rPr>
                <w:noProof/>
                <w:webHidden/>
              </w:rPr>
              <w:fldChar w:fldCharType="separate"/>
            </w:r>
            <w:r w:rsidR="00EF4191">
              <w:rPr>
                <w:noProof/>
                <w:webHidden/>
              </w:rPr>
              <w:t>62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54" w:history="1">
            <w:r w:rsidRPr="003C009B">
              <w:rPr>
                <w:rStyle w:val="Hyperlink"/>
                <w:noProof/>
                <w:lang w:val="en-GB"/>
              </w:rPr>
              <w:t>8.50</w:t>
            </w:r>
            <w:r>
              <w:rPr>
                <w:rFonts w:cstheme="minorBidi"/>
                <w:noProof/>
                <w:sz w:val="22"/>
                <w:szCs w:val="22"/>
                <w:lang w:eastAsia="de-AT"/>
              </w:rPr>
              <w:tab/>
            </w:r>
            <w:r w:rsidRPr="003C009B">
              <w:rPr>
                <w:rStyle w:val="Hyperlink"/>
                <w:noProof/>
                <w:lang w:val="en-GB"/>
              </w:rPr>
              <w:t xml:space="preserve">Package      </w:t>
            </w:r>
            <w:r w:rsidRPr="003C009B">
              <w:rPr>
                <w:rStyle w:val="Hyperlink"/>
                <w:i/>
                <w:noProof/>
                <w:lang w:val="en-GB"/>
              </w:rPr>
              <w:t>Package</w:t>
            </w:r>
            <w:r>
              <w:rPr>
                <w:noProof/>
                <w:webHidden/>
              </w:rPr>
              <w:tab/>
            </w:r>
            <w:r>
              <w:rPr>
                <w:noProof/>
                <w:webHidden/>
              </w:rPr>
              <w:fldChar w:fldCharType="begin"/>
            </w:r>
            <w:r>
              <w:rPr>
                <w:noProof/>
                <w:webHidden/>
              </w:rPr>
              <w:instrText xml:space="preserve"> PAGEREF _Toc320522354 \h </w:instrText>
            </w:r>
            <w:r>
              <w:rPr>
                <w:noProof/>
                <w:webHidden/>
              </w:rPr>
            </w:r>
            <w:r>
              <w:rPr>
                <w:noProof/>
                <w:webHidden/>
              </w:rPr>
              <w:fldChar w:fldCharType="separate"/>
            </w:r>
            <w:r w:rsidR="00EF4191">
              <w:rPr>
                <w:noProof/>
                <w:webHidden/>
              </w:rPr>
              <w:t>62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55" w:history="1">
            <w:r w:rsidRPr="003C009B">
              <w:rPr>
                <w:rStyle w:val="Hyperlink"/>
                <w:noProof/>
                <w:lang w:val="en-GB"/>
              </w:rPr>
              <w:t>8.51</w:t>
            </w:r>
            <w:r>
              <w:rPr>
                <w:rFonts w:cstheme="minorBidi"/>
                <w:noProof/>
                <w:sz w:val="22"/>
                <w:szCs w:val="22"/>
                <w:lang w:eastAsia="de-AT"/>
              </w:rPr>
              <w:tab/>
            </w:r>
            <w:r w:rsidRPr="003C009B">
              <w:rPr>
                <w:rStyle w:val="Hyperlink"/>
                <w:noProof/>
                <w:lang w:val="en-GB"/>
              </w:rPr>
              <w:t xml:space="preserve">Radio Frequency Identification  </w:t>
            </w:r>
            <w:r w:rsidRPr="003C009B">
              <w:rPr>
                <w:rStyle w:val="Hyperlink"/>
                <w:i/>
                <w:noProof/>
                <w:lang w:val="en-GB"/>
              </w:rPr>
              <w:t>Radio Frequency          Identification</w:t>
            </w:r>
            <w:r>
              <w:rPr>
                <w:noProof/>
                <w:webHidden/>
              </w:rPr>
              <w:tab/>
            </w:r>
            <w:r>
              <w:rPr>
                <w:noProof/>
                <w:webHidden/>
              </w:rPr>
              <w:fldChar w:fldCharType="begin"/>
            </w:r>
            <w:r>
              <w:rPr>
                <w:noProof/>
                <w:webHidden/>
              </w:rPr>
              <w:instrText xml:space="preserve"> PAGEREF _Toc320522355 \h </w:instrText>
            </w:r>
            <w:r>
              <w:rPr>
                <w:noProof/>
                <w:webHidden/>
              </w:rPr>
            </w:r>
            <w:r>
              <w:rPr>
                <w:noProof/>
                <w:webHidden/>
              </w:rPr>
              <w:fldChar w:fldCharType="separate"/>
            </w:r>
            <w:r w:rsidR="00EF4191">
              <w:rPr>
                <w:noProof/>
                <w:webHidden/>
              </w:rPr>
              <w:t>62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56" w:history="1">
            <w:r w:rsidRPr="003C009B">
              <w:rPr>
                <w:rStyle w:val="Hyperlink"/>
                <w:noProof/>
                <w:lang w:val="en-GB"/>
              </w:rPr>
              <w:t>8.52</w:t>
            </w:r>
            <w:r>
              <w:rPr>
                <w:rFonts w:cstheme="minorBidi"/>
                <w:noProof/>
                <w:sz w:val="22"/>
                <w:szCs w:val="22"/>
                <w:lang w:eastAsia="de-AT"/>
              </w:rPr>
              <w:tab/>
            </w:r>
            <w:r w:rsidRPr="003C009B">
              <w:rPr>
                <w:rStyle w:val="Hyperlink"/>
                <w:noProof/>
                <w:lang w:val="en-GB"/>
              </w:rPr>
              <w:t xml:space="preserve">Rechnung     </w:t>
            </w:r>
            <w:r w:rsidRPr="003C009B">
              <w:rPr>
                <w:rStyle w:val="Hyperlink"/>
                <w:i/>
                <w:noProof/>
                <w:lang w:val="en-GB"/>
              </w:rPr>
              <w:t>Bill</w:t>
            </w:r>
            <w:r>
              <w:rPr>
                <w:noProof/>
                <w:webHidden/>
              </w:rPr>
              <w:tab/>
            </w:r>
            <w:r>
              <w:rPr>
                <w:noProof/>
                <w:webHidden/>
              </w:rPr>
              <w:fldChar w:fldCharType="begin"/>
            </w:r>
            <w:r>
              <w:rPr>
                <w:noProof/>
                <w:webHidden/>
              </w:rPr>
              <w:instrText xml:space="preserve"> PAGEREF _Toc320522356 \h </w:instrText>
            </w:r>
            <w:r>
              <w:rPr>
                <w:noProof/>
                <w:webHidden/>
              </w:rPr>
            </w:r>
            <w:r>
              <w:rPr>
                <w:noProof/>
                <w:webHidden/>
              </w:rPr>
              <w:fldChar w:fldCharType="separate"/>
            </w:r>
            <w:r w:rsidR="00EF4191">
              <w:rPr>
                <w:noProof/>
                <w:webHidden/>
              </w:rPr>
              <w:t>62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57" w:history="1">
            <w:r w:rsidRPr="003C009B">
              <w:rPr>
                <w:rStyle w:val="Hyperlink"/>
                <w:noProof/>
                <w:lang w:val="en-GB"/>
              </w:rPr>
              <w:t>8.53</w:t>
            </w:r>
            <w:r>
              <w:rPr>
                <w:rFonts w:cstheme="minorBidi"/>
                <w:noProof/>
                <w:sz w:val="22"/>
                <w:szCs w:val="22"/>
                <w:lang w:eastAsia="de-AT"/>
              </w:rPr>
              <w:tab/>
            </w:r>
            <w:r w:rsidRPr="003C009B">
              <w:rPr>
                <w:rStyle w:val="Hyperlink"/>
                <w:noProof/>
                <w:lang w:val="en-GB"/>
              </w:rPr>
              <w:t xml:space="preserve">Rechnung erstellen    </w:t>
            </w:r>
            <w:r w:rsidRPr="003C009B">
              <w:rPr>
                <w:rStyle w:val="Hyperlink"/>
                <w:i/>
                <w:noProof/>
                <w:lang w:val="en-GB"/>
              </w:rPr>
              <w:t>Create bill</w:t>
            </w:r>
            <w:r>
              <w:rPr>
                <w:noProof/>
                <w:webHidden/>
              </w:rPr>
              <w:tab/>
            </w:r>
            <w:r>
              <w:rPr>
                <w:noProof/>
                <w:webHidden/>
              </w:rPr>
              <w:fldChar w:fldCharType="begin"/>
            </w:r>
            <w:r>
              <w:rPr>
                <w:noProof/>
                <w:webHidden/>
              </w:rPr>
              <w:instrText xml:space="preserve"> PAGEREF _Toc320522357 \h </w:instrText>
            </w:r>
            <w:r>
              <w:rPr>
                <w:noProof/>
                <w:webHidden/>
              </w:rPr>
            </w:r>
            <w:r>
              <w:rPr>
                <w:noProof/>
                <w:webHidden/>
              </w:rPr>
              <w:fldChar w:fldCharType="separate"/>
            </w:r>
            <w:r w:rsidR="00EF4191">
              <w:rPr>
                <w:noProof/>
                <w:webHidden/>
              </w:rPr>
              <w:t>62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58" w:history="1">
            <w:r w:rsidRPr="003C009B">
              <w:rPr>
                <w:rStyle w:val="Hyperlink"/>
                <w:noProof/>
                <w:lang w:val="en-GB"/>
              </w:rPr>
              <w:t>8.54</w:t>
            </w:r>
            <w:r>
              <w:rPr>
                <w:rFonts w:cstheme="minorBidi"/>
                <w:noProof/>
                <w:sz w:val="22"/>
                <w:szCs w:val="22"/>
                <w:lang w:eastAsia="de-AT"/>
              </w:rPr>
              <w:tab/>
            </w:r>
            <w:r w:rsidRPr="003C009B">
              <w:rPr>
                <w:rStyle w:val="Hyperlink"/>
                <w:noProof/>
                <w:lang w:val="en-GB"/>
              </w:rPr>
              <w:t xml:space="preserve">Rechnung legen    </w:t>
            </w:r>
            <w:r w:rsidRPr="003C009B">
              <w:rPr>
                <w:rStyle w:val="Hyperlink"/>
                <w:i/>
                <w:noProof/>
                <w:lang w:val="en-GB"/>
              </w:rPr>
              <w:t>To render account</w:t>
            </w:r>
            <w:r>
              <w:rPr>
                <w:noProof/>
                <w:webHidden/>
              </w:rPr>
              <w:tab/>
            </w:r>
            <w:r>
              <w:rPr>
                <w:noProof/>
                <w:webHidden/>
              </w:rPr>
              <w:fldChar w:fldCharType="begin"/>
            </w:r>
            <w:r>
              <w:rPr>
                <w:noProof/>
                <w:webHidden/>
              </w:rPr>
              <w:instrText xml:space="preserve"> PAGEREF _Toc320522358 \h </w:instrText>
            </w:r>
            <w:r>
              <w:rPr>
                <w:noProof/>
                <w:webHidden/>
              </w:rPr>
            </w:r>
            <w:r>
              <w:rPr>
                <w:noProof/>
                <w:webHidden/>
              </w:rPr>
              <w:fldChar w:fldCharType="separate"/>
            </w:r>
            <w:r w:rsidR="00EF4191">
              <w:rPr>
                <w:noProof/>
                <w:webHidden/>
              </w:rPr>
              <w:t>62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59" w:history="1">
            <w:r w:rsidRPr="003C009B">
              <w:rPr>
                <w:rStyle w:val="Hyperlink"/>
                <w:noProof/>
                <w:lang w:val="en-GB"/>
              </w:rPr>
              <w:t>8.55</w:t>
            </w:r>
            <w:r>
              <w:rPr>
                <w:rFonts w:cstheme="minorBidi"/>
                <w:noProof/>
                <w:sz w:val="22"/>
                <w:szCs w:val="22"/>
                <w:lang w:eastAsia="de-AT"/>
              </w:rPr>
              <w:tab/>
            </w:r>
            <w:r w:rsidRPr="003C009B">
              <w:rPr>
                <w:rStyle w:val="Hyperlink"/>
                <w:noProof/>
                <w:lang w:val="en-GB"/>
              </w:rPr>
              <w:t xml:space="preserve">Rechnungsposition    </w:t>
            </w:r>
            <w:r w:rsidRPr="003C009B">
              <w:rPr>
                <w:rStyle w:val="Hyperlink"/>
                <w:i/>
                <w:noProof/>
                <w:lang w:val="en-GB"/>
              </w:rPr>
              <w:t>Bill line item</w:t>
            </w:r>
            <w:r>
              <w:rPr>
                <w:noProof/>
                <w:webHidden/>
              </w:rPr>
              <w:tab/>
            </w:r>
            <w:r>
              <w:rPr>
                <w:noProof/>
                <w:webHidden/>
              </w:rPr>
              <w:fldChar w:fldCharType="begin"/>
            </w:r>
            <w:r>
              <w:rPr>
                <w:noProof/>
                <w:webHidden/>
              </w:rPr>
              <w:instrText xml:space="preserve"> PAGEREF _Toc320522359 \h </w:instrText>
            </w:r>
            <w:r>
              <w:rPr>
                <w:noProof/>
                <w:webHidden/>
              </w:rPr>
            </w:r>
            <w:r>
              <w:rPr>
                <w:noProof/>
                <w:webHidden/>
              </w:rPr>
              <w:fldChar w:fldCharType="separate"/>
            </w:r>
            <w:r w:rsidR="00EF4191">
              <w:rPr>
                <w:noProof/>
                <w:webHidden/>
              </w:rPr>
              <w:t>62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60" w:history="1">
            <w:r w:rsidRPr="003C009B">
              <w:rPr>
                <w:rStyle w:val="Hyperlink"/>
                <w:noProof/>
                <w:lang w:val="en-GB"/>
              </w:rPr>
              <w:t>8.56</w:t>
            </w:r>
            <w:r>
              <w:rPr>
                <w:rFonts w:cstheme="minorBidi"/>
                <w:noProof/>
                <w:sz w:val="22"/>
                <w:szCs w:val="22"/>
                <w:lang w:eastAsia="de-AT"/>
              </w:rPr>
              <w:tab/>
            </w:r>
            <w:r w:rsidRPr="003C009B">
              <w:rPr>
                <w:rStyle w:val="Hyperlink"/>
                <w:noProof/>
                <w:lang w:val="en-GB"/>
              </w:rPr>
              <w:t xml:space="preserve">Rechnungsteilung    </w:t>
            </w:r>
            <w:r w:rsidRPr="003C009B">
              <w:rPr>
                <w:rStyle w:val="Hyperlink"/>
                <w:i/>
                <w:noProof/>
                <w:lang w:val="en-GB"/>
              </w:rPr>
              <w:t>Split bill</w:t>
            </w:r>
            <w:r>
              <w:rPr>
                <w:noProof/>
                <w:webHidden/>
              </w:rPr>
              <w:tab/>
            </w:r>
            <w:r>
              <w:rPr>
                <w:noProof/>
                <w:webHidden/>
              </w:rPr>
              <w:fldChar w:fldCharType="begin"/>
            </w:r>
            <w:r>
              <w:rPr>
                <w:noProof/>
                <w:webHidden/>
              </w:rPr>
              <w:instrText xml:space="preserve"> PAGEREF _Toc320522360 \h </w:instrText>
            </w:r>
            <w:r>
              <w:rPr>
                <w:noProof/>
                <w:webHidden/>
              </w:rPr>
            </w:r>
            <w:r>
              <w:rPr>
                <w:noProof/>
                <w:webHidden/>
              </w:rPr>
              <w:fldChar w:fldCharType="separate"/>
            </w:r>
            <w:r w:rsidR="00EF4191">
              <w:rPr>
                <w:noProof/>
                <w:webHidden/>
              </w:rPr>
              <w:t>62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61" w:history="1">
            <w:r w:rsidRPr="003C009B">
              <w:rPr>
                <w:rStyle w:val="Hyperlink"/>
                <w:noProof/>
                <w:lang w:val="en-GB"/>
              </w:rPr>
              <w:t>8.57</w:t>
            </w:r>
            <w:r>
              <w:rPr>
                <w:rFonts w:cstheme="minorBidi"/>
                <w:noProof/>
                <w:sz w:val="22"/>
                <w:szCs w:val="22"/>
                <w:lang w:eastAsia="de-AT"/>
              </w:rPr>
              <w:tab/>
            </w:r>
            <w:r w:rsidRPr="003C009B">
              <w:rPr>
                <w:rStyle w:val="Hyperlink"/>
                <w:noProof/>
                <w:lang w:val="en-GB"/>
              </w:rPr>
              <w:t xml:space="preserve">Reservierung     </w:t>
            </w:r>
            <w:r w:rsidRPr="003C009B">
              <w:rPr>
                <w:rStyle w:val="Hyperlink"/>
                <w:i/>
                <w:noProof/>
                <w:lang w:val="en-GB"/>
              </w:rPr>
              <w:t>Reservation</w:t>
            </w:r>
            <w:r>
              <w:rPr>
                <w:noProof/>
                <w:webHidden/>
              </w:rPr>
              <w:tab/>
            </w:r>
            <w:r>
              <w:rPr>
                <w:noProof/>
                <w:webHidden/>
              </w:rPr>
              <w:fldChar w:fldCharType="begin"/>
            </w:r>
            <w:r>
              <w:rPr>
                <w:noProof/>
                <w:webHidden/>
              </w:rPr>
              <w:instrText xml:space="preserve"> PAGEREF _Toc320522361 \h </w:instrText>
            </w:r>
            <w:r>
              <w:rPr>
                <w:noProof/>
                <w:webHidden/>
              </w:rPr>
            </w:r>
            <w:r>
              <w:rPr>
                <w:noProof/>
                <w:webHidden/>
              </w:rPr>
              <w:fldChar w:fldCharType="separate"/>
            </w:r>
            <w:r w:rsidR="00EF4191">
              <w:rPr>
                <w:noProof/>
                <w:webHidden/>
              </w:rPr>
              <w:t>62</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62" w:history="1">
            <w:r w:rsidRPr="003C009B">
              <w:rPr>
                <w:rStyle w:val="Hyperlink"/>
                <w:noProof/>
                <w:lang w:val="en-GB"/>
              </w:rPr>
              <w:t>8.58</w:t>
            </w:r>
            <w:r>
              <w:rPr>
                <w:rFonts w:cstheme="minorBidi"/>
                <w:noProof/>
                <w:sz w:val="22"/>
                <w:szCs w:val="22"/>
                <w:lang w:eastAsia="de-AT"/>
              </w:rPr>
              <w:tab/>
            </w:r>
            <w:r w:rsidRPr="003C009B">
              <w:rPr>
                <w:rStyle w:val="Hyperlink"/>
                <w:noProof/>
                <w:lang w:val="en-GB"/>
              </w:rPr>
              <w:t xml:space="preserve">Reservierungsbestätigung   </w:t>
            </w:r>
            <w:r w:rsidRPr="003C009B">
              <w:rPr>
                <w:rStyle w:val="Hyperlink"/>
                <w:i/>
                <w:noProof/>
                <w:lang w:val="en-GB"/>
              </w:rPr>
              <w:t>Reservation confirmation</w:t>
            </w:r>
            <w:r>
              <w:rPr>
                <w:noProof/>
                <w:webHidden/>
              </w:rPr>
              <w:tab/>
            </w:r>
            <w:r>
              <w:rPr>
                <w:noProof/>
                <w:webHidden/>
              </w:rPr>
              <w:fldChar w:fldCharType="begin"/>
            </w:r>
            <w:r>
              <w:rPr>
                <w:noProof/>
                <w:webHidden/>
              </w:rPr>
              <w:instrText xml:space="preserve"> PAGEREF _Toc320522362 \h </w:instrText>
            </w:r>
            <w:r>
              <w:rPr>
                <w:noProof/>
                <w:webHidden/>
              </w:rPr>
            </w:r>
            <w:r>
              <w:rPr>
                <w:noProof/>
                <w:webHidden/>
              </w:rPr>
              <w:fldChar w:fldCharType="separate"/>
            </w:r>
            <w:r w:rsidR="00EF4191">
              <w:rPr>
                <w:noProof/>
                <w:webHidden/>
              </w:rPr>
              <w:t>63</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63" w:history="1">
            <w:r w:rsidRPr="003C009B">
              <w:rPr>
                <w:rStyle w:val="Hyperlink"/>
                <w:noProof/>
                <w:lang w:val="en-GB"/>
              </w:rPr>
              <w:t>8.59</w:t>
            </w:r>
            <w:r>
              <w:rPr>
                <w:rFonts w:cstheme="minorBidi"/>
                <w:noProof/>
                <w:sz w:val="22"/>
                <w:szCs w:val="22"/>
                <w:lang w:eastAsia="de-AT"/>
              </w:rPr>
              <w:tab/>
            </w:r>
            <w:r w:rsidRPr="003C009B">
              <w:rPr>
                <w:rStyle w:val="Hyperlink"/>
                <w:noProof/>
                <w:lang w:val="en-GB"/>
              </w:rPr>
              <w:t xml:space="preserve">Rezeptionist     </w:t>
            </w:r>
            <w:r w:rsidRPr="003C009B">
              <w:rPr>
                <w:rStyle w:val="Hyperlink"/>
                <w:i/>
                <w:noProof/>
                <w:lang w:val="en-GB"/>
              </w:rPr>
              <w:t>Receptionist</w:t>
            </w:r>
            <w:r>
              <w:rPr>
                <w:noProof/>
                <w:webHidden/>
              </w:rPr>
              <w:tab/>
            </w:r>
            <w:r>
              <w:rPr>
                <w:noProof/>
                <w:webHidden/>
              </w:rPr>
              <w:fldChar w:fldCharType="begin"/>
            </w:r>
            <w:r>
              <w:rPr>
                <w:noProof/>
                <w:webHidden/>
              </w:rPr>
              <w:instrText xml:space="preserve"> PAGEREF _Toc320522363 \h </w:instrText>
            </w:r>
            <w:r>
              <w:rPr>
                <w:noProof/>
                <w:webHidden/>
              </w:rPr>
            </w:r>
            <w:r>
              <w:rPr>
                <w:noProof/>
                <w:webHidden/>
              </w:rPr>
              <w:fldChar w:fldCharType="separate"/>
            </w:r>
            <w:r w:rsidR="00EF4191">
              <w:rPr>
                <w:noProof/>
                <w:webHidden/>
              </w:rPr>
              <w:t>63</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64" w:history="1">
            <w:r w:rsidRPr="003C009B">
              <w:rPr>
                <w:rStyle w:val="Hyperlink"/>
                <w:noProof/>
                <w:lang w:val="en-GB"/>
              </w:rPr>
              <w:t>8.60</w:t>
            </w:r>
            <w:r>
              <w:rPr>
                <w:rFonts w:cstheme="minorBidi"/>
                <w:noProof/>
                <w:sz w:val="22"/>
                <w:szCs w:val="22"/>
                <w:lang w:eastAsia="de-AT"/>
              </w:rPr>
              <w:tab/>
            </w:r>
            <w:r w:rsidRPr="003C009B">
              <w:rPr>
                <w:rStyle w:val="Hyperlink"/>
                <w:noProof/>
                <w:lang w:val="en-GB"/>
              </w:rPr>
              <w:t xml:space="preserve">RFID      </w:t>
            </w:r>
            <w:r w:rsidRPr="003C009B">
              <w:rPr>
                <w:rStyle w:val="Hyperlink"/>
                <w:i/>
                <w:noProof/>
                <w:lang w:val="en-GB"/>
              </w:rPr>
              <w:t>RFID</w:t>
            </w:r>
            <w:r>
              <w:rPr>
                <w:noProof/>
                <w:webHidden/>
              </w:rPr>
              <w:tab/>
            </w:r>
            <w:r>
              <w:rPr>
                <w:noProof/>
                <w:webHidden/>
              </w:rPr>
              <w:fldChar w:fldCharType="begin"/>
            </w:r>
            <w:r>
              <w:rPr>
                <w:noProof/>
                <w:webHidden/>
              </w:rPr>
              <w:instrText xml:space="preserve"> PAGEREF _Toc320522364 \h </w:instrText>
            </w:r>
            <w:r>
              <w:rPr>
                <w:noProof/>
                <w:webHidden/>
              </w:rPr>
            </w:r>
            <w:r>
              <w:rPr>
                <w:noProof/>
                <w:webHidden/>
              </w:rPr>
              <w:fldChar w:fldCharType="separate"/>
            </w:r>
            <w:r w:rsidR="00EF4191">
              <w:rPr>
                <w:noProof/>
                <w:webHidden/>
              </w:rPr>
              <w:t>63</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65" w:history="1">
            <w:r w:rsidRPr="003C009B">
              <w:rPr>
                <w:rStyle w:val="Hyperlink"/>
                <w:noProof/>
                <w:lang w:val="en-GB"/>
              </w:rPr>
              <w:t>8.61</w:t>
            </w:r>
            <w:r>
              <w:rPr>
                <w:rFonts w:cstheme="minorBidi"/>
                <w:noProof/>
                <w:sz w:val="22"/>
                <w:szCs w:val="22"/>
                <w:lang w:eastAsia="de-AT"/>
              </w:rPr>
              <w:tab/>
            </w:r>
            <w:r w:rsidRPr="003C009B">
              <w:rPr>
                <w:rStyle w:val="Hyperlink"/>
                <w:noProof/>
                <w:lang w:val="en-GB"/>
              </w:rPr>
              <w:t xml:space="preserve">Sequenzdiagramm    </w:t>
            </w:r>
            <w:r w:rsidRPr="003C009B">
              <w:rPr>
                <w:rStyle w:val="Hyperlink"/>
                <w:i/>
                <w:noProof/>
                <w:lang w:val="en-GB"/>
              </w:rPr>
              <w:t>Sequence diagram</w:t>
            </w:r>
            <w:r>
              <w:rPr>
                <w:noProof/>
                <w:webHidden/>
              </w:rPr>
              <w:tab/>
            </w:r>
            <w:r>
              <w:rPr>
                <w:noProof/>
                <w:webHidden/>
              </w:rPr>
              <w:fldChar w:fldCharType="begin"/>
            </w:r>
            <w:r>
              <w:rPr>
                <w:noProof/>
                <w:webHidden/>
              </w:rPr>
              <w:instrText xml:space="preserve"> PAGEREF _Toc320522365 \h </w:instrText>
            </w:r>
            <w:r>
              <w:rPr>
                <w:noProof/>
                <w:webHidden/>
              </w:rPr>
            </w:r>
            <w:r>
              <w:rPr>
                <w:noProof/>
                <w:webHidden/>
              </w:rPr>
              <w:fldChar w:fldCharType="separate"/>
            </w:r>
            <w:r w:rsidR="00EF4191">
              <w:rPr>
                <w:noProof/>
                <w:webHidden/>
              </w:rPr>
              <w:t>63</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66" w:history="1">
            <w:r w:rsidRPr="003C009B">
              <w:rPr>
                <w:rStyle w:val="Hyperlink"/>
                <w:noProof/>
                <w:lang w:val="en-GB"/>
              </w:rPr>
              <w:t>8.62</w:t>
            </w:r>
            <w:r>
              <w:rPr>
                <w:rFonts w:cstheme="minorBidi"/>
                <w:noProof/>
                <w:sz w:val="22"/>
                <w:szCs w:val="22"/>
                <w:lang w:eastAsia="de-AT"/>
              </w:rPr>
              <w:tab/>
            </w:r>
            <w:r w:rsidRPr="003C009B">
              <w:rPr>
                <w:rStyle w:val="Hyperlink"/>
                <w:noProof/>
                <w:lang w:val="en-GB"/>
              </w:rPr>
              <w:t xml:space="preserve">Stakeholder     </w:t>
            </w:r>
            <w:r w:rsidRPr="003C009B">
              <w:rPr>
                <w:rStyle w:val="Hyperlink"/>
                <w:i/>
                <w:noProof/>
                <w:lang w:val="en-GB"/>
              </w:rPr>
              <w:t>Stakeholder</w:t>
            </w:r>
            <w:r>
              <w:rPr>
                <w:noProof/>
                <w:webHidden/>
              </w:rPr>
              <w:tab/>
            </w:r>
            <w:r>
              <w:rPr>
                <w:noProof/>
                <w:webHidden/>
              </w:rPr>
              <w:fldChar w:fldCharType="begin"/>
            </w:r>
            <w:r>
              <w:rPr>
                <w:noProof/>
                <w:webHidden/>
              </w:rPr>
              <w:instrText xml:space="preserve"> PAGEREF _Toc320522366 \h </w:instrText>
            </w:r>
            <w:r>
              <w:rPr>
                <w:noProof/>
                <w:webHidden/>
              </w:rPr>
            </w:r>
            <w:r>
              <w:rPr>
                <w:noProof/>
                <w:webHidden/>
              </w:rPr>
              <w:fldChar w:fldCharType="separate"/>
            </w:r>
            <w:r w:rsidR="00EF4191">
              <w:rPr>
                <w:noProof/>
                <w:webHidden/>
              </w:rPr>
              <w:t>63</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67" w:history="1">
            <w:r w:rsidRPr="003C009B">
              <w:rPr>
                <w:rStyle w:val="Hyperlink"/>
                <w:noProof/>
                <w:lang w:val="en-GB"/>
              </w:rPr>
              <w:t>8.63</w:t>
            </w:r>
            <w:r>
              <w:rPr>
                <w:rFonts w:cstheme="minorBidi"/>
                <w:noProof/>
                <w:sz w:val="22"/>
                <w:szCs w:val="22"/>
                <w:lang w:eastAsia="de-AT"/>
              </w:rPr>
              <w:tab/>
            </w:r>
            <w:r w:rsidRPr="003C009B">
              <w:rPr>
                <w:rStyle w:val="Hyperlink"/>
                <w:noProof/>
                <w:lang w:val="en-GB"/>
              </w:rPr>
              <w:t xml:space="preserve">Stammdaten     </w:t>
            </w:r>
            <w:r w:rsidRPr="003C009B">
              <w:rPr>
                <w:rStyle w:val="Hyperlink"/>
                <w:i/>
                <w:noProof/>
                <w:lang w:val="en-GB"/>
              </w:rPr>
              <w:t>Core data</w:t>
            </w:r>
            <w:r>
              <w:rPr>
                <w:noProof/>
                <w:webHidden/>
              </w:rPr>
              <w:tab/>
            </w:r>
            <w:r>
              <w:rPr>
                <w:noProof/>
                <w:webHidden/>
              </w:rPr>
              <w:fldChar w:fldCharType="begin"/>
            </w:r>
            <w:r>
              <w:rPr>
                <w:noProof/>
                <w:webHidden/>
              </w:rPr>
              <w:instrText xml:space="preserve"> PAGEREF _Toc320522367 \h </w:instrText>
            </w:r>
            <w:r>
              <w:rPr>
                <w:noProof/>
                <w:webHidden/>
              </w:rPr>
            </w:r>
            <w:r>
              <w:rPr>
                <w:noProof/>
                <w:webHidden/>
              </w:rPr>
              <w:fldChar w:fldCharType="separate"/>
            </w:r>
            <w:r w:rsidR="00EF4191">
              <w:rPr>
                <w:noProof/>
                <w:webHidden/>
              </w:rPr>
              <w:t>63</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68" w:history="1">
            <w:r w:rsidRPr="003C009B">
              <w:rPr>
                <w:rStyle w:val="Hyperlink"/>
                <w:noProof/>
                <w:lang w:val="en-GB"/>
              </w:rPr>
              <w:t>8.64</w:t>
            </w:r>
            <w:r>
              <w:rPr>
                <w:rFonts w:cstheme="minorBidi"/>
                <w:noProof/>
                <w:sz w:val="22"/>
                <w:szCs w:val="22"/>
                <w:lang w:eastAsia="de-AT"/>
              </w:rPr>
              <w:tab/>
            </w:r>
            <w:r w:rsidRPr="003C009B">
              <w:rPr>
                <w:rStyle w:val="Hyperlink"/>
                <w:noProof/>
                <w:lang w:val="en-GB"/>
              </w:rPr>
              <w:t xml:space="preserve">Statusliste     </w:t>
            </w:r>
            <w:r w:rsidRPr="003C009B">
              <w:rPr>
                <w:rStyle w:val="Hyperlink"/>
                <w:i/>
                <w:noProof/>
                <w:lang w:val="en-GB"/>
              </w:rPr>
              <w:t>Statuslist</w:t>
            </w:r>
            <w:r>
              <w:rPr>
                <w:noProof/>
                <w:webHidden/>
              </w:rPr>
              <w:tab/>
            </w:r>
            <w:r>
              <w:rPr>
                <w:noProof/>
                <w:webHidden/>
              </w:rPr>
              <w:fldChar w:fldCharType="begin"/>
            </w:r>
            <w:r>
              <w:rPr>
                <w:noProof/>
                <w:webHidden/>
              </w:rPr>
              <w:instrText xml:space="preserve"> PAGEREF _Toc320522368 \h </w:instrText>
            </w:r>
            <w:r>
              <w:rPr>
                <w:noProof/>
                <w:webHidden/>
              </w:rPr>
            </w:r>
            <w:r>
              <w:rPr>
                <w:noProof/>
                <w:webHidden/>
              </w:rPr>
              <w:fldChar w:fldCharType="separate"/>
            </w:r>
            <w:r w:rsidR="00EF4191">
              <w:rPr>
                <w:noProof/>
                <w:webHidden/>
              </w:rPr>
              <w:t>63</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69" w:history="1">
            <w:r w:rsidRPr="003C009B">
              <w:rPr>
                <w:rStyle w:val="Hyperlink"/>
                <w:noProof/>
                <w:lang w:val="en-GB"/>
              </w:rPr>
              <w:t>8.65</w:t>
            </w:r>
            <w:r>
              <w:rPr>
                <w:rFonts w:cstheme="minorBidi"/>
                <w:noProof/>
                <w:sz w:val="22"/>
                <w:szCs w:val="22"/>
                <w:lang w:eastAsia="de-AT"/>
              </w:rPr>
              <w:tab/>
            </w:r>
            <w:r w:rsidRPr="003C009B">
              <w:rPr>
                <w:rStyle w:val="Hyperlink"/>
                <w:noProof/>
                <w:lang w:val="en-GB"/>
              </w:rPr>
              <w:t xml:space="preserve">Stornofristen     </w:t>
            </w:r>
            <w:r w:rsidRPr="003C009B">
              <w:rPr>
                <w:rStyle w:val="Hyperlink"/>
                <w:i/>
                <w:noProof/>
                <w:lang w:val="en-GB"/>
              </w:rPr>
              <w:t>Cancellation deadlines</w:t>
            </w:r>
            <w:r>
              <w:rPr>
                <w:noProof/>
                <w:webHidden/>
              </w:rPr>
              <w:tab/>
            </w:r>
            <w:r>
              <w:rPr>
                <w:noProof/>
                <w:webHidden/>
              </w:rPr>
              <w:fldChar w:fldCharType="begin"/>
            </w:r>
            <w:r>
              <w:rPr>
                <w:noProof/>
                <w:webHidden/>
              </w:rPr>
              <w:instrText xml:space="preserve"> PAGEREF _Toc320522369 \h </w:instrText>
            </w:r>
            <w:r>
              <w:rPr>
                <w:noProof/>
                <w:webHidden/>
              </w:rPr>
            </w:r>
            <w:r>
              <w:rPr>
                <w:noProof/>
                <w:webHidden/>
              </w:rPr>
              <w:fldChar w:fldCharType="separate"/>
            </w:r>
            <w:r w:rsidR="00EF4191">
              <w:rPr>
                <w:noProof/>
                <w:webHidden/>
              </w:rPr>
              <w:t>63</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70" w:history="1">
            <w:r w:rsidRPr="003C009B">
              <w:rPr>
                <w:rStyle w:val="Hyperlink"/>
                <w:noProof/>
                <w:lang w:val="en-GB"/>
              </w:rPr>
              <w:t>8.66</w:t>
            </w:r>
            <w:r>
              <w:rPr>
                <w:rFonts w:cstheme="minorBidi"/>
                <w:noProof/>
                <w:sz w:val="22"/>
                <w:szCs w:val="22"/>
                <w:lang w:eastAsia="de-AT"/>
              </w:rPr>
              <w:tab/>
            </w:r>
            <w:r w:rsidRPr="003C009B">
              <w:rPr>
                <w:rStyle w:val="Hyperlink"/>
                <w:noProof/>
                <w:lang w:val="en-GB"/>
              </w:rPr>
              <w:t xml:space="preserve">Stornogebühr     </w:t>
            </w:r>
            <w:r w:rsidRPr="003C009B">
              <w:rPr>
                <w:rStyle w:val="Hyperlink"/>
                <w:i/>
                <w:noProof/>
                <w:lang w:val="en-GB"/>
              </w:rPr>
              <w:t>Cancellation charge</w:t>
            </w:r>
            <w:r>
              <w:rPr>
                <w:noProof/>
                <w:webHidden/>
              </w:rPr>
              <w:tab/>
            </w:r>
            <w:r>
              <w:rPr>
                <w:noProof/>
                <w:webHidden/>
              </w:rPr>
              <w:fldChar w:fldCharType="begin"/>
            </w:r>
            <w:r>
              <w:rPr>
                <w:noProof/>
                <w:webHidden/>
              </w:rPr>
              <w:instrText xml:space="preserve"> PAGEREF _Toc320522370 \h </w:instrText>
            </w:r>
            <w:r>
              <w:rPr>
                <w:noProof/>
                <w:webHidden/>
              </w:rPr>
            </w:r>
            <w:r>
              <w:rPr>
                <w:noProof/>
                <w:webHidden/>
              </w:rPr>
              <w:fldChar w:fldCharType="separate"/>
            </w:r>
            <w:r w:rsidR="00EF4191">
              <w:rPr>
                <w:noProof/>
                <w:webHidden/>
              </w:rPr>
              <w:t>63</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71" w:history="1">
            <w:r w:rsidRPr="003C009B">
              <w:rPr>
                <w:rStyle w:val="Hyperlink"/>
                <w:rFonts w:eastAsia="Calibri"/>
                <w:noProof/>
                <w:lang w:val="en-GB"/>
              </w:rPr>
              <w:t>8.67</w:t>
            </w:r>
            <w:r>
              <w:rPr>
                <w:rFonts w:cstheme="minorBidi"/>
                <w:noProof/>
                <w:sz w:val="22"/>
                <w:szCs w:val="22"/>
                <w:lang w:eastAsia="de-AT"/>
              </w:rPr>
              <w:tab/>
            </w:r>
            <w:r w:rsidRPr="003C009B">
              <w:rPr>
                <w:rStyle w:val="Hyperlink"/>
                <w:rFonts w:eastAsia="Calibri"/>
                <w:noProof/>
                <w:lang w:val="en-GB"/>
              </w:rPr>
              <w:t xml:space="preserve">Swing      </w:t>
            </w:r>
            <w:r w:rsidRPr="003C009B">
              <w:rPr>
                <w:rStyle w:val="Hyperlink"/>
                <w:rFonts w:eastAsia="Calibri"/>
                <w:i/>
                <w:noProof/>
                <w:lang w:val="en-GB"/>
              </w:rPr>
              <w:t>Swing</w:t>
            </w:r>
            <w:r>
              <w:rPr>
                <w:noProof/>
                <w:webHidden/>
              </w:rPr>
              <w:tab/>
            </w:r>
            <w:r>
              <w:rPr>
                <w:noProof/>
                <w:webHidden/>
              </w:rPr>
              <w:fldChar w:fldCharType="begin"/>
            </w:r>
            <w:r>
              <w:rPr>
                <w:noProof/>
                <w:webHidden/>
              </w:rPr>
              <w:instrText xml:space="preserve"> PAGEREF _Toc320522371 \h </w:instrText>
            </w:r>
            <w:r>
              <w:rPr>
                <w:noProof/>
                <w:webHidden/>
              </w:rPr>
            </w:r>
            <w:r>
              <w:rPr>
                <w:noProof/>
                <w:webHidden/>
              </w:rPr>
              <w:fldChar w:fldCharType="separate"/>
            </w:r>
            <w:r w:rsidR="00EF4191">
              <w:rPr>
                <w:noProof/>
                <w:webHidden/>
              </w:rPr>
              <w:t>64</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72" w:history="1">
            <w:r w:rsidRPr="003C009B">
              <w:rPr>
                <w:rStyle w:val="Hyperlink"/>
                <w:noProof/>
                <w:lang w:val="en-GB"/>
              </w:rPr>
              <w:t>8.68</w:t>
            </w:r>
            <w:r>
              <w:rPr>
                <w:rFonts w:cstheme="minorBidi"/>
                <w:noProof/>
                <w:sz w:val="22"/>
                <w:szCs w:val="22"/>
                <w:lang w:eastAsia="de-AT"/>
              </w:rPr>
              <w:tab/>
            </w:r>
            <w:r w:rsidRPr="003C009B">
              <w:rPr>
                <w:rStyle w:val="Hyperlink"/>
                <w:noProof/>
                <w:lang w:val="en-GB"/>
              </w:rPr>
              <w:t xml:space="preserve">Tagesabschluss    </w:t>
            </w:r>
            <w:r w:rsidRPr="003C009B">
              <w:rPr>
                <w:rStyle w:val="Hyperlink"/>
                <w:i/>
                <w:noProof/>
                <w:lang w:val="en-GB"/>
              </w:rPr>
              <w:t>Daily closure</w:t>
            </w:r>
            <w:r>
              <w:rPr>
                <w:noProof/>
                <w:webHidden/>
              </w:rPr>
              <w:tab/>
            </w:r>
            <w:r>
              <w:rPr>
                <w:noProof/>
                <w:webHidden/>
              </w:rPr>
              <w:fldChar w:fldCharType="begin"/>
            </w:r>
            <w:r>
              <w:rPr>
                <w:noProof/>
                <w:webHidden/>
              </w:rPr>
              <w:instrText xml:space="preserve"> PAGEREF _Toc320522372 \h </w:instrText>
            </w:r>
            <w:r>
              <w:rPr>
                <w:noProof/>
                <w:webHidden/>
              </w:rPr>
            </w:r>
            <w:r>
              <w:rPr>
                <w:noProof/>
                <w:webHidden/>
              </w:rPr>
              <w:fldChar w:fldCharType="separate"/>
            </w:r>
            <w:r w:rsidR="00EF4191">
              <w:rPr>
                <w:noProof/>
                <w:webHidden/>
              </w:rPr>
              <w:t>64</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73" w:history="1">
            <w:r w:rsidRPr="003C009B">
              <w:rPr>
                <w:rStyle w:val="Hyperlink"/>
                <w:noProof/>
                <w:lang w:val="en-GB"/>
              </w:rPr>
              <w:t>8.69</w:t>
            </w:r>
            <w:r>
              <w:rPr>
                <w:rFonts w:cstheme="minorBidi"/>
                <w:noProof/>
                <w:sz w:val="22"/>
                <w:szCs w:val="22"/>
                <w:lang w:eastAsia="de-AT"/>
              </w:rPr>
              <w:tab/>
            </w:r>
            <w:r w:rsidRPr="003C009B">
              <w:rPr>
                <w:rStyle w:val="Hyperlink"/>
                <w:noProof/>
                <w:lang w:val="en-GB"/>
              </w:rPr>
              <w:t xml:space="preserve">Transaktion     </w:t>
            </w:r>
            <w:r w:rsidRPr="003C009B">
              <w:rPr>
                <w:rStyle w:val="Hyperlink"/>
                <w:i/>
                <w:noProof/>
                <w:lang w:val="en-GB"/>
              </w:rPr>
              <w:t>Transaction</w:t>
            </w:r>
            <w:r>
              <w:rPr>
                <w:noProof/>
                <w:webHidden/>
              </w:rPr>
              <w:tab/>
            </w:r>
            <w:r>
              <w:rPr>
                <w:noProof/>
                <w:webHidden/>
              </w:rPr>
              <w:fldChar w:fldCharType="begin"/>
            </w:r>
            <w:r>
              <w:rPr>
                <w:noProof/>
                <w:webHidden/>
              </w:rPr>
              <w:instrText xml:space="preserve"> PAGEREF _Toc320522373 \h </w:instrText>
            </w:r>
            <w:r>
              <w:rPr>
                <w:noProof/>
                <w:webHidden/>
              </w:rPr>
            </w:r>
            <w:r>
              <w:rPr>
                <w:noProof/>
                <w:webHidden/>
              </w:rPr>
              <w:fldChar w:fldCharType="separate"/>
            </w:r>
            <w:r w:rsidR="00EF4191">
              <w:rPr>
                <w:noProof/>
                <w:webHidden/>
              </w:rPr>
              <w:t>64</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74" w:history="1">
            <w:r w:rsidRPr="003C009B">
              <w:rPr>
                <w:rStyle w:val="Hyperlink"/>
                <w:noProof/>
                <w:lang w:val="en-GB"/>
              </w:rPr>
              <w:t>8.70</w:t>
            </w:r>
            <w:r>
              <w:rPr>
                <w:rFonts w:cstheme="minorBidi"/>
                <w:noProof/>
                <w:sz w:val="22"/>
                <w:szCs w:val="22"/>
                <w:lang w:eastAsia="de-AT"/>
              </w:rPr>
              <w:tab/>
            </w:r>
            <w:r w:rsidRPr="003C009B">
              <w:rPr>
                <w:rStyle w:val="Hyperlink"/>
                <w:noProof/>
                <w:lang w:val="en-GB"/>
              </w:rPr>
              <w:t xml:space="preserve">Überbuchungsgrenze   </w:t>
            </w:r>
            <w:r w:rsidRPr="003C009B">
              <w:rPr>
                <w:rStyle w:val="Hyperlink"/>
                <w:i/>
                <w:noProof/>
                <w:lang w:val="en-GB"/>
              </w:rPr>
              <w:t>Overbooking limit</w:t>
            </w:r>
            <w:r>
              <w:rPr>
                <w:noProof/>
                <w:webHidden/>
              </w:rPr>
              <w:tab/>
            </w:r>
            <w:r>
              <w:rPr>
                <w:noProof/>
                <w:webHidden/>
              </w:rPr>
              <w:fldChar w:fldCharType="begin"/>
            </w:r>
            <w:r>
              <w:rPr>
                <w:noProof/>
                <w:webHidden/>
              </w:rPr>
              <w:instrText xml:space="preserve"> PAGEREF _Toc320522374 \h </w:instrText>
            </w:r>
            <w:r>
              <w:rPr>
                <w:noProof/>
                <w:webHidden/>
              </w:rPr>
            </w:r>
            <w:r>
              <w:rPr>
                <w:noProof/>
                <w:webHidden/>
              </w:rPr>
              <w:fldChar w:fldCharType="separate"/>
            </w:r>
            <w:r w:rsidR="00EF4191">
              <w:rPr>
                <w:noProof/>
                <w:webHidden/>
              </w:rPr>
              <w:t>64</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75" w:history="1">
            <w:r w:rsidRPr="003C009B">
              <w:rPr>
                <w:rStyle w:val="Hyperlink"/>
                <w:noProof/>
                <w:lang w:val="en-GB"/>
              </w:rPr>
              <w:t>8.71</w:t>
            </w:r>
            <w:r>
              <w:rPr>
                <w:rFonts w:cstheme="minorBidi"/>
                <w:noProof/>
                <w:sz w:val="22"/>
                <w:szCs w:val="22"/>
                <w:lang w:eastAsia="de-AT"/>
              </w:rPr>
              <w:tab/>
            </w:r>
            <w:r w:rsidRPr="003C009B">
              <w:rPr>
                <w:rStyle w:val="Hyperlink"/>
                <w:noProof/>
                <w:lang w:val="en-GB"/>
              </w:rPr>
              <w:t xml:space="preserve">Vertragspartner    </w:t>
            </w:r>
            <w:r w:rsidRPr="003C009B">
              <w:rPr>
                <w:rStyle w:val="Hyperlink"/>
                <w:i/>
                <w:noProof/>
                <w:lang w:val="en-GB"/>
              </w:rPr>
              <w:t>Contracting Party</w:t>
            </w:r>
            <w:r>
              <w:rPr>
                <w:noProof/>
                <w:webHidden/>
              </w:rPr>
              <w:tab/>
            </w:r>
            <w:r>
              <w:rPr>
                <w:noProof/>
                <w:webHidden/>
              </w:rPr>
              <w:fldChar w:fldCharType="begin"/>
            </w:r>
            <w:r>
              <w:rPr>
                <w:noProof/>
                <w:webHidden/>
              </w:rPr>
              <w:instrText xml:space="preserve"> PAGEREF _Toc320522375 \h </w:instrText>
            </w:r>
            <w:r>
              <w:rPr>
                <w:noProof/>
                <w:webHidden/>
              </w:rPr>
            </w:r>
            <w:r>
              <w:rPr>
                <w:noProof/>
                <w:webHidden/>
              </w:rPr>
              <w:fldChar w:fldCharType="separate"/>
            </w:r>
            <w:r w:rsidR="00EF4191">
              <w:rPr>
                <w:noProof/>
                <w:webHidden/>
              </w:rPr>
              <w:t>64</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76" w:history="1">
            <w:r w:rsidRPr="003C009B">
              <w:rPr>
                <w:rStyle w:val="Hyperlink"/>
                <w:noProof/>
                <w:lang w:val="en-GB"/>
              </w:rPr>
              <w:t>8.72</w:t>
            </w:r>
            <w:r>
              <w:rPr>
                <w:rFonts w:cstheme="minorBidi"/>
                <w:noProof/>
                <w:sz w:val="22"/>
                <w:szCs w:val="22"/>
                <w:lang w:eastAsia="de-AT"/>
              </w:rPr>
              <w:tab/>
            </w:r>
            <w:r w:rsidRPr="003C009B">
              <w:rPr>
                <w:rStyle w:val="Hyperlink"/>
                <w:noProof/>
                <w:lang w:val="en-GB"/>
              </w:rPr>
              <w:t xml:space="preserve">Walk In Gast     </w:t>
            </w:r>
            <w:r w:rsidRPr="003C009B">
              <w:rPr>
                <w:rStyle w:val="Hyperlink"/>
                <w:i/>
                <w:noProof/>
                <w:lang w:val="en-GB"/>
              </w:rPr>
              <w:t>Walk in guest</w:t>
            </w:r>
            <w:r>
              <w:rPr>
                <w:noProof/>
                <w:webHidden/>
              </w:rPr>
              <w:tab/>
            </w:r>
            <w:r>
              <w:rPr>
                <w:noProof/>
                <w:webHidden/>
              </w:rPr>
              <w:fldChar w:fldCharType="begin"/>
            </w:r>
            <w:r>
              <w:rPr>
                <w:noProof/>
                <w:webHidden/>
              </w:rPr>
              <w:instrText xml:space="preserve"> PAGEREF _Toc320522376 \h </w:instrText>
            </w:r>
            <w:r>
              <w:rPr>
                <w:noProof/>
                <w:webHidden/>
              </w:rPr>
            </w:r>
            <w:r>
              <w:rPr>
                <w:noProof/>
                <w:webHidden/>
              </w:rPr>
              <w:fldChar w:fldCharType="separate"/>
            </w:r>
            <w:r w:rsidR="00EF4191">
              <w:rPr>
                <w:noProof/>
                <w:webHidden/>
              </w:rPr>
              <w:t>64</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77" w:history="1">
            <w:r w:rsidRPr="003C009B">
              <w:rPr>
                <w:rStyle w:val="Hyperlink"/>
                <w:noProof/>
                <w:lang w:val="en-GB"/>
              </w:rPr>
              <w:t>8.73</w:t>
            </w:r>
            <w:r>
              <w:rPr>
                <w:rFonts w:cstheme="minorBidi"/>
                <w:noProof/>
                <w:sz w:val="22"/>
                <w:szCs w:val="22"/>
                <w:lang w:eastAsia="de-AT"/>
              </w:rPr>
              <w:tab/>
            </w:r>
            <w:r w:rsidRPr="003C009B">
              <w:rPr>
                <w:rStyle w:val="Hyperlink"/>
                <w:noProof/>
                <w:lang w:val="en-GB"/>
              </w:rPr>
              <w:t xml:space="preserve">Zahlungsart     </w:t>
            </w:r>
            <w:r w:rsidRPr="003C009B">
              <w:rPr>
                <w:rStyle w:val="Hyperlink"/>
                <w:i/>
                <w:noProof/>
                <w:lang w:val="en-GB"/>
              </w:rPr>
              <w:t>Payment type</w:t>
            </w:r>
            <w:r>
              <w:rPr>
                <w:noProof/>
                <w:webHidden/>
              </w:rPr>
              <w:tab/>
            </w:r>
            <w:r>
              <w:rPr>
                <w:noProof/>
                <w:webHidden/>
              </w:rPr>
              <w:fldChar w:fldCharType="begin"/>
            </w:r>
            <w:r>
              <w:rPr>
                <w:noProof/>
                <w:webHidden/>
              </w:rPr>
              <w:instrText xml:space="preserve"> PAGEREF _Toc320522377 \h </w:instrText>
            </w:r>
            <w:r>
              <w:rPr>
                <w:noProof/>
                <w:webHidden/>
              </w:rPr>
            </w:r>
            <w:r>
              <w:rPr>
                <w:noProof/>
                <w:webHidden/>
              </w:rPr>
              <w:fldChar w:fldCharType="separate"/>
            </w:r>
            <w:r w:rsidR="00EF4191">
              <w:rPr>
                <w:noProof/>
                <w:webHidden/>
              </w:rPr>
              <w:t>64</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78" w:history="1">
            <w:r w:rsidRPr="003C009B">
              <w:rPr>
                <w:rStyle w:val="Hyperlink"/>
                <w:noProof/>
                <w:lang w:val="en-GB"/>
              </w:rPr>
              <w:t>8.74</w:t>
            </w:r>
            <w:r>
              <w:rPr>
                <w:rFonts w:cstheme="minorBidi"/>
                <w:noProof/>
                <w:sz w:val="22"/>
                <w:szCs w:val="22"/>
                <w:lang w:eastAsia="de-AT"/>
              </w:rPr>
              <w:tab/>
            </w:r>
            <w:r w:rsidRPr="003C009B">
              <w:rPr>
                <w:rStyle w:val="Hyperlink"/>
                <w:noProof/>
                <w:lang w:val="en-GB"/>
              </w:rPr>
              <w:t xml:space="preserve">Zimmerstatus     </w:t>
            </w:r>
            <w:r w:rsidRPr="003C009B">
              <w:rPr>
                <w:rStyle w:val="Hyperlink"/>
                <w:i/>
                <w:noProof/>
                <w:lang w:val="en-GB"/>
              </w:rPr>
              <w:t>Room status</w:t>
            </w:r>
            <w:r>
              <w:rPr>
                <w:noProof/>
                <w:webHidden/>
              </w:rPr>
              <w:tab/>
            </w:r>
            <w:r>
              <w:rPr>
                <w:noProof/>
                <w:webHidden/>
              </w:rPr>
              <w:fldChar w:fldCharType="begin"/>
            </w:r>
            <w:r>
              <w:rPr>
                <w:noProof/>
                <w:webHidden/>
              </w:rPr>
              <w:instrText xml:space="preserve"> PAGEREF _Toc320522378 \h </w:instrText>
            </w:r>
            <w:r>
              <w:rPr>
                <w:noProof/>
                <w:webHidden/>
              </w:rPr>
            </w:r>
            <w:r>
              <w:rPr>
                <w:noProof/>
                <w:webHidden/>
              </w:rPr>
              <w:fldChar w:fldCharType="separate"/>
            </w:r>
            <w:r w:rsidR="00EF4191">
              <w:rPr>
                <w:noProof/>
                <w:webHidden/>
              </w:rPr>
              <w:t>64</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79" w:history="1">
            <w:r w:rsidRPr="003C009B">
              <w:rPr>
                <w:rStyle w:val="Hyperlink"/>
                <w:noProof/>
                <w:lang w:val="en-GB"/>
              </w:rPr>
              <w:t>8.75</w:t>
            </w:r>
            <w:r>
              <w:rPr>
                <w:rFonts w:cstheme="minorBidi"/>
                <w:noProof/>
                <w:sz w:val="22"/>
                <w:szCs w:val="22"/>
                <w:lang w:eastAsia="de-AT"/>
              </w:rPr>
              <w:tab/>
            </w:r>
            <w:r w:rsidRPr="003C009B">
              <w:rPr>
                <w:rStyle w:val="Hyperlink"/>
                <w:noProof/>
                <w:lang w:val="en-GB"/>
              </w:rPr>
              <w:t xml:space="preserve">Zimmerzuteilung    </w:t>
            </w:r>
            <w:r w:rsidRPr="003C009B">
              <w:rPr>
                <w:rStyle w:val="Hyperlink"/>
                <w:i/>
                <w:noProof/>
                <w:lang w:val="en-GB"/>
              </w:rPr>
              <w:t>Room assignment</w:t>
            </w:r>
            <w:r>
              <w:rPr>
                <w:noProof/>
                <w:webHidden/>
              </w:rPr>
              <w:tab/>
            </w:r>
            <w:r>
              <w:rPr>
                <w:noProof/>
                <w:webHidden/>
              </w:rPr>
              <w:fldChar w:fldCharType="begin"/>
            </w:r>
            <w:r>
              <w:rPr>
                <w:noProof/>
                <w:webHidden/>
              </w:rPr>
              <w:instrText xml:space="preserve"> PAGEREF _Toc320522379 \h </w:instrText>
            </w:r>
            <w:r>
              <w:rPr>
                <w:noProof/>
                <w:webHidden/>
              </w:rPr>
            </w:r>
            <w:r>
              <w:rPr>
                <w:noProof/>
                <w:webHidden/>
              </w:rPr>
              <w:fldChar w:fldCharType="separate"/>
            </w:r>
            <w:r w:rsidR="00EF4191">
              <w:rPr>
                <w:noProof/>
                <w:webHidden/>
              </w:rPr>
              <w:t>64</w:t>
            </w:r>
            <w:r>
              <w:rPr>
                <w:noProof/>
                <w:webHidden/>
              </w:rPr>
              <w:fldChar w:fldCharType="end"/>
            </w:r>
          </w:hyperlink>
        </w:p>
        <w:p w:rsidR="008A5761" w:rsidRDefault="008A5761">
          <w:pPr>
            <w:pStyle w:val="Verzeichnis2"/>
            <w:tabs>
              <w:tab w:val="left" w:pos="960"/>
              <w:tab w:val="right" w:leader="dot" w:pos="9062"/>
            </w:tabs>
            <w:rPr>
              <w:rFonts w:cstheme="minorBidi"/>
              <w:noProof/>
              <w:sz w:val="22"/>
              <w:szCs w:val="22"/>
              <w:lang w:eastAsia="de-AT"/>
            </w:rPr>
          </w:pPr>
          <w:hyperlink w:anchor="_Toc320522380" w:history="1">
            <w:r w:rsidRPr="003C009B">
              <w:rPr>
                <w:rStyle w:val="Hyperlink"/>
                <w:noProof/>
                <w:lang w:val="en-GB"/>
              </w:rPr>
              <w:t>8.76</w:t>
            </w:r>
            <w:r>
              <w:rPr>
                <w:rFonts w:cstheme="minorBidi"/>
                <w:noProof/>
                <w:sz w:val="22"/>
                <w:szCs w:val="22"/>
                <w:lang w:eastAsia="de-AT"/>
              </w:rPr>
              <w:tab/>
            </w:r>
            <w:r w:rsidRPr="003C009B">
              <w:rPr>
                <w:rStyle w:val="Hyperlink"/>
                <w:noProof/>
                <w:lang w:val="en-GB"/>
              </w:rPr>
              <w:t xml:space="preserve">Zwischenrechnung    </w:t>
            </w:r>
            <w:r w:rsidRPr="003C009B">
              <w:rPr>
                <w:rStyle w:val="Hyperlink"/>
                <w:i/>
                <w:noProof/>
                <w:lang w:val="en-GB"/>
              </w:rPr>
              <w:t>Interim bill</w:t>
            </w:r>
            <w:r>
              <w:rPr>
                <w:noProof/>
                <w:webHidden/>
              </w:rPr>
              <w:tab/>
            </w:r>
            <w:r>
              <w:rPr>
                <w:noProof/>
                <w:webHidden/>
              </w:rPr>
              <w:fldChar w:fldCharType="begin"/>
            </w:r>
            <w:r>
              <w:rPr>
                <w:noProof/>
                <w:webHidden/>
              </w:rPr>
              <w:instrText xml:space="preserve"> PAGEREF _Toc320522380 \h </w:instrText>
            </w:r>
            <w:r>
              <w:rPr>
                <w:noProof/>
                <w:webHidden/>
              </w:rPr>
            </w:r>
            <w:r>
              <w:rPr>
                <w:noProof/>
                <w:webHidden/>
              </w:rPr>
              <w:fldChar w:fldCharType="separate"/>
            </w:r>
            <w:r w:rsidR="00EF4191">
              <w:rPr>
                <w:noProof/>
                <w:webHidden/>
              </w:rPr>
              <w:t>64</w:t>
            </w:r>
            <w:r>
              <w:rPr>
                <w:noProof/>
                <w:webHidden/>
              </w:rPr>
              <w:fldChar w:fldCharType="end"/>
            </w:r>
          </w:hyperlink>
        </w:p>
        <w:p w:rsidR="000B2019" w:rsidRPr="00F668C1" w:rsidRDefault="00AF16AC" w:rsidP="00941E20">
          <w:r w:rsidRPr="00F668C1">
            <w:fldChar w:fldCharType="end"/>
          </w:r>
        </w:p>
      </w:sdtContent>
    </w:sdt>
    <w:p w:rsidR="000B2019" w:rsidRPr="00F668C1" w:rsidRDefault="000B2019" w:rsidP="00941E20">
      <w:pPr>
        <w:rPr>
          <w:rFonts w:eastAsiaTheme="majorEastAsia"/>
          <w:kern w:val="32"/>
          <w:sz w:val="32"/>
          <w:szCs w:val="32"/>
        </w:rPr>
      </w:pPr>
      <w:r w:rsidRPr="00F668C1">
        <w:br w:type="page"/>
      </w:r>
    </w:p>
    <w:p w:rsidR="00DB5385" w:rsidRPr="00F668C1" w:rsidRDefault="00DB5385" w:rsidP="000F3B4C">
      <w:pPr>
        <w:pStyle w:val="berschrift1"/>
        <w:ind w:left="1134" w:hanging="1134"/>
        <w:rPr>
          <w:rFonts w:asciiTheme="minorHAnsi" w:hAnsiTheme="minorHAnsi"/>
        </w:rPr>
      </w:pPr>
      <w:bookmarkStart w:id="0" w:name="_Toc320522069"/>
      <w:r w:rsidRPr="00F668C1">
        <w:rPr>
          <w:rFonts w:asciiTheme="minorHAnsi" w:hAnsiTheme="minorHAnsi"/>
        </w:rPr>
        <w:lastRenderedPageBreak/>
        <w:t>Einführung</w:t>
      </w:r>
      <w:bookmarkEnd w:id="0"/>
    </w:p>
    <w:p w:rsidR="007D4474" w:rsidRPr="00F668C1" w:rsidRDefault="007D4474" w:rsidP="00941E20">
      <w:pPr>
        <w:pStyle w:val="berschrift2"/>
        <w:rPr>
          <w:rFonts w:asciiTheme="minorHAnsi" w:hAnsiTheme="minorHAnsi"/>
        </w:rPr>
      </w:pPr>
      <w:bookmarkStart w:id="1" w:name="_Toc320522070"/>
      <w:r w:rsidRPr="00F668C1">
        <w:rPr>
          <w:rFonts w:asciiTheme="minorHAnsi" w:hAnsiTheme="minorHAnsi"/>
        </w:rPr>
        <w:t>System</w:t>
      </w:r>
      <w:bookmarkEnd w:id="1"/>
    </w:p>
    <w:p w:rsidR="007D4474" w:rsidRPr="00F668C1" w:rsidRDefault="007D4474" w:rsidP="00941E20">
      <w:r w:rsidRPr="00F668C1">
        <w:t>Der Roomanizer soll dabei helfen grundlegende Vorgänge in einem Hotel zu vereinfachen bzw. zu automatisieren. Im Detail bedeutet das, dass die verschiedenen Operationen</w:t>
      </w:r>
      <w:r w:rsidR="000D2EE7" w:rsidRPr="00F668C1">
        <w:t>,</w:t>
      </w:r>
      <w:r w:rsidRPr="00F668C1">
        <w:t xml:space="preserve"> die hauptsächlich von der Rezeption und dem Back Office ausgeführt werden</w:t>
      </w:r>
      <w:r w:rsidR="000D2EE7" w:rsidRPr="00F668C1">
        <w:t>,</w:t>
      </w:r>
      <w:r w:rsidRPr="00F668C1">
        <w:t xml:space="preserve"> in eine Datenbank aufgenommen und zur weiteren Verarbeitung gespeichert </w:t>
      </w:r>
      <w:r w:rsidR="00E71B39" w:rsidRPr="00F668C1">
        <w:t>werden</w:t>
      </w:r>
      <w:r w:rsidRPr="00F668C1">
        <w:t>. Außerdem können die so gesammelten Daten von der Geschäftsleitung durch verschiedene Statistik-Funktionen ausgewertet werden.</w:t>
      </w:r>
    </w:p>
    <w:p w:rsidR="007D4474" w:rsidRPr="00F668C1" w:rsidRDefault="007D4474" w:rsidP="00941E20">
      <w:pPr>
        <w:pStyle w:val="berschrift2"/>
        <w:rPr>
          <w:rFonts w:asciiTheme="minorHAnsi" w:hAnsiTheme="minorHAnsi"/>
        </w:rPr>
      </w:pPr>
      <w:bookmarkStart w:id="2" w:name="_Toc320522071"/>
      <w:r w:rsidRPr="00F668C1">
        <w:rPr>
          <w:rFonts w:asciiTheme="minorHAnsi" w:hAnsiTheme="minorHAnsi"/>
        </w:rPr>
        <w:t>Zweck</w:t>
      </w:r>
      <w:bookmarkEnd w:id="2"/>
    </w:p>
    <w:p w:rsidR="000D2EE7" w:rsidRPr="00F668C1" w:rsidRDefault="007D4474" w:rsidP="00941E20">
      <w:r w:rsidRPr="00F668C1">
        <w:t>Dieses Pflichtenheft dient dazu</w:t>
      </w:r>
      <w:r w:rsidR="000D2EE7" w:rsidRPr="00F668C1">
        <w:t>,</w:t>
      </w:r>
      <w:r w:rsidRPr="00F668C1">
        <w:t xml:space="preserve"> alle Anforderungen an das Projekt Roomanizer zu erfassen und das Verhalten</w:t>
      </w:r>
      <w:r w:rsidR="000D2EE7" w:rsidRPr="00F668C1">
        <w:t xml:space="preserve"> d</w:t>
      </w:r>
      <w:r w:rsidRPr="00F668C1">
        <w:t>er Software in den verschieden</w:t>
      </w:r>
      <w:r w:rsidR="000D2EE7" w:rsidRPr="00F668C1">
        <w:t>sten Situationen zu beschreiben.</w:t>
      </w:r>
      <w:r w:rsidRPr="00F668C1">
        <w:br/>
        <w:t xml:space="preserve">Es gibt in </w:t>
      </w:r>
      <w:r w:rsidR="000D2EE7" w:rsidRPr="00F668C1">
        <w:t xml:space="preserve">der </w:t>
      </w:r>
      <w:r w:rsidRPr="00F668C1">
        <w:t xml:space="preserve">Form von Use cases an, welche Funktionalitäten das System am Ende anbieten soll und wie diese zu verwenden </w:t>
      </w:r>
      <w:r w:rsidR="00E71B39" w:rsidRPr="00F668C1">
        <w:t>sind</w:t>
      </w:r>
      <w:r w:rsidRPr="00F668C1">
        <w:t>.</w:t>
      </w:r>
    </w:p>
    <w:p w:rsidR="007D4474" w:rsidRPr="00F668C1" w:rsidRDefault="007D4474" w:rsidP="00941E20">
      <w:r w:rsidRPr="00F668C1">
        <w:br/>
        <w:t>Durch eine Timebox</w:t>
      </w:r>
      <w:r w:rsidR="000D2EE7" w:rsidRPr="00F668C1">
        <w:t>-</w:t>
      </w:r>
      <w:r w:rsidRPr="00F668C1">
        <w:t>Planung wird angegeben</w:t>
      </w:r>
      <w:r w:rsidR="000D2EE7" w:rsidRPr="00F668C1">
        <w:t>,</w:t>
      </w:r>
      <w:r w:rsidRPr="00F668C1">
        <w:t xml:space="preserve"> in welchen Arbeitsschritten welche Funktionalitäten umgesetzt werden.</w:t>
      </w:r>
      <w:r w:rsidRPr="00F668C1">
        <w:br/>
        <w:t xml:space="preserve">Mit einem Domänenmodell werden die Zusammenhänge des Systems visuell abgebildet. </w:t>
      </w:r>
      <w:r w:rsidRPr="00F668C1">
        <w:br/>
        <w:t>Des Wei</w:t>
      </w:r>
      <w:r w:rsidR="000D2EE7" w:rsidRPr="00F668C1">
        <w:t>teren erläutert es</w:t>
      </w:r>
      <w:r w:rsidR="00A512DD">
        <w:t>,</w:t>
      </w:r>
      <w:r w:rsidR="000D2EE7" w:rsidRPr="00F668C1">
        <w:t xml:space="preserve"> welche </w:t>
      </w:r>
      <w:r w:rsidR="0045630E">
        <w:t>n</w:t>
      </w:r>
      <w:r w:rsidR="000D2EE7" w:rsidRPr="00F668C1">
        <w:t>ichtf</w:t>
      </w:r>
      <w:r w:rsidRPr="00F668C1">
        <w:t>unktionalen Anforderungen an die Software gestellt werden und was unter diesen genau zu verstehen ist.</w:t>
      </w:r>
    </w:p>
    <w:p w:rsidR="007D4474" w:rsidRPr="00F668C1" w:rsidRDefault="007D4474" w:rsidP="00941E20">
      <w:pPr>
        <w:pStyle w:val="berschrift2"/>
        <w:rPr>
          <w:rFonts w:asciiTheme="minorHAnsi" w:hAnsiTheme="minorHAnsi"/>
        </w:rPr>
      </w:pPr>
      <w:bookmarkStart w:id="3" w:name="_Toc320522072"/>
      <w:r w:rsidRPr="00F668C1">
        <w:rPr>
          <w:rFonts w:asciiTheme="minorHAnsi" w:hAnsiTheme="minorHAnsi"/>
        </w:rPr>
        <w:t>Umfang</w:t>
      </w:r>
      <w:bookmarkEnd w:id="3"/>
    </w:p>
    <w:p w:rsidR="007D4474" w:rsidRPr="00F668C1" w:rsidRDefault="007D4474" w:rsidP="00941E20">
      <w:r w:rsidRPr="00F668C1">
        <w:t>Dieses Pflichtenheft behandelt die Vorgänge</w:t>
      </w:r>
      <w:r w:rsidR="000D2EE7" w:rsidRPr="00F668C1">
        <w:t>,</w:t>
      </w:r>
      <w:r w:rsidRPr="00F668C1">
        <w:t xml:space="preserve"> die an der Rezeption und im Back Office </w:t>
      </w:r>
      <w:r w:rsidR="00E71B39" w:rsidRPr="00F668C1">
        <w:t>getätigt</w:t>
      </w:r>
      <w:r w:rsidR="000D2EE7" w:rsidRPr="00F668C1">
        <w:t xml:space="preserve"> werden. Darüber hinaus </w:t>
      </w:r>
      <w:r w:rsidRPr="00F668C1">
        <w:t>gibt es Auswertungen für die Geschäftsleitung</w:t>
      </w:r>
      <w:r w:rsidR="00A512DD">
        <w:t>,</w:t>
      </w:r>
      <w:r w:rsidRPr="00F668C1">
        <w:t xml:space="preserve"> sowie spezialisierte Auswertungen</w:t>
      </w:r>
      <w:r w:rsidR="00A512DD">
        <w:t>,</w:t>
      </w:r>
      <w:r w:rsidRPr="00F668C1">
        <w:t xml:space="preserve"> um </w:t>
      </w:r>
      <w:r w:rsidR="000D2EE7" w:rsidRPr="00F668C1">
        <w:t>das Food &amp; Beverage</w:t>
      </w:r>
      <w:r w:rsidRPr="00F668C1">
        <w:t xml:space="preserve">, das Housekeeping und die Buchhaltung zu informieren. Jedoch </w:t>
      </w:r>
      <w:r w:rsidR="0045630E">
        <w:t>beinhaltet unser</w:t>
      </w:r>
      <w:r w:rsidRPr="00F668C1">
        <w:t xml:space="preserve"> System keine Ansichten und Funktionen</w:t>
      </w:r>
      <w:r w:rsidR="000D2EE7" w:rsidRPr="00F668C1">
        <w:t>,</w:t>
      </w:r>
      <w:r w:rsidRPr="00F668C1">
        <w:t xml:space="preserve"> die diese Abteilungen selbst verwenden können. </w:t>
      </w:r>
    </w:p>
    <w:p w:rsidR="007D4474" w:rsidRPr="00F668C1" w:rsidRDefault="007D4474" w:rsidP="00941E20">
      <w:pPr>
        <w:pStyle w:val="berschrift2"/>
        <w:rPr>
          <w:rFonts w:asciiTheme="minorHAnsi" w:hAnsiTheme="minorHAnsi"/>
        </w:rPr>
      </w:pPr>
      <w:bookmarkStart w:id="4" w:name="_Toc320522073"/>
      <w:r w:rsidRPr="00F668C1">
        <w:rPr>
          <w:rFonts w:asciiTheme="minorHAnsi" w:hAnsiTheme="minorHAnsi"/>
        </w:rPr>
        <w:t>Referenzen</w:t>
      </w:r>
      <w:bookmarkEnd w:id="4"/>
    </w:p>
    <w:tbl>
      <w:tblPr>
        <w:tblStyle w:val="HelleListe"/>
        <w:tblW w:w="0" w:type="auto"/>
        <w:tblLook w:val="04A0" w:firstRow="1" w:lastRow="0" w:firstColumn="1" w:lastColumn="0" w:noHBand="0" w:noVBand="1"/>
      </w:tblPr>
      <w:tblGrid>
        <w:gridCol w:w="5326"/>
        <w:gridCol w:w="1927"/>
        <w:gridCol w:w="1417"/>
      </w:tblGrid>
      <w:tr w:rsidR="007D4474" w:rsidRPr="00F668C1" w:rsidTr="00952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tcPr>
          <w:p w:rsidR="007D4474" w:rsidRPr="00F668C1" w:rsidRDefault="007D4474" w:rsidP="00941E20">
            <w:pPr>
              <w:pStyle w:val="infoblue"/>
              <w:rPr>
                <w:rFonts w:asciiTheme="minorHAnsi" w:hAnsiTheme="minorHAnsi"/>
              </w:rPr>
            </w:pPr>
            <w:r w:rsidRPr="00F668C1">
              <w:rPr>
                <w:rFonts w:asciiTheme="minorHAnsi" w:hAnsiTheme="minorHAnsi"/>
              </w:rPr>
              <w:t>Dateiname</w:t>
            </w:r>
          </w:p>
        </w:tc>
        <w:tc>
          <w:tcPr>
            <w:tcW w:w="1927" w:type="dxa"/>
          </w:tcPr>
          <w:p w:rsidR="007D4474" w:rsidRPr="00F668C1" w:rsidRDefault="007D4474" w:rsidP="00941E20">
            <w:pPr>
              <w:pStyle w:val="infoblue"/>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668C1">
              <w:rPr>
                <w:rFonts w:asciiTheme="minorHAnsi" w:hAnsiTheme="minorHAnsi"/>
              </w:rPr>
              <w:t>Versionsnummer</w:t>
            </w:r>
          </w:p>
        </w:tc>
        <w:tc>
          <w:tcPr>
            <w:tcW w:w="1417" w:type="dxa"/>
          </w:tcPr>
          <w:p w:rsidR="007D4474" w:rsidRPr="00F668C1" w:rsidRDefault="007D4474" w:rsidP="00941E20">
            <w:pPr>
              <w:pStyle w:val="infoblue"/>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668C1">
              <w:rPr>
                <w:rFonts w:asciiTheme="minorHAnsi" w:hAnsiTheme="minorHAnsi"/>
              </w:rPr>
              <w:t>Datum</w:t>
            </w:r>
          </w:p>
        </w:tc>
      </w:tr>
      <w:tr w:rsidR="007D4474" w:rsidRPr="00F668C1" w:rsidTr="00952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tcPr>
          <w:p w:rsidR="007D4474" w:rsidRPr="00F668C1" w:rsidRDefault="007D4474" w:rsidP="00941E20">
            <w:pPr>
              <w:pStyle w:val="infoblue"/>
              <w:rPr>
                <w:rFonts w:asciiTheme="minorHAnsi" w:hAnsiTheme="minorHAnsi"/>
              </w:rPr>
            </w:pPr>
            <w:r w:rsidRPr="00F668C1">
              <w:rPr>
                <w:rFonts w:asciiTheme="minorHAnsi" w:hAnsiTheme="minorHAnsi"/>
              </w:rPr>
              <w:t>ProjektHotel2012.pdf</w:t>
            </w:r>
          </w:p>
        </w:tc>
        <w:tc>
          <w:tcPr>
            <w:tcW w:w="1927" w:type="dxa"/>
          </w:tcPr>
          <w:p w:rsidR="007D4474" w:rsidRPr="00F668C1" w:rsidRDefault="007D4474" w:rsidP="00941E20">
            <w:pPr>
              <w:pStyle w:val="infoblu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668C1">
              <w:rPr>
                <w:rFonts w:asciiTheme="minorHAnsi" w:hAnsiTheme="minorHAnsi"/>
              </w:rPr>
              <w:t>1.0</w:t>
            </w:r>
          </w:p>
        </w:tc>
        <w:tc>
          <w:tcPr>
            <w:tcW w:w="1417" w:type="dxa"/>
          </w:tcPr>
          <w:p w:rsidR="007D4474" w:rsidRPr="00F668C1" w:rsidRDefault="007D4474" w:rsidP="00941E20">
            <w:pPr>
              <w:pStyle w:val="infoblu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668C1">
              <w:rPr>
                <w:rFonts w:asciiTheme="minorHAnsi" w:hAnsiTheme="minorHAnsi"/>
              </w:rPr>
              <w:t>22.02.2012</w:t>
            </w:r>
          </w:p>
        </w:tc>
      </w:tr>
      <w:tr w:rsidR="007D4474" w:rsidRPr="00F668C1" w:rsidTr="009529EC">
        <w:tc>
          <w:tcPr>
            <w:cnfStyle w:val="001000000000" w:firstRow="0" w:lastRow="0" w:firstColumn="1" w:lastColumn="0" w:oddVBand="0" w:evenVBand="0" w:oddHBand="0" w:evenHBand="0" w:firstRowFirstColumn="0" w:firstRowLastColumn="0" w:lastRowFirstColumn="0" w:lastRowLastColumn="0"/>
            <w:tcW w:w="5326" w:type="dxa"/>
          </w:tcPr>
          <w:p w:rsidR="007D4474" w:rsidRPr="00F668C1" w:rsidRDefault="007D4474" w:rsidP="00941E20">
            <w:pPr>
              <w:pStyle w:val="infoblue"/>
              <w:rPr>
                <w:rFonts w:asciiTheme="minorHAnsi" w:hAnsiTheme="minorHAnsi"/>
              </w:rPr>
            </w:pPr>
            <w:r w:rsidRPr="00F668C1">
              <w:rPr>
                <w:rFonts w:asciiTheme="minorHAnsi" w:hAnsiTheme="minorHAnsi"/>
              </w:rPr>
              <w:t>Protokoll_Requirements_Workshop.docx</w:t>
            </w:r>
          </w:p>
        </w:tc>
        <w:tc>
          <w:tcPr>
            <w:tcW w:w="1927" w:type="dxa"/>
          </w:tcPr>
          <w:p w:rsidR="007D4474" w:rsidRPr="00F668C1" w:rsidRDefault="007D4474" w:rsidP="00941E20">
            <w:pPr>
              <w:pStyle w:val="infoblue"/>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668C1">
              <w:rPr>
                <w:rFonts w:asciiTheme="minorHAnsi" w:hAnsiTheme="minorHAnsi"/>
              </w:rPr>
              <w:t>1.1</w:t>
            </w:r>
          </w:p>
        </w:tc>
        <w:tc>
          <w:tcPr>
            <w:tcW w:w="1417" w:type="dxa"/>
          </w:tcPr>
          <w:p w:rsidR="007D4474" w:rsidRPr="00F668C1" w:rsidRDefault="007D4474" w:rsidP="00941E20">
            <w:pPr>
              <w:pStyle w:val="infoblue"/>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F668C1">
              <w:rPr>
                <w:rFonts w:asciiTheme="minorHAnsi" w:hAnsiTheme="minorHAnsi"/>
              </w:rPr>
              <w:t>16.03.</w:t>
            </w:r>
            <w:r w:rsidRPr="00F668C1">
              <w:rPr>
                <w:rFonts w:asciiTheme="minorHAnsi" w:hAnsiTheme="minorHAnsi"/>
                <w:lang w:val="en-GB"/>
              </w:rPr>
              <w:t>2012</w:t>
            </w:r>
          </w:p>
        </w:tc>
      </w:tr>
      <w:tr w:rsidR="000D2EE7" w:rsidRPr="00F668C1" w:rsidTr="00952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tcPr>
          <w:p w:rsidR="000D2EE7" w:rsidRPr="00F668C1" w:rsidRDefault="000D2EE7" w:rsidP="00941E20">
            <w:pPr>
              <w:pStyle w:val="infoblue"/>
              <w:rPr>
                <w:rFonts w:asciiTheme="minorHAnsi" w:hAnsiTheme="minorHAnsi"/>
                <w:lang w:val="en-GB"/>
              </w:rPr>
            </w:pPr>
            <w:r w:rsidRPr="00F668C1">
              <w:rPr>
                <w:rFonts w:asciiTheme="minorHAnsi" w:hAnsiTheme="minorHAnsi"/>
                <w:lang w:val="en-GB"/>
              </w:rPr>
              <w:t>AblaufSem4_2012.pdf</w:t>
            </w:r>
          </w:p>
        </w:tc>
        <w:tc>
          <w:tcPr>
            <w:tcW w:w="1927" w:type="dxa"/>
          </w:tcPr>
          <w:p w:rsidR="000D2EE7" w:rsidRPr="00F668C1" w:rsidRDefault="000D2EE7" w:rsidP="00941E20">
            <w:pPr>
              <w:pStyle w:val="infoblue"/>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c>
          <w:tcPr>
            <w:tcW w:w="1417" w:type="dxa"/>
          </w:tcPr>
          <w:p w:rsidR="000D2EE7" w:rsidRPr="00F668C1" w:rsidRDefault="000D2EE7" w:rsidP="00941E20">
            <w:pPr>
              <w:pStyle w:val="infoblue"/>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F668C1">
              <w:rPr>
                <w:rFonts w:asciiTheme="minorHAnsi" w:hAnsiTheme="minorHAnsi"/>
                <w:lang w:val="en-GB"/>
              </w:rPr>
              <w:t>22.02.2012</w:t>
            </w:r>
          </w:p>
        </w:tc>
      </w:tr>
    </w:tbl>
    <w:p w:rsidR="00E71B39" w:rsidRPr="00F668C1" w:rsidRDefault="00E71B39" w:rsidP="00E71B39">
      <w:pPr>
        <w:pStyle w:val="berschrift2"/>
        <w:numPr>
          <w:ilvl w:val="0"/>
          <w:numId w:val="0"/>
        </w:numPr>
        <w:ind w:left="1134" w:hanging="1134"/>
        <w:rPr>
          <w:rFonts w:asciiTheme="minorHAnsi" w:hAnsiTheme="minorHAnsi"/>
        </w:rPr>
      </w:pPr>
    </w:p>
    <w:p w:rsidR="00E71B39" w:rsidRPr="00F668C1" w:rsidRDefault="00E71B39" w:rsidP="00E71B39">
      <w:pPr>
        <w:rPr>
          <w:rFonts w:eastAsiaTheme="majorEastAsia"/>
          <w:sz w:val="28"/>
          <w:szCs w:val="28"/>
        </w:rPr>
      </w:pPr>
      <w:r w:rsidRPr="00F668C1">
        <w:br w:type="page"/>
      </w:r>
    </w:p>
    <w:p w:rsidR="007D4474" w:rsidRPr="00F668C1" w:rsidRDefault="007D4474" w:rsidP="00941E20">
      <w:pPr>
        <w:pStyle w:val="berschrift2"/>
        <w:rPr>
          <w:rFonts w:asciiTheme="minorHAnsi" w:hAnsiTheme="minorHAnsi"/>
        </w:rPr>
      </w:pPr>
      <w:bookmarkStart w:id="5" w:name="_Toc320522074"/>
      <w:r w:rsidRPr="00F668C1">
        <w:rPr>
          <w:rFonts w:asciiTheme="minorHAnsi" w:hAnsiTheme="minorHAnsi"/>
        </w:rPr>
        <w:lastRenderedPageBreak/>
        <w:t>Überblick</w:t>
      </w:r>
      <w:bookmarkEnd w:id="5"/>
    </w:p>
    <w:p w:rsidR="007D4474" w:rsidRPr="00F668C1" w:rsidRDefault="007D4474" w:rsidP="00941E20">
      <w:r w:rsidRPr="00F668C1">
        <w:t>Im zweiten Kapitel finden sich die Stakeholder, also die Übersicht über alle Personen</w:t>
      </w:r>
      <w:r w:rsidR="00A512DD">
        <w:t>,</w:t>
      </w:r>
      <w:r w:rsidRPr="00F668C1">
        <w:t xml:space="preserve"> die mit dem System in Verbindung stehen. Alle</w:t>
      </w:r>
      <w:r w:rsidR="00E71B39" w:rsidRPr="00F668C1">
        <w:t xml:space="preserve"> relevanten</w:t>
      </w:r>
      <w:r w:rsidRPr="00F668C1">
        <w:t xml:space="preserve"> </w:t>
      </w:r>
      <w:r w:rsidR="00E71B39" w:rsidRPr="00F668C1">
        <w:t>Parteien</w:t>
      </w:r>
      <w:r w:rsidRPr="00F668C1">
        <w:t xml:space="preserve"> werden dort aufgelistet und es wird beschrieben</w:t>
      </w:r>
      <w:r w:rsidR="00A512DD">
        <w:t>,</w:t>
      </w:r>
      <w:r w:rsidRPr="00F668C1">
        <w:t xml:space="preserve"> wie sie mit dem System in Verbindung stehen und welche Interessen </w:t>
      </w:r>
      <w:r w:rsidR="00C03784" w:rsidRPr="00F668C1">
        <w:t xml:space="preserve">sie </w:t>
      </w:r>
      <w:r w:rsidR="00E71B39" w:rsidRPr="00F668C1">
        <w:t>daran</w:t>
      </w:r>
      <w:r w:rsidRPr="00F668C1">
        <w:t xml:space="preserve"> </w:t>
      </w:r>
      <w:r w:rsidR="00C03784" w:rsidRPr="00F668C1">
        <w:t>haben.</w:t>
      </w:r>
      <w:r w:rsidRPr="00F668C1">
        <w:br/>
        <w:t>Außerdem findet sich hier die Benutzerumgebung</w:t>
      </w:r>
      <w:r w:rsidR="00A512DD">
        <w:t>,</w:t>
      </w:r>
      <w:r w:rsidRPr="00F668C1">
        <w:t xml:space="preserve"> </w:t>
      </w:r>
      <w:r w:rsidR="002519C2" w:rsidRPr="00F668C1">
        <w:t>in welcher</w:t>
      </w:r>
      <w:r w:rsidRPr="00F668C1">
        <w:t xml:space="preserve"> erklärt wird</w:t>
      </w:r>
      <w:r w:rsidR="00A512DD">
        <w:t>,</w:t>
      </w:r>
      <w:r w:rsidRPr="00F668C1">
        <w:t xml:space="preserve"> wie </w:t>
      </w:r>
      <w:r w:rsidR="00941E20" w:rsidRPr="00F668C1">
        <w:t>die Arbeitsumgebung der verschiedenen Benutzer des Programmes aussieht und wie sich diese verändern können.</w:t>
      </w:r>
    </w:p>
    <w:p w:rsidR="007D4474" w:rsidRPr="00F668C1" w:rsidRDefault="007D4474" w:rsidP="00941E20"/>
    <w:p w:rsidR="007D4474" w:rsidRPr="00F668C1" w:rsidRDefault="007D4474" w:rsidP="00941E20">
      <w:r w:rsidRPr="00F668C1">
        <w:t>Im dritten Kapitel sind die Funktionen und Eigenschaften des Systems aufgelistet. Zuerst werden die verschiedenen Funktionen mit ihrem Hauptnutzen aufgelistet</w:t>
      </w:r>
      <w:r w:rsidR="00E71B39" w:rsidRPr="00F668C1">
        <w:t>, anschließend</w:t>
      </w:r>
      <w:r w:rsidRPr="00F668C1">
        <w:t xml:space="preserve"> folgen detaillierte Ausführungen ebendieser Funktionen.</w:t>
      </w:r>
      <w:r w:rsidRPr="00F668C1">
        <w:br/>
        <w:t>Am Ende des Kapitels folgt eine Liste aus Annahmen und Abhängigkeiten</w:t>
      </w:r>
      <w:r w:rsidR="00A512DD">
        <w:t>,</w:t>
      </w:r>
      <w:r w:rsidRPr="00F668C1">
        <w:t xml:space="preserve"> die das System</w:t>
      </w:r>
      <w:r w:rsidR="00681123" w:rsidRPr="00F668C1">
        <w:t>,</w:t>
      </w:r>
      <w:r w:rsidRPr="00F668C1">
        <w:t xml:space="preserve"> von der Umgebung in der es eingesetzt wird</w:t>
      </w:r>
      <w:r w:rsidR="00E71B39" w:rsidRPr="00F668C1">
        <w:t>,</w:t>
      </w:r>
      <w:r w:rsidRPr="00F668C1">
        <w:t xml:space="preserve"> voraussetzt.</w:t>
      </w:r>
    </w:p>
    <w:p w:rsidR="007D4474" w:rsidRPr="00F668C1" w:rsidRDefault="007D4474" w:rsidP="00941E20"/>
    <w:p w:rsidR="007D4474" w:rsidRPr="00F668C1" w:rsidRDefault="007D4474" w:rsidP="00941E20">
      <w:r w:rsidRPr="00F668C1">
        <w:t>Im vierten Kapitel findet sich das Domänenmodell</w:t>
      </w:r>
      <w:r w:rsidR="00E71B39" w:rsidRPr="00F668C1">
        <w:t>.</w:t>
      </w:r>
      <w:r w:rsidRPr="00F668C1">
        <w:t xml:space="preserve"> </w:t>
      </w:r>
      <w:r w:rsidR="00E71B39" w:rsidRPr="00F668C1">
        <w:t xml:space="preserve"> D</w:t>
      </w:r>
      <w:r w:rsidRPr="00F668C1">
        <w:t>ieses beschreibt verschiedene Klassen und wie diese miteinander in Beziehung stehen. Zuerst sieht man dabei ein Übersichtsdiagramm, anschließend folgen mehrere detaillierte Modelle</w:t>
      </w:r>
      <w:r w:rsidR="00681123" w:rsidRPr="00F668C1">
        <w:t>,</w:t>
      </w:r>
      <w:r w:rsidRPr="00F668C1">
        <w:t xml:space="preserve"> die in verschiedene Themenbereiche aufgeteilt sind.</w:t>
      </w:r>
      <w:r w:rsidRPr="00F668C1">
        <w:br/>
      </w:r>
      <w:r w:rsidR="00681123" w:rsidRPr="00F668C1">
        <w:t>Danach</w:t>
      </w:r>
      <w:r w:rsidRPr="00F668C1">
        <w:t xml:space="preserve"> folgen Beschreibungen der einzelnen Klassen</w:t>
      </w:r>
      <w:r w:rsidR="00A512DD">
        <w:t xml:space="preserve"> des Modells</w:t>
      </w:r>
      <w:r w:rsidRPr="00F668C1">
        <w:t>.</w:t>
      </w:r>
    </w:p>
    <w:p w:rsidR="007D4474" w:rsidRPr="00F668C1" w:rsidRDefault="007D4474" w:rsidP="00941E20"/>
    <w:p w:rsidR="007D4474" w:rsidRPr="00F668C1" w:rsidRDefault="007D4474" w:rsidP="00941E20">
      <w:r w:rsidRPr="00F668C1">
        <w:t xml:space="preserve">Im fünften Kapitel werden die relevanten </w:t>
      </w:r>
      <w:r w:rsidR="002519C2" w:rsidRPr="00F668C1">
        <w:t>Use cases</w:t>
      </w:r>
      <w:r w:rsidRPr="00F668C1">
        <w:t xml:space="preserve"> aufgelistet. </w:t>
      </w:r>
      <w:r w:rsidR="00681123" w:rsidRPr="00F668C1">
        <w:t>Ein</w:t>
      </w:r>
      <w:r w:rsidRPr="00F668C1">
        <w:t xml:space="preserve"> </w:t>
      </w:r>
      <w:r w:rsidR="00681123" w:rsidRPr="00F668C1">
        <w:t>Use case</w:t>
      </w:r>
      <w:r w:rsidRPr="00F668C1">
        <w:t xml:space="preserve"> beschreib</w:t>
      </w:r>
      <w:r w:rsidR="00681123" w:rsidRPr="00F668C1">
        <w:t>t</w:t>
      </w:r>
      <w:r w:rsidRPr="00F668C1">
        <w:t xml:space="preserve"> im Detail wie eine bestimmte Funktion des Systems angewandt wird. Im </w:t>
      </w:r>
      <w:r w:rsidR="0045630E">
        <w:t>w</w:t>
      </w:r>
      <w:r w:rsidRPr="00F668C1">
        <w:t xml:space="preserve">eiteren </w:t>
      </w:r>
      <w:r w:rsidR="0045630E">
        <w:t xml:space="preserve">Verlauf </w:t>
      </w:r>
      <w:r w:rsidRPr="00F668C1">
        <w:t xml:space="preserve">werden Zustandsdiagramme für komplexe </w:t>
      </w:r>
      <w:r w:rsidR="002519C2" w:rsidRPr="00F668C1">
        <w:t>Use cases</w:t>
      </w:r>
      <w:r w:rsidRPr="00F668C1">
        <w:t xml:space="preserve"> </w:t>
      </w:r>
      <w:r w:rsidR="00681123" w:rsidRPr="00F668C1">
        <w:t>dargestellt</w:t>
      </w:r>
      <w:r w:rsidRPr="00F668C1">
        <w:t>.</w:t>
      </w:r>
    </w:p>
    <w:p w:rsidR="007D4474" w:rsidRPr="00F668C1" w:rsidRDefault="007D4474" w:rsidP="00941E20"/>
    <w:p w:rsidR="007D4474" w:rsidRPr="00F668C1" w:rsidRDefault="007D4474" w:rsidP="00941E20">
      <w:r w:rsidRPr="00F668C1">
        <w:t xml:space="preserve">Im sechsten Kapitel findet sich eine Auflistung von </w:t>
      </w:r>
      <w:r w:rsidR="00681123" w:rsidRPr="00F668C1">
        <w:t>nichtfunktionalen Anforderungen,</w:t>
      </w:r>
      <w:r w:rsidRPr="00F668C1">
        <w:t xml:space="preserve"> </w:t>
      </w:r>
      <w:r w:rsidR="00681123" w:rsidRPr="00F668C1">
        <w:t>a</w:t>
      </w:r>
      <w:r w:rsidRPr="00F668C1">
        <w:t>lso Anforderungen an das System</w:t>
      </w:r>
      <w:r w:rsidR="00681123" w:rsidRPr="00F668C1">
        <w:t>,</w:t>
      </w:r>
      <w:r w:rsidRPr="00F668C1">
        <w:t xml:space="preserve"> welche zwar wichtig sind, jedoch keine bestimmten Funktionen beschreiben</w:t>
      </w:r>
      <w:r w:rsidR="00A512DD">
        <w:t>,</w:t>
      </w:r>
      <w:r w:rsidRPr="00F668C1">
        <w:t xml:space="preserve"> sondern allgemein gültig sind.</w:t>
      </w:r>
    </w:p>
    <w:p w:rsidR="007D4474" w:rsidRPr="00F668C1" w:rsidRDefault="007D4474" w:rsidP="00941E20"/>
    <w:p w:rsidR="007D4474" w:rsidRPr="00F668C1" w:rsidRDefault="007D4474" w:rsidP="00941E20">
      <w:r w:rsidRPr="00F668C1">
        <w:t>Im siebten Kapitel findet sich der Iterationenplan</w:t>
      </w:r>
      <w:r w:rsidR="00681123" w:rsidRPr="00F668C1">
        <w:t>,</w:t>
      </w:r>
      <w:r w:rsidRPr="00F668C1">
        <w:t xml:space="preserve"> der beschreibt in welcher Reihenfolge die Anwendungsfälle implementiert werden. Die Fälle wurden dabei nach den Punkten Risiko, Architekturrelevanz und Benutzerrelevanz bewertet um ein aussagekräftiges Ranking zu erstellen.</w:t>
      </w:r>
      <w:r w:rsidRPr="00F668C1">
        <w:br/>
        <w:t>Anschließend folgt eine Auflistung der einzelnen Timeboxes</w:t>
      </w:r>
      <w:r w:rsidR="00681123" w:rsidRPr="00F668C1">
        <w:t>,</w:t>
      </w:r>
      <w:r w:rsidRPr="00F668C1">
        <w:t xml:space="preserve"> in der für jede Timebox definiert ist</w:t>
      </w:r>
      <w:r w:rsidR="00A512DD">
        <w:t>,</w:t>
      </w:r>
      <w:r w:rsidRPr="00F668C1">
        <w:t xml:space="preserve"> wie viel Zeit dafür zu Verfügung steht und was in dieser realisiert werden soll.</w:t>
      </w:r>
    </w:p>
    <w:p w:rsidR="007D4474" w:rsidRPr="00F668C1" w:rsidRDefault="007D4474" w:rsidP="00941E20"/>
    <w:p w:rsidR="007D4474" w:rsidRPr="00F668C1" w:rsidRDefault="007D4474" w:rsidP="00941E20">
      <w:r w:rsidRPr="00F668C1">
        <w:t>Am Ende</w:t>
      </w:r>
      <w:r w:rsidR="00681123" w:rsidRPr="00F668C1">
        <w:t>,</w:t>
      </w:r>
      <w:r w:rsidRPr="00F668C1">
        <w:t xml:space="preserve"> im achten Kapitel</w:t>
      </w:r>
      <w:r w:rsidR="00681123" w:rsidRPr="00F668C1">
        <w:t>,</w:t>
      </w:r>
      <w:r w:rsidRPr="00F668C1">
        <w:t xml:space="preserve"> </w:t>
      </w:r>
      <w:r w:rsidR="00681123" w:rsidRPr="00F668C1">
        <w:t>be</w:t>
      </w:r>
      <w:r w:rsidRPr="00F668C1">
        <w:t>findet sich das Glossar.</w:t>
      </w:r>
    </w:p>
    <w:p w:rsidR="00DB5385" w:rsidRPr="00F668C1" w:rsidRDefault="00DB5385" w:rsidP="00941E20">
      <w:r w:rsidRPr="00F668C1">
        <w:br w:type="page"/>
      </w:r>
    </w:p>
    <w:p w:rsidR="00DB5385" w:rsidRPr="00F668C1" w:rsidRDefault="00DB5385" w:rsidP="000F3B4C">
      <w:pPr>
        <w:pStyle w:val="berschrift1"/>
        <w:ind w:left="1134" w:hanging="1134"/>
        <w:rPr>
          <w:rFonts w:asciiTheme="minorHAnsi" w:hAnsiTheme="minorHAnsi"/>
        </w:rPr>
      </w:pPr>
      <w:bookmarkStart w:id="6" w:name="_Toc320522075"/>
      <w:r w:rsidRPr="00F668C1">
        <w:rPr>
          <w:rFonts w:asciiTheme="minorHAnsi" w:hAnsiTheme="minorHAnsi"/>
        </w:rPr>
        <w:lastRenderedPageBreak/>
        <w:t>Stakeholder- und Benutzerbeschreibung</w:t>
      </w:r>
      <w:bookmarkEnd w:id="6"/>
    </w:p>
    <w:p w:rsidR="009529EC" w:rsidRPr="00F668C1" w:rsidRDefault="009529EC" w:rsidP="009529EC">
      <w:pPr>
        <w:pStyle w:val="berschrift2"/>
        <w:rPr>
          <w:rFonts w:asciiTheme="minorHAnsi" w:hAnsiTheme="minorHAnsi"/>
        </w:rPr>
      </w:pPr>
      <w:bookmarkStart w:id="7" w:name="_Toc320522076"/>
      <w:r w:rsidRPr="00F668C1">
        <w:rPr>
          <w:rFonts w:asciiTheme="minorHAnsi" w:hAnsiTheme="minorHAnsi"/>
        </w:rPr>
        <w:t>Überblick Stakeholder und Benutzer</w:t>
      </w:r>
      <w:bookmarkEnd w:id="7"/>
    </w:p>
    <w:tbl>
      <w:tblPr>
        <w:tblStyle w:val="HelleListe"/>
        <w:tblW w:w="0" w:type="auto"/>
        <w:tblLook w:val="04A0" w:firstRow="1" w:lastRow="0" w:firstColumn="1" w:lastColumn="0" w:noHBand="0" w:noVBand="1"/>
      </w:tblPr>
      <w:tblGrid>
        <w:gridCol w:w="2518"/>
        <w:gridCol w:w="2977"/>
        <w:gridCol w:w="3793"/>
      </w:tblGrid>
      <w:tr w:rsidR="009529EC" w:rsidRPr="00F668C1" w:rsidTr="009529E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Stakeholder</w:t>
            </w:r>
          </w:p>
        </w:tc>
        <w:tc>
          <w:tcPr>
            <w:tcW w:w="2977" w:type="dxa"/>
            <w:noWrap/>
            <w:hideMark/>
          </w:tcPr>
          <w:p w:rsidR="009529EC" w:rsidRPr="00F668C1" w:rsidRDefault="009529EC">
            <w:pPr>
              <w:cnfStyle w:val="100000000000" w:firstRow="1" w:lastRow="0" w:firstColumn="0" w:lastColumn="0" w:oddVBand="0" w:evenVBand="0" w:oddHBand="0" w:evenHBand="0" w:firstRowFirstColumn="0" w:firstRowLastColumn="0" w:lastRowFirstColumn="0" w:lastRowLastColumn="0"/>
            </w:pPr>
            <w:r w:rsidRPr="00F668C1">
              <w:t>Rolle / Funktion</w:t>
            </w:r>
          </w:p>
        </w:tc>
        <w:tc>
          <w:tcPr>
            <w:tcW w:w="3793" w:type="dxa"/>
            <w:noWrap/>
            <w:hideMark/>
          </w:tcPr>
          <w:p w:rsidR="009529EC" w:rsidRPr="00F668C1" w:rsidRDefault="009529EC">
            <w:pPr>
              <w:cnfStyle w:val="100000000000" w:firstRow="1" w:lastRow="0" w:firstColumn="0" w:lastColumn="0" w:oddVBand="0" w:evenVBand="0" w:oddHBand="0" w:evenHBand="0" w:firstRowFirstColumn="0" w:firstRowLastColumn="0" w:lastRowFirstColumn="0" w:lastRowLastColumn="0"/>
            </w:pPr>
            <w:r w:rsidRPr="00F668C1">
              <w:t>interessiert an</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Rezeption</w:t>
            </w:r>
          </w:p>
        </w:tc>
        <w:tc>
          <w:tcPr>
            <w:tcW w:w="2977" w:type="dxa"/>
            <w:noWrap/>
            <w:hideMark/>
          </w:tcPr>
          <w:p w:rsidR="009529EC" w:rsidRPr="00F668C1" w:rsidRDefault="0045630E">
            <w:pPr>
              <w:cnfStyle w:val="000000100000" w:firstRow="0" w:lastRow="0" w:firstColumn="0" w:lastColumn="0" w:oddVBand="0" w:evenVBand="0" w:oddHBand="1" w:evenHBand="0" w:firstRowFirstColumn="0" w:firstRowLastColumn="0" w:lastRowFirstColumn="0" w:lastRowLastColumn="0"/>
            </w:pPr>
            <w:r>
              <w:t>E</w:t>
            </w:r>
            <w:r w:rsidR="009529EC" w:rsidRPr="00F668C1">
              <w:t>mpfängt Gäste, steht für Fragen zur Verfüg</w:t>
            </w:r>
            <w:r>
              <w:t>ung und checkt Kunden ein / aus</w:t>
            </w:r>
          </w:p>
        </w:tc>
        <w:tc>
          <w:tcPr>
            <w:tcW w:w="3793" w:type="dxa"/>
            <w:noWrap/>
            <w:hideMark/>
          </w:tcPr>
          <w:p w:rsidR="009529EC" w:rsidRPr="00F668C1" w:rsidRDefault="0045630E" w:rsidP="00681123">
            <w:pPr>
              <w:cnfStyle w:val="000000100000" w:firstRow="0" w:lastRow="0" w:firstColumn="0" w:lastColumn="0" w:oddVBand="0" w:evenVBand="0" w:oddHBand="1" w:evenHBand="0" w:firstRowFirstColumn="0" w:firstRowLastColumn="0" w:lastRowFirstColumn="0" w:lastRowLastColumn="0"/>
            </w:pPr>
            <w:r>
              <w:t>M</w:t>
            </w:r>
            <w:r w:rsidR="009529EC" w:rsidRPr="00F668C1">
              <w:t xml:space="preserve">öchte möglichst wenig und kurz </w:t>
            </w:r>
            <w:r w:rsidR="00681123" w:rsidRPr="00F668C1">
              <w:t>auf</w:t>
            </w:r>
            <w:r w:rsidR="009529EC" w:rsidRPr="00F668C1">
              <w:t xml:space="preserve"> </w:t>
            </w:r>
            <w:r w:rsidR="00681123" w:rsidRPr="00F668C1">
              <w:t>den Bildschirm schauen müssen</w:t>
            </w:r>
            <w:r w:rsidR="009529EC" w:rsidRPr="00F668C1">
              <w:t xml:space="preserve"> </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 xml:space="preserve">Hotel Management </w:t>
            </w:r>
          </w:p>
        </w:tc>
        <w:tc>
          <w:tcPr>
            <w:tcW w:w="2977" w:type="dxa"/>
            <w:noWrap/>
            <w:hideMark/>
          </w:tcPr>
          <w:p w:rsidR="009529EC" w:rsidRPr="00F668C1" w:rsidRDefault="009529EC">
            <w:pPr>
              <w:cnfStyle w:val="000000000000" w:firstRow="0" w:lastRow="0" w:firstColumn="0" w:lastColumn="0" w:oddVBand="0" w:evenVBand="0" w:oddHBand="0" w:evenHBand="0" w:firstRowFirstColumn="0" w:firstRowLastColumn="0" w:lastRowFirstColumn="0" w:lastRowLastColumn="0"/>
            </w:pPr>
            <w:r w:rsidRPr="00F668C1">
              <w:t>Umfasst Direktion und Leitung</w:t>
            </w:r>
          </w:p>
        </w:tc>
        <w:tc>
          <w:tcPr>
            <w:tcW w:w="3793" w:type="dxa"/>
            <w:noWrap/>
            <w:hideMark/>
          </w:tcPr>
          <w:p w:rsidR="009529EC" w:rsidRPr="00F668C1" w:rsidRDefault="0045630E">
            <w:pPr>
              <w:cnfStyle w:val="000000000000" w:firstRow="0" w:lastRow="0" w:firstColumn="0" w:lastColumn="0" w:oddVBand="0" w:evenVBand="0" w:oddHBand="0" w:evenHBand="0" w:firstRowFirstColumn="0" w:firstRowLastColumn="0" w:lastRowFirstColumn="0" w:lastRowLastColumn="0"/>
            </w:pPr>
            <w:r>
              <w:t>M</w:t>
            </w:r>
            <w:r w:rsidR="009529EC" w:rsidRPr="00F668C1">
              <w:t>öchte so viel Arbeit un</w:t>
            </w:r>
            <w:r w:rsidR="00681123" w:rsidRPr="00F668C1">
              <w:t>d Aufwand wie möglich einsparen</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681123" w:rsidP="00681123">
            <w:r w:rsidRPr="00F668C1">
              <w:t>Back-Office</w:t>
            </w:r>
          </w:p>
        </w:tc>
        <w:tc>
          <w:tcPr>
            <w:tcW w:w="2977" w:type="dxa"/>
            <w:noWrap/>
            <w:hideMark/>
          </w:tcPr>
          <w:p w:rsidR="009529EC" w:rsidRPr="00F668C1" w:rsidRDefault="00681123">
            <w:pPr>
              <w:cnfStyle w:val="000000100000" w:firstRow="0" w:lastRow="0" w:firstColumn="0" w:lastColumn="0" w:oddVBand="0" w:evenVBand="0" w:oddHBand="1" w:evenHBand="0" w:firstRowFirstColumn="0" w:firstRowLastColumn="0" w:lastRowFirstColumn="0" w:lastRowLastColumn="0"/>
            </w:pPr>
            <w:r w:rsidRPr="00F668C1">
              <w:t>Wickelt Reservierungen und interne Abläufe ab</w:t>
            </w:r>
          </w:p>
        </w:tc>
        <w:tc>
          <w:tcPr>
            <w:tcW w:w="3793" w:type="dxa"/>
            <w:noWrap/>
            <w:hideMark/>
          </w:tcPr>
          <w:p w:rsidR="009529EC" w:rsidRPr="00F668C1" w:rsidRDefault="00681123">
            <w:pPr>
              <w:cnfStyle w:val="000000100000" w:firstRow="0" w:lastRow="0" w:firstColumn="0" w:lastColumn="0" w:oddVBand="0" w:evenVBand="0" w:oddHBand="1" w:evenHBand="0" w:firstRowFirstColumn="0" w:firstRowLastColumn="0" w:lastRowFirstColumn="0" w:lastRowLastColumn="0"/>
            </w:pPr>
            <w:r w:rsidRPr="00F668C1">
              <w:t>Möchte eine schnelle Übersicht über alle Status von Reservierungen und Zimmern bereitgestellt bekommen</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Finanzbuchhaltung</w:t>
            </w:r>
          </w:p>
        </w:tc>
        <w:tc>
          <w:tcPr>
            <w:tcW w:w="2977" w:type="dxa"/>
            <w:noWrap/>
            <w:hideMark/>
          </w:tcPr>
          <w:p w:rsidR="009529EC" w:rsidRPr="00F668C1" w:rsidRDefault="009529EC">
            <w:pPr>
              <w:cnfStyle w:val="000000000000" w:firstRow="0" w:lastRow="0" w:firstColumn="0" w:lastColumn="0" w:oddVBand="0" w:evenVBand="0" w:oddHBand="0" w:evenHBand="0" w:firstRowFirstColumn="0" w:firstRowLastColumn="0" w:lastRowFirstColumn="0" w:lastRowLastColumn="0"/>
            </w:pPr>
            <w:r w:rsidRPr="00F668C1">
              <w:t>Überweist Löhne und begleicht Rechnungen für Reparaturen und Anschaffungen</w:t>
            </w:r>
          </w:p>
        </w:tc>
        <w:tc>
          <w:tcPr>
            <w:tcW w:w="3793" w:type="dxa"/>
            <w:noWrap/>
            <w:hideMark/>
          </w:tcPr>
          <w:p w:rsidR="009529EC" w:rsidRPr="00F668C1" w:rsidRDefault="0045630E">
            <w:pPr>
              <w:cnfStyle w:val="000000000000" w:firstRow="0" w:lastRow="0" w:firstColumn="0" w:lastColumn="0" w:oddVBand="0" w:evenVBand="0" w:oddHBand="0" w:evenHBand="0" w:firstRowFirstColumn="0" w:firstRowLastColumn="0" w:lastRowFirstColumn="0" w:lastRowLastColumn="0"/>
            </w:pPr>
            <w:r>
              <w:t>B</w:t>
            </w:r>
            <w:r w:rsidR="009529EC" w:rsidRPr="00F668C1">
              <w:t>enötigt genaue Informationen über die Arbeitsstunden der Mitarbeiter</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Debitorenbuchhaltung</w:t>
            </w:r>
          </w:p>
        </w:tc>
        <w:tc>
          <w:tcPr>
            <w:tcW w:w="2977" w:type="dxa"/>
            <w:noWrap/>
            <w:hideMark/>
          </w:tcPr>
          <w:p w:rsidR="009529EC" w:rsidRPr="00F668C1" w:rsidRDefault="0045630E">
            <w:pPr>
              <w:cnfStyle w:val="000000100000" w:firstRow="0" w:lastRow="0" w:firstColumn="0" w:lastColumn="0" w:oddVBand="0" w:evenVBand="0" w:oddHBand="1" w:evenHBand="0" w:firstRowFirstColumn="0" w:firstRowLastColumn="0" w:lastRowFirstColumn="0" w:lastRowLastColumn="0"/>
            </w:pPr>
            <w:r>
              <w:t>S</w:t>
            </w:r>
            <w:r w:rsidR="009529EC" w:rsidRPr="00F668C1">
              <w:t>chreibt Rechnungen und Mahnungen</w:t>
            </w:r>
          </w:p>
        </w:tc>
        <w:tc>
          <w:tcPr>
            <w:tcW w:w="3793" w:type="dxa"/>
            <w:noWrap/>
            <w:hideMark/>
          </w:tcPr>
          <w:p w:rsidR="009529EC" w:rsidRPr="00F668C1" w:rsidRDefault="009529EC">
            <w:pPr>
              <w:cnfStyle w:val="000000100000" w:firstRow="0" w:lastRow="0" w:firstColumn="0" w:lastColumn="0" w:oddVBand="0" w:evenVBand="0" w:oddHBand="1" w:evenHBand="0" w:firstRowFirstColumn="0" w:firstRowLastColumn="0" w:lastRowFirstColumn="0" w:lastRowLastColumn="0"/>
            </w:pPr>
            <w:r w:rsidRPr="00F668C1">
              <w:t>Will informiert werden wenn Rechnungen oder Mahnungen geschrieben werden müssen</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Food and Beverage Verwaltung</w:t>
            </w:r>
          </w:p>
        </w:tc>
        <w:tc>
          <w:tcPr>
            <w:tcW w:w="2977" w:type="dxa"/>
            <w:noWrap/>
            <w:hideMark/>
          </w:tcPr>
          <w:p w:rsidR="009529EC" w:rsidRPr="00F668C1" w:rsidRDefault="0045630E" w:rsidP="00414497">
            <w:pPr>
              <w:cnfStyle w:val="000000000000" w:firstRow="0" w:lastRow="0" w:firstColumn="0" w:lastColumn="0" w:oddVBand="0" w:evenVBand="0" w:oddHBand="0" w:evenHBand="0" w:firstRowFirstColumn="0" w:firstRowLastColumn="0" w:lastRowFirstColumn="0" w:lastRowLastColumn="0"/>
            </w:pPr>
            <w:r>
              <w:t>Z</w:t>
            </w:r>
            <w:r w:rsidR="009529EC" w:rsidRPr="00F668C1">
              <w:t>uständig für Essen und Getränke</w:t>
            </w:r>
          </w:p>
        </w:tc>
        <w:tc>
          <w:tcPr>
            <w:tcW w:w="3793" w:type="dxa"/>
            <w:noWrap/>
            <w:hideMark/>
          </w:tcPr>
          <w:p w:rsidR="009529EC" w:rsidRPr="00F668C1" w:rsidRDefault="0045630E">
            <w:pPr>
              <w:cnfStyle w:val="000000000000" w:firstRow="0" w:lastRow="0" w:firstColumn="0" w:lastColumn="0" w:oddVBand="0" w:evenVBand="0" w:oddHBand="0" w:evenHBand="0" w:firstRowFirstColumn="0" w:firstRowLastColumn="0" w:lastRowFirstColumn="0" w:lastRowLastColumn="0"/>
            </w:pPr>
            <w:r>
              <w:t>B</w:t>
            </w:r>
            <w:r w:rsidR="009529EC" w:rsidRPr="00F668C1">
              <w:t>enötigt Informationen über besondere Essenswünsche und Anzahl der Reservierungen</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Walk-in-Gast</w:t>
            </w:r>
          </w:p>
        </w:tc>
        <w:tc>
          <w:tcPr>
            <w:tcW w:w="2977" w:type="dxa"/>
            <w:noWrap/>
            <w:hideMark/>
          </w:tcPr>
          <w:p w:rsidR="009529EC" w:rsidRPr="00F668C1" w:rsidRDefault="00414497">
            <w:pPr>
              <w:cnfStyle w:val="000000100000" w:firstRow="0" w:lastRow="0" w:firstColumn="0" w:lastColumn="0" w:oddVBand="0" w:evenVBand="0" w:oddHBand="1" w:evenHBand="0" w:firstRowFirstColumn="0" w:firstRowLastColumn="0" w:lastRowFirstColumn="0" w:lastRowLastColumn="0"/>
            </w:pPr>
            <w:r w:rsidRPr="00F668C1">
              <w:t>Übernachtet ohne vorheriger Reservierung</w:t>
            </w:r>
          </w:p>
        </w:tc>
        <w:tc>
          <w:tcPr>
            <w:tcW w:w="3793" w:type="dxa"/>
            <w:noWrap/>
            <w:hideMark/>
          </w:tcPr>
          <w:p w:rsidR="009529EC" w:rsidRPr="00F668C1" w:rsidRDefault="0045630E" w:rsidP="00414497">
            <w:pPr>
              <w:cnfStyle w:val="000000100000" w:firstRow="0" w:lastRow="0" w:firstColumn="0" w:lastColumn="0" w:oddVBand="0" w:evenVBand="0" w:oddHBand="1" w:evenHBand="0" w:firstRowFirstColumn="0" w:firstRowLastColumn="0" w:lastRowFirstColumn="0" w:lastRowLastColumn="0"/>
            </w:pPr>
            <w:r>
              <w:t>M</w:t>
            </w:r>
            <w:r w:rsidR="009529EC" w:rsidRPr="00F668C1">
              <w:t xml:space="preserve">öchte kurzfristig ein Zimmer für einen </w:t>
            </w:r>
            <w:r w:rsidR="00414497" w:rsidRPr="00F668C1">
              <w:t xml:space="preserve">bestimmten </w:t>
            </w:r>
            <w:r w:rsidR="009529EC" w:rsidRPr="00F668C1">
              <w:t>Zeitraum buchen</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Reservierungsgast</w:t>
            </w:r>
          </w:p>
        </w:tc>
        <w:tc>
          <w:tcPr>
            <w:tcW w:w="2977" w:type="dxa"/>
            <w:noWrap/>
            <w:hideMark/>
          </w:tcPr>
          <w:p w:rsidR="009529EC" w:rsidRPr="00F668C1" w:rsidRDefault="00414497" w:rsidP="00414497">
            <w:pPr>
              <w:cnfStyle w:val="000000000000" w:firstRow="0" w:lastRow="0" w:firstColumn="0" w:lastColumn="0" w:oddVBand="0" w:evenVBand="0" w:oddHBand="0" w:evenHBand="0" w:firstRowFirstColumn="0" w:firstRowLastColumn="0" w:lastRowFirstColumn="0" w:lastRowLastColumn="0"/>
            </w:pPr>
            <w:r w:rsidRPr="00F668C1">
              <w:t>Übernachtet mit vorheriger Reservierung</w:t>
            </w:r>
          </w:p>
        </w:tc>
        <w:tc>
          <w:tcPr>
            <w:tcW w:w="3793" w:type="dxa"/>
            <w:noWrap/>
            <w:hideMark/>
          </w:tcPr>
          <w:p w:rsidR="009529EC" w:rsidRPr="00F668C1" w:rsidRDefault="0045630E">
            <w:pPr>
              <w:cnfStyle w:val="000000000000" w:firstRow="0" w:lastRow="0" w:firstColumn="0" w:lastColumn="0" w:oddVBand="0" w:evenVBand="0" w:oddHBand="0" w:evenHBand="0" w:firstRowFirstColumn="0" w:firstRowLastColumn="0" w:lastRowFirstColumn="0" w:lastRowLastColumn="0"/>
            </w:pPr>
            <w:r>
              <w:t>H</w:t>
            </w:r>
            <w:r w:rsidR="009529EC" w:rsidRPr="00F668C1">
              <w:t>ätte gern schnellen Check-in / Check-out und Informationen über Veranstaltungen</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Entwickler</w:t>
            </w:r>
          </w:p>
        </w:tc>
        <w:tc>
          <w:tcPr>
            <w:tcW w:w="2977" w:type="dxa"/>
            <w:noWrap/>
            <w:hideMark/>
          </w:tcPr>
          <w:p w:rsidR="009529EC" w:rsidRPr="00F668C1" w:rsidRDefault="009529EC" w:rsidP="00414497">
            <w:pPr>
              <w:cnfStyle w:val="000000100000" w:firstRow="0" w:lastRow="0" w:firstColumn="0" w:lastColumn="0" w:oddVBand="0" w:evenVBand="0" w:oddHBand="1" w:evenHBand="0" w:firstRowFirstColumn="0" w:firstRowLastColumn="0" w:lastRowFirstColumn="0" w:lastRowLastColumn="0"/>
            </w:pPr>
            <w:r w:rsidRPr="00F668C1">
              <w:t>Betreuer und Umsetzer im S</w:t>
            </w:r>
            <w:r w:rsidR="00414497" w:rsidRPr="00F668C1">
              <w:t>oftware</w:t>
            </w:r>
            <w:r w:rsidRPr="00F668C1">
              <w:t>entwicklungs-Prozess</w:t>
            </w:r>
          </w:p>
        </w:tc>
        <w:tc>
          <w:tcPr>
            <w:tcW w:w="3793" w:type="dxa"/>
            <w:noWrap/>
            <w:hideMark/>
          </w:tcPr>
          <w:p w:rsidR="009529EC" w:rsidRPr="00F668C1" w:rsidRDefault="009529EC" w:rsidP="00414497">
            <w:pPr>
              <w:cnfStyle w:val="000000100000" w:firstRow="0" w:lastRow="0" w:firstColumn="0" w:lastColumn="0" w:oddVBand="0" w:evenVBand="0" w:oddHBand="1" w:evenHBand="0" w:firstRowFirstColumn="0" w:firstRowLastColumn="0" w:lastRowFirstColumn="0" w:lastRowLastColumn="0"/>
            </w:pPr>
            <w:r w:rsidRPr="00F668C1">
              <w:t xml:space="preserve">Software soll perfekt zum Unternehmen </w:t>
            </w:r>
            <w:r w:rsidR="00414497" w:rsidRPr="00F668C1">
              <w:t xml:space="preserve">passen und die Entwicklung soll nicht zu viel Zeit </w:t>
            </w:r>
            <w:r w:rsidRPr="00F668C1">
              <w:t>kosten</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Systemadministrator</w:t>
            </w:r>
          </w:p>
        </w:tc>
        <w:tc>
          <w:tcPr>
            <w:tcW w:w="2977" w:type="dxa"/>
            <w:noWrap/>
            <w:hideMark/>
          </w:tcPr>
          <w:p w:rsidR="009529EC" w:rsidRPr="00F668C1" w:rsidRDefault="009529EC" w:rsidP="00414497">
            <w:pPr>
              <w:cnfStyle w:val="000000000000" w:firstRow="0" w:lastRow="0" w:firstColumn="0" w:lastColumn="0" w:oddVBand="0" w:evenVBand="0" w:oddHBand="0" w:evenHBand="0" w:firstRowFirstColumn="0" w:firstRowLastColumn="0" w:lastRowFirstColumn="0" w:lastRowLastColumn="0"/>
            </w:pPr>
            <w:r w:rsidRPr="00F668C1">
              <w:t>S</w:t>
            </w:r>
            <w:r w:rsidR="00414497" w:rsidRPr="00F668C1">
              <w:t>oftware</w:t>
            </w:r>
            <w:r w:rsidRPr="00F668C1">
              <w:t>-Betreuer nach der Entwicklungsphase</w:t>
            </w:r>
          </w:p>
        </w:tc>
        <w:tc>
          <w:tcPr>
            <w:tcW w:w="3793" w:type="dxa"/>
            <w:noWrap/>
            <w:hideMark/>
          </w:tcPr>
          <w:p w:rsidR="009529EC" w:rsidRPr="00F668C1" w:rsidRDefault="00414497">
            <w:pPr>
              <w:cnfStyle w:val="000000000000" w:firstRow="0" w:lastRow="0" w:firstColumn="0" w:lastColumn="0" w:oddVBand="0" w:evenVBand="0" w:oddHBand="0" w:evenHBand="0" w:firstRowFirstColumn="0" w:firstRowLastColumn="0" w:lastRowFirstColumn="0" w:lastRowLastColumn="0"/>
            </w:pPr>
            <w:r w:rsidRPr="00F668C1">
              <w:t>Software soll einfach zu warten sein</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Servicetechniker</w:t>
            </w:r>
          </w:p>
        </w:tc>
        <w:tc>
          <w:tcPr>
            <w:tcW w:w="2977" w:type="dxa"/>
            <w:noWrap/>
            <w:hideMark/>
          </w:tcPr>
          <w:p w:rsidR="009529EC" w:rsidRPr="00F668C1" w:rsidRDefault="0045630E" w:rsidP="00414497">
            <w:pPr>
              <w:cnfStyle w:val="000000100000" w:firstRow="0" w:lastRow="0" w:firstColumn="0" w:lastColumn="0" w:oddVBand="0" w:evenVBand="0" w:oddHBand="1" w:evenHBand="0" w:firstRowFirstColumn="0" w:firstRowLastColumn="0" w:lastRowFirstColumn="0" w:lastRowLastColumn="0"/>
            </w:pPr>
            <w:r>
              <w:t>R</w:t>
            </w:r>
            <w:r w:rsidR="009529EC" w:rsidRPr="00F668C1">
              <w:t xml:space="preserve">epariert Schäden in den Zimmern und </w:t>
            </w:r>
            <w:r w:rsidR="00414497" w:rsidRPr="00F668C1">
              <w:t>installiert gegebenenfalls  neue Zimmereinrichtungen</w:t>
            </w:r>
          </w:p>
        </w:tc>
        <w:tc>
          <w:tcPr>
            <w:tcW w:w="3793" w:type="dxa"/>
            <w:noWrap/>
            <w:hideMark/>
          </w:tcPr>
          <w:p w:rsidR="009529EC" w:rsidRPr="00F668C1" w:rsidRDefault="0045630E" w:rsidP="00414497">
            <w:pPr>
              <w:cnfStyle w:val="000000100000" w:firstRow="0" w:lastRow="0" w:firstColumn="0" w:lastColumn="0" w:oddVBand="0" w:evenVBand="0" w:oddHBand="1" w:evenHBand="0" w:firstRowFirstColumn="0" w:firstRowLastColumn="0" w:lastRowFirstColumn="0" w:lastRowLastColumn="0"/>
            </w:pPr>
            <w:r>
              <w:t>B</w:t>
            </w:r>
            <w:r w:rsidR="009529EC" w:rsidRPr="00F668C1">
              <w:t xml:space="preserve">enötigt Informationen </w:t>
            </w:r>
            <w:r w:rsidR="00414497" w:rsidRPr="00F668C1">
              <w:t>darüber, wo Arbeiten zu erledigen sind</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Reinigungsfachkraft</w:t>
            </w:r>
          </w:p>
        </w:tc>
        <w:tc>
          <w:tcPr>
            <w:tcW w:w="2977" w:type="dxa"/>
            <w:noWrap/>
            <w:hideMark/>
          </w:tcPr>
          <w:p w:rsidR="009529EC" w:rsidRPr="00F668C1" w:rsidRDefault="0045630E" w:rsidP="00414497">
            <w:pPr>
              <w:cnfStyle w:val="000000000000" w:firstRow="0" w:lastRow="0" w:firstColumn="0" w:lastColumn="0" w:oddVBand="0" w:evenVBand="0" w:oddHBand="0" w:evenHBand="0" w:firstRowFirstColumn="0" w:firstRowLastColumn="0" w:lastRowFirstColumn="0" w:lastRowLastColumn="0"/>
            </w:pPr>
            <w:r>
              <w:t>R</w:t>
            </w:r>
            <w:r w:rsidR="009529EC" w:rsidRPr="00F668C1">
              <w:t>einigt Zimm</w:t>
            </w:r>
            <w:r w:rsidR="00414497" w:rsidRPr="00F668C1">
              <w:t xml:space="preserve">er, </w:t>
            </w:r>
            <w:r w:rsidR="009529EC" w:rsidRPr="00F668C1">
              <w:t>macht Betten</w:t>
            </w:r>
            <w:r w:rsidR="00414497" w:rsidRPr="00F668C1">
              <w:t xml:space="preserve"> und füllt die Mini-Bar</w:t>
            </w:r>
          </w:p>
        </w:tc>
        <w:tc>
          <w:tcPr>
            <w:tcW w:w="3793" w:type="dxa"/>
            <w:noWrap/>
            <w:hideMark/>
          </w:tcPr>
          <w:p w:rsidR="009529EC" w:rsidRPr="00F668C1" w:rsidRDefault="0045630E" w:rsidP="00414497">
            <w:pPr>
              <w:cnfStyle w:val="000000000000" w:firstRow="0" w:lastRow="0" w:firstColumn="0" w:lastColumn="0" w:oddVBand="0" w:evenVBand="0" w:oddHBand="0" w:evenHBand="0" w:firstRowFirstColumn="0" w:firstRowLastColumn="0" w:lastRowFirstColumn="0" w:lastRowLastColumn="0"/>
            </w:pPr>
            <w:r>
              <w:t>B</w:t>
            </w:r>
            <w:r w:rsidR="009529EC" w:rsidRPr="00F668C1">
              <w:t xml:space="preserve">enötigt Informationen über die </w:t>
            </w:r>
            <w:r w:rsidR="00414497" w:rsidRPr="00F668C1">
              <w:t>Zimmerstatus</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lastRenderedPageBreak/>
              <w:t>Gemeinde</w:t>
            </w:r>
          </w:p>
        </w:tc>
        <w:tc>
          <w:tcPr>
            <w:tcW w:w="2977" w:type="dxa"/>
            <w:noWrap/>
            <w:hideMark/>
          </w:tcPr>
          <w:p w:rsidR="009529EC" w:rsidRPr="00F668C1" w:rsidRDefault="0045630E">
            <w:pPr>
              <w:cnfStyle w:val="000000100000" w:firstRow="0" w:lastRow="0" w:firstColumn="0" w:lastColumn="0" w:oddVBand="0" w:evenVBand="0" w:oddHBand="1" w:evenHBand="0" w:firstRowFirstColumn="0" w:firstRowLastColumn="0" w:lastRowFirstColumn="0" w:lastRowLastColumn="0"/>
            </w:pPr>
            <w:r>
              <w:t>B</w:t>
            </w:r>
            <w:r w:rsidR="00414497" w:rsidRPr="00F668C1">
              <w:t>enötigt</w:t>
            </w:r>
            <w:r w:rsidR="009529EC" w:rsidRPr="00F668C1">
              <w:t xml:space="preserve"> Reiseinformationen der Gäste</w:t>
            </w:r>
          </w:p>
        </w:tc>
        <w:tc>
          <w:tcPr>
            <w:tcW w:w="3793" w:type="dxa"/>
            <w:noWrap/>
            <w:hideMark/>
          </w:tcPr>
          <w:p w:rsidR="009529EC" w:rsidRPr="00F668C1" w:rsidRDefault="009529EC">
            <w:pPr>
              <w:cnfStyle w:val="000000100000" w:firstRow="0" w:lastRow="0" w:firstColumn="0" w:lastColumn="0" w:oddVBand="0" w:evenVBand="0" w:oddHBand="1" w:evenHBand="0" w:firstRowFirstColumn="0" w:firstRowLastColumn="0" w:lastRowFirstColumn="0" w:lastRowLastColumn="0"/>
            </w:pPr>
            <w:r w:rsidRPr="00F668C1">
              <w:t>Benötigt Informationen wer sich im Hotel aufhält</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Reisebüro</w:t>
            </w:r>
          </w:p>
        </w:tc>
        <w:tc>
          <w:tcPr>
            <w:tcW w:w="2977" w:type="dxa"/>
            <w:noWrap/>
            <w:hideMark/>
          </w:tcPr>
          <w:p w:rsidR="009529EC" w:rsidRPr="00F668C1" w:rsidRDefault="0045630E">
            <w:pPr>
              <w:cnfStyle w:val="000000000000" w:firstRow="0" w:lastRow="0" w:firstColumn="0" w:lastColumn="0" w:oddVBand="0" w:evenVBand="0" w:oddHBand="0" w:evenHBand="0" w:firstRowFirstColumn="0" w:firstRowLastColumn="0" w:lastRowFirstColumn="0" w:lastRowLastColumn="0"/>
            </w:pPr>
            <w:r>
              <w:t>E</w:t>
            </w:r>
            <w:r w:rsidR="009529EC" w:rsidRPr="00F668C1">
              <w:t>rstellt Reiseangebote</w:t>
            </w:r>
          </w:p>
        </w:tc>
        <w:tc>
          <w:tcPr>
            <w:tcW w:w="3793" w:type="dxa"/>
            <w:noWrap/>
            <w:hideMark/>
          </w:tcPr>
          <w:p w:rsidR="009529EC" w:rsidRPr="00F668C1" w:rsidRDefault="009529EC" w:rsidP="00414497">
            <w:pPr>
              <w:cnfStyle w:val="000000000000" w:firstRow="0" w:lastRow="0" w:firstColumn="0" w:lastColumn="0" w:oddVBand="0" w:evenVBand="0" w:oddHBand="0" w:evenHBand="0" w:firstRowFirstColumn="0" w:firstRowLastColumn="0" w:lastRowFirstColumn="0" w:lastRowLastColumn="0"/>
            </w:pPr>
            <w:r w:rsidRPr="00F668C1">
              <w:t xml:space="preserve">Möchte möglichst hohe Rabatte aushandeln, um </w:t>
            </w:r>
            <w:r w:rsidR="00414497" w:rsidRPr="00F668C1">
              <w:t>gute Angebote anbieten zu können</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Kunde</w:t>
            </w:r>
          </w:p>
        </w:tc>
        <w:tc>
          <w:tcPr>
            <w:tcW w:w="2977" w:type="dxa"/>
            <w:noWrap/>
            <w:hideMark/>
          </w:tcPr>
          <w:p w:rsidR="009529EC" w:rsidRPr="00F668C1" w:rsidRDefault="0045630E">
            <w:pPr>
              <w:cnfStyle w:val="000000100000" w:firstRow="0" w:lastRow="0" w:firstColumn="0" w:lastColumn="0" w:oddVBand="0" w:evenVBand="0" w:oddHBand="1" w:evenHBand="0" w:firstRowFirstColumn="0" w:firstRowLastColumn="0" w:lastRowFirstColumn="0" w:lastRowLastColumn="0"/>
            </w:pPr>
            <w:r>
              <w:t>B</w:t>
            </w:r>
            <w:r w:rsidR="009529EC" w:rsidRPr="00F668C1">
              <w:t>ezahlt Rechnung</w:t>
            </w:r>
          </w:p>
        </w:tc>
        <w:tc>
          <w:tcPr>
            <w:tcW w:w="3793" w:type="dxa"/>
            <w:noWrap/>
            <w:hideMark/>
          </w:tcPr>
          <w:p w:rsidR="009529EC" w:rsidRPr="00F668C1" w:rsidRDefault="009529EC">
            <w:pPr>
              <w:cnfStyle w:val="000000100000" w:firstRow="0" w:lastRow="0" w:firstColumn="0" w:lastColumn="0" w:oddVBand="0" w:evenVBand="0" w:oddHBand="1" w:evenHBand="0" w:firstRowFirstColumn="0" w:firstRowLastColumn="0" w:lastRowFirstColumn="0" w:lastRowLastColumn="0"/>
            </w:pPr>
            <w:r w:rsidRPr="00F668C1">
              <w:t>Wünscht sich eine übersichtliche und nachvollziehbare Rechnung und möchte diese mit diversen</w:t>
            </w:r>
            <w:r w:rsidR="0045630E">
              <w:t xml:space="preserve"> Zahlungsmitteln zahlen können</w:t>
            </w:r>
          </w:p>
        </w:tc>
      </w:tr>
    </w:tbl>
    <w:p w:rsidR="009529EC" w:rsidRPr="00F668C1" w:rsidRDefault="009529EC" w:rsidP="009529EC">
      <w:pPr>
        <w:pStyle w:val="berschrift2"/>
        <w:rPr>
          <w:rFonts w:asciiTheme="minorHAnsi" w:hAnsiTheme="minorHAnsi"/>
        </w:rPr>
      </w:pPr>
      <w:bookmarkStart w:id="8" w:name="_Toc320522077"/>
      <w:r w:rsidRPr="00F668C1">
        <w:rPr>
          <w:rFonts w:asciiTheme="minorHAnsi" w:hAnsiTheme="minorHAnsi"/>
        </w:rPr>
        <w:t>Benutzerumgebung</w:t>
      </w:r>
      <w:bookmarkEnd w:id="8"/>
    </w:p>
    <w:p w:rsidR="009529EC" w:rsidRPr="00F668C1" w:rsidRDefault="009529EC" w:rsidP="009529EC">
      <w:r w:rsidRPr="00F668C1">
        <w:t xml:space="preserve">Das System umfasst alle notwendigen Arbeitsbereiche des Front- und Back-Office. Diese Arbeitsbereiche sind stark untergliedert. So greifen </w:t>
      </w:r>
      <w:r w:rsidR="00D72AC3" w:rsidRPr="00F668C1">
        <w:t xml:space="preserve">die verschiedenen </w:t>
      </w:r>
      <w:r w:rsidRPr="00F668C1">
        <w:t xml:space="preserve">Mitarbeiter zwar auf das gleiche System zu, haben dabei aber verschiedene Zugriffsrechte. Die </w:t>
      </w:r>
      <w:r w:rsidR="00D72AC3" w:rsidRPr="00F668C1">
        <w:t>Geschäftsleitung</w:t>
      </w:r>
      <w:r w:rsidRPr="00F668C1">
        <w:t xml:space="preserve"> darf zum Beispiel  </w:t>
      </w:r>
      <w:r w:rsidR="00D72AC3" w:rsidRPr="00F668C1">
        <w:t>das Kreditlimit eines Kunden ändern</w:t>
      </w:r>
      <w:r w:rsidRPr="00F668C1">
        <w:t xml:space="preserve">, während </w:t>
      </w:r>
      <w:r w:rsidR="00D72AC3" w:rsidRPr="00F668C1">
        <w:t xml:space="preserve">ein Praktikant nur über Basisfunktionen verfügt. </w:t>
      </w:r>
    </w:p>
    <w:p w:rsidR="009529EC" w:rsidRPr="00F668C1" w:rsidRDefault="009529EC" w:rsidP="009529EC"/>
    <w:p w:rsidR="009529EC" w:rsidRPr="00F668C1" w:rsidRDefault="009529EC" w:rsidP="009529EC">
      <w:r w:rsidRPr="00F668C1">
        <w:t>Außerdem kann es vorkommen, dass ein Mitarbeiter nicht immer von seine</w:t>
      </w:r>
      <w:r w:rsidR="00D72AC3" w:rsidRPr="00F668C1">
        <w:t>m Arbeitsplatz aus arbeitet, so</w:t>
      </w:r>
      <w:r w:rsidRPr="00F668C1">
        <w:t>dass ein Back-Office Mitarbeiter seine Tätigkeiten im Front</w:t>
      </w:r>
      <w:r w:rsidR="00D72AC3" w:rsidRPr="00F668C1">
        <w:t>-O</w:t>
      </w:r>
      <w:r w:rsidRPr="00F668C1">
        <w:t>ffice tätigt. Dies ist möglich, da jeder Angestellte seine persönlichen Rechte erhält, welche an einen Account gebunden sind</w:t>
      </w:r>
      <w:r w:rsidR="00D72AC3" w:rsidRPr="00F668C1">
        <w:t>.</w:t>
      </w:r>
      <w:r w:rsidRPr="00F668C1">
        <w:t xml:space="preserve"> Somit ist es </w:t>
      </w:r>
      <w:r w:rsidR="0045630E">
        <w:t>irrelevant</w:t>
      </w:r>
      <w:r w:rsidRPr="00F668C1">
        <w:t xml:space="preserve"> an welchem Computer sich ein Mitarbeiter einloggt. Zudem wird verhindert, da</w:t>
      </w:r>
      <w:r w:rsidR="00D72AC3" w:rsidRPr="00F668C1">
        <w:t xml:space="preserve">ss unbefugte User Daten ändern </w:t>
      </w:r>
      <w:r w:rsidRPr="00F668C1">
        <w:t xml:space="preserve">oder Tätigkeiten ausführen, für </w:t>
      </w:r>
      <w:r w:rsidR="00D72AC3" w:rsidRPr="00F668C1">
        <w:t>die</w:t>
      </w:r>
      <w:r w:rsidRPr="00F668C1">
        <w:t xml:space="preserve"> sie </w:t>
      </w:r>
      <w:r w:rsidR="00D72AC3" w:rsidRPr="00F668C1">
        <w:t>keine Befugnis haben</w:t>
      </w:r>
      <w:r w:rsidRPr="00F668C1">
        <w:t>. Die Handhabung des Systems ist sehr einfach gehalten</w:t>
      </w:r>
      <w:r w:rsidR="00D72AC3" w:rsidRPr="00F668C1">
        <w:t>.</w:t>
      </w:r>
      <w:r w:rsidRPr="00F668C1">
        <w:t xml:space="preserve"> </w:t>
      </w:r>
      <w:r w:rsidR="00D72AC3" w:rsidRPr="00F668C1">
        <w:t>Daraus folgt, dass</w:t>
      </w:r>
      <w:r w:rsidRPr="00F668C1">
        <w:t xml:space="preserve"> nur eine geringe Einarbeitung notwendig ist. Die wichtigsten Funktionen werden immer übersichtlich dargestellt, </w:t>
      </w:r>
      <w:r w:rsidR="00D72AC3" w:rsidRPr="00F668C1">
        <w:t>wodurch</w:t>
      </w:r>
      <w:r w:rsidRPr="00F668C1">
        <w:t xml:space="preserve"> Probleme bei der </w:t>
      </w:r>
      <w:r w:rsidR="00D72AC3" w:rsidRPr="00F668C1">
        <w:t>Bedienung</w:t>
      </w:r>
      <w:r w:rsidRPr="00F668C1">
        <w:t xml:space="preserve"> </w:t>
      </w:r>
      <w:r w:rsidR="00D72AC3" w:rsidRPr="00F668C1">
        <w:t>minimiert werden.</w:t>
      </w:r>
    </w:p>
    <w:p w:rsidR="009529EC" w:rsidRPr="00F668C1" w:rsidRDefault="009529EC" w:rsidP="00941E20"/>
    <w:p w:rsidR="00DB5385" w:rsidRPr="00F668C1" w:rsidRDefault="00DB5385" w:rsidP="00941E20">
      <w:r w:rsidRPr="00F668C1">
        <w:br w:type="page"/>
      </w:r>
    </w:p>
    <w:p w:rsidR="00DB5385" w:rsidRPr="00F668C1" w:rsidRDefault="00DB5385" w:rsidP="000F3B4C">
      <w:pPr>
        <w:pStyle w:val="berschrift1"/>
        <w:ind w:left="1134" w:hanging="1134"/>
        <w:rPr>
          <w:rFonts w:asciiTheme="minorHAnsi" w:hAnsiTheme="minorHAnsi"/>
        </w:rPr>
      </w:pPr>
      <w:bookmarkStart w:id="9" w:name="_Toc320522078"/>
      <w:r w:rsidRPr="00F668C1">
        <w:rPr>
          <w:rFonts w:asciiTheme="minorHAnsi" w:hAnsiTheme="minorHAnsi"/>
        </w:rPr>
        <w:lastRenderedPageBreak/>
        <w:t>Produkt Überblick</w:t>
      </w:r>
      <w:bookmarkEnd w:id="9"/>
    </w:p>
    <w:p w:rsidR="00090312" w:rsidRPr="00F668C1" w:rsidRDefault="00C03784" w:rsidP="00090312">
      <w:pPr>
        <w:pStyle w:val="berschrift2"/>
        <w:rPr>
          <w:rFonts w:asciiTheme="minorHAnsi" w:hAnsiTheme="minorHAnsi"/>
        </w:rPr>
      </w:pPr>
      <w:bookmarkStart w:id="10" w:name="_Toc320522079"/>
      <w:r w:rsidRPr="00F668C1">
        <w:rPr>
          <w:rFonts w:asciiTheme="minorHAnsi" w:hAnsiTheme="minorHAnsi"/>
        </w:rPr>
        <w:t>Zusammenfassung Produktfähigkeiten/</w:t>
      </w:r>
      <w:r w:rsidR="00090312" w:rsidRPr="00F668C1">
        <w:rPr>
          <w:rFonts w:asciiTheme="minorHAnsi" w:hAnsiTheme="minorHAnsi"/>
        </w:rPr>
        <w:t>-e</w:t>
      </w:r>
      <w:r w:rsidRPr="00F668C1">
        <w:rPr>
          <w:rFonts w:asciiTheme="minorHAnsi" w:hAnsiTheme="minorHAnsi"/>
        </w:rPr>
        <w:t>igenschaften</w:t>
      </w:r>
      <w:bookmarkEnd w:id="10"/>
    </w:p>
    <w:tbl>
      <w:tblPr>
        <w:tblStyle w:val="HelleListe"/>
        <w:tblW w:w="9180" w:type="dxa"/>
        <w:tblLook w:val="04A0" w:firstRow="1" w:lastRow="0" w:firstColumn="1" w:lastColumn="0" w:noHBand="0" w:noVBand="1"/>
      </w:tblPr>
      <w:tblGrid>
        <w:gridCol w:w="3936"/>
        <w:gridCol w:w="5244"/>
      </w:tblGrid>
      <w:tr w:rsidR="00D72AC3" w:rsidRPr="00F668C1" w:rsidTr="00D7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72AC3" w:rsidRPr="00F668C1" w:rsidRDefault="00D72AC3" w:rsidP="00FA6ECC">
            <w:r w:rsidRPr="00F668C1">
              <w:t>Produktfähigkeit/-eigenschaft</w:t>
            </w:r>
          </w:p>
        </w:tc>
        <w:tc>
          <w:tcPr>
            <w:tcW w:w="5244" w:type="dxa"/>
          </w:tcPr>
          <w:p w:rsidR="00D72AC3" w:rsidRPr="00F668C1" w:rsidRDefault="00D72AC3" w:rsidP="00FA6ECC">
            <w:pPr>
              <w:cnfStyle w:val="100000000000" w:firstRow="1" w:lastRow="0" w:firstColumn="0" w:lastColumn="0" w:oddVBand="0" w:evenVBand="0" w:oddHBand="0" w:evenHBand="0" w:firstRowFirstColumn="0" w:firstRowLastColumn="0" w:lastRowFirstColumn="0" w:lastRowLastColumn="0"/>
            </w:pPr>
            <w:r w:rsidRPr="00F668C1">
              <w:t>Stakeholder Nutzen / Gewinn</w:t>
            </w:r>
          </w:p>
        </w:tc>
      </w:tr>
      <w:tr w:rsidR="00D72AC3" w:rsidRPr="00F668C1" w:rsidTr="00D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72AC3" w:rsidRPr="00F668C1" w:rsidRDefault="00090312" w:rsidP="00090312">
            <w:r w:rsidRPr="00F668C1">
              <w:t>Computerunterstützte</w:t>
            </w:r>
            <w:r w:rsidR="00D72AC3" w:rsidRPr="00F668C1">
              <w:t xml:space="preserve"> Zimmerverwaltung</w:t>
            </w:r>
          </w:p>
        </w:tc>
        <w:tc>
          <w:tcPr>
            <w:tcW w:w="5244" w:type="dxa"/>
          </w:tcPr>
          <w:p w:rsidR="00D72AC3" w:rsidRPr="00F668C1" w:rsidRDefault="00D72AC3" w:rsidP="00090312">
            <w:pPr>
              <w:ind w:right="34"/>
              <w:cnfStyle w:val="000000100000" w:firstRow="0" w:lastRow="0" w:firstColumn="0" w:lastColumn="0" w:oddVBand="0" w:evenVBand="0" w:oddHBand="1" w:evenHBand="0" w:firstRowFirstColumn="0" w:firstRowLastColumn="0" w:lastRowFirstColumn="0" w:lastRowLastColumn="0"/>
            </w:pPr>
            <w:r w:rsidRPr="00F668C1">
              <w:t>Rezeptionist kann Reservierungen schnell abschließen</w:t>
            </w:r>
            <w:r w:rsidR="00090312" w:rsidRPr="00F668C1">
              <w:t>,</w:t>
            </w:r>
            <w:r w:rsidRPr="00F668C1">
              <w:t xml:space="preserve"> ohne das</w:t>
            </w:r>
            <w:r w:rsidR="002B5FFC" w:rsidRPr="00F668C1">
              <w:t>s</w:t>
            </w:r>
            <w:r w:rsidRPr="00F668C1">
              <w:t xml:space="preserve"> Doppelbuchungen auftreten. Stornierungen, Verlängerungen und Zimmerwechsel können einfach vorgenommen werden. Zimmerstatus werden vom System </w:t>
            </w:r>
            <w:r w:rsidR="00090312" w:rsidRPr="00F668C1">
              <w:t>beim Tagesabschluss</w:t>
            </w:r>
            <w:r w:rsidRPr="00F668C1">
              <w:t xml:space="preserve"> automatisch aktualisiert </w:t>
            </w:r>
          </w:p>
        </w:tc>
      </w:tr>
      <w:tr w:rsidR="00D72AC3" w:rsidRPr="00F668C1" w:rsidTr="00D72AC3">
        <w:tc>
          <w:tcPr>
            <w:cnfStyle w:val="001000000000" w:firstRow="0" w:lastRow="0" w:firstColumn="1" w:lastColumn="0" w:oddVBand="0" w:evenVBand="0" w:oddHBand="0" w:evenHBand="0" w:firstRowFirstColumn="0" w:firstRowLastColumn="0" w:lastRowFirstColumn="0" w:lastRowLastColumn="0"/>
            <w:tcW w:w="3936" w:type="dxa"/>
          </w:tcPr>
          <w:p w:rsidR="00D72AC3" w:rsidRPr="00F668C1" w:rsidRDefault="00090312" w:rsidP="00FA6ECC">
            <w:r w:rsidRPr="00F668C1">
              <w:t xml:space="preserve">Elektronische </w:t>
            </w:r>
            <w:r w:rsidR="00D72AC3" w:rsidRPr="00F668C1">
              <w:t xml:space="preserve"> </w:t>
            </w:r>
            <w:r w:rsidRPr="00F668C1">
              <w:t xml:space="preserve">Erfassung </w:t>
            </w:r>
            <w:r w:rsidR="00D72AC3" w:rsidRPr="00F668C1">
              <w:t>von Extraleistungen</w:t>
            </w:r>
          </w:p>
        </w:tc>
        <w:tc>
          <w:tcPr>
            <w:tcW w:w="5244" w:type="dxa"/>
          </w:tcPr>
          <w:p w:rsidR="00D72AC3" w:rsidRPr="00F668C1" w:rsidRDefault="00D72AC3" w:rsidP="00FA6ECC">
            <w:pPr>
              <w:cnfStyle w:val="000000000000" w:firstRow="0" w:lastRow="0" w:firstColumn="0" w:lastColumn="0" w:oddVBand="0" w:evenVBand="0" w:oddHBand="0" w:evenHBand="0" w:firstRowFirstColumn="0" w:firstRowLastColumn="0" w:lastRowFirstColumn="0" w:lastRowLastColumn="0"/>
            </w:pPr>
            <w:r w:rsidRPr="00F668C1">
              <w:t>Gäste können bequem Extraleistungen in Anspruch nehmen</w:t>
            </w:r>
          </w:p>
          <w:p w:rsidR="00D72AC3" w:rsidRPr="00F668C1" w:rsidRDefault="00090312" w:rsidP="00090312">
            <w:pPr>
              <w:cnfStyle w:val="000000000000" w:firstRow="0" w:lastRow="0" w:firstColumn="0" w:lastColumn="0" w:oddVBand="0" w:evenVBand="0" w:oddHBand="0" w:evenHBand="0" w:firstRowFirstColumn="0" w:firstRowLastColumn="0" w:lastRowFirstColumn="0" w:lastRowLastColumn="0"/>
            </w:pPr>
            <w:r w:rsidRPr="00F668C1">
              <w:t xml:space="preserve">Fehlervermeidung bei der Buchung von Extraleistungen </w:t>
            </w:r>
            <w:r w:rsidRPr="00F668C1">
              <w:sym w:font="Wingdings" w:char="F0E0"/>
            </w:r>
            <w:r w:rsidRPr="00F668C1">
              <w:t xml:space="preserve"> </w:t>
            </w:r>
            <w:r w:rsidR="00D72AC3" w:rsidRPr="00F668C1">
              <w:t>Entlastung für alle Mitarbeiter</w:t>
            </w:r>
          </w:p>
        </w:tc>
      </w:tr>
      <w:tr w:rsidR="00D72AC3" w:rsidRPr="00F668C1" w:rsidTr="00D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72AC3" w:rsidRPr="00F668C1" w:rsidRDefault="00D72AC3" w:rsidP="00FA6ECC">
            <w:r w:rsidRPr="00F668C1">
              <w:t>Computergestützter Tages-, Monats- und Jahresabschluss</w:t>
            </w:r>
          </w:p>
        </w:tc>
        <w:tc>
          <w:tcPr>
            <w:tcW w:w="5244" w:type="dxa"/>
          </w:tcPr>
          <w:p w:rsidR="00D72AC3" w:rsidRPr="00F668C1" w:rsidRDefault="00D72AC3" w:rsidP="00FA6ECC">
            <w:pPr>
              <w:cnfStyle w:val="000000100000" w:firstRow="0" w:lastRow="0" w:firstColumn="0" w:lastColumn="0" w:oddVBand="0" w:evenVBand="0" w:oddHBand="1" w:evenHBand="0" w:firstRowFirstColumn="0" w:firstRowLastColumn="0" w:lastRowFirstColumn="0" w:lastRowLastColumn="0"/>
            </w:pPr>
            <w:r w:rsidRPr="00F668C1">
              <w:t>Entlastung für den Hotel Manager</w:t>
            </w:r>
          </w:p>
        </w:tc>
      </w:tr>
      <w:tr w:rsidR="00D72AC3" w:rsidRPr="00F668C1" w:rsidTr="00D72AC3">
        <w:tc>
          <w:tcPr>
            <w:cnfStyle w:val="001000000000" w:firstRow="0" w:lastRow="0" w:firstColumn="1" w:lastColumn="0" w:oddVBand="0" w:evenVBand="0" w:oddHBand="0" w:evenHBand="0" w:firstRowFirstColumn="0" w:firstRowLastColumn="0" w:lastRowFirstColumn="0" w:lastRowLastColumn="0"/>
            <w:tcW w:w="3936" w:type="dxa"/>
          </w:tcPr>
          <w:p w:rsidR="00D72AC3" w:rsidRPr="00F668C1" w:rsidRDefault="00D72AC3" w:rsidP="00FA6ECC">
            <w:r w:rsidRPr="00F668C1">
              <w:t>Computergestützte Rechnungsausgabe</w:t>
            </w:r>
          </w:p>
        </w:tc>
        <w:tc>
          <w:tcPr>
            <w:tcW w:w="5244" w:type="dxa"/>
          </w:tcPr>
          <w:p w:rsidR="00090312" w:rsidRPr="00F668C1" w:rsidRDefault="00D72AC3" w:rsidP="00FA6ECC">
            <w:pPr>
              <w:cnfStyle w:val="000000000000" w:firstRow="0" w:lastRow="0" w:firstColumn="0" w:lastColumn="0" w:oddVBand="0" w:evenVBand="0" w:oddHBand="0" w:evenHBand="0" w:firstRowFirstColumn="0" w:firstRowLastColumn="0" w:lastRowFirstColumn="0" w:lastRowLastColumn="0"/>
            </w:pPr>
            <w:r w:rsidRPr="00F668C1">
              <w:t>Gäste können sich Zwisc</w:t>
            </w:r>
            <w:r w:rsidR="00090312" w:rsidRPr="00F668C1">
              <w:t>henrechnungen anzeigen lassen</w:t>
            </w:r>
          </w:p>
          <w:p w:rsidR="00D72AC3" w:rsidRPr="00F668C1" w:rsidRDefault="00090312" w:rsidP="00FA6ECC">
            <w:pPr>
              <w:cnfStyle w:val="000000000000" w:firstRow="0" w:lastRow="0" w:firstColumn="0" w:lastColumn="0" w:oddVBand="0" w:evenVBand="0" w:oddHBand="0" w:evenHBand="0" w:firstRowFirstColumn="0" w:firstRowLastColumn="0" w:lastRowFirstColumn="0" w:lastRowLastColumn="0"/>
            </w:pPr>
            <w:r w:rsidRPr="00F668C1">
              <w:t>S</w:t>
            </w:r>
            <w:r w:rsidR="00D72AC3" w:rsidRPr="00F668C1">
              <w:t>chnellerer Check-Out</w:t>
            </w:r>
          </w:p>
        </w:tc>
      </w:tr>
      <w:tr w:rsidR="00D72AC3" w:rsidRPr="00F668C1" w:rsidTr="00D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72AC3" w:rsidRPr="00F668C1" w:rsidRDefault="00D72AC3" w:rsidP="00FA6ECC">
            <w:r w:rsidRPr="00F668C1">
              <w:t>Gästedatenbank</w:t>
            </w:r>
          </w:p>
        </w:tc>
        <w:tc>
          <w:tcPr>
            <w:tcW w:w="5244" w:type="dxa"/>
          </w:tcPr>
          <w:p w:rsidR="00090312" w:rsidRPr="00F668C1" w:rsidRDefault="00D72AC3" w:rsidP="00FA6ECC">
            <w:pPr>
              <w:cnfStyle w:val="000000100000" w:firstRow="0" w:lastRow="0" w:firstColumn="0" w:lastColumn="0" w:oddVBand="0" w:evenVBand="0" w:oddHBand="1" w:evenHBand="0" w:firstRowFirstColumn="0" w:firstRowLastColumn="0" w:lastRowFirstColumn="0" w:lastRowLastColumn="0"/>
            </w:pPr>
            <w:r w:rsidRPr="00F668C1">
              <w:t>Rezeption und Back Office können Reservierung</w:t>
            </w:r>
            <w:r w:rsidR="00090312" w:rsidRPr="00F668C1">
              <w:t>en</w:t>
            </w:r>
            <w:r w:rsidRPr="00F668C1">
              <w:t xml:space="preserve"> mithilfe von zuvor gesammelten Daten schneller </w:t>
            </w:r>
            <w:r w:rsidR="00090312" w:rsidRPr="00F668C1">
              <w:t>abarbeiten</w:t>
            </w:r>
          </w:p>
          <w:p w:rsidR="00D72AC3" w:rsidRPr="00F668C1" w:rsidRDefault="00D72AC3" w:rsidP="00FA6ECC">
            <w:pPr>
              <w:cnfStyle w:val="000000100000" w:firstRow="0" w:lastRow="0" w:firstColumn="0" w:lastColumn="0" w:oddVBand="0" w:evenVBand="0" w:oddHBand="1" w:evenHBand="0" w:firstRowFirstColumn="0" w:firstRowLastColumn="0" w:lastRowFirstColumn="0" w:lastRowLastColumn="0"/>
            </w:pPr>
            <w:r w:rsidRPr="00F668C1">
              <w:t>Gäste können schneller und bequemer reservieren</w:t>
            </w:r>
          </w:p>
        </w:tc>
      </w:tr>
    </w:tbl>
    <w:p w:rsidR="008A5761" w:rsidRDefault="008A5761" w:rsidP="008A5761">
      <w:pPr>
        <w:pStyle w:val="berschrift2"/>
        <w:numPr>
          <w:ilvl w:val="0"/>
          <w:numId w:val="0"/>
        </w:numPr>
        <w:ind w:left="1134" w:hanging="1134"/>
        <w:rPr>
          <w:rFonts w:asciiTheme="minorHAnsi" w:hAnsiTheme="minorHAnsi"/>
        </w:rPr>
      </w:pPr>
      <w:bookmarkStart w:id="11" w:name="_Toc320522080"/>
    </w:p>
    <w:p w:rsidR="008A5761" w:rsidRDefault="008A5761">
      <w:pPr>
        <w:spacing w:line="240" w:lineRule="auto"/>
        <w:rPr>
          <w:rFonts w:eastAsiaTheme="majorEastAsia"/>
          <w:b/>
          <w:bCs/>
          <w:iCs/>
          <w:sz w:val="28"/>
          <w:szCs w:val="28"/>
        </w:rPr>
      </w:pPr>
      <w:r>
        <w:br w:type="page"/>
      </w:r>
    </w:p>
    <w:p w:rsidR="00C03784" w:rsidRPr="00F668C1" w:rsidRDefault="00090312" w:rsidP="00C03784">
      <w:pPr>
        <w:pStyle w:val="berschrift2"/>
        <w:rPr>
          <w:rFonts w:asciiTheme="minorHAnsi" w:hAnsiTheme="minorHAnsi"/>
        </w:rPr>
      </w:pPr>
      <w:r w:rsidRPr="00F668C1">
        <w:rPr>
          <w:rFonts w:asciiTheme="minorHAnsi" w:hAnsiTheme="minorHAnsi"/>
        </w:rPr>
        <w:lastRenderedPageBreak/>
        <w:t>Produktf</w:t>
      </w:r>
      <w:r w:rsidR="00C03784" w:rsidRPr="00F668C1">
        <w:rPr>
          <w:rFonts w:asciiTheme="minorHAnsi" w:hAnsiTheme="minorHAnsi"/>
        </w:rPr>
        <w:t>ähigkeiten/</w:t>
      </w:r>
      <w:r w:rsidRPr="00F668C1">
        <w:rPr>
          <w:rFonts w:asciiTheme="minorHAnsi" w:hAnsiTheme="minorHAnsi"/>
        </w:rPr>
        <w:t>-e</w:t>
      </w:r>
      <w:r w:rsidR="00C03784" w:rsidRPr="00F668C1">
        <w:rPr>
          <w:rFonts w:asciiTheme="minorHAnsi" w:hAnsiTheme="minorHAnsi"/>
        </w:rPr>
        <w:t>igenschaften</w:t>
      </w:r>
      <w:bookmarkEnd w:id="11"/>
    </w:p>
    <w:p w:rsidR="00C03784" w:rsidRPr="00F668C1" w:rsidRDefault="00C03784" w:rsidP="007A332A">
      <w:pPr>
        <w:pStyle w:val="berschrift3"/>
      </w:pPr>
      <w:bookmarkStart w:id="12" w:name="_Toc320522081"/>
      <w:r w:rsidRPr="00F668C1">
        <w:t>Reservierung stornieren</w:t>
      </w:r>
      <w:bookmarkEnd w:id="12"/>
    </w:p>
    <w:p w:rsidR="00C03784" w:rsidRPr="00F668C1" w:rsidRDefault="00C03784" w:rsidP="00C03784">
      <w:r w:rsidRPr="00F668C1">
        <w:t xml:space="preserve">Eine bestehende Reservierung wird </w:t>
      </w:r>
      <w:r w:rsidR="00AF4C07" w:rsidRPr="00F668C1">
        <w:t>als storniert markiert</w:t>
      </w:r>
      <w:r w:rsidRPr="00F668C1">
        <w:t>. Dieser Vorgang wird in der Regel vom Back-Office vorgenommen. Der Kunde muss eventuell anfallende Storn</w:t>
      </w:r>
      <w:r w:rsidR="00090312" w:rsidRPr="00F668C1">
        <w:t>o</w:t>
      </w:r>
      <w:r w:rsidRPr="00F668C1">
        <w:t xml:space="preserve">gebühren bezahlen. </w:t>
      </w:r>
    </w:p>
    <w:p w:rsidR="00C03784" w:rsidRPr="00F668C1" w:rsidRDefault="00C03784" w:rsidP="007A332A">
      <w:pPr>
        <w:pStyle w:val="berschrift3"/>
      </w:pPr>
      <w:bookmarkStart w:id="13" w:name="_Toc320522082"/>
      <w:r w:rsidRPr="00F668C1">
        <w:t>Optionen bearbeiten</w:t>
      </w:r>
      <w:bookmarkEnd w:id="13"/>
    </w:p>
    <w:p w:rsidR="00C03784" w:rsidRPr="00F668C1" w:rsidRDefault="00C03784" w:rsidP="00C03784">
      <w:r w:rsidRPr="00F668C1">
        <w:t xml:space="preserve">Die am aktuellen Tag fälligen Optionen </w:t>
      </w:r>
      <w:r w:rsidR="002A639E" w:rsidRPr="00F668C1">
        <w:t xml:space="preserve">auf Reservierungen </w:t>
      </w:r>
      <w:r w:rsidRPr="00F668C1">
        <w:t xml:space="preserve">werden aufgelistet und können bestätigt oder verlängert werden. Optionen sind </w:t>
      </w:r>
      <w:r w:rsidR="002A639E" w:rsidRPr="00F668C1">
        <w:t>Bedingungen</w:t>
      </w:r>
      <w:r w:rsidR="0045630E">
        <w:t>,</w:t>
      </w:r>
      <w:r w:rsidR="002A639E" w:rsidRPr="00F668C1">
        <w:t xml:space="preserve"> die für noch nicht fixierte</w:t>
      </w:r>
      <w:r w:rsidRPr="00F668C1">
        <w:t xml:space="preserve"> Reservierungen</w:t>
      </w:r>
      <w:r w:rsidR="002A639E" w:rsidRPr="00F668C1">
        <w:t xml:space="preserve"> gelten. Sobald</w:t>
      </w:r>
      <w:r w:rsidRPr="00F668C1">
        <w:t xml:space="preserve"> sie vom Gast bestätigt </w:t>
      </w:r>
      <w:r w:rsidR="002A639E" w:rsidRPr="00F668C1">
        <w:t>werden</w:t>
      </w:r>
      <w:r w:rsidRPr="00F668C1">
        <w:t>, gelten sie als fixiert und scheinen nicht mehr in der Optionsliste auf.</w:t>
      </w:r>
    </w:p>
    <w:p w:rsidR="00C03784" w:rsidRPr="00F668C1" w:rsidRDefault="00C03784" w:rsidP="007A332A">
      <w:pPr>
        <w:pStyle w:val="berschrift3"/>
      </w:pPr>
      <w:bookmarkStart w:id="14" w:name="_Toc320522083"/>
      <w:r w:rsidRPr="00F668C1">
        <w:t>Stammdaten eingeben – Systemeinrichtung</w:t>
      </w:r>
      <w:bookmarkEnd w:id="14"/>
    </w:p>
    <w:p w:rsidR="00C03784" w:rsidRPr="00F668C1" w:rsidRDefault="00C03784" w:rsidP="00C03784">
      <w:r w:rsidRPr="00F668C1">
        <w:t>Alle Stammdaten werden bei der Einrichtung des Systems von einem Mitarbeiter eingegeben.</w:t>
      </w:r>
    </w:p>
    <w:p w:rsidR="00C03784" w:rsidRPr="00F668C1" w:rsidRDefault="00C03784" w:rsidP="007A332A">
      <w:pPr>
        <w:pStyle w:val="berschrift3"/>
      </w:pPr>
      <w:bookmarkStart w:id="15" w:name="_Toc320522084"/>
      <w:r w:rsidRPr="00F668C1">
        <w:t xml:space="preserve">Stammdaten </w:t>
      </w:r>
      <w:r w:rsidR="002A639E" w:rsidRPr="00F668C1">
        <w:t>ändern</w:t>
      </w:r>
      <w:bookmarkEnd w:id="15"/>
    </w:p>
    <w:p w:rsidR="00C03784" w:rsidRPr="00F668C1" w:rsidRDefault="00C03784" w:rsidP="00C03784">
      <w:r w:rsidRPr="00F668C1">
        <w:t xml:space="preserve">Stammdaten können im Nachhinein </w:t>
      </w:r>
      <w:r w:rsidR="002A639E" w:rsidRPr="00F668C1">
        <w:t>erweitert</w:t>
      </w:r>
      <w:r w:rsidRPr="00F668C1">
        <w:t xml:space="preserve">, abgeändert oder gelöscht werden. </w:t>
      </w:r>
    </w:p>
    <w:p w:rsidR="00C03784" w:rsidRPr="00F668C1" w:rsidRDefault="00C03784" w:rsidP="007A332A">
      <w:pPr>
        <w:pStyle w:val="berschrift3"/>
      </w:pPr>
      <w:bookmarkStart w:id="16" w:name="_Toc320522085"/>
      <w:r w:rsidRPr="00F668C1">
        <w:t>Check-Out</w:t>
      </w:r>
      <w:bookmarkEnd w:id="16"/>
    </w:p>
    <w:p w:rsidR="00C03784" w:rsidRPr="00F668C1" w:rsidRDefault="00C03784" w:rsidP="00C03784">
      <w:r w:rsidRPr="00F668C1">
        <w:t>Der Gast gibt seinen Schlüssel zurück, erhält eine Rechnung und verlässt das Hot</w:t>
      </w:r>
      <w:r w:rsidR="002A639E" w:rsidRPr="00F668C1">
        <w:t>el. Der Status des Zimmers wird geändert.</w:t>
      </w:r>
    </w:p>
    <w:p w:rsidR="00C03784" w:rsidRPr="00F668C1" w:rsidRDefault="00C03784" w:rsidP="007A332A">
      <w:pPr>
        <w:pStyle w:val="berschrift3"/>
      </w:pPr>
      <w:bookmarkStart w:id="17" w:name="_Toc320522086"/>
      <w:r w:rsidRPr="00F668C1">
        <w:t>Check-In</w:t>
      </w:r>
      <w:bookmarkEnd w:id="17"/>
    </w:p>
    <w:p w:rsidR="00C03784" w:rsidRPr="00F668C1" w:rsidRDefault="002A639E" w:rsidP="00C03784">
      <w:r w:rsidRPr="00F668C1">
        <w:t>Die Daten eines Gastes werden aufgenommen bzw. erweitert und ihm wird ein Zimmer zugeteilt.</w:t>
      </w:r>
    </w:p>
    <w:p w:rsidR="00C03784" w:rsidRPr="00F668C1" w:rsidRDefault="00C03784" w:rsidP="007A332A">
      <w:pPr>
        <w:pStyle w:val="berschrift3"/>
      </w:pPr>
      <w:bookmarkStart w:id="18" w:name="_Toc320522087"/>
      <w:r w:rsidRPr="00F668C1">
        <w:t>Rechnung erstellen</w:t>
      </w:r>
      <w:bookmarkEnd w:id="18"/>
    </w:p>
    <w:p w:rsidR="00C03784" w:rsidRPr="00F668C1" w:rsidRDefault="002A639E" w:rsidP="00C03784">
      <w:r w:rsidRPr="00F668C1">
        <w:t>Das System</w:t>
      </w:r>
      <w:r w:rsidR="00C03784" w:rsidRPr="00F668C1">
        <w:t xml:space="preserve"> erstellt eine Rechnung, </w:t>
      </w:r>
      <w:r w:rsidRPr="00F668C1">
        <w:t>auf</w:t>
      </w:r>
      <w:r w:rsidR="00C03784" w:rsidRPr="00F668C1">
        <w:t xml:space="preserve"> der alle </w:t>
      </w:r>
      <w:r w:rsidRPr="00F668C1">
        <w:t xml:space="preserve">ausgewählten </w:t>
      </w:r>
      <w:r w:rsidR="00C03784" w:rsidRPr="00F668C1">
        <w:t xml:space="preserve">zum Aufenthalt gehörenden Leistungen </w:t>
      </w:r>
      <w:r w:rsidR="00F25466">
        <w:t>an</w:t>
      </w:r>
      <w:r w:rsidRPr="00F668C1">
        <w:t>geführt</w:t>
      </w:r>
      <w:r w:rsidR="00C03784" w:rsidRPr="00F668C1">
        <w:t xml:space="preserve"> sind</w:t>
      </w:r>
      <w:r w:rsidRPr="00F668C1">
        <w:t>.</w:t>
      </w:r>
    </w:p>
    <w:p w:rsidR="00C03784" w:rsidRPr="00F668C1" w:rsidRDefault="00C03784" w:rsidP="007A332A">
      <w:pPr>
        <w:pStyle w:val="berschrift3"/>
      </w:pPr>
      <w:bookmarkStart w:id="19" w:name="_Toc320522088"/>
      <w:r w:rsidRPr="00F668C1">
        <w:t>Aufenthalt verlängern</w:t>
      </w:r>
      <w:bookmarkEnd w:id="19"/>
    </w:p>
    <w:p w:rsidR="00C03784" w:rsidRPr="00F668C1" w:rsidRDefault="002A639E" w:rsidP="00C03784">
      <w:r w:rsidRPr="00F668C1">
        <w:t>Der Aufenthalt eines Gastes wird wenn möglich verlängert.</w:t>
      </w:r>
    </w:p>
    <w:p w:rsidR="00C03784" w:rsidRPr="00F668C1" w:rsidRDefault="00C03784" w:rsidP="007A332A">
      <w:pPr>
        <w:pStyle w:val="berschrift3"/>
      </w:pPr>
      <w:bookmarkStart w:id="20" w:name="_Toc320522089"/>
      <w:r w:rsidRPr="00F668C1">
        <w:t>Zwischenrechnung erstellen</w:t>
      </w:r>
      <w:bookmarkEnd w:id="20"/>
    </w:p>
    <w:p w:rsidR="00C03784" w:rsidRPr="00F668C1" w:rsidRDefault="00C03784" w:rsidP="00C03784">
      <w:r w:rsidRPr="00F668C1">
        <w:t>Listet alle bisher in Anspruch genommenen Leistungen, Akontozahlungen und die Gesamtsumme einer Rechnung auf.</w:t>
      </w:r>
    </w:p>
    <w:p w:rsidR="00C03784" w:rsidRPr="00F668C1" w:rsidRDefault="00C03784" w:rsidP="007A332A">
      <w:pPr>
        <w:pStyle w:val="berschrift3"/>
      </w:pPr>
      <w:bookmarkStart w:id="21" w:name="_Toc320522090"/>
      <w:r w:rsidRPr="00F668C1">
        <w:lastRenderedPageBreak/>
        <w:t>Rechnung legen</w:t>
      </w:r>
      <w:bookmarkEnd w:id="21"/>
    </w:p>
    <w:p w:rsidR="00C03784" w:rsidRPr="00F668C1" w:rsidRDefault="00C03784" w:rsidP="00C03784">
      <w:r w:rsidRPr="00F668C1">
        <w:t>Der Gast bekommt eine Rechnung</w:t>
      </w:r>
      <w:r w:rsidR="002A639E" w:rsidRPr="00F668C1">
        <w:t>,</w:t>
      </w:r>
      <w:r w:rsidRPr="00F668C1">
        <w:t xml:space="preserve"> die </w:t>
      </w:r>
      <w:r w:rsidR="002A639E" w:rsidRPr="00F668C1">
        <w:t>der Kunde</w:t>
      </w:r>
      <w:r w:rsidRPr="00F668C1">
        <w:t xml:space="preserve"> bezahlen muss. Diese wird außerdem jeweils einmal für den Kunden und einmal für das Hotel ausgedruckt.</w:t>
      </w:r>
    </w:p>
    <w:p w:rsidR="00C03784" w:rsidRPr="00F668C1" w:rsidRDefault="00C03784" w:rsidP="007A332A">
      <w:pPr>
        <w:pStyle w:val="berschrift3"/>
      </w:pPr>
      <w:bookmarkStart w:id="22" w:name="_Toc320522091"/>
      <w:r w:rsidRPr="00F668C1">
        <w:t>Tagesabschluss</w:t>
      </w:r>
      <w:bookmarkEnd w:id="22"/>
    </w:p>
    <w:p w:rsidR="00C03784" w:rsidRPr="00F668C1" w:rsidRDefault="00C03784" w:rsidP="00C03784">
      <w:r w:rsidRPr="00F668C1">
        <w:t>Das System bucht die Zimmerpreise und evtl. Zusatzleistungen auf die entsprechenden Rechnungen der Gäste, ändert den Zimmerstatus für belegte Zimmer und stellt das Buchungsdatum auf den neuen Tag um.</w:t>
      </w:r>
    </w:p>
    <w:p w:rsidR="00C03784" w:rsidRPr="00F668C1" w:rsidRDefault="00C03784" w:rsidP="007A332A">
      <w:pPr>
        <w:pStyle w:val="berschrift3"/>
      </w:pPr>
      <w:bookmarkStart w:id="23" w:name="_Toc320522092"/>
      <w:r w:rsidRPr="00F668C1">
        <w:t>Reservierung buchen</w:t>
      </w:r>
      <w:bookmarkEnd w:id="23"/>
    </w:p>
    <w:p w:rsidR="00C03784" w:rsidRPr="00F668C1" w:rsidRDefault="002A639E" w:rsidP="00C03784">
      <w:r w:rsidRPr="00F668C1">
        <w:t>Eine Partei</w:t>
      </w:r>
      <w:r w:rsidR="00C03784" w:rsidRPr="00F668C1">
        <w:t xml:space="preserve"> will eine gewisse Menge an Zimmern buchen. Das System reserviert, wenn Zimmer für diesen Zeitraum verfügbar sind.</w:t>
      </w:r>
    </w:p>
    <w:p w:rsidR="00C03784" w:rsidRPr="00F668C1" w:rsidRDefault="00C03784" w:rsidP="007A332A">
      <w:pPr>
        <w:pStyle w:val="berschrift3"/>
      </w:pPr>
      <w:bookmarkStart w:id="24" w:name="_Toc320522093"/>
      <w:r w:rsidRPr="00F668C1">
        <w:t>Buchen von Extraleistungen</w:t>
      </w:r>
      <w:bookmarkEnd w:id="24"/>
    </w:p>
    <w:p w:rsidR="00C03784" w:rsidRPr="00F668C1" w:rsidRDefault="00C03784" w:rsidP="00C03784">
      <w:r w:rsidRPr="00F668C1">
        <w:t xml:space="preserve">Der Gast hat Extraleistungen (Zimmerservice, Dienstleistungen, Essen im Restaurant, etc.) </w:t>
      </w:r>
      <w:r w:rsidR="002A639E" w:rsidRPr="00F668C1">
        <w:t>in Anspruch genommen</w:t>
      </w:r>
      <w:r w:rsidRPr="00F668C1">
        <w:t xml:space="preserve"> und will diese auf eine Rechnung setzen lassen. </w:t>
      </w:r>
    </w:p>
    <w:p w:rsidR="00C03784" w:rsidRPr="00F668C1" w:rsidRDefault="00C03784" w:rsidP="007A332A">
      <w:pPr>
        <w:pStyle w:val="berschrift3"/>
      </w:pPr>
      <w:bookmarkStart w:id="25" w:name="_Toc320522094"/>
      <w:r w:rsidRPr="00F668C1">
        <w:t>Akonto buchen</w:t>
      </w:r>
      <w:bookmarkEnd w:id="25"/>
    </w:p>
    <w:p w:rsidR="00C03784" w:rsidRPr="00F668C1" w:rsidRDefault="00E10E7F" w:rsidP="00C03784">
      <w:r w:rsidRPr="00F668C1">
        <w:t>Es wird eine Vorauszahlung geleistet.</w:t>
      </w:r>
      <w:r w:rsidR="00C03784" w:rsidRPr="00F668C1">
        <w:t xml:space="preserve"> </w:t>
      </w:r>
      <w:r w:rsidRPr="00F668C1">
        <w:t>Ist</w:t>
      </w:r>
      <w:r w:rsidR="00C03784" w:rsidRPr="00F668C1">
        <w:t xml:space="preserve"> diese </w:t>
      </w:r>
      <w:r w:rsidR="002A639E" w:rsidRPr="00F668C1">
        <w:t>erledigt</w:t>
      </w:r>
      <w:r w:rsidR="00C03784" w:rsidRPr="00F668C1">
        <w:t xml:space="preserve"> wird eine </w:t>
      </w:r>
      <w:r w:rsidRPr="00F668C1">
        <w:t>Zahlungsb</w:t>
      </w:r>
      <w:r w:rsidR="00C03784" w:rsidRPr="00F668C1">
        <w:t>estätigung erstellt.</w:t>
      </w:r>
    </w:p>
    <w:p w:rsidR="00C03784" w:rsidRPr="00F668C1" w:rsidRDefault="00C03784" w:rsidP="007A332A">
      <w:pPr>
        <w:pStyle w:val="berschrift3"/>
      </w:pPr>
      <w:bookmarkStart w:id="26" w:name="_Toc320522095"/>
      <w:r w:rsidRPr="00F668C1">
        <w:t>Zimmer wechseln</w:t>
      </w:r>
      <w:bookmarkEnd w:id="26"/>
    </w:p>
    <w:p w:rsidR="00C03784" w:rsidRPr="00F668C1" w:rsidRDefault="00C03784" w:rsidP="00941E20">
      <w:r w:rsidRPr="00F668C1">
        <w:t>Ein Gast bekommt eine neue Zimmernummer zugewiesen und alle bisherigen Rechnungsbeträge werden auf das neue Zimmer übernommen.</w:t>
      </w:r>
    </w:p>
    <w:p w:rsidR="008A5761" w:rsidRDefault="008A5761">
      <w:pPr>
        <w:spacing w:line="240" w:lineRule="auto"/>
        <w:rPr>
          <w:rFonts w:eastAsiaTheme="majorEastAsia"/>
          <w:b/>
          <w:bCs/>
          <w:iCs/>
          <w:sz w:val="28"/>
          <w:szCs w:val="28"/>
        </w:rPr>
      </w:pPr>
      <w:bookmarkStart w:id="27" w:name="_Toc320522096"/>
      <w:r>
        <w:br w:type="page"/>
      </w:r>
    </w:p>
    <w:p w:rsidR="00C03784" w:rsidRPr="00F668C1" w:rsidRDefault="00C03784" w:rsidP="00C03784">
      <w:pPr>
        <w:pStyle w:val="berschrift2"/>
        <w:rPr>
          <w:rFonts w:asciiTheme="minorHAnsi" w:hAnsiTheme="minorHAnsi"/>
        </w:rPr>
      </w:pPr>
      <w:r w:rsidRPr="00F668C1">
        <w:rPr>
          <w:rFonts w:asciiTheme="minorHAnsi" w:hAnsiTheme="minorHAnsi"/>
        </w:rPr>
        <w:lastRenderedPageBreak/>
        <w:t>Annahmen und Abhängigkeiten</w:t>
      </w:r>
      <w:bookmarkEnd w:id="27"/>
    </w:p>
    <w:p w:rsidR="00C03784" w:rsidRPr="00F668C1" w:rsidRDefault="00C03784" w:rsidP="007A332A">
      <w:pPr>
        <w:pStyle w:val="berschrift3"/>
      </w:pPr>
      <w:bookmarkStart w:id="28" w:name="_Toc320522097"/>
      <w:r w:rsidRPr="00F668C1">
        <w:t>Usability (GUI)</w:t>
      </w:r>
      <w:bookmarkEnd w:id="28"/>
    </w:p>
    <w:p w:rsidR="00C03784" w:rsidRPr="00F668C1" w:rsidRDefault="00C03784" w:rsidP="00C03784">
      <w:r w:rsidRPr="00F668C1">
        <w:t xml:space="preserve">Es wird mit Java Swing eine übersichtliche und einfach zu bedienende </w:t>
      </w:r>
      <w:r w:rsidR="00E10E7F" w:rsidRPr="00F668C1">
        <w:t>grafische Benutzeroberfläche</w:t>
      </w:r>
      <w:r w:rsidRPr="00F668C1">
        <w:t xml:space="preserve"> entwickelt.</w:t>
      </w:r>
    </w:p>
    <w:p w:rsidR="00C03784" w:rsidRPr="00F668C1" w:rsidRDefault="00C03784" w:rsidP="007A332A">
      <w:pPr>
        <w:pStyle w:val="berschrift3"/>
      </w:pPr>
      <w:bookmarkStart w:id="29" w:name="_Toc320522098"/>
      <w:r w:rsidRPr="00F668C1">
        <w:t>Netzwerk</w:t>
      </w:r>
      <w:bookmarkEnd w:id="29"/>
    </w:p>
    <w:p w:rsidR="00C03784" w:rsidRPr="00F668C1" w:rsidRDefault="00C03784" w:rsidP="00C03784">
      <w:r w:rsidRPr="00F668C1">
        <w:t xml:space="preserve">Da mehrere Clients (Front-, Back-Office, Rezeption) existieren, ist ein Netzwerk unabdingbar. Reservierungen, Kundendaten und die Zimmerstatus werden </w:t>
      </w:r>
      <w:r w:rsidR="005160C8" w:rsidRPr="00F668C1">
        <w:t>in einer über das Netzwerk erreichbaren Datenbank gespeichert.</w:t>
      </w:r>
    </w:p>
    <w:p w:rsidR="00C03784" w:rsidRPr="00F668C1" w:rsidRDefault="00C03784" w:rsidP="007A332A">
      <w:pPr>
        <w:pStyle w:val="berschrift3"/>
      </w:pPr>
      <w:bookmarkStart w:id="30" w:name="_Toc320522099"/>
      <w:r w:rsidRPr="00F668C1">
        <w:t>Clients</w:t>
      </w:r>
      <w:bookmarkEnd w:id="30"/>
    </w:p>
    <w:p w:rsidR="005160C8" w:rsidRPr="00F668C1" w:rsidRDefault="005160C8" w:rsidP="005160C8">
      <w:r w:rsidRPr="00F668C1">
        <w:t>Die Anwendung läuft auf neu angeschafften Fat-Clients, das bedeutet, dass die gesamte Anwendungslogik sich auf den Clients befindet und die Daten von einem zentralen Server bezieht.</w:t>
      </w:r>
    </w:p>
    <w:p w:rsidR="00C03784" w:rsidRPr="00F668C1" w:rsidRDefault="00C03784" w:rsidP="007A332A">
      <w:pPr>
        <w:pStyle w:val="berschrift3"/>
      </w:pPr>
      <w:bookmarkStart w:id="31" w:name="_Toc320522100"/>
      <w:r w:rsidRPr="00F668C1">
        <w:t>Server</w:t>
      </w:r>
      <w:bookmarkEnd w:id="31"/>
    </w:p>
    <w:p w:rsidR="005160C8" w:rsidRPr="00F668C1" w:rsidRDefault="005160C8" w:rsidP="005160C8">
      <w:r w:rsidRPr="00F668C1">
        <w:t>Als Server agiert ein Microsoft Windows Server 2008, da dieser am besten mit dem von uns verwendete</w:t>
      </w:r>
      <w:r w:rsidR="00F25466">
        <w:t>n</w:t>
      </w:r>
      <w:r w:rsidRPr="00F668C1">
        <w:t xml:space="preserve"> Datenbanksystem zusammenarbeitet. Der Server wird ebenso wie die Clients neu angeschafft und soll maximale Ausfallsicherheit gewährleisten und alle Datenbankanfragen schnell bearbeiten.</w:t>
      </w:r>
    </w:p>
    <w:p w:rsidR="00C03784" w:rsidRPr="00F668C1" w:rsidRDefault="00C03784" w:rsidP="007A332A">
      <w:pPr>
        <w:pStyle w:val="berschrift3"/>
      </w:pPr>
      <w:bookmarkStart w:id="32" w:name="_Toc320522101"/>
      <w:r w:rsidRPr="00F668C1">
        <w:t>Datenbank</w:t>
      </w:r>
      <w:bookmarkEnd w:id="32"/>
    </w:p>
    <w:p w:rsidR="005160C8" w:rsidRPr="00F668C1" w:rsidRDefault="005160C8" w:rsidP="005160C8">
      <w:r w:rsidRPr="00F668C1">
        <w:t xml:space="preserve">Als Datenbank-System wird ein Microsoft SQL Server verwendet, der auf dem </w:t>
      </w:r>
      <w:r w:rsidR="00E10E7F" w:rsidRPr="00F668C1">
        <w:t xml:space="preserve">physischen </w:t>
      </w:r>
      <w:r w:rsidRPr="00F668C1">
        <w:t>Server läuft. Zur Konfiguration wird das dazugehörige Management Studio von Microsoft verwendet.</w:t>
      </w:r>
    </w:p>
    <w:p w:rsidR="00C03784" w:rsidRPr="00F668C1" w:rsidRDefault="00C03784" w:rsidP="007A332A">
      <w:pPr>
        <w:pStyle w:val="berschrift3"/>
      </w:pPr>
      <w:bookmarkStart w:id="33" w:name="_Toc320522102"/>
      <w:r w:rsidRPr="00F668C1">
        <w:t>Drucker</w:t>
      </w:r>
      <w:bookmarkEnd w:id="33"/>
    </w:p>
    <w:p w:rsidR="00C03784" w:rsidRPr="00F668C1" w:rsidRDefault="00C03784" w:rsidP="00C03784">
      <w:r w:rsidRPr="00F668C1">
        <w:t xml:space="preserve">Für das </w:t>
      </w:r>
      <w:r w:rsidR="00E10E7F" w:rsidRPr="00F668C1">
        <w:t>D</w:t>
      </w:r>
      <w:r w:rsidRPr="00F668C1">
        <w:t xml:space="preserve">rucken </w:t>
      </w:r>
      <w:r w:rsidR="00E10E7F" w:rsidRPr="00F668C1">
        <w:t>verschiedener Formulare oder Rechnungen</w:t>
      </w:r>
      <w:r w:rsidRPr="00F668C1">
        <w:t xml:space="preserve"> wird ein Drucker für jeden Arbeitsplatz benötigt.</w:t>
      </w:r>
    </w:p>
    <w:p w:rsidR="00C03784" w:rsidRPr="00F668C1" w:rsidRDefault="00C03784" w:rsidP="00941E20"/>
    <w:p w:rsidR="00C03784" w:rsidRPr="00F668C1" w:rsidRDefault="00C03784" w:rsidP="00941E20"/>
    <w:p w:rsidR="00DB5385" w:rsidRPr="00F668C1" w:rsidRDefault="00DB5385" w:rsidP="00941E20">
      <w:r w:rsidRPr="00F668C1">
        <w:br w:type="page"/>
      </w:r>
    </w:p>
    <w:p w:rsidR="00DB5385" w:rsidRPr="00F668C1" w:rsidRDefault="00DB5385" w:rsidP="000F3B4C">
      <w:pPr>
        <w:pStyle w:val="berschrift1"/>
        <w:ind w:left="1134" w:hanging="1134"/>
        <w:rPr>
          <w:rFonts w:asciiTheme="minorHAnsi" w:hAnsiTheme="minorHAnsi"/>
        </w:rPr>
      </w:pPr>
      <w:bookmarkStart w:id="34" w:name="_Toc320522103"/>
      <w:r w:rsidRPr="00F668C1">
        <w:rPr>
          <w:rFonts w:asciiTheme="minorHAnsi" w:hAnsiTheme="minorHAnsi"/>
        </w:rPr>
        <w:lastRenderedPageBreak/>
        <w:t>Domänenmodell</w:t>
      </w:r>
      <w:bookmarkEnd w:id="34"/>
    </w:p>
    <w:p w:rsidR="0075596D" w:rsidRPr="00F668C1" w:rsidRDefault="0075596D" w:rsidP="00941E20">
      <w:pPr>
        <w:pStyle w:val="berschrift2"/>
        <w:rPr>
          <w:rFonts w:asciiTheme="minorHAnsi" w:hAnsiTheme="minorHAnsi"/>
        </w:rPr>
      </w:pPr>
      <w:bookmarkStart w:id="35" w:name="_Toc320522104"/>
      <w:r w:rsidRPr="00F668C1">
        <w:rPr>
          <w:rFonts w:asciiTheme="minorHAnsi" w:hAnsiTheme="minorHAnsi"/>
          <w:noProof/>
          <w:lang w:eastAsia="de-AT"/>
        </w:rPr>
        <w:drawing>
          <wp:anchor distT="0" distB="0" distL="114300" distR="114300" simplePos="0" relativeHeight="251658240" behindDoc="1" locked="0" layoutInCell="1" allowOverlap="1" wp14:anchorId="10DB9759" wp14:editId="5349DB71">
            <wp:simplePos x="0" y="0"/>
            <wp:positionH relativeFrom="margin">
              <wp:align>center</wp:align>
            </wp:positionH>
            <wp:positionV relativeFrom="paragraph">
              <wp:posOffset>1068098</wp:posOffset>
            </wp:positionV>
            <wp:extent cx="7938770" cy="6497320"/>
            <wp:effectExtent l="0" t="3175" r="1905"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enenmodell.jpg"/>
                    <pic:cNvPicPr/>
                  </pic:nvPicPr>
                  <pic:blipFill rotWithShape="1">
                    <a:blip r:embed="rId10" cstate="print">
                      <a:extLst>
                        <a:ext uri="{28A0092B-C50C-407E-A947-70E740481C1C}">
                          <a14:useLocalDpi xmlns:a14="http://schemas.microsoft.com/office/drawing/2010/main" val="0"/>
                        </a:ext>
                      </a:extLst>
                    </a:blip>
                    <a:srcRect/>
                    <a:stretch/>
                  </pic:blipFill>
                  <pic:spPr bwMode="auto">
                    <a:xfrm rot="16200000">
                      <a:off x="0" y="0"/>
                      <a:ext cx="7960955" cy="6515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68C1">
        <w:rPr>
          <w:rFonts w:asciiTheme="minorHAnsi" w:hAnsiTheme="minorHAnsi"/>
        </w:rPr>
        <w:t>Überblick</w:t>
      </w:r>
      <w:bookmarkEnd w:id="35"/>
    </w:p>
    <w:p w:rsidR="0075596D" w:rsidRPr="00F668C1" w:rsidRDefault="0075596D" w:rsidP="00941E20">
      <w:r w:rsidRPr="00F668C1">
        <w:br w:type="page"/>
      </w:r>
    </w:p>
    <w:p w:rsidR="0075596D" w:rsidRPr="00F668C1" w:rsidRDefault="0075596D" w:rsidP="00941E20">
      <w:pPr>
        <w:pStyle w:val="berschrift2"/>
        <w:rPr>
          <w:rFonts w:asciiTheme="minorHAnsi" w:hAnsiTheme="minorHAnsi"/>
        </w:rPr>
      </w:pPr>
      <w:bookmarkStart w:id="36" w:name="_Toc320522105"/>
      <w:r w:rsidRPr="00F668C1">
        <w:rPr>
          <w:rFonts w:asciiTheme="minorHAnsi" w:hAnsiTheme="minorHAnsi"/>
        </w:rPr>
        <w:lastRenderedPageBreak/>
        <w:t>Detailliertes Modell</w:t>
      </w:r>
      <w:bookmarkEnd w:id="36"/>
    </w:p>
    <w:p w:rsidR="004F7534" w:rsidRPr="00F668C1" w:rsidRDefault="004F7534" w:rsidP="007A332A">
      <w:pPr>
        <w:pStyle w:val="berschrift3"/>
      </w:pPr>
      <w:bookmarkStart w:id="37" w:name="_Toc320522106"/>
      <w:r w:rsidRPr="00F668C1">
        <w:t>Zimmer</w:t>
      </w:r>
      <w:bookmarkEnd w:id="37"/>
    </w:p>
    <w:p w:rsidR="00367BC1" w:rsidRPr="00F668C1" w:rsidRDefault="00367BC1" w:rsidP="00941E20">
      <w:pPr>
        <w:rPr>
          <w:noProof/>
          <w:lang w:eastAsia="de-AT"/>
        </w:rPr>
      </w:pPr>
    </w:p>
    <w:p w:rsidR="004F7534" w:rsidRPr="00F668C1" w:rsidRDefault="00367BC1" w:rsidP="00941E20">
      <w:r w:rsidRPr="00F668C1">
        <w:rPr>
          <w:noProof/>
          <w:lang w:eastAsia="de-AT"/>
        </w:rPr>
        <w:drawing>
          <wp:anchor distT="0" distB="0" distL="114300" distR="114300" simplePos="0" relativeHeight="251659264" behindDoc="1" locked="0" layoutInCell="1" allowOverlap="1" wp14:anchorId="53745B09" wp14:editId="31D55212">
            <wp:simplePos x="0" y="0"/>
            <wp:positionH relativeFrom="margin">
              <wp:align>center</wp:align>
            </wp:positionH>
            <wp:positionV relativeFrom="paragraph">
              <wp:posOffset>-1270</wp:posOffset>
            </wp:positionV>
            <wp:extent cx="5848167" cy="5658204"/>
            <wp:effectExtent l="0" t="0" r="63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mmer.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848395" cy="5658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534" w:rsidRPr="00F668C1">
        <w:br w:type="page"/>
      </w:r>
    </w:p>
    <w:p w:rsidR="004F7534" w:rsidRPr="00F668C1" w:rsidRDefault="004F7534" w:rsidP="007A332A">
      <w:pPr>
        <w:pStyle w:val="berschrift3"/>
      </w:pPr>
      <w:bookmarkStart w:id="38" w:name="_Toc320522107"/>
      <w:r w:rsidRPr="00F668C1">
        <w:lastRenderedPageBreak/>
        <w:t>Reservierung</w:t>
      </w:r>
      <w:bookmarkEnd w:id="38"/>
    </w:p>
    <w:p w:rsidR="004F7534" w:rsidRPr="00F668C1" w:rsidRDefault="00367BC1" w:rsidP="00941E20">
      <w:r w:rsidRPr="00F668C1">
        <w:rPr>
          <w:noProof/>
          <w:lang w:eastAsia="de-AT"/>
        </w:rPr>
        <w:drawing>
          <wp:anchor distT="0" distB="0" distL="114300" distR="114300" simplePos="0" relativeHeight="251660288" behindDoc="1" locked="0" layoutInCell="1" allowOverlap="1" wp14:anchorId="5FBA424C" wp14:editId="078E3B93">
            <wp:simplePos x="0" y="0"/>
            <wp:positionH relativeFrom="margin">
              <wp:align>center</wp:align>
            </wp:positionH>
            <wp:positionV relativeFrom="paragraph">
              <wp:posOffset>-1270</wp:posOffset>
            </wp:positionV>
            <wp:extent cx="6063783" cy="4224329"/>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ierung.jpg"/>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6064289" cy="42246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534" w:rsidRPr="00F668C1">
        <w:br w:type="page"/>
      </w:r>
    </w:p>
    <w:p w:rsidR="004F7534" w:rsidRPr="00F668C1" w:rsidRDefault="004F7534" w:rsidP="007A332A">
      <w:pPr>
        <w:pStyle w:val="berschrift3"/>
      </w:pPr>
      <w:bookmarkStart w:id="39" w:name="_Toc320522108"/>
      <w:r w:rsidRPr="00F668C1">
        <w:lastRenderedPageBreak/>
        <w:t>Bezahlung</w:t>
      </w:r>
      <w:bookmarkEnd w:id="39"/>
    </w:p>
    <w:p w:rsidR="00367BC1" w:rsidRPr="00F668C1" w:rsidRDefault="00367BC1" w:rsidP="00941E20">
      <w:pPr>
        <w:rPr>
          <w:noProof/>
          <w:lang w:eastAsia="de-AT"/>
        </w:rPr>
      </w:pPr>
    </w:p>
    <w:p w:rsidR="004F7534" w:rsidRPr="00F668C1" w:rsidRDefault="00367BC1" w:rsidP="00941E20">
      <w:r w:rsidRPr="00F668C1">
        <w:rPr>
          <w:noProof/>
          <w:lang w:eastAsia="de-AT"/>
        </w:rPr>
        <w:drawing>
          <wp:anchor distT="0" distB="0" distL="114300" distR="114300" simplePos="0" relativeHeight="251661312" behindDoc="1" locked="0" layoutInCell="1" allowOverlap="1" wp14:anchorId="76902155" wp14:editId="125BBD28">
            <wp:simplePos x="0" y="0"/>
            <wp:positionH relativeFrom="margin">
              <wp:align>center</wp:align>
            </wp:positionH>
            <wp:positionV relativeFrom="paragraph">
              <wp:posOffset>635</wp:posOffset>
            </wp:positionV>
            <wp:extent cx="5757124" cy="4562299"/>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ahlung.jpg"/>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759644" cy="45642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534" w:rsidRPr="00F668C1">
        <w:br w:type="page"/>
      </w:r>
    </w:p>
    <w:p w:rsidR="004F7534" w:rsidRPr="00F668C1" w:rsidRDefault="004F7534" w:rsidP="007A332A">
      <w:pPr>
        <w:pStyle w:val="berschrift3"/>
      </w:pPr>
      <w:bookmarkStart w:id="40" w:name="_Toc320522109"/>
      <w:r w:rsidRPr="00F668C1">
        <w:lastRenderedPageBreak/>
        <w:t>Leistungen</w:t>
      </w:r>
      <w:bookmarkEnd w:id="40"/>
    </w:p>
    <w:p w:rsidR="00367BC1" w:rsidRPr="00F668C1" w:rsidRDefault="00367BC1" w:rsidP="00941E20">
      <w:pPr>
        <w:rPr>
          <w:noProof/>
          <w:lang w:eastAsia="de-AT"/>
        </w:rPr>
      </w:pPr>
    </w:p>
    <w:p w:rsidR="004F7534" w:rsidRPr="00F668C1" w:rsidRDefault="00367BC1" w:rsidP="00941E20">
      <w:r w:rsidRPr="00F668C1">
        <w:rPr>
          <w:noProof/>
          <w:lang w:eastAsia="de-AT"/>
        </w:rPr>
        <w:drawing>
          <wp:anchor distT="0" distB="0" distL="114300" distR="114300" simplePos="0" relativeHeight="251662336" behindDoc="1" locked="0" layoutInCell="1" allowOverlap="1" wp14:anchorId="647463FF" wp14:editId="602D1DE1">
            <wp:simplePos x="0" y="0"/>
            <wp:positionH relativeFrom="margin">
              <wp:align>center</wp:align>
            </wp:positionH>
            <wp:positionV relativeFrom="paragraph">
              <wp:posOffset>635</wp:posOffset>
            </wp:positionV>
            <wp:extent cx="5523444" cy="4164602"/>
            <wp:effectExtent l="0" t="0" r="1270" b="762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stungen.jpg"/>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524616" cy="4165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534" w:rsidRPr="00F668C1">
        <w:br w:type="page"/>
      </w:r>
    </w:p>
    <w:p w:rsidR="004F7534" w:rsidRPr="00F668C1" w:rsidRDefault="004F7534" w:rsidP="007A332A">
      <w:pPr>
        <w:pStyle w:val="berschrift3"/>
      </w:pPr>
      <w:bookmarkStart w:id="41" w:name="_Toc320522110"/>
      <w:r w:rsidRPr="00F668C1">
        <w:lastRenderedPageBreak/>
        <w:t>Parteien</w:t>
      </w:r>
      <w:bookmarkEnd w:id="41"/>
    </w:p>
    <w:p w:rsidR="00367BC1" w:rsidRPr="00F668C1" w:rsidRDefault="00367BC1" w:rsidP="00941E20">
      <w:pPr>
        <w:rPr>
          <w:noProof/>
          <w:lang w:eastAsia="de-AT"/>
        </w:rPr>
      </w:pPr>
    </w:p>
    <w:p w:rsidR="004F7534" w:rsidRPr="00F668C1" w:rsidRDefault="00367BC1" w:rsidP="00941E20">
      <w:r w:rsidRPr="00F668C1">
        <w:rPr>
          <w:noProof/>
          <w:lang w:eastAsia="de-AT"/>
        </w:rPr>
        <w:drawing>
          <wp:anchor distT="0" distB="0" distL="114300" distR="114300" simplePos="0" relativeHeight="251663360" behindDoc="1" locked="0" layoutInCell="1" allowOverlap="1" wp14:anchorId="3DE01E53" wp14:editId="59F82AF8">
            <wp:simplePos x="0" y="0"/>
            <wp:positionH relativeFrom="margin">
              <wp:align>center</wp:align>
            </wp:positionH>
            <wp:positionV relativeFrom="paragraph">
              <wp:posOffset>635</wp:posOffset>
            </wp:positionV>
            <wp:extent cx="5785254" cy="5067300"/>
            <wp:effectExtent l="0" t="0" r="635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en.jpg"/>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789236" cy="50707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534" w:rsidRPr="00F668C1">
        <w:br w:type="page"/>
      </w:r>
    </w:p>
    <w:p w:rsidR="004F7534" w:rsidRPr="00F668C1" w:rsidRDefault="004F7534" w:rsidP="00941E20">
      <w:pPr>
        <w:pStyle w:val="berschrift2"/>
        <w:rPr>
          <w:rFonts w:asciiTheme="minorHAnsi" w:hAnsiTheme="minorHAnsi"/>
        </w:rPr>
      </w:pPr>
      <w:bookmarkStart w:id="42" w:name="_Toc320522111"/>
      <w:r w:rsidRPr="00F668C1">
        <w:rPr>
          <w:rFonts w:asciiTheme="minorHAnsi" w:hAnsiTheme="minorHAnsi"/>
        </w:rPr>
        <w:lastRenderedPageBreak/>
        <w:t>Klassenbeschreibungen</w:t>
      </w:r>
      <w:bookmarkEnd w:id="42"/>
    </w:p>
    <w:p w:rsidR="004F7534" w:rsidRPr="00F668C1" w:rsidRDefault="004F7534" w:rsidP="007A332A">
      <w:pPr>
        <w:pStyle w:val="berschrift3"/>
      </w:pPr>
      <w:bookmarkStart w:id="43" w:name="_Toc320522112"/>
      <w:r w:rsidRPr="00F668C1">
        <w:t>Zimmer</w:t>
      </w:r>
      <w:bookmarkEnd w:id="43"/>
    </w:p>
    <w:p w:rsidR="004F7534" w:rsidRPr="00F668C1" w:rsidRDefault="004F7534" w:rsidP="00941E20">
      <w:r w:rsidRPr="00F668C1">
        <w:t xml:space="preserve">Ein Zimmer entspricht den Vorgaben einer Zimmerkategorie und lässt sich durch eine Zimmernummer eindeutig identifizieren. </w:t>
      </w:r>
      <w:r w:rsidR="00825035" w:rsidRPr="00F668C1">
        <w:t>Es hat einen Zimmerstatus</w:t>
      </w:r>
      <w:r w:rsidR="001B2E33" w:rsidRPr="00F668C1">
        <w:t>,</w:t>
      </w:r>
      <w:r w:rsidR="00825035" w:rsidRPr="00F668C1">
        <w:t xml:space="preserve"> der jederzeit geändert werden kann. Des Weiteren kann ein Zimmer</w:t>
      </w:r>
      <w:r w:rsidR="001B2E33" w:rsidRPr="00F668C1">
        <w:t>,</w:t>
      </w:r>
      <w:r w:rsidR="00825035" w:rsidRPr="00F668C1">
        <w:t xml:space="preserve"> abhängig von seiner in der Kategorie bestimmten Bettenanzahl</w:t>
      </w:r>
      <w:r w:rsidR="001B2E33" w:rsidRPr="00F668C1">
        <w:t>,</w:t>
      </w:r>
      <w:r w:rsidRPr="00F668C1">
        <w:t xml:space="preserve"> mehrere Belegungen beinhalten</w:t>
      </w:r>
      <w:r w:rsidR="00825035" w:rsidRPr="00F668C1">
        <w:t xml:space="preserve">. </w:t>
      </w:r>
    </w:p>
    <w:p w:rsidR="004F7534" w:rsidRPr="00F668C1" w:rsidRDefault="004F7534" w:rsidP="007A332A">
      <w:pPr>
        <w:pStyle w:val="berschrift3"/>
      </w:pPr>
      <w:bookmarkStart w:id="44" w:name="_Toc320522113"/>
      <w:r w:rsidRPr="00F668C1">
        <w:t>Zimmerkategorie</w:t>
      </w:r>
      <w:bookmarkEnd w:id="44"/>
    </w:p>
    <w:p w:rsidR="004F7534" w:rsidRPr="00F668C1" w:rsidRDefault="00461A5A" w:rsidP="00941E20">
      <w:r w:rsidRPr="00F668C1">
        <w:t>Eine Zimmerkategorie bestimmt die Art und die Ausstattung eines Zimmers. Außerdem ist in der Kategorie die Bettenanzahl des Zimmers definiert. Die Kategorie bestimmt darüber hinaus den Preis des Zimmers.</w:t>
      </w:r>
    </w:p>
    <w:p w:rsidR="004F7534" w:rsidRPr="00F668C1" w:rsidRDefault="004F7534" w:rsidP="007A332A">
      <w:pPr>
        <w:pStyle w:val="berschrift3"/>
      </w:pPr>
      <w:bookmarkStart w:id="45" w:name="_Toc320522114"/>
      <w:r w:rsidRPr="00F668C1">
        <w:t>Kategoriepreis</w:t>
      </w:r>
      <w:bookmarkEnd w:id="45"/>
    </w:p>
    <w:p w:rsidR="004F7534" w:rsidRPr="00F668C1" w:rsidRDefault="00461A5A" w:rsidP="00941E20">
      <w:r w:rsidRPr="00F668C1">
        <w:t>Der Zimmerpreis gibt den Listen-</w:t>
      </w:r>
      <w:r w:rsidR="00A512DD">
        <w:t>,</w:t>
      </w:r>
      <w:r w:rsidRPr="00F668C1">
        <w:t xml:space="preserve"> sowie den Mindestpreis eines Zimmers an. Der Listenpreis kann nicht über- und der Mindestpreis nicht unterschritten werden (Ausnahme: es handelt sich um einen Gast des Hauses).</w:t>
      </w:r>
    </w:p>
    <w:p w:rsidR="004F7534" w:rsidRPr="00F668C1" w:rsidRDefault="004F7534" w:rsidP="007A332A">
      <w:pPr>
        <w:pStyle w:val="berschrift3"/>
      </w:pPr>
      <w:bookmarkStart w:id="46" w:name="_Toc320522115"/>
      <w:r w:rsidRPr="00F668C1">
        <w:t>Zimmerstatus</w:t>
      </w:r>
      <w:bookmarkEnd w:id="46"/>
    </w:p>
    <w:p w:rsidR="004F7534" w:rsidRPr="00F668C1" w:rsidRDefault="00461A5A" w:rsidP="00941E20">
      <w:r w:rsidRPr="00F668C1">
        <w:t xml:space="preserve">Der Zimmerstatus gibt an in welchem Zustand sich ein Zimmer befindet. Er ist </w:t>
      </w:r>
      <w:r w:rsidR="001B2E33" w:rsidRPr="00F668C1">
        <w:t>in erster Linie für</w:t>
      </w:r>
      <w:r w:rsidRPr="00F668C1">
        <w:t xml:space="preserve"> die Servicetechniker und die Reinigungsfachkräfte von Bedeutung, damit diese ihre Arbeit ungehindert ausführen können.</w:t>
      </w:r>
    </w:p>
    <w:p w:rsidR="004F7534" w:rsidRPr="00F668C1" w:rsidRDefault="004F7534" w:rsidP="007A332A">
      <w:pPr>
        <w:pStyle w:val="berschrift3"/>
      </w:pPr>
      <w:bookmarkStart w:id="47" w:name="_Toc320522116"/>
      <w:r w:rsidRPr="00F668C1">
        <w:t>Statusveränderung</w:t>
      </w:r>
      <w:bookmarkEnd w:id="47"/>
    </w:p>
    <w:p w:rsidR="004F7534" w:rsidRPr="00F668C1" w:rsidRDefault="00461A5A" w:rsidP="00941E20">
      <w:r w:rsidRPr="00F668C1">
        <w:t>Eine Statusveränderung beschreibt</w:t>
      </w:r>
      <w:r w:rsidR="00A512DD">
        <w:t>,</w:t>
      </w:r>
      <w:r w:rsidRPr="00F668C1">
        <w:t xml:space="preserve"> wann sich der Status eine Zimmers geändert hat.</w:t>
      </w:r>
      <w:r w:rsidR="00386B95" w:rsidRPr="00F668C1">
        <w:t xml:space="preserve"> Optional kann ein Kommentar dazu angegeben werden (z.B. eine Beschreibung bei Beschädigungen).</w:t>
      </w:r>
      <w:r w:rsidRPr="00F668C1">
        <w:t xml:space="preserve"> Im Normalfall wird </w:t>
      </w:r>
      <w:r w:rsidR="001B2E33" w:rsidRPr="00F668C1">
        <w:t>der Zimmerstatus</w:t>
      </w:r>
      <w:r w:rsidRPr="00F668C1">
        <w:t xml:space="preserve"> </w:t>
      </w:r>
      <w:r w:rsidR="00386B95" w:rsidRPr="00F668C1">
        <w:t xml:space="preserve">automatisch </w:t>
      </w:r>
      <w:r w:rsidRPr="00F668C1">
        <w:t xml:space="preserve">beim Tagesabschluss </w:t>
      </w:r>
      <w:r w:rsidR="00386B95" w:rsidRPr="00F668C1">
        <w:t>sowie von den Mitarbeitern des Back</w:t>
      </w:r>
      <w:r w:rsidR="001B2E33" w:rsidRPr="00F668C1">
        <w:t>-</w:t>
      </w:r>
      <w:r w:rsidR="00386B95" w:rsidRPr="00F668C1">
        <w:t>Office geändert.</w:t>
      </w:r>
      <w:r w:rsidRPr="00F668C1">
        <w:t xml:space="preserve"> </w:t>
      </w:r>
    </w:p>
    <w:p w:rsidR="004F7534" w:rsidRPr="00F668C1" w:rsidRDefault="004F7534" w:rsidP="007A332A">
      <w:pPr>
        <w:pStyle w:val="berschrift3"/>
      </w:pPr>
      <w:bookmarkStart w:id="48" w:name="_Toc320522117"/>
      <w:r w:rsidRPr="00F668C1">
        <w:t>Belegung</w:t>
      </w:r>
      <w:bookmarkEnd w:id="48"/>
    </w:p>
    <w:p w:rsidR="004F7534" w:rsidRPr="00F668C1" w:rsidRDefault="00386B95" w:rsidP="00941E20">
      <w:r w:rsidRPr="00F668C1">
        <w:t>Eine Belegung definiert</w:t>
      </w:r>
      <w:r w:rsidR="001B2E33" w:rsidRPr="00F668C1">
        <w:t>,</w:t>
      </w:r>
      <w:r w:rsidRPr="00F668C1">
        <w:t xml:space="preserve"> </w:t>
      </w:r>
      <w:r w:rsidR="001B2E33" w:rsidRPr="00F668C1">
        <w:t>in welchem Zeitraum</w:t>
      </w:r>
      <w:r w:rsidRPr="00F668C1">
        <w:t xml:space="preserve"> sich ein bestimmter Gast in einem bestimmten Zimmer befindet. Bei einem Zimmerwechsel wird für den Gast eine neue Belegung erstellt. Definiert ist eine Belegung durch eine Belegungsnummer</w:t>
      </w:r>
      <w:r w:rsidR="00A512DD">
        <w:t>,</w:t>
      </w:r>
      <w:r w:rsidRPr="00F668C1">
        <w:t xml:space="preserve"> die zu einem jeden Zeitpunkt für ein einzelnes Zimmer eindeutig vergeben ist. Über die Belegungsnummer oder den Namen des Gastes können Leistungen der späteren Rechnung eindeutig zugeordnet werden.</w:t>
      </w:r>
    </w:p>
    <w:p w:rsidR="004F7534" w:rsidRPr="00F668C1" w:rsidRDefault="004F7534" w:rsidP="007A332A">
      <w:pPr>
        <w:pStyle w:val="berschrift3"/>
      </w:pPr>
      <w:bookmarkStart w:id="49" w:name="_Toc320522118"/>
      <w:r w:rsidRPr="00F668C1">
        <w:t>Aufenthalt</w:t>
      </w:r>
      <w:bookmarkEnd w:id="49"/>
    </w:p>
    <w:p w:rsidR="00F97568" w:rsidRPr="00F668C1" w:rsidRDefault="00386B95" w:rsidP="00941E20">
      <w:r w:rsidRPr="00F668C1">
        <w:t>Ein Aufenthalt definiert den Zeitraum</w:t>
      </w:r>
      <w:r w:rsidR="00A512DD">
        <w:t>,</w:t>
      </w:r>
      <w:r w:rsidR="00F97568" w:rsidRPr="00F668C1">
        <w:t xml:space="preserve"> in dem</w:t>
      </w:r>
      <w:r w:rsidR="001B2E33" w:rsidRPr="00F668C1">
        <w:t xml:space="preserve"> </w:t>
      </w:r>
      <w:r w:rsidR="00F97568" w:rsidRPr="00F668C1">
        <w:t>eine oder</w:t>
      </w:r>
      <w:r w:rsidRPr="00F668C1">
        <w:t xml:space="preserve"> mehrere Personen im Hotel </w:t>
      </w:r>
      <w:r w:rsidR="007E2ACE" w:rsidRPr="00F668C1">
        <w:t>eingecheckt sind</w:t>
      </w:r>
      <w:r w:rsidRPr="00F668C1">
        <w:t xml:space="preserve">. Er besteht aus einer Belegung für jeden zum Aufenthalt gehörigen Gast. Der Aufenthalt </w:t>
      </w:r>
      <w:r w:rsidR="00F97568" w:rsidRPr="00F668C1">
        <w:t>resultiert in mind</w:t>
      </w:r>
      <w:r w:rsidR="007E2ACE" w:rsidRPr="00F668C1">
        <w:t>estens</w:t>
      </w:r>
      <w:r w:rsidR="00F97568" w:rsidRPr="00F668C1">
        <w:t xml:space="preserve"> </w:t>
      </w:r>
      <w:r w:rsidR="007E2ACE" w:rsidRPr="00F668C1">
        <w:t>e</w:t>
      </w:r>
      <w:r w:rsidR="00F97568" w:rsidRPr="00F668C1">
        <w:t>iner Rechnung (</w:t>
      </w:r>
      <w:r w:rsidR="007E2ACE" w:rsidRPr="00F668C1">
        <w:t>außer</w:t>
      </w:r>
      <w:r w:rsidR="00F97568" w:rsidRPr="00F668C1">
        <w:t xml:space="preserve"> </w:t>
      </w:r>
      <w:r w:rsidR="007E2ACE" w:rsidRPr="00F668C1">
        <w:t xml:space="preserve">es </w:t>
      </w:r>
      <w:r w:rsidR="00F97568" w:rsidRPr="00F668C1">
        <w:t>handelt sich um einen Gast des Hauses).</w:t>
      </w:r>
    </w:p>
    <w:p w:rsidR="00F97568" w:rsidRPr="00F668C1" w:rsidRDefault="00F97568" w:rsidP="007A332A">
      <w:pPr>
        <w:pStyle w:val="berschrift3"/>
      </w:pPr>
      <w:bookmarkStart w:id="50" w:name="_Toc320522119"/>
      <w:r w:rsidRPr="00F668C1">
        <w:lastRenderedPageBreak/>
        <w:t>Reservierung</w:t>
      </w:r>
      <w:bookmarkEnd w:id="50"/>
    </w:p>
    <w:p w:rsidR="00F97568" w:rsidRPr="00F668C1" w:rsidRDefault="00F97568" w:rsidP="00941E20">
      <w:r w:rsidRPr="00F668C1">
        <w:t xml:space="preserve">Eine Reservierung wird von einer Partei </w:t>
      </w:r>
      <w:r w:rsidR="007E2ACE" w:rsidRPr="00F668C1">
        <w:t>getätigt.</w:t>
      </w:r>
      <w:r w:rsidRPr="00F668C1">
        <w:t xml:space="preserve"> </w:t>
      </w:r>
      <w:r w:rsidR="007E2ACE" w:rsidRPr="00F668C1">
        <w:t>Diese</w:t>
      </w:r>
      <w:r w:rsidRPr="00F668C1">
        <w:t xml:space="preserve"> bezieht sich auf eine bestimmte Anzahl </w:t>
      </w:r>
      <w:r w:rsidR="007E2ACE" w:rsidRPr="00F668C1">
        <w:t xml:space="preserve">von </w:t>
      </w:r>
      <w:r w:rsidRPr="00F668C1">
        <w:t>Zimmer</w:t>
      </w:r>
      <w:r w:rsidR="007E2ACE" w:rsidRPr="00F668C1">
        <w:t>n</w:t>
      </w:r>
      <w:r w:rsidRPr="00F668C1">
        <w:t xml:space="preserve"> aus bestimmten Kategorien. Über einen Kommentar können</w:t>
      </w:r>
      <w:r w:rsidR="007E2ACE" w:rsidRPr="00F668C1">
        <w:t>,</w:t>
      </w:r>
      <w:r w:rsidRPr="00F668C1">
        <w:t xml:space="preserve"> wenn erwünscht</w:t>
      </w:r>
      <w:r w:rsidR="007E2ACE" w:rsidRPr="00F668C1">
        <w:t>,</w:t>
      </w:r>
      <w:r w:rsidRPr="00F668C1">
        <w:t xml:space="preserve"> auch bestimmte Zimmer vorgemerkt werden. Eine Reservierung </w:t>
      </w:r>
      <w:r w:rsidR="007E2ACE" w:rsidRPr="00F668C1">
        <w:t>verfügt, falls nicht anders angegeben, über Optionen.</w:t>
      </w:r>
    </w:p>
    <w:p w:rsidR="00F97568" w:rsidRPr="00F668C1" w:rsidRDefault="00F97568" w:rsidP="007A332A">
      <w:pPr>
        <w:pStyle w:val="berschrift3"/>
      </w:pPr>
      <w:bookmarkStart w:id="51" w:name="_Toc320522120"/>
      <w:r w:rsidRPr="00F668C1">
        <w:t>Reservierungsbedingung</w:t>
      </w:r>
      <w:bookmarkEnd w:id="51"/>
    </w:p>
    <w:p w:rsidR="00F97568" w:rsidRPr="00F668C1" w:rsidRDefault="00F97568" w:rsidP="00941E20">
      <w:r w:rsidRPr="00F668C1">
        <w:t>Eine Reservierungsbedingung</w:t>
      </w:r>
      <w:r w:rsidR="00A512DD">
        <w:t>,</w:t>
      </w:r>
      <w:r w:rsidRPr="00F668C1">
        <w:t xml:space="preserve"> beschreibt bis wann eine bestimmte Option einer Reservierung erfüllt sein muss.</w:t>
      </w:r>
    </w:p>
    <w:p w:rsidR="00F97568" w:rsidRPr="00F668C1" w:rsidRDefault="00F97568" w:rsidP="007A332A">
      <w:pPr>
        <w:pStyle w:val="berschrift3"/>
      </w:pPr>
      <w:bookmarkStart w:id="52" w:name="_Toc320522121"/>
      <w:r w:rsidRPr="00F668C1">
        <w:t>Option</w:t>
      </w:r>
      <w:bookmarkEnd w:id="52"/>
    </w:p>
    <w:p w:rsidR="00F97568" w:rsidRPr="00F668C1" w:rsidRDefault="00F97568" w:rsidP="00941E20">
      <w:r w:rsidRPr="00F668C1">
        <w:t xml:space="preserve">Eine Option </w:t>
      </w:r>
      <w:r w:rsidR="00C90000" w:rsidRPr="00F668C1">
        <w:t>ist eine Bedingung einer Reservierung, die bis zu einem bestimmten Zeitraum erfüllt sein muss, damit die Reservierung nicht vom System storniert wird.</w:t>
      </w:r>
    </w:p>
    <w:p w:rsidR="00F97568" w:rsidRPr="00F668C1" w:rsidRDefault="00F97568" w:rsidP="007A332A">
      <w:pPr>
        <w:pStyle w:val="berschrift3"/>
      </w:pPr>
      <w:bookmarkStart w:id="53" w:name="_Toc320522122"/>
      <w:r w:rsidRPr="00F668C1">
        <w:t>Reservierungsdetails</w:t>
      </w:r>
      <w:bookmarkEnd w:id="53"/>
    </w:p>
    <w:p w:rsidR="00F97568" w:rsidRPr="00F668C1" w:rsidRDefault="00C90000" w:rsidP="00941E20">
      <w:r w:rsidRPr="00F668C1">
        <w:t>Die Reservierungsdetails bestimmen wie viele Zimmer einer bestimmten Kategorie von einer Reservierung in Anspruch genommen werden sollen.</w:t>
      </w:r>
    </w:p>
    <w:p w:rsidR="00F97568" w:rsidRPr="00F668C1" w:rsidRDefault="00F97568" w:rsidP="007A332A">
      <w:pPr>
        <w:pStyle w:val="berschrift3"/>
      </w:pPr>
      <w:bookmarkStart w:id="54" w:name="_Toc320522123"/>
      <w:r w:rsidRPr="00F668C1">
        <w:t>Partei</w:t>
      </w:r>
      <w:bookmarkEnd w:id="54"/>
    </w:p>
    <w:p w:rsidR="00F97568" w:rsidRPr="00F668C1" w:rsidRDefault="007E2ACE" w:rsidP="00941E20">
      <w:r w:rsidRPr="00F668C1">
        <w:t>Eine Part</w:t>
      </w:r>
      <w:r w:rsidR="00C90000" w:rsidRPr="00F668C1">
        <w:t>e</w:t>
      </w:r>
      <w:r w:rsidRPr="00F668C1">
        <w:t>i</w:t>
      </w:r>
      <w:r w:rsidR="00C90000" w:rsidRPr="00F668C1">
        <w:t xml:space="preserve"> beschreibt eine (Rechts-)Persönlichkeit</w:t>
      </w:r>
      <w:r w:rsidR="00A512DD">
        <w:t>,</w:t>
      </w:r>
      <w:r w:rsidR="00C90000" w:rsidRPr="00F668C1">
        <w:t xml:space="preserve"> die mit dem Hotel in Verbindung steht. Jede Partei </w:t>
      </w:r>
      <w:r w:rsidRPr="00F668C1">
        <w:t>hat</w:t>
      </w:r>
      <w:r w:rsidR="00C90000" w:rsidRPr="00F668C1">
        <w:t xml:space="preserve"> eine Adresse.</w:t>
      </w:r>
    </w:p>
    <w:p w:rsidR="00F97568" w:rsidRPr="00F668C1" w:rsidRDefault="00F97568" w:rsidP="007A332A">
      <w:pPr>
        <w:pStyle w:val="berschrift3"/>
      </w:pPr>
      <w:bookmarkStart w:id="55" w:name="_Toc320522124"/>
      <w:r w:rsidRPr="00F668C1">
        <w:t>Gast</w:t>
      </w:r>
      <w:bookmarkEnd w:id="55"/>
    </w:p>
    <w:p w:rsidR="00F97568" w:rsidRPr="00F668C1" w:rsidRDefault="00C90000" w:rsidP="00941E20">
      <w:r w:rsidRPr="00F668C1">
        <w:t xml:space="preserve">Ein Gast ist eine Person die im Hotel </w:t>
      </w:r>
      <w:r w:rsidR="007E2ACE" w:rsidRPr="00F668C1">
        <w:t>eingecheckt</w:t>
      </w:r>
      <w:r w:rsidRPr="00F668C1">
        <w:t xml:space="preserve"> ist und Leistungen (zumindest einen Aufenthalt) in Anspruch nimmt. </w:t>
      </w:r>
      <w:r w:rsidR="00F25466">
        <w:t>Ein Gast</w:t>
      </w:r>
      <w:r w:rsidRPr="00F668C1">
        <w:t xml:space="preserve"> kann auch gleichzeitig ein Kunde sein, was aber nicht notwendig ist.</w:t>
      </w:r>
    </w:p>
    <w:p w:rsidR="00F97568" w:rsidRPr="00F668C1" w:rsidRDefault="00F97568" w:rsidP="007A332A">
      <w:pPr>
        <w:pStyle w:val="berschrift3"/>
      </w:pPr>
      <w:bookmarkStart w:id="56" w:name="_Toc320522125"/>
      <w:r w:rsidRPr="00F668C1">
        <w:t>Kunde</w:t>
      </w:r>
      <w:bookmarkEnd w:id="56"/>
    </w:p>
    <w:p w:rsidR="00F97568" w:rsidRPr="00F668C1" w:rsidRDefault="00C90000" w:rsidP="00941E20">
      <w:r w:rsidRPr="00F668C1">
        <w:t xml:space="preserve">Ein Kunde ist eine </w:t>
      </w:r>
      <w:r w:rsidR="007E2ACE" w:rsidRPr="00F668C1">
        <w:t>Partei,</w:t>
      </w:r>
      <w:r w:rsidRPr="00F668C1">
        <w:t xml:space="preserve"> die Rechnungen</w:t>
      </w:r>
      <w:r w:rsidR="007E2ACE" w:rsidRPr="00F668C1">
        <w:t>,</w:t>
      </w:r>
      <w:r w:rsidRPr="00F668C1">
        <w:t xml:space="preserve"> die im Hotel anfallen</w:t>
      </w:r>
      <w:r w:rsidR="007E2ACE" w:rsidRPr="00F668C1">
        <w:t>,</w:t>
      </w:r>
      <w:r w:rsidRPr="00F668C1">
        <w:t xml:space="preserve"> ausgestellt bekommt und bezahlt. Zu diesem Zweck hat jeder Kunde eine Rechnungsadresse, die nicht zwingend der Kontaktadresse entspricht. Ein Kunde kann gleichzeitig </w:t>
      </w:r>
      <w:r w:rsidR="007E2ACE" w:rsidRPr="00F668C1">
        <w:t xml:space="preserve">auch </w:t>
      </w:r>
      <w:r w:rsidRPr="00F668C1">
        <w:t>ein Gast im Hotel sein, was aber nicht zwingend notwendig ist.</w:t>
      </w:r>
    </w:p>
    <w:p w:rsidR="00F97568" w:rsidRPr="00F668C1" w:rsidRDefault="00F97568" w:rsidP="007A332A">
      <w:pPr>
        <w:pStyle w:val="berschrift3"/>
      </w:pPr>
      <w:bookmarkStart w:id="57" w:name="_Toc320522126"/>
      <w:r w:rsidRPr="00F668C1">
        <w:t>Unternehmen</w:t>
      </w:r>
      <w:bookmarkEnd w:id="57"/>
    </w:p>
    <w:p w:rsidR="00F97568" w:rsidRPr="00F668C1" w:rsidRDefault="00C90000" w:rsidP="00941E20">
      <w:r w:rsidRPr="00F668C1">
        <w:t>Ein Unternehmen ist eine Rechtspersönlichkeit, die (Teil-)Rechnungen für seine Mitarbeiter</w:t>
      </w:r>
      <w:r w:rsidR="007E2ACE" w:rsidRPr="00F668C1">
        <w:t>,</w:t>
      </w:r>
      <w:r w:rsidRPr="00F668C1">
        <w:t xml:space="preserve"> die sich als Gäste im Hotel befinden</w:t>
      </w:r>
      <w:r w:rsidR="007E2ACE" w:rsidRPr="00F668C1">
        <w:t>,</w:t>
      </w:r>
      <w:r w:rsidRPr="00F668C1">
        <w:t xml:space="preserve"> bezahlt.</w:t>
      </w:r>
    </w:p>
    <w:p w:rsidR="008A5761" w:rsidRDefault="008A5761">
      <w:pPr>
        <w:spacing w:line="240" w:lineRule="auto"/>
        <w:rPr>
          <w:rFonts w:eastAsiaTheme="majorEastAsia"/>
          <w:b/>
          <w:bCs/>
          <w:sz w:val="28"/>
          <w:szCs w:val="26"/>
        </w:rPr>
      </w:pPr>
      <w:bookmarkStart w:id="58" w:name="_Toc320522127"/>
      <w:r>
        <w:br w:type="page"/>
      </w:r>
    </w:p>
    <w:p w:rsidR="00F97568" w:rsidRPr="00F668C1" w:rsidRDefault="00F97568" w:rsidP="007A332A">
      <w:pPr>
        <w:pStyle w:val="berschrift3"/>
      </w:pPr>
      <w:r w:rsidRPr="00F668C1">
        <w:lastRenderedPageBreak/>
        <w:t>Reisebüro</w:t>
      </w:r>
      <w:bookmarkEnd w:id="58"/>
    </w:p>
    <w:p w:rsidR="00F97568" w:rsidRPr="00F668C1" w:rsidRDefault="00C90000" w:rsidP="00941E20">
      <w:r w:rsidRPr="00F668C1">
        <w:t>Ein Reisebüro ist ein Kunde mit besonderen Interessen. Ein Reisebüro reserviert im Voraus große Mengen an Zimmern (auch Kontingent genannt)</w:t>
      </w:r>
      <w:r w:rsidR="007E2ACE" w:rsidRPr="00F668C1">
        <w:t>,</w:t>
      </w:r>
      <w:r w:rsidRPr="00F668C1">
        <w:t xml:space="preserve"> die es an seine eigenen Kunden weitervermittelt. Die Reservierungen von Reisebüros sind immer an spezielle </w:t>
      </w:r>
      <w:r w:rsidR="00E965F1" w:rsidRPr="00F668C1">
        <w:t>Datums-Optionen gebunden.</w:t>
      </w:r>
    </w:p>
    <w:p w:rsidR="00F97568" w:rsidRPr="00F668C1" w:rsidRDefault="00F97568" w:rsidP="007A332A">
      <w:pPr>
        <w:pStyle w:val="berschrift3"/>
      </w:pPr>
      <w:bookmarkStart w:id="59" w:name="_Toc320522128"/>
      <w:r w:rsidRPr="00F668C1">
        <w:t>Gruppenleiter</w:t>
      </w:r>
      <w:bookmarkEnd w:id="59"/>
    </w:p>
    <w:p w:rsidR="00F97568" w:rsidRPr="00F668C1" w:rsidRDefault="00E965F1" w:rsidP="00941E20">
      <w:r w:rsidRPr="00F668C1">
        <w:t>Ein Gruppenleiter ist eine Person, die als Repräsentant für mehrere Gäste, die sich zusammen im Hotel befinden, steht. Er kann z.B. am Ende des Aufenthalts die Rechnung für alle Zimmer</w:t>
      </w:r>
      <w:r w:rsidR="00A512DD">
        <w:t>,</w:t>
      </w:r>
      <w:r w:rsidRPr="00F668C1">
        <w:t xml:space="preserve"> die zum Aufenthalt gehörten</w:t>
      </w:r>
      <w:r w:rsidR="00A512DD">
        <w:t>,</w:t>
      </w:r>
      <w:r w:rsidRPr="00F668C1">
        <w:t xml:space="preserve"> übernehmen und agiert auch als Ansprechpartner für das Hotel.</w:t>
      </w:r>
    </w:p>
    <w:p w:rsidR="00F97568" w:rsidRPr="00F668C1" w:rsidRDefault="00F97568" w:rsidP="007A332A">
      <w:pPr>
        <w:pStyle w:val="berschrift3"/>
      </w:pPr>
      <w:bookmarkStart w:id="60" w:name="_Toc320522129"/>
      <w:r w:rsidRPr="00F668C1">
        <w:t>Adresse</w:t>
      </w:r>
      <w:bookmarkEnd w:id="60"/>
    </w:p>
    <w:p w:rsidR="00F97568" w:rsidRPr="00F668C1" w:rsidRDefault="00E965F1" w:rsidP="00941E20">
      <w:r w:rsidRPr="00F668C1">
        <w:t xml:space="preserve">Eine Adresse beinhaltet gesammelte Informationen die </w:t>
      </w:r>
      <w:r w:rsidR="00701D35" w:rsidRPr="00F668C1">
        <w:t>für den</w:t>
      </w:r>
      <w:r w:rsidRPr="00F668C1">
        <w:t xml:space="preserve"> Kontakt mit einer Partei </w:t>
      </w:r>
      <w:r w:rsidR="00701D35" w:rsidRPr="00F668C1">
        <w:t>notwendig sind</w:t>
      </w:r>
      <w:r w:rsidRPr="00F668C1">
        <w:t xml:space="preserve">. Sie beinhaltet </w:t>
      </w:r>
      <w:r w:rsidR="00F25466">
        <w:t xml:space="preserve">die </w:t>
      </w:r>
      <w:r w:rsidRPr="00F668C1">
        <w:t>Straße, die Postleitzahl, den Ort</w:t>
      </w:r>
      <w:r w:rsidR="00701D35" w:rsidRPr="00F668C1">
        <w:t>,</w:t>
      </w:r>
      <w:r w:rsidRPr="00F668C1">
        <w:t xml:space="preserve"> das Land</w:t>
      </w:r>
      <w:r w:rsidR="00701D35" w:rsidRPr="00F668C1">
        <w:t>, eine E-Mail Adresse und die Telefonnummer</w:t>
      </w:r>
      <w:r w:rsidRPr="00F668C1">
        <w:t xml:space="preserve"> </w:t>
      </w:r>
      <w:r w:rsidR="00F25466">
        <w:t>der</w:t>
      </w:r>
      <w:r w:rsidRPr="00F668C1">
        <w:t xml:space="preserve"> Partei.</w:t>
      </w:r>
    </w:p>
    <w:p w:rsidR="00F97568" w:rsidRPr="00F668C1" w:rsidRDefault="00F97568" w:rsidP="007A332A">
      <w:pPr>
        <w:pStyle w:val="berschrift3"/>
      </w:pPr>
      <w:bookmarkStart w:id="61" w:name="_Toc320522130"/>
      <w:r w:rsidRPr="00F668C1">
        <w:t>Rechnung</w:t>
      </w:r>
      <w:bookmarkEnd w:id="61"/>
    </w:p>
    <w:p w:rsidR="00F97568" w:rsidRPr="00F668C1" w:rsidRDefault="00E965F1" w:rsidP="00941E20">
      <w:r w:rsidRPr="00F668C1">
        <w:t>Eine Rechnung ist eine Auflistung von Leistungen</w:t>
      </w:r>
      <w:r w:rsidR="007E2ACE" w:rsidRPr="00F668C1">
        <w:t>,</w:t>
      </w:r>
      <w:r w:rsidRPr="00F668C1">
        <w:t xml:space="preserve"> die ein Gast in Anspruch genommen hat</w:t>
      </w:r>
      <w:r w:rsidR="00701D35" w:rsidRPr="00F668C1">
        <w:t>. Außerdem enthält sie</w:t>
      </w:r>
      <w:r w:rsidRPr="00F668C1">
        <w:t xml:space="preserve"> weitere Informationen die dem gültigen Rechnungslegungsgesetz entsprechen</w:t>
      </w:r>
      <w:r w:rsidR="00701D35" w:rsidRPr="00F668C1">
        <w:t xml:space="preserve"> müssen</w:t>
      </w:r>
      <w:r w:rsidRPr="00F668C1">
        <w:t>. Erstellt wird sie beim Check-Out eines Gastes, be</w:t>
      </w:r>
      <w:r w:rsidR="00701D35" w:rsidRPr="00F668C1">
        <w:t xml:space="preserve">zahlt wird sie von einem Kunden. </w:t>
      </w:r>
      <w:r w:rsidRPr="00F668C1">
        <w:t>Je nach ausgewählter Zahlungsart wird die Rechnung sofort bezahlt oder versendet (Kredit-</w:t>
      </w:r>
      <w:r w:rsidR="00701D35" w:rsidRPr="00F668C1">
        <w:t>Z</w:t>
      </w:r>
      <w:r w:rsidRPr="00F668C1">
        <w:t>ahlung).</w:t>
      </w:r>
    </w:p>
    <w:p w:rsidR="00F97568" w:rsidRPr="00F668C1" w:rsidRDefault="00F97568" w:rsidP="007A332A">
      <w:pPr>
        <w:pStyle w:val="berschrift3"/>
      </w:pPr>
      <w:bookmarkStart w:id="62" w:name="_Toc320522131"/>
      <w:r w:rsidRPr="00F668C1">
        <w:t>Leistung</w:t>
      </w:r>
      <w:bookmarkEnd w:id="62"/>
    </w:p>
    <w:p w:rsidR="00F97568" w:rsidRPr="00F668C1" w:rsidRDefault="00E965F1" w:rsidP="00941E20">
      <w:r w:rsidRPr="00F668C1">
        <w:t>Alle entgeltlichen Waren und Dienstleitungen eines Hotels sind Leistungen. Als Rechnungspositionen befinden sie sich auf den Rechnungen</w:t>
      </w:r>
      <w:r w:rsidR="00701D35" w:rsidRPr="00F668C1">
        <w:t>,</w:t>
      </w:r>
      <w:r w:rsidRPr="00F668C1">
        <w:t xml:space="preserve"> die zu dem Aufenthalt gehören</w:t>
      </w:r>
      <w:r w:rsidR="00701D35" w:rsidRPr="00F668C1">
        <w:t xml:space="preserve"> </w:t>
      </w:r>
      <w:r w:rsidRPr="00F668C1">
        <w:t>von dem sie in Anspruch genommen wurden.</w:t>
      </w:r>
    </w:p>
    <w:p w:rsidR="00F97568" w:rsidRPr="00F668C1" w:rsidRDefault="00F97568" w:rsidP="007A332A">
      <w:pPr>
        <w:pStyle w:val="berschrift3"/>
      </w:pPr>
      <w:bookmarkStart w:id="63" w:name="_Toc320522132"/>
      <w:r w:rsidRPr="00F668C1">
        <w:t>Rechnungsposition</w:t>
      </w:r>
      <w:bookmarkEnd w:id="63"/>
    </w:p>
    <w:p w:rsidR="00F97568" w:rsidRPr="00F668C1" w:rsidRDefault="00E965F1" w:rsidP="00941E20">
      <w:r w:rsidRPr="00F668C1">
        <w:t>Eine Rechnungsposition ist eine Leistung die sich auf einer Rechnung befindet. Darüber hinaus gibt sie auch Auskunft über die Anzahl der in Anspruch genommenen Leistungen.</w:t>
      </w:r>
    </w:p>
    <w:p w:rsidR="00F97568" w:rsidRPr="00F668C1" w:rsidRDefault="00F97568" w:rsidP="007A332A">
      <w:pPr>
        <w:pStyle w:val="berschrift3"/>
      </w:pPr>
      <w:bookmarkStart w:id="64" w:name="_Toc320522133"/>
      <w:r w:rsidRPr="00F668C1">
        <w:t>Extraleistung</w:t>
      </w:r>
      <w:bookmarkEnd w:id="64"/>
    </w:p>
    <w:p w:rsidR="00F97568" w:rsidRPr="00F668C1" w:rsidRDefault="00701D35" w:rsidP="00941E20">
      <w:r w:rsidRPr="00F668C1">
        <w:t>Alle entgeltlichen Leistungen, außer Aufenthalte, sind Extraleistungen. A</w:t>
      </w:r>
      <w:r w:rsidR="00E965F1" w:rsidRPr="00F668C1">
        <w:t>lso z.B. eine Massage, Essen im Restaurant oder Produkte aus der Mini</w:t>
      </w:r>
      <w:r w:rsidRPr="00F668C1">
        <w:t>-B</w:t>
      </w:r>
      <w:r w:rsidR="00E965F1" w:rsidRPr="00F668C1">
        <w:t xml:space="preserve">ar. </w:t>
      </w:r>
    </w:p>
    <w:p w:rsidR="00F97568" w:rsidRPr="00F668C1" w:rsidRDefault="00F97568" w:rsidP="007A332A">
      <w:pPr>
        <w:pStyle w:val="berschrift3"/>
      </w:pPr>
      <w:bookmarkStart w:id="65" w:name="_Toc320522134"/>
      <w:r w:rsidRPr="00F668C1">
        <w:t>Bezahlung</w:t>
      </w:r>
      <w:bookmarkEnd w:id="65"/>
    </w:p>
    <w:p w:rsidR="00F97568" w:rsidRPr="00F668C1" w:rsidRDefault="00E965F1" w:rsidP="00941E20">
      <w:r w:rsidRPr="00F668C1">
        <w:t>Eine Bezahlung erfolgt</w:t>
      </w:r>
      <w:r w:rsidR="00F25466">
        <w:t>,</w:t>
      </w:r>
      <w:r w:rsidRPr="00F668C1">
        <w:t xml:space="preserve"> wenn eine Rechnung bezahlt wird. Sie enthält den effektiven Rechnungsbetrag</w:t>
      </w:r>
      <w:r w:rsidR="00F25466">
        <w:t>,</w:t>
      </w:r>
      <w:r w:rsidRPr="00F668C1">
        <w:t xml:space="preserve"> sowie eine bestimmte Zahlungsart mit der die Zahlung erfolgt.</w:t>
      </w:r>
    </w:p>
    <w:p w:rsidR="00F97568" w:rsidRPr="00F668C1" w:rsidRDefault="00F97568" w:rsidP="007A332A">
      <w:pPr>
        <w:pStyle w:val="berschrift3"/>
      </w:pPr>
      <w:bookmarkStart w:id="66" w:name="_Toc320522135"/>
      <w:r w:rsidRPr="00F668C1">
        <w:lastRenderedPageBreak/>
        <w:t>Zahlungsart</w:t>
      </w:r>
      <w:bookmarkEnd w:id="66"/>
    </w:p>
    <w:p w:rsidR="00F97568" w:rsidRPr="00F668C1" w:rsidRDefault="00E965F1" w:rsidP="00941E20">
      <w:r w:rsidRPr="00F668C1">
        <w:t>Eine Zahlungsart beschreibt</w:t>
      </w:r>
      <w:r w:rsidR="00A512DD">
        <w:t>,</w:t>
      </w:r>
      <w:r w:rsidRPr="00F668C1">
        <w:t xml:space="preserve"> mit welchem Zahlungsmittel eine Bezahlung durchgeführt </w:t>
      </w:r>
      <w:r w:rsidR="00701D35" w:rsidRPr="00F668C1">
        <w:t>wird</w:t>
      </w:r>
      <w:r w:rsidRPr="00F668C1">
        <w:t xml:space="preserve">, z.B. Kredit, </w:t>
      </w:r>
      <w:r w:rsidR="00F25466">
        <w:t>b</w:t>
      </w:r>
      <w:r w:rsidRPr="00F668C1">
        <w:t xml:space="preserve">ar oder Kreditkarte. </w:t>
      </w:r>
      <w:r w:rsidR="004833E0" w:rsidRPr="00F668C1">
        <w:t>Außerdem werden hier die Zusatzgebühren</w:t>
      </w:r>
      <w:r w:rsidR="00F25466">
        <w:t>,</w:t>
      </w:r>
      <w:r w:rsidR="004833E0" w:rsidRPr="00F668C1">
        <w:t xml:space="preserve"> die bei bestimmten Zahlungsarten vorkommen</w:t>
      </w:r>
      <w:r w:rsidR="00F25466">
        <w:t>,</w:t>
      </w:r>
      <w:r w:rsidR="004833E0" w:rsidRPr="00F668C1">
        <w:t xml:space="preserve"> erfasst.</w:t>
      </w:r>
    </w:p>
    <w:p w:rsidR="00F97568" w:rsidRPr="00F668C1" w:rsidRDefault="00F97568" w:rsidP="00941E20"/>
    <w:p w:rsidR="0075596D" w:rsidRPr="00F668C1" w:rsidRDefault="0075596D" w:rsidP="00941E20">
      <w:r w:rsidRPr="00F668C1">
        <w:br w:type="page"/>
      </w:r>
    </w:p>
    <w:p w:rsidR="00FA4569" w:rsidRPr="00F668C1" w:rsidRDefault="00FA4569" w:rsidP="000F3B4C">
      <w:pPr>
        <w:pStyle w:val="berschrift1"/>
        <w:ind w:left="1134" w:hanging="1134"/>
        <w:rPr>
          <w:rFonts w:asciiTheme="minorHAnsi" w:hAnsiTheme="minorHAnsi"/>
        </w:rPr>
      </w:pPr>
      <w:bookmarkStart w:id="67" w:name="_Toc320522136"/>
      <w:r w:rsidRPr="00F668C1">
        <w:rPr>
          <w:rFonts w:asciiTheme="minorHAnsi" w:hAnsiTheme="minorHAnsi"/>
        </w:rPr>
        <w:lastRenderedPageBreak/>
        <w:t>Dynamisches Modell</w:t>
      </w:r>
      <w:bookmarkEnd w:id="67"/>
    </w:p>
    <w:p w:rsidR="00262165" w:rsidRPr="00F668C1" w:rsidRDefault="00262165" w:rsidP="00941E20">
      <w:pPr>
        <w:pStyle w:val="berschrift2"/>
        <w:rPr>
          <w:rFonts w:asciiTheme="minorHAnsi" w:hAnsiTheme="minorHAnsi"/>
        </w:rPr>
      </w:pPr>
      <w:bookmarkStart w:id="68" w:name="_Toc320522137"/>
      <w:r w:rsidRPr="00F668C1">
        <w:rPr>
          <w:rFonts w:asciiTheme="minorHAnsi" w:hAnsiTheme="minorHAnsi"/>
        </w:rPr>
        <w:t>Allgemeingültige Alternativabläufe</w:t>
      </w:r>
      <w:bookmarkEnd w:id="68"/>
    </w:p>
    <w:p w:rsidR="00262165" w:rsidRPr="00F668C1" w:rsidRDefault="00262165" w:rsidP="00262165">
      <w:r w:rsidRPr="00F668C1">
        <w:t>An dieser Stelle werden alternative Abläufe abgehandelt, die in allen Use cases gleich sind. Dazu gehört beispielsweise ein Systemabsturz.</w:t>
      </w:r>
    </w:p>
    <w:p w:rsidR="00262165" w:rsidRPr="00F668C1" w:rsidRDefault="00262165" w:rsidP="007A332A">
      <w:pPr>
        <w:pStyle w:val="berschrift3"/>
      </w:pPr>
      <w:bookmarkStart w:id="69" w:name="_Toc320522138"/>
      <w:r w:rsidRPr="00F668C1">
        <w:t>Systemabsturz</w:t>
      </w:r>
      <w:bookmarkEnd w:id="69"/>
    </w:p>
    <w:p w:rsidR="00262165" w:rsidRPr="00F668C1" w:rsidRDefault="00262165" w:rsidP="007A332A">
      <w:pPr>
        <w:pStyle w:val="berschrift4"/>
      </w:pPr>
      <w:bookmarkStart w:id="70" w:name="_Toc320522139"/>
      <w:r w:rsidRPr="00F668C1">
        <w:t>Kurzbeschreibung</w:t>
      </w:r>
      <w:bookmarkEnd w:id="70"/>
    </w:p>
    <w:p w:rsidR="00262165" w:rsidRPr="00F668C1" w:rsidRDefault="00262165" w:rsidP="00262165">
      <w:r w:rsidRPr="00F668C1">
        <w:t>An dieser Stelle werden alternative Abläufe abgehandelt, die in allen Use cases gleich sind. Dazu gehört beispielsweise ein Systemabsturz.</w:t>
      </w:r>
    </w:p>
    <w:p w:rsidR="00262165" w:rsidRPr="00F668C1" w:rsidRDefault="00262165" w:rsidP="007A332A">
      <w:pPr>
        <w:pStyle w:val="berschrift4"/>
      </w:pPr>
      <w:bookmarkStart w:id="71" w:name="_Toc320522140"/>
      <w:r w:rsidRPr="00F668C1">
        <w:t>Stakeholders</w:t>
      </w:r>
      <w:bookmarkEnd w:id="71"/>
      <w:r w:rsidRPr="00F668C1">
        <w:t xml:space="preserve"> </w:t>
      </w:r>
    </w:p>
    <w:p w:rsidR="00262165" w:rsidRPr="00F668C1" w:rsidRDefault="00262165" w:rsidP="00262165">
      <w:pPr>
        <w:pStyle w:val="Listenabsatz"/>
        <w:numPr>
          <w:ilvl w:val="0"/>
          <w:numId w:val="84"/>
        </w:numPr>
      </w:pPr>
      <w:r w:rsidRPr="00F668C1">
        <w:t>Alle User</w:t>
      </w:r>
    </w:p>
    <w:p w:rsidR="00262165" w:rsidRPr="00F668C1" w:rsidRDefault="00262165" w:rsidP="007A332A">
      <w:pPr>
        <w:pStyle w:val="berschrift4"/>
      </w:pPr>
      <w:bookmarkStart w:id="72" w:name="_Toc320522141"/>
      <w:r w:rsidRPr="00F668C1">
        <w:t>Vorbedingungen</w:t>
      </w:r>
      <w:bookmarkEnd w:id="72"/>
    </w:p>
    <w:p w:rsidR="00262165" w:rsidRPr="00F668C1" w:rsidRDefault="00262165" w:rsidP="00262165">
      <w:pPr>
        <w:pStyle w:val="Listenabsatz"/>
        <w:numPr>
          <w:ilvl w:val="0"/>
          <w:numId w:val="84"/>
        </w:numPr>
      </w:pPr>
      <w:r w:rsidRPr="00F668C1">
        <w:t>Das System wurde unerwartet beendet</w:t>
      </w:r>
    </w:p>
    <w:p w:rsidR="00262165" w:rsidRPr="00F668C1" w:rsidRDefault="00262165" w:rsidP="007A332A">
      <w:pPr>
        <w:pStyle w:val="berschrift4"/>
      </w:pPr>
      <w:bookmarkStart w:id="73" w:name="_Toc320522142"/>
      <w:r w:rsidRPr="00F668C1">
        <w:t>Nachbedingungen</w:t>
      </w:r>
      <w:bookmarkEnd w:id="73"/>
    </w:p>
    <w:p w:rsidR="00262165" w:rsidRPr="00F668C1" w:rsidRDefault="00262165" w:rsidP="00262165">
      <w:r w:rsidRPr="00F668C1">
        <w:t>Keine</w:t>
      </w:r>
    </w:p>
    <w:p w:rsidR="00262165" w:rsidRPr="00F668C1" w:rsidRDefault="00262165" w:rsidP="007A332A">
      <w:pPr>
        <w:pStyle w:val="berschrift4"/>
      </w:pPr>
      <w:bookmarkStart w:id="74" w:name="_Toc320522143"/>
      <w:r w:rsidRPr="00F668C1">
        <w:t>Ablauf</w:t>
      </w:r>
      <w:bookmarkEnd w:id="74"/>
    </w:p>
    <w:p w:rsidR="00262165" w:rsidRPr="00F668C1" w:rsidRDefault="00262165" w:rsidP="00262165">
      <w:r w:rsidRPr="00F668C1">
        <w:t>Um den User zu unterstützen, wird sein zuletzt verwendeter Use case gespeichert. Dadurch kann beim Neustart die Arbeit sofort wieder aufgenommen werden.</w:t>
      </w:r>
    </w:p>
    <w:p w:rsidR="00262165" w:rsidRPr="00F668C1" w:rsidRDefault="00262165" w:rsidP="00262165"/>
    <w:p w:rsidR="00262165" w:rsidRPr="00F668C1" w:rsidRDefault="00262165" w:rsidP="00262165">
      <w:pPr>
        <w:ind w:left="708"/>
      </w:pPr>
      <w:r w:rsidRPr="00F668C1">
        <w:rPr>
          <w:b/>
        </w:rPr>
        <w:t>*.a.1</w:t>
      </w:r>
      <w:r w:rsidRPr="00F668C1">
        <w:t xml:space="preserve"> Der User fährt das System nach dem Ausfall wieder hoch.</w:t>
      </w:r>
    </w:p>
    <w:p w:rsidR="00262165" w:rsidRPr="00F668C1" w:rsidRDefault="00262165" w:rsidP="00262165">
      <w:pPr>
        <w:ind w:left="708"/>
      </w:pPr>
      <w:r w:rsidRPr="00F668C1">
        <w:rPr>
          <w:b/>
        </w:rPr>
        <w:t>*.a.2</w:t>
      </w:r>
      <w:r w:rsidRPr="00F668C1">
        <w:t xml:space="preserve"> Das System bringt sich in einen konsistenten Zustand.</w:t>
      </w:r>
    </w:p>
    <w:p w:rsidR="00262165" w:rsidRPr="00F668C1" w:rsidRDefault="00262165" w:rsidP="00262165">
      <w:pPr>
        <w:ind w:left="708"/>
      </w:pPr>
      <w:r w:rsidRPr="00F668C1">
        <w:rPr>
          <w:b/>
        </w:rPr>
        <w:t>*.a.3</w:t>
      </w:r>
      <w:r w:rsidRPr="00F668C1">
        <w:t xml:space="preserve"> Der User loggt sich ein.</w:t>
      </w:r>
    </w:p>
    <w:p w:rsidR="00262165" w:rsidRPr="00F668C1" w:rsidRDefault="00262165" w:rsidP="00262165">
      <w:pPr>
        <w:ind w:left="708"/>
      </w:pPr>
      <w:r w:rsidRPr="00F668C1">
        <w:rPr>
          <w:b/>
        </w:rPr>
        <w:t>*.a.2</w:t>
      </w:r>
      <w:r w:rsidRPr="00F668C1">
        <w:t xml:space="preserve"> Das System stellt die letzte Sitzung des Users wieder her</w:t>
      </w:r>
      <w:r w:rsidR="00F25466">
        <w:t>,</w:t>
      </w:r>
      <w:r w:rsidRPr="00F668C1">
        <w:t xml:space="preserve"> indem es zur letzten Arbeitsumgebung springt.</w:t>
      </w:r>
    </w:p>
    <w:p w:rsidR="00262165" w:rsidRPr="00F668C1" w:rsidRDefault="00262165" w:rsidP="007A332A">
      <w:pPr>
        <w:pStyle w:val="berschrift4"/>
      </w:pPr>
      <w:bookmarkStart w:id="75" w:name="_Toc320522144"/>
      <w:r w:rsidRPr="00F668C1">
        <w:t>Besondere Anforderungen</w:t>
      </w:r>
      <w:bookmarkEnd w:id="75"/>
    </w:p>
    <w:p w:rsidR="00262165" w:rsidRPr="00F668C1" w:rsidRDefault="00262165" w:rsidP="00262165">
      <w:r w:rsidRPr="00F668C1">
        <w:t xml:space="preserve">Um in einen konsistenten Zustand zu gelangen, werden Transaktionen eingesetzt. Diese können bei einem Systemfehler aufgerollt werden, womit wir die Gefahr von falschen Daten umgehen. </w:t>
      </w:r>
    </w:p>
    <w:p w:rsidR="00262165" w:rsidRPr="00F668C1" w:rsidRDefault="00262165" w:rsidP="007A332A">
      <w:pPr>
        <w:pStyle w:val="berschrift4"/>
      </w:pPr>
      <w:bookmarkStart w:id="76" w:name="_Toc320522145"/>
      <w:r w:rsidRPr="00F668C1">
        <w:t>Benutzungsfrequenz</w:t>
      </w:r>
      <w:bookmarkEnd w:id="76"/>
    </w:p>
    <w:p w:rsidR="00262165" w:rsidRPr="00F668C1" w:rsidRDefault="00262165" w:rsidP="00262165">
      <w:r w:rsidRPr="00F668C1">
        <w:t>Äußerst selten (Stromausfall, Hardwarefehler)</w:t>
      </w:r>
    </w:p>
    <w:p w:rsidR="00FA4569" w:rsidRPr="00F668C1" w:rsidRDefault="00FA4569" w:rsidP="00941E20">
      <w:pPr>
        <w:pStyle w:val="berschrift2"/>
        <w:rPr>
          <w:rFonts w:asciiTheme="minorHAnsi" w:hAnsiTheme="minorHAnsi"/>
          <w:i/>
        </w:rPr>
      </w:pPr>
      <w:bookmarkStart w:id="77" w:name="_Toc320522146"/>
      <w:r w:rsidRPr="00F668C1">
        <w:rPr>
          <w:rFonts w:asciiTheme="minorHAnsi" w:hAnsiTheme="minorHAnsi"/>
        </w:rPr>
        <w:lastRenderedPageBreak/>
        <w:t>Detaillierte Benutzungsfälle (Use cases)</w:t>
      </w:r>
      <w:bookmarkEnd w:id="77"/>
    </w:p>
    <w:p w:rsidR="00FA4569" w:rsidRPr="00F668C1" w:rsidRDefault="00FA4569" w:rsidP="007A332A">
      <w:pPr>
        <w:pStyle w:val="berschrift3"/>
      </w:pPr>
      <w:bookmarkStart w:id="78" w:name="_Toc320522147"/>
      <w:r w:rsidRPr="00F668C1">
        <w:t>Check In – Reservierung</w:t>
      </w:r>
      <w:bookmarkEnd w:id="78"/>
    </w:p>
    <w:p w:rsidR="00FA4569" w:rsidRPr="00F668C1" w:rsidRDefault="00FA4569" w:rsidP="007A332A">
      <w:pPr>
        <w:pStyle w:val="berschrift4"/>
      </w:pPr>
      <w:bookmarkStart w:id="79" w:name="_Toc320522148"/>
      <w:r w:rsidRPr="00F668C1">
        <w:t>Kurzbeschreibung</w:t>
      </w:r>
      <w:bookmarkEnd w:id="79"/>
    </w:p>
    <w:p w:rsidR="004D0955" w:rsidRPr="00F668C1" w:rsidRDefault="004D0955" w:rsidP="00941E20">
      <w:r w:rsidRPr="00F668C1">
        <w:t xml:space="preserve">Die Daten des Gastes, </w:t>
      </w:r>
      <w:r w:rsidR="00AF5C37" w:rsidRPr="00F668C1">
        <w:t>der</w:t>
      </w:r>
      <w:r w:rsidRPr="00F668C1">
        <w:t xml:space="preserve"> reserviert hat, werden überprüft und ihm wird mitgeteilt</w:t>
      </w:r>
      <w:r w:rsidR="00266188">
        <w:t>,</w:t>
      </w:r>
      <w:r w:rsidRPr="00F668C1">
        <w:t xml:space="preserve"> welches Zimmer er beziehen kann.</w:t>
      </w:r>
    </w:p>
    <w:p w:rsidR="00FA4569" w:rsidRPr="00F668C1" w:rsidRDefault="00FA4569" w:rsidP="007A332A">
      <w:pPr>
        <w:pStyle w:val="berschrift4"/>
      </w:pPr>
      <w:bookmarkStart w:id="80" w:name="_Toc320522149"/>
      <w:r w:rsidRPr="00F668C1">
        <w:t>Stakeholders</w:t>
      </w:r>
      <w:bookmarkEnd w:id="80"/>
    </w:p>
    <w:p w:rsidR="004D0955" w:rsidRPr="00F668C1" w:rsidRDefault="004D0955" w:rsidP="00CB0A97">
      <w:pPr>
        <w:pStyle w:val="Listenabsatz1"/>
        <w:numPr>
          <w:ilvl w:val="0"/>
          <w:numId w:val="6"/>
        </w:numPr>
        <w:rPr>
          <w:rFonts w:asciiTheme="minorHAnsi" w:hAnsiTheme="minorHAnsi" w:cstheme="minorHAnsi"/>
        </w:rPr>
      </w:pPr>
      <w:r w:rsidRPr="00F668C1">
        <w:rPr>
          <w:rFonts w:asciiTheme="minorHAnsi" w:hAnsiTheme="minorHAnsi" w:cstheme="minorHAnsi"/>
        </w:rPr>
        <w:t>Reservierungsgast</w:t>
      </w:r>
    </w:p>
    <w:p w:rsidR="004D0955" w:rsidRPr="00F668C1" w:rsidRDefault="004D0955" w:rsidP="00CB0A97">
      <w:pPr>
        <w:pStyle w:val="Listenabsatz1"/>
        <w:numPr>
          <w:ilvl w:val="0"/>
          <w:numId w:val="6"/>
        </w:numPr>
        <w:rPr>
          <w:rFonts w:asciiTheme="minorHAnsi" w:hAnsiTheme="minorHAnsi" w:cstheme="minorHAnsi"/>
        </w:rPr>
      </w:pPr>
      <w:r w:rsidRPr="00F668C1">
        <w:rPr>
          <w:rFonts w:asciiTheme="minorHAnsi" w:hAnsiTheme="minorHAnsi" w:cstheme="minorHAnsi"/>
        </w:rPr>
        <w:t>Rezeption</w:t>
      </w:r>
    </w:p>
    <w:p w:rsidR="00FA4569" w:rsidRPr="00F668C1" w:rsidRDefault="00FA4569" w:rsidP="007A332A">
      <w:pPr>
        <w:pStyle w:val="berschrift4"/>
      </w:pPr>
      <w:bookmarkStart w:id="81" w:name="_Toc320522150"/>
      <w:r w:rsidRPr="00F668C1">
        <w:t>Vorbedingungen</w:t>
      </w:r>
      <w:bookmarkEnd w:id="81"/>
    </w:p>
    <w:p w:rsidR="00FA4569" w:rsidRPr="00F668C1" w:rsidRDefault="00FA4569" w:rsidP="00CB0A97">
      <w:pPr>
        <w:pStyle w:val="Textkrper"/>
        <w:numPr>
          <w:ilvl w:val="0"/>
          <w:numId w:val="2"/>
        </w:numPr>
        <w:rPr>
          <w:rFonts w:asciiTheme="minorHAnsi" w:hAnsiTheme="minorHAnsi" w:cstheme="minorHAnsi"/>
        </w:rPr>
      </w:pPr>
      <w:r w:rsidRPr="00F668C1">
        <w:rPr>
          <w:rFonts w:asciiTheme="minorHAnsi" w:hAnsiTheme="minorHAnsi" w:cstheme="minorHAnsi"/>
        </w:rPr>
        <w:t>Gast muss reserviert haben</w:t>
      </w:r>
    </w:p>
    <w:p w:rsidR="00FA4569" w:rsidRPr="00F668C1" w:rsidRDefault="00FA4569" w:rsidP="007A332A">
      <w:pPr>
        <w:pStyle w:val="berschrift4"/>
      </w:pPr>
      <w:bookmarkStart w:id="82" w:name="_Toc320522151"/>
      <w:r w:rsidRPr="00F668C1">
        <w:t>Nachbedingungen</w:t>
      </w:r>
      <w:bookmarkEnd w:id="82"/>
    </w:p>
    <w:p w:rsidR="00FA4569" w:rsidRPr="00F668C1" w:rsidRDefault="00FA4569" w:rsidP="00CB0A97">
      <w:pPr>
        <w:pStyle w:val="Listenabsatz1"/>
        <w:numPr>
          <w:ilvl w:val="0"/>
          <w:numId w:val="3"/>
        </w:numPr>
        <w:rPr>
          <w:rFonts w:asciiTheme="minorHAnsi" w:hAnsiTheme="minorHAnsi" w:cstheme="minorHAnsi"/>
        </w:rPr>
      </w:pPr>
      <w:r w:rsidRPr="00F668C1">
        <w:rPr>
          <w:rFonts w:asciiTheme="minorHAnsi" w:hAnsiTheme="minorHAnsi" w:cstheme="minorHAnsi"/>
        </w:rPr>
        <w:t>Dem Gast wurde mitgeteilt</w:t>
      </w:r>
      <w:r w:rsidR="00AF5C37" w:rsidRPr="00F668C1">
        <w:rPr>
          <w:rFonts w:asciiTheme="minorHAnsi" w:hAnsiTheme="minorHAnsi" w:cstheme="minorHAnsi"/>
        </w:rPr>
        <w:t>,</w:t>
      </w:r>
      <w:r w:rsidRPr="00F668C1">
        <w:rPr>
          <w:rFonts w:asciiTheme="minorHAnsi" w:hAnsiTheme="minorHAnsi" w:cstheme="minorHAnsi"/>
        </w:rPr>
        <w:t xml:space="preserve"> welches Zimmer er beziehen kann</w:t>
      </w:r>
    </w:p>
    <w:p w:rsidR="00FA4569" w:rsidRPr="00F668C1" w:rsidRDefault="00FA4569" w:rsidP="00CB0A97">
      <w:pPr>
        <w:pStyle w:val="Listenabsatz1"/>
        <w:numPr>
          <w:ilvl w:val="0"/>
          <w:numId w:val="3"/>
        </w:numPr>
        <w:rPr>
          <w:rFonts w:asciiTheme="minorHAnsi" w:hAnsiTheme="minorHAnsi" w:cstheme="minorHAnsi"/>
        </w:rPr>
      </w:pPr>
      <w:r w:rsidRPr="00F668C1">
        <w:rPr>
          <w:rFonts w:asciiTheme="minorHAnsi" w:hAnsiTheme="minorHAnsi" w:cstheme="minorHAnsi"/>
        </w:rPr>
        <w:t>Die Daten des Gastes wurden überprüft</w:t>
      </w:r>
    </w:p>
    <w:p w:rsidR="00FA4569" w:rsidRPr="00F668C1" w:rsidRDefault="004D0955" w:rsidP="00CB0A97">
      <w:pPr>
        <w:pStyle w:val="Listenabsatz1"/>
        <w:numPr>
          <w:ilvl w:val="0"/>
          <w:numId w:val="3"/>
        </w:numPr>
        <w:rPr>
          <w:rFonts w:asciiTheme="minorHAnsi" w:hAnsiTheme="minorHAnsi" w:cstheme="minorHAnsi"/>
        </w:rPr>
      </w:pPr>
      <w:r w:rsidRPr="00F668C1">
        <w:rPr>
          <w:rFonts w:asciiTheme="minorHAnsi" w:hAnsiTheme="minorHAnsi" w:cstheme="minorHAnsi"/>
        </w:rPr>
        <w:t>E</w:t>
      </w:r>
      <w:r w:rsidR="00FA4569" w:rsidRPr="00F668C1">
        <w:rPr>
          <w:rFonts w:asciiTheme="minorHAnsi" w:hAnsiTheme="minorHAnsi" w:cstheme="minorHAnsi"/>
        </w:rPr>
        <w:t xml:space="preserve">ine Rechnung </w:t>
      </w:r>
      <w:r w:rsidRPr="00F668C1">
        <w:rPr>
          <w:rFonts w:asciiTheme="minorHAnsi" w:hAnsiTheme="minorHAnsi" w:cstheme="minorHAnsi"/>
        </w:rPr>
        <w:t xml:space="preserve">für den Aufenthalt </w:t>
      </w:r>
      <w:r w:rsidR="00FA4569" w:rsidRPr="00F668C1">
        <w:rPr>
          <w:rFonts w:asciiTheme="minorHAnsi" w:hAnsiTheme="minorHAnsi" w:cstheme="minorHAnsi"/>
        </w:rPr>
        <w:t>wurde erstellt</w:t>
      </w:r>
    </w:p>
    <w:p w:rsidR="00FA4569" w:rsidRPr="00F668C1" w:rsidRDefault="00FA4569" w:rsidP="007A332A">
      <w:pPr>
        <w:pStyle w:val="berschrift4"/>
      </w:pPr>
      <w:bookmarkStart w:id="83" w:name="_Toc320522152"/>
      <w:r w:rsidRPr="00F668C1">
        <w:t>Ablauf</w:t>
      </w:r>
      <w:bookmarkEnd w:id="83"/>
    </w:p>
    <w:p w:rsidR="00FA4569" w:rsidRPr="00F668C1" w:rsidRDefault="00FA4569" w:rsidP="00941E20">
      <w:pPr>
        <w:pStyle w:val="berschrift5"/>
        <w:rPr>
          <w:i/>
        </w:rPr>
      </w:pPr>
      <w:bookmarkStart w:id="84" w:name="_Toc320522153"/>
      <w:r w:rsidRPr="00F668C1">
        <w:t>Basisablauf</w:t>
      </w:r>
      <w:bookmarkEnd w:id="84"/>
    </w:p>
    <w:p w:rsidR="004D0955" w:rsidRPr="00F668C1" w:rsidRDefault="004D0955" w:rsidP="00CB0A97">
      <w:pPr>
        <w:pStyle w:val="Listenabsatz"/>
        <w:numPr>
          <w:ilvl w:val="0"/>
          <w:numId w:val="7"/>
        </w:numPr>
      </w:pPr>
      <w:r w:rsidRPr="00F668C1">
        <w:t>Die Rezeption wählt die Reservierung des Gastes</w:t>
      </w:r>
      <w:r w:rsidR="00AF5C37" w:rsidRPr="00F668C1">
        <w:t>,</w:t>
      </w:r>
      <w:r w:rsidRPr="00F668C1">
        <w:t xml:space="preserve"> anhand der Reservierungsnummer oder des Namens des Gastes</w:t>
      </w:r>
      <w:r w:rsidR="00AF5C37" w:rsidRPr="00F668C1">
        <w:t>,</w:t>
      </w:r>
      <w:r w:rsidRPr="00F668C1">
        <w:t xml:space="preserve"> aus</w:t>
      </w:r>
    </w:p>
    <w:p w:rsidR="004D0955" w:rsidRPr="00F668C1" w:rsidRDefault="004D0955" w:rsidP="00CB0A97">
      <w:pPr>
        <w:pStyle w:val="Listenabsatz"/>
        <w:numPr>
          <w:ilvl w:val="0"/>
          <w:numId w:val="7"/>
        </w:numPr>
      </w:pPr>
      <w:r w:rsidRPr="00F668C1">
        <w:t xml:space="preserve">Die Daten </w:t>
      </w:r>
      <w:r w:rsidR="00282CDF" w:rsidRPr="00F668C1">
        <w:t>der Reservierung</w:t>
      </w:r>
      <w:r w:rsidRPr="00F668C1">
        <w:t xml:space="preserve"> erscheinen auf dem Bildschirm</w:t>
      </w:r>
    </w:p>
    <w:p w:rsidR="004D0955" w:rsidRPr="00F668C1" w:rsidRDefault="004D0955" w:rsidP="00CB0A97">
      <w:pPr>
        <w:pStyle w:val="Listenabsatz"/>
        <w:numPr>
          <w:ilvl w:val="0"/>
          <w:numId w:val="7"/>
        </w:numPr>
      </w:pPr>
      <w:r w:rsidRPr="00F668C1">
        <w:t>Die Rezeption überprüft die Daten des Gastes</w:t>
      </w:r>
      <w:r w:rsidR="00AF5C37" w:rsidRPr="00F668C1">
        <w:t>,</w:t>
      </w:r>
      <w:r w:rsidRPr="00F668C1">
        <w:t xml:space="preserve"> die bei der Reservierung angelegt wurden</w:t>
      </w:r>
    </w:p>
    <w:p w:rsidR="004D0955" w:rsidRPr="00F668C1" w:rsidRDefault="004D0955" w:rsidP="00CB0A97">
      <w:pPr>
        <w:pStyle w:val="Listenabsatz"/>
        <w:numPr>
          <w:ilvl w:val="0"/>
          <w:numId w:val="7"/>
        </w:numPr>
      </w:pPr>
      <w:r w:rsidRPr="00F668C1">
        <w:t>Die Rezeption teilt dem Gast ein Zimmer zu und gibt es ihm bekannt</w:t>
      </w:r>
    </w:p>
    <w:p w:rsidR="004D0955" w:rsidRPr="00F668C1" w:rsidRDefault="004D0955" w:rsidP="00CB0A97">
      <w:pPr>
        <w:pStyle w:val="Listenabsatz"/>
        <w:numPr>
          <w:ilvl w:val="0"/>
          <w:numId w:val="7"/>
        </w:numPr>
      </w:pPr>
      <w:r w:rsidRPr="00F668C1">
        <w:t>Das System legt eine Rechnung für den Aufenthalt an</w:t>
      </w:r>
    </w:p>
    <w:p w:rsidR="004D0955" w:rsidRDefault="004D0955" w:rsidP="00CB0A97">
      <w:pPr>
        <w:pStyle w:val="Listenabsatz"/>
        <w:numPr>
          <w:ilvl w:val="0"/>
          <w:numId w:val="7"/>
        </w:numPr>
      </w:pPr>
      <w:r w:rsidRPr="00F668C1">
        <w:t xml:space="preserve">Der Gast wird im System als </w:t>
      </w:r>
      <w:r w:rsidR="00AF5C37" w:rsidRPr="00F668C1">
        <w:t>eingecheckt</w:t>
      </w:r>
      <w:r w:rsidRPr="00F668C1">
        <w:t xml:space="preserve"> vermerkt und wird in die Gästekartei übernommen</w:t>
      </w:r>
    </w:p>
    <w:p w:rsidR="00266188" w:rsidRPr="00F668C1" w:rsidRDefault="00266188" w:rsidP="00266188"/>
    <w:p w:rsidR="004D0955" w:rsidRPr="00F668C1" w:rsidRDefault="004D0955" w:rsidP="00941E20">
      <w:pPr>
        <w:rPr>
          <w:i/>
        </w:rPr>
      </w:pPr>
      <w:r w:rsidRPr="00F668C1">
        <w:rPr>
          <w:i/>
        </w:rPr>
        <w:t>Wiederholung von Schritt 4, 5 und 6 bis jedem Gast ein Zimmer zugeteilt ist</w:t>
      </w:r>
    </w:p>
    <w:p w:rsidR="00F25466" w:rsidRPr="00F25466" w:rsidRDefault="00FA4569" w:rsidP="00F25466">
      <w:pPr>
        <w:pStyle w:val="berschrift5"/>
        <w:rPr>
          <w:i/>
        </w:rPr>
      </w:pPr>
      <w:bookmarkStart w:id="85" w:name="_Toc320522154"/>
      <w:r w:rsidRPr="00F668C1">
        <w:t>Alternative Abläufe</w:t>
      </w:r>
      <w:bookmarkEnd w:id="85"/>
    </w:p>
    <w:p w:rsidR="00F25466" w:rsidRPr="00F668C1" w:rsidRDefault="00F25466" w:rsidP="00F25466">
      <w:pPr>
        <w:rPr>
          <w:b/>
        </w:rPr>
      </w:pPr>
      <w:r w:rsidRPr="00F668C1">
        <w:rPr>
          <w:b/>
        </w:rPr>
        <w:t>3.a) Die Daten die bei der Reservierung angelegt wurden sind unvollständig</w:t>
      </w:r>
    </w:p>
    <w:p w:rsidR="002C75B7" w:rsidRPr="00F668C1" w:rsidRDefault="00F25466" w:rsidP="00941E20">
      <w:pPr>
        <w:pStyle w:val="Listenabsatz"/>
        <w:numPr>
          <w:ilvl w:val="0"/>
          <w:numId w:val="12"/>
        </w:numPr>
      </w:pPr>
      <w:r w:rsidRPr="00F668C1">
        <w:t>Der Rezeptionist ergänzt die fehlenden Daten</w:t>
      </w:r>
    </w:p>
    <w:p w:rsidR="00AF5C37" w:rsidRPr="00F668C1" w:rsidRDefault="00AF5C37" w:rsidP="00941E20">
      <w:pPr>
        <w:rPr>
          <w:b/>
        </w:rPr>
      </w:pPr>
    </w:p>
    <w:p w:rsidR="004D0955" w:rsidRPr="00F668C1" w:rsidRDefault="004D0955" w:rsidP="00941E20">
      <w:pPr>
        <w:rPr>
          <w:b/>
        </w:rPr>
      </w:pPr>
      <w:r w:rsidRPr="00F668C1">
        <w:rPr>
          <w:b/>
        </w:rPr>
        <w:t>4.a) Der Gast hat ein</w:t>
      </w:r>
      <w:r w:rsidR="00E07726" w:rsidRPr="00F668C1">
        <w:rPr>
          <w:b/>
        </w:rPr>
        <w:t xml:space="preserve"> bestimmtes</w:t>
      </w:r>
      <w:r w:rsidRPr="00F668C1">
        <w:rPr>
          <w:b/>
        </w:rPr>
        <w:t xml:space="preserve"> Zimmer reserviert</w:t>
      </w:r>
    </w:p>
    <w:p w:rsidR="004D0955" w:rsidRPr="00F668C1" w:rsidRDefault="00E07726" w:rsidP="00CB0A97">
      <w:pPr>
        <w:pStyle w:val="Listenabsatz"/>
        <w:numPr>
          <w:ilvl w:val="0"/>
          <w:numId w:val="9"/>
        </w:numPr>
      </w:pPr>
      <w:r w:rsidRPr="00F668C1">
        <w:t xml:space="preserve">Die Rezeption </w:t>
      </w:r>
      <w:r w:rsidR="004D0955" w:rsidRPr="00F668C1">
        <w:t>weist dem Gast sein reserviertes Zimmer zu</w:t>
      </w:r>
      <w:r w:rsidR="004D0955" w:rsidRPr="00F668C1">
        <w:tab/>
      </w:r>
    </w:p>
    <w:p w:rsidR="004D0955" w:rsidRPr="00F25466" w:rsidRDefault="004D0955" w:rsidP="00AF5C37">
      <w:pPr>
        <w:pStyle w:val="berschrift6"/>
        <w:numPr>
          <w:ilvl w:val="0"/>
          <w:numId w:val="0"/>
        </w:numPr>
        <w:rPr>
          <w:sz w:val="24"/>
        </w:rPr>
      </w:pPr>
      <w:r w:rsidRPr="00F25466">
        <w:rPr>
          <w:sz w:val="24"/>
        </w:rPr>
        <w:lastRenderedPageBreak/>
        <w:t xml:space="preserve">4.b) Der Gast hat ein nicht mehr verfügbares Zimmer reserviert oder möchte doch ein </w:t>
      </w:r>
      <w:r w:rsidR="00AF5C37" w:rsidRPr="00F25466">
        <w:rPr>
          <w:sz w:val="24"/>
        </w:rPr>
        <w:t xml:space="preserve">anderes </w:t>
      </w:r>
      <w:r w:rsidRPr="00F25466">
        <w:rPr>
          <w:sz w:val="24"/>
        </w:rPr>
        <w:t>Zimmer</w:t>
      </w:r>
    </w:p>
    <w:p w:rsidR="004D0955" w:rsidRPr="00F668C1" w:rsidRDefault="00E07726" w:rsidP="00CB0A97">
      <w:pPr>
        <w:pStyle w:val="Listenabsatz"/>
        <w:numPr>
          <w:ilvl w:val="0"/>
          <w:numId w:val="10"/>
        </w:numPr>
      </w:pPr>
      <w:r w:rsidRPr="00F668C1">
        <w:t xml:space="preserve">Die Rezeption </w:t>
      </w:r>
      <w:r w:rsidR="004D0955" w:rsidRPr="00F668C1">
        <w:t>überprüft</w:t>
      </w:r>
      <w:r w:rsidR="00266188">
        <w:t>,</w:t>
      </w:r>
      <w:r w:rsidR="004D0955" w:rsidRPr="00F668C1">
        <w:t xml:space="preserve"> ob ein anderes Zimmer frei ist</w:t>
      </w:r>
    </w:p>
    <w:p w:rsidR="004D0955" w:rsidRPr="00F668C1" w:rsidRDefault="00E07726" w:rsidP="00CB0A97">
      <w:pPr>
        <w:pStyle w:val="Listenabsatz"/>
        <w:numPr>
          <w:ilvl w:val="1"/>
          <w:numId w:val="10"/>
        </w:numPr>
      </w:pPr>
      <w:r w:rsidRPr="00F668C1">
        <w:t xml:space="preserve">Die Rezeption </w:t>
      </w:r>
      <w:r w:rsidR="004D0955" w:rsidRPr="00F668C1">
        <w:t>weist dem Gast ein anderes Zimmer zu</w:t>
      </w:r>
    </w:p>
    <w:p w:rsidR="004D0955" w:rsidRPr="00F668C1" w:rsidRDefault="00E07726" w:rsidP="00CB0A97">
      <w:pPr>
        <w:pStyle w:val="Listenabsatz"/>
        <w:numPr>
          <w:ilvl w:val="1"/>
          <w:numId w:val="10"/>
        </w:numPr>
      </w:pPr>
      <w:r w:rsidRPr="00F668C1">
        <w:t xml:space="preserve">Die Rezeption </w:t>
      </w:r>
      <w:r w:rsidR="004D0955" w:rsidRPr="00F668C1">
        <w:t>weist den Ga</w:t>
      </w:r>
      <w:r w:rsidRPr="00F668C1">
        <w:t>st darauf hin</w:t>
      </w:r>
      <w:r w:rsidR="00F25466">
        <w:t>,</w:t>
      </w:r>
      <w:r w:rsidRPr="00F668C1">
        <w:t xml:space="preserve"> dass er einen </w:t>
      </w:r>
      <w:r w:rsidR="00266188">
        <w:t>Zimmerwechsel vornehmen muss</w:t>
      </w:r>
    </w:p>
    <w:p w:rsidR="004D0955" w:rsidRPr="00F668C1" w:rsidRDefault="00E07726" w:rsidP="00CB0A97">
      <w:pPr>
        <w:pStyle w:val="Listenabsatz"/>
        <w:numPr>
          <w:ilvl w:val="2"/>
          <w:numId w:val="10"/>
        </w:numPr>
      </w:pPr>
      <w:r w:rsidRPr="00F668C1">
        <w:t xml:space="preserve">Die Rezeption </w:t>
      </w:r>
      <w:r w:rsidR="004D0955" w:rsidRPr="00F668C1">
        <w:t xml:space="preserve">bucht </w:t>
      </w:r>
      <w:r w:rsidR="00F25466">
        <w:t>das</w:t>
      </w:r>
      <w:r w:rsidRPr="00F668C1">
        <w:t xml:space="preserve"> entsprechende Zimmer für </w:t>
      </w:r>
      <w:r w:rsidR="004D0955" w:rsidRPr="00F668C1">
        <w:t>den Gast</w:t>
      </w:r>
    </w:p>
    <w:p w:rsidR="004D0955" w:rsidRPr="00F668C1" w:rsidRDefault="00E07726" w:rsidP="00CB0A97">
      <w:pPr>
        <w:pStyle w:val="Listenabsatz"/>
        <w:numPr>
          <w:ilvl w:val="2"/>
          <w:numId w:val="10"/>
        </w:numPr>
      </w:pPr>
      <w:r w:rsidRPr="00F668C1">
        <w:t xml:space="preserve">Die Rezeption </w:t>
      </w:r>
      <w:r w:rsidR="004D0955" w:rsidRPr="00F668C1">
        <w:t>weist de</w:t>
      </w:r>
      <w:r w:rsidRPr="00F668C1">
        <w:t xml:space="preserve">m Gast das Zimmer für einen </w:t>
      </w:r>
      <w:r w:rsidR="004D0955" w:rsidRPr="00F668C1">
        <w:t xml:space="preserve">kürzeren Zeitraum </w:t>
      </w:r>
      <w:r w:rsidR="00F25466">
        <w:t>zu</w:t>
      </w:r>
    </w:p>
    <w:p w:rsidR="002C75B7" w:rsidRPr="00F668C1" w:rsidRDefault="00E07726" w:rsidP="00941E20">
      <w:pPr>
        <w:pStyle w:val="Listenabsatz"/>
        <w:numPr>
          <w:ilvl w:val="2"/>
          <w:numId w:val="10"/>
        </w:numPr>
      </w:pPr>
      <w:r w:rsidRPr="00F668C1">
        <w:t xml:space="preserve">Die Rezeption </w:t>
      </w:r>
      <w:r w:rsidR="004D0955" w:rsidRPr="00F668C1">
        <w:t>löst die Reservierung auf, der Check-I</w:t>
      </w:r>
      <w:r w:rsidRPr="00F668C1">
        <w:t xml:space="preserve">n </w:t>
      </w:r>
      <w:r w:rsidR="004D0955" w:rsidRPr="00F668C1">
        <w:t>endet</w:t>
      </w:r>
    </w:p>
    <w:p w:rsidR="002C75B7" w:rsidRPr="00F668C1" w:rsidRDefault="002C75B7" w:rsidP="00941E20"/>
    <w:p w:rsidR="004D0955" w:rsidRPr="00F668C1" w:rsidRDefault="004D0955" w:rsidP="00941E20">
      <w:pPr>
        <w:rPr>
          <w:b/>
        </w:rPr>
      </w:pPr>
      <w:r w:rsidRPr="00F668C1">
        <w:rPr>
          <w:b/>
        </w:rPr>
        <w:t>4.</w:t>
      </w:r>
      <w:r w:rsidR="00F25466">
        <w:rPr>
          <w:b/>
        </w:rPr>
        <w:t>c</w:t>
      </w:r>
      <w:r w:rsidRPr="00F668C1">
        <w:rPr>
          <w:b/>
        </w:rPr>
        <w:t>) Der bisherige Gast des Zimmers hat noch nicht ausgecheckt</w:t>
      </w:r>
    </w:p>
    <w:p w:rsidR="008555C7" w:rsidRPr="00F668C1" w:rsidRDefault="008555C7" w:rsidP="00CB0A97">
      <w:pPr>
        <w:pStyle w:val="Listenabsatz"/>
        <w:numPr>
          <w:ilvl w:val="0"/>
          <w:numId w:val="13"/>
        </w:numPr>
      </w:pPr>
      <w:r w:rsidRPr="00F668C1">
        <w:t>Das System informiert die Rezeption darüber</w:t>
      </w:r>
    </w:p>
    <w:p w:rsidR="00F006F7" w:rsidRDefault="00E07726" w:rsidP="00CB0A97">
      <w:pPr>
        <w:pStyle w:val="Listenabsatz"/>
        <w:numPr>
          <w:ilvl w:val="0"/>
          <w:numId w:val="13"/>
        </w:numPr>
      </w:pPr>
      <w:r w:rsidRPr="00F668C1">
        <w:t xml:space="preserve">Die Rezeption </w:t>
      </w:r>
      <w:r w:rsidR="004D0955" w:rsidRPr="00F668C1">
        <w:t>informiert den Gast, dass er noch warten muss, bis der vorherige Gast ausgecheckt wurde</w:t>
      </w:r>
    </w:p>
    <w:p w:rsidR="00F25466" w:rsidRDefault="00F25466" w:rsidP="00F25466"/>
    <w:p w:rsidR="00F25466" w:rsidRPr="00F668C1" w:rsidRDefault="00F25466" w:rsidP="00F25466">
      <w:pPr>
        <w:rPr>
          <w:b/>
        </w:rPr>
      </w:pPr>
      <w:r w:rsidRPr="00F668C1">
        <w:rPr>
          <w:b/>
        </w:rPr>
        <w:t>5.a) Es existiert eine Akontozahlung</w:t>
      </w:r>
    </w:p>
    <w:p w:rsidR="00F25466" w:rsidRPr="00F668C1" w:rsidRDefault="00F25466" w:rsidP="00F25466">
      <w:pPr>
        <w:pStyle w:val="Listenabsatz"/>
        <w:numPr>
          <w:ilvl w:val="0"/>
          <w:numId w:val="11"/>
        </w:numPr>
      </w:pPr>
      <w:r w:rsidRPr="00F668C1">
        <w:t>Die Akontozahlung wird der Zimmerrechnung gutgeschrieben</w:t>
      </w:r>
    </w:p>
    <w:p w:rsidR="00F25466" w:rsidRDefault="00F25466" w:rsidP="00F25466">
      <w:pPr>
        <w:rPr>
          <w:i/>
        </w:rPr>
      </w:pPr>
      <w:r>
        <w:rPr>
          <w:i/>
        </w:rPr>
        <w:t>Weiter mit Punkt 5</w:t>
      </w:r>
    </w:p>
    <w:p w:rsidR="00F25466" w:rsidRDefault="00F25466" w:rsidP="00F25466">
      <w:pPr>
        <w:rPr>
          <w:i/>
        </w:rPr>
      </w:pPr>
    </w:p>
    <w:p w:rsidR="00F25466" w:rsidRPr="00F668C1" w:rsidRDefault="00F25466" w:rsidP="00F25466">
      <w:pPr>
        <w:rPr>
          <w:b/>
        </w:rPr>
      </w:pPr>
      <w:r w:rsidRPr="00F668C1">
        <w:rPr>
          <w:b/>
        </w:rPr>
        <w:t>6.a) Bei der Reservierung wurde der Vermerk „Nicht archivieren“ angegeben/Der Gast ist</w:t>
      </w:r>
      <w:r w:rsidRPr="00F668C1">
        <w:t xml:space="preserve"> </w:t>
      </w:r>
      <w:r w:rsidRPr="00F668C1">
        <w:rPr>
          <w:b/>
        </w:rPr>
        <w:t>Teilnehmer einer Reisegruppe</w:t>
      </w:r>
    </w:p>
    <w:p w:rsidR="00F25466" w:rsidRPr="00F25466" w:rsidRDefault="00F25466" w:rsidP="00F25466">
      <w:pPr>
        <w:pStyle w:val="Listenabsatz"/>
        <w:numPr>
          <w:ilvl w:val="0"/>
          <w:numId w:val="8"/>
        </w:numPr>
      </w:pPr>
      <w:r w:rsidRPr="00F668C1">
        <w:t>Der Gast wird  nicht in die Gästekartei übernommen</w:t>
      </w:r>
    </w:p>
    <w:p w:rsidR="00F006F7" w:rsidRPr="00F668C1" w:rsidRDefault="00F006F7" w:rsidP="007A332A">
      <w:pPr>
        <w:pStyle w:val="berschrift4"/>
      </w:pPr>
      <w:bookmarkStart w:id="86" w:name="_Toc320522155"/>
      <w:r w:rsidRPr="00F668C1">
        <w:t>Besondere Anforderungen</w:t>
      </w:r>
      <w:bookmarkEnd w:id="86"/>
    </w:p>
    <w:p w:rsidR="00F006F7" w:rsidRPr="00F668C1" w:rsidRDefault="00F006F7" w:rsidP="00941E20">
      <w:r w:rsidRPr="00F668C1">
        <w:t>Keine</w:t>
      </w:r>
    </w:p>
    <w:p w:rsidR="00F006F7" w:rsidRPr="00F668C1" w:rsidRDefault="00F006F7" w:rsidP="007A332A">
      <w:pPr>
        <w:pStyle w:val="berschrift4"/>
      </w:pPr>
      <w:bookmarkStart w:id="87" w:name="_Toc320522156"/>
      <w:r w:rsidRPr="00F668C1">
        <w:t>Benutzungsfrequenz</w:t>
      </w:r>
      <w:bookmarkEnd w:id="87"/>
    </w:p>
    <w:p w:rsidR="00F006F7" w:rsidRPr="00F668C1" w:rsidRDefault="00F006F7" w:rsidP="00941E20">
      <w:r w:rsidRPr="00F668C1">
        <w:t>Wird für jeden ankommenden Gast mit Reservierung ausgeführt</w:t>
      </w:r>
    </w:p>
    <w:p w:rsidR="00256BDF" w:rsidRPr="00F668C1" w:rsidRDefault="00256BDF">
      <w:pPr>
        <w:spacing w:line="240" w:lineRule="auto"/>
        <w:rPr>
          <w:b/>
          <w:bCs/>
          <w:sz w:val="28"/>
          <w:szCs w:val="28"/>
        </w:rPr>
      </w:pPr>
      <w:r w:rsidRPr="00F668C1">
        <w:br w:type="page"/>
      </w:r>
    </w:p>
    <w:p w:rsidR="00F006F7" w:rsidRPr="00F668C1" w:rsidRDefault="00F006F7" w:rsidP="007A332A">
      <w:pPr>
        <w:pStyle w:val="berschrift4"/>
      </w:pPr>
      <w:bookmarkStart w:id="88" w:name="_Toc320522157"/>
      <w:r w:rsidRPr="00F668C1">
        <w:lastRenderedPageBreak/>
        <w:t>Sequenzdiagramm</w:t>
      </w:r>
      <w:bookmarkEnd w:id="88"/>
    </w:p>
    <w:p w:rsidR="00256BDF" w:rsidRPr="00F668C1" w:rsidRDefault="00256BDF" w:rsidP="00941E20">
      <w:pPr>
        <w:rPr>
          <w:noProof/>
          <w:lang w:eastAsia="de-AT"/>
        </w:rPr>
      </w:pPr>
      <w:r w:rsidRPr="00F668C1">
        <w:rPr>
          <w:noProof/>
          <w:lang w:eastAsia="de-AT"/>
        </w:rPr>
        <w:drawing>
          <wp:anchor distT="0" distB="0" distL="114300" distR="114300" simplePos="0" relativeHeight="251665408" behindDoc="1" locked="0" layoutInCell="1" allowOverlap="1" wp14:anchorId="1E890B48" wp14:editId="0A82913E">
            <wp:simplePos x="0" y="0"/>
            <wp:positionH relativeFrom="margin">
              <wp:align>center</wp:align>
            </wp:positionH>
            <wp:positionV relativeFrom="paragraph">
              <wp:posOffset>1905</wp:posOffset>
            </wp:positionV>
            <wp:extent cx="6631305" cy="3091180"/>
            <wp:effectExtent l="0" t="0" r="0" b="0"/>
            <wp:wrapTight wrapText="bothSides">
              <wp:wrapPolygon edited="0">
                <wp:start x="0" y="0"/>
                <wp:lineTo x="0" y="21431"/>
                <wp:lineTo x="21532" y="21431"/>
                <wp:lineTo x="21532"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in.jpg"/>
                    <pic:cNvPicPr/>
                  </pic:nvPicPr>
                  <pic:blipFill rotWithShape="1">
                    <a:blip r:embed="rId16">
                      <a:extLst>
                        <a:ext uri="{28A0092B-C50C-407E-A947-70E740481C1C}">
                          <a14:useLocalDpi xmlns:a14="http://schemas.microsoft.com/office/drawing/2010/main" val="0"/>
                        </a:ext>
                      </a:extLst>
                    </a:blip>
                    <a:srcRect l="17641" t="8348" r="2318" b="30280"/>
                    <a:stretch/>
                  </pic:blipFill>
                  <pic:spPr bwMode="auto">
                    <a:xfrm>
                      <a:off x="0" y="0"/>
                      <a:ext cx="6633275" cy="30924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006F7" w:rsidRPr="00F668C1" w:rsidRDefault="00F006F7" w:rsidP="00941E20">
      <w:r w:rsidRPr="00F668C1">
        <w:br w:type="page"/>
      </w:r>
    </w:p>
    <w:p w:rsidR="00F006F7" w:rsidRPr="00F668C1" w:rsidRDefault="00F006F7" w:rsidP="007A332A">
      <w:pPr>
        <w:pStyle w:val="berschrift3"/>
      </w:pPr>
      <w:bookmarkStart w:id="89" w:name="_Toc320522158"/>
      <w:r w:rsidRPr="00F668C1">
        <w:lastRenderedPageBreak/>
        <w:t>Check In – Walk-In Gast</w:t>
      </w:r>
      <w:bookmarkEnd w:id="89"/>
    </w:p>
    <w:p w:rsidR="00F006F7" w:rsidRPr="00F668C1" w:rsidRDefault="00F006F7" w:rsidP="007A332A">
      <w:pPr>
        <w:pStyle w:val="berschrift4"/>
      </w:pPr>
      <w:bookmarkStart w:id="90" w:name="_Toc320522159"/>
      <w:r w:rsidRPr="00F668C1">
        <w:t>Kurzbeschreibung</w:t>
      </w:r>
      <w:bookmarkEnd w:id="90"/>
    </w:p>
    <w:p w:rsidR="00F006F7" w:rsidRPr="00F668C1" w:rsidRDefault="00F006F7" w:rsidP="00941E20">
      <w:r w:rsidRPr="00F668C1">
        <w:t>Die Daten des Gastes werden im System aufgenommen, ihm wird ein Zimmer wird mit einem ausgehandelten Preis und Packages (Halb- oder Vollpension, Wochenendpackage etc.)</w:t>
      </w:r>
      <w:r w:rsidR="00F25466">
        <w:t xml:space="preserve"> zugeteilt</w:t>
      </w:r>
      <w:r w:rsidRPr="00F668C1">
        <w:t>.</w:t>
      </w:r>
    </w:p>
    <w:p w:rsidR="00F006F7" w:rsidRPr="00F668C1" w:rsidRDefault="00F006F7" w:rsidP="007A332A">
      <w:pPr>
        <w:pStyle w:val="berschrift4"/>
      </w:pPr>
      <w:bookmarkStart w:id="91" w:name="_Toc320522160"/>
      <w:r w:rsidRPr="00F668C1">
        <w:t>Stakeholders</w:t>
      </w:r>
      <w:bookmarkEnd w:id="91"/>
    </w:p>
    <w:p w:rsidR="00F006F7" w:rsidRPr="00F668C1" w:rsidRDefault="00F006F7" w:rsidP="00CB0A97">
      <w:pPr>
        <w:pStyle w:val="Listenabsatz1"/>
        <w:numPr>
          <w:ilvl w:val="0"/>
          <w:numId w:val="6"/>
        </w:numPr>
        <w:rPr>
          <w:rFonts w:asciiTheme="minorHAnsi" w:hAnsiTheme="minorHAnsi" w:cstheme="minorHAnsi"/>
        </w:rPr>
      </w:pPr>
      <w:r w:rsidRPr="00F668C1">
        <w:rPr>
          <w:rFonts w:asciiTheme="minorHAnsi" w:hAnsiTheme="minorHAnsi" w:cstheme="minorHAnsi"/>
        </w:rPr>
        <w:t>Walk-In Gast</w:t>
      </w:r>
    </w:p>
    <w:p w:rsidR="00F006F7" w:rsidRPr="00F668C1" w:rsidRDefault="00F006F7" w:rsidP="00CB0A97">
      <w:pPr>
        <w:pStyle w:val="Listenabsatz1"/>
        <w:numPr>
          <w:ilvl w:val="0"/>
          <w:numId w:val="6"/>
        </w:numPr>
        <w:rPr>
          <w:rFonts w:asciiTheme="minorHAnsi" w:hAnsiTheme="minorHAnsi" w:cstheme="minorHAnsi"/>
        </w:rPr>
      </w:pPr>
      <w:r w:rsidRPr="00F668C1">
        <w:rPr>
          <w:rFonts w:asciiTheme="minorHAnsi" w:hAnsiTheme="minorHAnsi" w:cstheme="minorHAnsi"/>
        </w:rPr>
        <w:t>Rezeption</w:t>
      </w:r>
    </w:p>
    <w:p w:rsidR="00F006F7" w:rsidRPr="00F668C1" w:rsidRDefault="00F006F7" w:rsidP="007A332A">
      <w:pPr>
        <w:pStyle w:val="berschrift4"/>
      </w:pPr>
      <w:bookmarkStart w:id="92" w:name="_Toc320522161"/>
      <w:r w:rsidRPr="00F668C1">
        <w:t>Vorbedingungen</w:t>
      </w:r>
      <w:bookmarkEnd w:id="92"/>
    </w:p>
    <w:p w:rsidR="00F006F7" w:rsidRPr="00F668C1" w:rsidRDefault="00F006F7" w:rsidP="00CB0A97">
      <w:pPr>
        <w:pStyle w:val="Textkrper"/>
        <w:numPr>
          <w:ilvl w:val="0"/>
          <w:numId w:val="2"/>
        </w:numPr>
        <w:rPr>
          <w:rFonts w:asciiTheme="minorHAnsi" w:hAnsiTheme="minorHAnsi" w:cstheme="minorHAnsi"/>
        </w:rPr>
      </w:pPr>
      <w:r w:rsidRPr="00F668C1">
        <w:rPr>
          <w:rFonts w:asciiTheme="minorHAnsi" w:hAnsiTheme="minorHAnsi" w:cstheme="minorHAnsi"/>
        </w:rPr>
        <w:t>Keine</w:t>
      </w:r>
    </w:p>
    <w:p w:rsidR="00F006F7" w:rsidRPr="00F668C1" w:rsidRDefault="00F006F7" w:rsidP="007A332A">
      <w:pPr>
        <w:pStyle w:val="berschrift4"/>
      </w:pPr>
      <w:bookmarkStart w:id="93" w:name="_Toc320522162"/>
      <w:r w:rsidRPr="00F668C1">
        <w:t>Nachbedingungen</w:t>
      </w:r>
      <w:bookmarkEnd w:id="93"/>
    </w:p>
    <w:p w:rsidR="00F006F7" w:rsidRPr="00F668C1" w:rsidRDefault="00F006F7" w:rsidP="00CB0A97">
      <w:pPr>
        <w:pStyle w:val="Listenabsatz1"/>
        <w:numPr>
          <w:ilvl w:val="0"/>
          <w:numId w:val="3"/>
        </w:numPr>
        <w:rPr>
          <w:rFonts w:asciiTheme="minorHAnsi" w:hAnsiTheme="minorHAnsi" w:cstheme="minorHAnsi"/>
        </w:rPr>
      </w:pPr>
      <w:r w:rsidRPr="00F668C1">
        <w:rPr>
          <w:rFonts w:asciiTheme="minorHAnsi" w:hAnsiTheme="minorHAnsi" w:cstheme="minorHAnsi"/>
        </w:rPr>
        <w:t>Dem Gast wurde mitgeteilt welches Zimmer er beziehen kann</w:t>
      </w:r>
    </w:p>
    <w:p w:rsidR="00F006F7" w:rsidRPr="00F668C1" w:rsidRDefault="00F006F7" w:rsidP="00CB0A97">
      <w:pPr>
        <w:pStyle w:val="Listenabsatz1"/>
        <w:numPr>
          <w:ilvl w:val="0"/>
          <w:numId w:val="3"/>
        </w:numPr>
        <w:rPr>
          <w:rFonts w:asciiTheme="minorHAnsi" w:hAnsiTheme="minorHAnsi" w:cstheme="minorHAnsi"/>
        </w:rPr>
      </w:pPr>
      <w:r w:rsidRPr="00F668C1">
        <w:rPr>
          <w:rFonts w:asciiTheme="minorHAnsi" w:hAnsiTheme="minorHAnsi" w:cstheme="minorHAnsi"/>
        </w:rPr>
        <w:t>Eine Rechnung für den Aufenthalt wurde erstellt</w:t>
      </w:r>
    </w:p>
    <w:p w:rsidR="00F006F7" w:rsidRPr="00F668C1" w:rsidRDefault="00F006F7" w:rsidP="007A332A">
      <w:pPr>
        <w:pStyle w:val="berschrift4"/>
      </w:pPr>
      <w:bookmarkStart w:id="94" w:name="_Toc320522163"/>
      <w:r w:rsidRPr="00F668C1">
        <w:t>Ablauf</w:t>
      </w:r>
      <w:bookmarkEnd w:id="94"/>
    </w:p>
    <w:p w:rsidR="00F006F7" w:rsidRPr="00F668C1" w:rsidRDefault="00F006F7" w:rsidP="00941E20">
      <w:pPr>
        <w:pStyle w:val="berschrift5"/>
        <w:rPr>
          <w:i/>
        </w:rPr>
      </w:pPr>
      <w:bookmarkStart w:id="95" w:name="_Toc320522164"/>
      <w:r w:rsidRPr="00F668C1">
        <w:t>Basisablauf</w:t>
      </w:r>
      <w:bookmarkEnd w:id="95"/>
    </w:p>
    <w:p w:rsidR="00F006F7" w:rsidRPr="00F668C1" w:rsidRDefault="00AF5C37" w:rsidP="00CB0A97">
      <w:pPr>
        <w:pStyle w:val="Listenabsatz"/>
        <w:numPr>
          <w:ilvl w:val="0"/>
          <w:numId w:val="14"/>
        </w:numPr>
      </w:pPr>
      <w:r w:rsidRPr="00F668C1">
        <w:t>Die</w:t>
      </w:r>
      <w:r w:rsidR="00F006F7" w:rsidRPr="00F668C1">
        <w:t xml:space="preserve"> </w:t>
      </w:r>
      <w:r w:rsidRPr="00F668C1">
        <w:t xml:space="preserve">Rezeption </w:t>
      </w:r>
      <w:r w:rsidR="00F006F7" w:rsidRPr="00F668C1">
        <w:t>überprüft die Verfügbarkeit der Zimmerkategorie für die gewünschte Aufenthaltsdauer des Gastes</w:t>
      </w:r>
    </w:p>
    <w:p w:rsidR="00F006F7" w:rsidRPr="00F668C1" w:rsidRDefault="00F006F7" w:rsidP="00CB0A97">
      <w:pPr>
        <w:pStyle w:val="Listenabsatz"/>
        <w:numPr>
          <w:ilvl w:val="0"/>
          <w:numId w:val="14"/>
        </w:numPr>
      </w:pPr>
      <w:r w:rsidRPr="00F668C1">
        <w:t>Der Zimmerpreis wird festgelegt</w:t>
      </w:r>
    </w:p>
    <w:p w:rsidR="00F006F7" w:rsidRPr="00F668C1" w:rsidRDefault="00AF5C37" w:rsidP="00CB0A97">
      <w:pPr>
        <w:pStyle w:val="Listenabsatz"/>
        <w:numPr>
          <w:ilvl w:val="0"/>
          <w:numId w:val="14"/>
        </w:numPr>
      </w:pPr>
      <w:r w:rsidRPr="00F668C1">
        <w:t>Die</w:t>
      </w:r>
      <w:r w:rsidR="00F006F7" w:rsidRPr="00F668C1">
        <w:t xml:space="preserve"> </w:t>
      </w:r>
      <w:r w:rsidRPr="00F668C1">
        <w:t xml:space="preserve">Rezeption </w:t>
      </w:r>
      <w:r w:rsidR="00F006F7" w:rsidRPr="00F668C1">
        <w:t>gibt die Daten des Kunden ein</w:t>
      </w:r>
      <w:r w:rsidR="00F006F7" w:rsidRPr="00F668C1">
        <w:tab/>
      </w:r>
    </w:p>
    <w:p w:rsidR="00F006F7" w:rsidRPr="00F668C1" w:rsidRDefault="00F006F7" w:rsidP="00CB0A97">
      <w:pPr>
        <w:pStyle w:val="Listenabsatz"/>
        <w:numPr>
          <w:ilvl w:val="0"/>
          <w:numId w:val="14"/>
        </w:numPr>
      </w:pPr>
      <w:r w:rsidRPr="00F668C1">
        <w:t>Die Daten des Gastes werden in die Gästekartei übernommen</w:t>
      </w:r>
      <w:r w:rsidR="001E60BC" w:rsidRPr="00F668C1">
        <w:t xml:space="preserve"> und er wird als eingecheckt vermerkt</w:t>
      </w:r>
    </w:p>
    <w:p w:rsidR="00F006F7" w:rsidRPr="00F668C1" w:rsidRDefault="00AF5C37" w:rsidP="00CB0A97">
      <w:pPr>
        <w:pStyle w:val="Listenabsatz"/>
        <w:numPr>
          <w:ilvl w:val="0"/>
          <w:numId w:val="14"/>
        </w:numPr>
      </w:pPr>
      <w:r w:rsidRPr="00F668C1">
        <w:t>Die</w:t>
      </w:r>
      <w:r w:rsidR="00F006F7" w:rsidRPr="00F668C1">
        <w:t xml:space="preserve"> </w:t>
      </w:r>
      <w:r w:rsidRPr="00F668C1">
        <w:t xml:space="preserve">Rezeption </w:t>
      </w:r>
      <w:r w:rsidR="00F006F7" w:rsidRPr="00F668C1">
        <w:t>teilt dem Gast eine Zimmernummer zu und gibt sie dem Gast bekannt</w:t>
      </w:r>
    </w:p>
    <w:p w:rsidR="00F006F7" w:rsidRPr="00F668C1" w:rsidRDefault="00F006F7" w:rsidP="00CB0A97">
      <w:pPr>
        <w:pStyle w:val="Listenabsatz"/>
        <w:numPr>
          <w:ilvl w:val="0"/>
          <w:numId w:val="14"/>
        </w:numPr>
      </w:pPr>
      <w:r w:rsidRPr="00F668C1">
        <w:t>Der Gast wählt sein gewünschtes Package aus</w:t>
      </w:r>
    </w:p>
    <w:p w:rsidR="00F006F7" w:rsidRDefault="00AF5C37" w:rsidP="00CB0A97">
      <w:pPr>
        <w:pStyle w:val="Listenabsatz"/>
        <w:numPr>
          <w:ilvl w:val="0"/>
          <w:numId w:val="14"/>
        </w:numPr>
      </w:pPr>
      <w:r w:rsidRPr="00F668C1">
        <w:t>Die Rezeption</w:t>
      </w:r>
      <w:r w:rsidR="00F006F7" w:rsidRPr="00F668C1">
        <w:t xml:space="preserve"> legt für jeden Gast eine separate Rechnung mittels der Belegungsnummer an</w:t>
      </w:r>
    </w:p>
    <w:p w:rsidR="00266188" w:rsidRPr="00F668C1" w:rsidRDefault="00266188" w:rsidP="00266188"/>
    <w:p w:rsidR="00F006F7" w:rsidRPr="00F668C1" w:rsidRDefault="00F006F7" w:rsidP="00941E20">
      <w:pPr>
        <w:rPr>
          <w:i/>
        </w:rPr>
      </w:pPr>
      <w:r w:rsidRPr="00F668C1">
        <w:rPr>
          <w:i/>
        </w:rPr>
        <w:t>Wiederholung von</w:t>
      </w:r>
      <w:r w:rsidR="00AF5C37" w:rsidRPr="00F668C1">
        <w:rPr>
          <w:i/>
        </w:rPr>
        <w:t xml:space="preserve"> Schritt</w:t>
      </w:r>
      <w:r w:rsidRPr="00F668C1">
        <w:rPr>
          <w:i/>
        </w:rPr>
        <w:t xml:space="preserve"> 2 bis 7 bis alle Gäste eingecheckt sind</w:t>
      </w:r>
    </w:p>
    <w:p w:rsidR="00266188" w:rsidRDefault="00266188">
      <w:pPr>
        <w:spacing w:line="240" w:lineRule="auto"/>
        <w:rPr>
          <w:b/>
          <w:bCs/>
          <w:iCs/>
          <w:sz w:val="26"/>
          <w:szCs w:val="26"/>
        </w:rPr>
      </w:pPr>
      <w:r>
        <w:br w:type="page"/>
      </w:r>
    </w:p>
    <w:p w:rsidR="002C75B7" w:rsidRPr="00F25466" w:rsidRDefault="00F006F7" w:rsidP="00941E20">
      <w:pPr>
        <w:pStyle w:val="berschrift5"/>
        <w:rPr>
          <w:i/>
        </w:rPr>
      </w:pPr>
      <w:bookmarkStart w:id="96" w:name="_Toc320522165"/>
      <w:r w:rsidRPr="00F668C1">
        <w:lastRenderedPageBreak/>
        <w:t>Alternative Abläufe</w:t>
      </w:r>
      <w:bookmarkEnd w:id="96"/>
    </w:p>
    <w:p w:rsidR="00F006F7" w:rsidRPr="00F668C1" w:rsidRDefault="002B3176" w:rsidP="00941E20">
      <w:pPr>
        <w:rPr>
          <w:b/>
        </w:rPr>
      </w:pPr>
      <w:r w:rsidRPr="00F668C1">
        <w:rPr>
          <w:b/>
        </w:rPr>
        <w:t>2</w:t>
      </w:r>
      <w:r w:rsidR="00F006F7" w:rsidRPr="00F668C1">
        <w:rPr>
          <w:b/>
        </w:rPr>
        <w:t>.b) Es gibt kein Zimmer das für die gewünschte Aufenthaltsdauer frei ist</w:t>
      </w:r>
    </w:p>
    <w:p w:rsidR="00F006F7" w:rsidRPr="00F668C1" w:rsidRDefault="00F006F7" w:rsidP="00CB0A97">
      <w:pPr>
        <w:pStyle w:val="Listenabsatz"/>
        <w:numPr>
          <w:ilvl w:val="0"/>
          <w:numId w:val="16"/>
        </w:numPr>
      </w:pPr>
      <w:r w:rsidRPr="00F668C1">
        <w:t xml:space="preserve">Die Rezeption weist den Gast darauf hin dass er einen Zimmerwechsel vornehmen muss. </w:t>
      </w:r>
    </w:p>
    <w:p w:rsidR="00F006F7" w:rsidRPr="00F668C1" w:rsidRDefault="00F006F7" w:rsidP="00CB0A97">
      <w:pPr>
        <w:pStyle w:val="Listenabsatz"/>
        <w:numPr>
          <w:ilvl w:val="1"/>
          <w:numId w:val="16"/>
        </w:numPr>
      </w:pPr>
      <w:r w:rsidRPr="00F668C1">
        <w:t>Die Rezeption bucht die entsprechenden Zimmer für den Gast</w:t>
      </w:r>
    </w:p>
    <w:p w:rsidR="00F006F7" w:rsidRPr="00F668C1" w:rsidRDefault="00F006F7" w:rsidP="00CB0A97">
      <w:pPr>
        <w:pStyle w:val="Listenabsatz"/>
        <w:numPr>
          <w:ilvl w:val="1"/>
          <w:numId w:val="16"/>
        </w:numPr>
      </w:pPr>
      <w:r w:rsidRPr="00F668C1">
        <w:t xml:space="preserve">Die Rezeption weist dem Gast das Zimmer für einen kürzeren Zeitraum </w:t>
      </w:r>
      <w:r w:rsidR="00F25466">
        <w:t>zu</w:t>
      </w:r>
    </w:p>
    <w:p w:rsidR="00F006F7" w:rsidRPr="00F668C1" w:rsidRDefault="00F006F7" w:rsidP="00CB0A97">
      <w:pPr>
        <w:pStyle w:val="Listenabsatz"/>
        <w:numPr>
          <w:ilvl w:val="1"/>
          <w:numId w:val="16"/>
        </w:numPr>
      </w:pPr>
      <w:r w:rsidRPr="00F668C1">
        <w:t>Die Rezeption löst die Reservierung auf, der Check-In endet</w:t>
      </w:r>
    </w:p>
    <w:p w:rsidR="00F006F7" w:rsidRPr="00F668C1" w:rsidRDefault="00F006F7" w:rsidP="00CB0A97">
      <w:pPr>
        <w:pStyle w:val="Listenabsatz"/>
        <w:numPr>
          <w:ilvl w:val="0"/>
          <w:numId w:val="16"/>
        </w:numPr>
      </w:pPr>
      <w:r w:rsidRPr="00F668C1">
        <w:t>Die Rezeption weist den Gast darauf hin</w:t>
      </w:r>
      <w:r w:rsidR="00F25466">
        <w:t>,</w:t>
      </w:r>
      <w:r w:rsidRPr="00F668C1">
        <w:t xml:space="preserve"> dass kein Zimmer verfügbar ist, der Check-In endet</w:t>
      </w:r>
    </w:p>
    <w:p w:rsidR="00F006F7" w:rsidRPr="00F668C1" w:rsidRDefault="00F006F7" w:rsidP="00941E20"/>
    <w:p w:rsidR="00F006F7" w:rsidRPr="00F668C1" w:rsidRDefault="002B3176" w:rsidP="00941E20">
      <w:pPr>
        <w:rPr>
          <w:b/>
        </w:rPr>
      </w:pPr>
      <w:r w:rsidRPr="00F668C1">
        <w:rPr>
          <w:b/>
        </w:rPr>
        <w:t>3</w:t>
      </w:r>
      <w:r w:rsidR="00F006F7" w:rsidRPr="00F668C1">
        <w:rPr>
          <w:b/>
        </w:rPr>
        <w:t>.a) Es existiert eine Akontozahlung</w:t>
      </w:r>
    </w:p>
    <w:p w:rsidR="002C75B7" w:rsidRPr="00F668C1" w:rsidRDefault="00F006F7" w:rsidP="00941E20">
      <w:pPr>
        <w:pStyle w:val="Listenabsatz"/>
        <w:numPr>
          <w:ilvl w:val="0"/>
          <w:numId w:val="17"/>
        </w:numPr>
      </w:pPr>
      <w:r w:rsidRPr="00F668C1">
        <w:t>Die Akontozahlung wird der Zimmerrechnung gutgeschrieben</w:t>
      </w:r>
    </w:p>
    <w:p w:rsidR="00F006F7" w:rsidRPr="00F668C1" w:rsidRDefault="00F006F7" w:rsidP="00941E20">
      <w:pPr>
        <w:rPr>
          <w:i/>
        </w:rPr>
      </w:pPr>
      <w:r w:rsidRPr="00F668C1">
        <w:rPr>
          <w:i/>
        </w:rPr>
        <w:t>Weiter mit Punkt 5</w:t>
      </w:r>
    </w:p>
    <w:p w:rsidR="002C75B7" w:rsidRPr="00F668C1" w:rsidRDefault="002C75B7" w:rsidP="00941E20"/>
    <w:p w:rsidR="00F006F7" w:rsidRPr="00F668C1" w:rsidRDefault="00F006F7" w:rsidP="00941E20">
      <w:pPr>
        <w:rPr>
          <w:b/>
        </w:rPr>
      </w:pPr>
      <w:r w:rsidRPr="00F668C1">
        <w:rPr>
          <w:b/>
        </w:rPr>
        <w:t>4.a) Der bisherige Gast des Zimmers hat noch nicht ausgecheckt</w:t>
      </w:r>
    </w:p>
    <w:p w:rsidR="00F006F7" w:rsidRPr="00F668C1" w:rsidRDefault="00F006F7" w:rsidP="00CB0A97">
      <w:pPr>
        <w:pStyle w:val="Listenabsatz"/>
        <w:numPr>
          <w:ilvl w:val="0"/>
          <w:numId w:val="18"/>
        </w:numPr>
      </w:pPr>
      <w:r w:rsidRPr="00F668C1">
        <w:t>Das System informiert die Rezeption darüber</w:t>
      </w:r>
    </w:p>
    <w:p w:rsidR="00F006F7" w:rsidRDefault="00F006F7" w:rsidP="00CB0A97">
      <w:pPr>
        <w:pStyle w:val="Listenabsatz"/>
        <w:numPr>
          <w:ilvl w:val="0"/>
          <w:numId w:val="18"/>
        </w:numPr>
      </w:pPr>
      <w:r w:rsidRPr="00F668C1">
        <w:t xml:space="preserve">Die Rezeption informiert den Gast, dass er noch warten muss, bis der vorherige Gast ausgecheckt </w:t>
      </w:r>
      <w:r w:rsidR="00F25466">
        <w:t>hat</w:t>
      </w:r>
    </w:p>
    <w:p w:rsidR="00F25466" w:rsidRDefault="00F25466" w:rsidP="00F25466"/>
    <w:p w:rsidR="00F25466" w:rsidRPr="00F668C1" w:rsidRDefault="00F25466" w:rsidP="00F25466">
      <w:pPr>
        <w:rPr>
          <w:b/>
        </w:rPr>
      </w:pPr>
      <w:r w:rsidRPr="00F668C1">
        <w:rPr>
          <w:b/>
        </w:rPr>
        <w:t>4.</w:t>
      </w:r>
      <w:r>
        <w:rPr>
          <w:b/>
        </w:rPr>
        <w:t>b</w:t>
      </w:r>
      <w:r w:rsidRPr="00F668C1">
        <w:rPr>
          <w:b/>
        </w:rPr>
        <w:t>) Bei der Reservierung wurde der Vermerk „Nicht archivieren“ angegeben</w:t>
      </w:r>
    </w:p>
    <w:p w:rsidR="00F25466" w:rsidRPr="00F668C1" w:rsidRDefault="00F25466" w:rsidP="00F25466">
      <w:pPr>
        <w:pStyle w:val="Listenabsatz"/>
        <w:numPr>
          <w:ilvl w:val="0"/>
          <w:numId w:val="15"/>
        </w:numPr>
      </w:pPr>
      <w:r w:rsidRPr="00F668C1">
        <w:t>Der Gast wird  nicht in die Gästekartei übernommen</w:t>
      </w:r>
    </w:p>
    <w:p w:rsidR="00F006F7" w:rsidRPr="00F668C1" w:rsidRDefault="00F006F7" w:rsidP="007A332A">
      <w:pPr>
        <w:pStyle w:val="berschrift4"/>
      </w:pPr>
      <w:bookmarkStart w:id="97" w:name="_Toc320522166"/>
      <w:r w:rsidRPr="00F668C1">
        <w:t>Besondere Anforderungen</w:t>
      </w:r>
      <w:bookmarkEnd w:id="97"/>
    </w:p>
    <w:p w:rsidR="00F006F7" w:rsidRPr="00F668C1" w:rsidRDefault="00F006F7" w:rsidP="00941E20">
      <w:r w:rsidRPr="00F668C1">
        <w:t>Keine</w:t>
      </w:r>
    </w:p>
    <w:p w:rsidR="00F006F7" w:rsidRPr="00F668C1" w:rsidRDefault="00F006F7" w:rsidP="007A332A">
      <w:pPr>
        <w:pStyle w:val="berschrift4"/>
      </w:pPr>
      <w:bookmarkStart w:id="98" w:name="_Toc320522167"/>
      <w:r w:rsidRPr="00F668C1">
        <w:t>Benutzungsfrequenz</w:t>
      </w:r>
      <w:bookmarkEnd w:id="98"/>
    </w:p>
    <w:p w:rsidR="002B3176" w:rsidRPr="00F668C1" w:rsidRDefault="00F006F7" w:rsidP="00941E20">
      <w:r w:rsidRPr="00F668C1">
        <w:t xml:space="preserve">Wird für jeden ankommenden Gast </w:t>
      </w:r>
      <w:r w:rsidR="002B3176" w:rsidRPr="00F668C1">
        <w:t>ohne</w:t>
      </w:r>
      <w:r w:rsidRPr="00F668C1">
        <w:t xml:space="preserve"> Reservierung ausgeführt</w:t>
      </w:r>
      <w:r w:rsidR="002B3176" w:rsidRPr="00F668C1">
        <w:br w:type="page"/>
      </w:r>
    </w:p>
    <w:p w:rsidR="002B3176" w:rsidRPr="00F668C1" w:rsidRDefault="002B3176" w:rsidP="007A332A">
      <w:pPr>
        <w:pStyle w:val="berschrift3"/>
      </w:pPr>
      <w:bookmarkStart w:id="99" w:name="_Toc320522168"/>
      <w:r w:rsidRPr="00F668C1">
        <w:lastRenderedPageBreak/>
        <w:t>Check Out</w:t>
      </w:r>
      <w:bookmarkEnd w:id="99"/>
    </w:p>
    <w:p w:rsidR="002B3176" w:rsidRPr="00F668C1" w:rsidRDefault="002B3176" w:rsidP="007A332A">
      <w:pPr>
        <w:pStyle w:val="berschrift4"/>
      </w:pPr>
      <w:bookmarkStart w:id="100" w:name="_Toc320522169"/>
      <w:r w:rsidRPr="00F668C1">
        <w:t>Kurzbeschreibung</w:t>
      </w:r>
      <w:bookmarkEnd w:id="100"/>
    </w:p>
    <w:p w:rsidR="002B3176" w:rsidRPr="00F668C1" w:rsidRDefault="002B3176" w:rsidP="00941E20">
      <w:r w:rsidRPr="00F668C1">
        <w:t>Der Gast gibt seinen Schlüssel zurück und verlässt das Hotel.</w:t>
      </w:r>
    </w:p>
    <w:p w:rsidR="002B3176" w:rsidRPr="00F668C1" w:rsidRDefault="002B3176" w:rsidP="007A332A">
      <w:pPr>
        <w:pStyle w:val="berschrift4"/>
      </w:pPr>
      <w:bookmarkStart w:id="101" w:name="_Toc320522170"/>
      <w:r w:rsidRPr="00F668C1">
        <w:t>Stakeholders</w:t>
      </w:r>
      <w:bookmarkEnd w:id="101"/>
    </w:p>
    <w:p w:rsidR="002B3176" w:rsidRPr="00F668C1" w:rsidRDefault="002B3176" w:rsidP="00CB0A97">
      <w:pPr>
        <w:pStyle w:val="Listenabsatz1"/>
        <w:numPr>
          <w:ilvl w:val="0"/>
          <w:numId w:val="23"/>
        </w:numPr>
        <w:rPr>
          <w:rFonts w:asciiTheme="minorHAnsi" w:hAnsiTheme="minorHAnsi" w:cstheme="minorHAnsi"/>
        </w:rPr>
      </w:pPr>
      <w:r w:rsidRPr="00F668C1">
        <w:rPr>
          <w:rFonts w:asciiTheme="minorHAnsi" w:hAnsiTheme="minorHAnsi" w:cstheme="minorHAnsi"/>
        </w:rPr>
        <w:t>Gast</w:t>
      </w:r>
    </w:p>
    <w:p w:rsidR="002B3176" w:rsidRPr="00F668C1" w:rsidRDefault="002B3176" w:rsidP="00CB0A97">
      <w:pPr>
        <w:pStyle w:val="Listenabsatz1"/>
        <w:numPr>
          <w:ilvl w:val="0"/>
          <w:numId w:val="23"/>
        </w:numPr>
        <w:rPr>
          <w:rFonts w:asciiTheme="minorHAnsi" w:hAnsiTheme="minorHAnsi" w:cstheme="minorHAnsi"/>
        </w:rPr>
      </w:pPr>
      <w:r w:rsidRPr="00F668C1">
        <w:rPr>
          <w:rFonts w:asciiTheme="minorHAnsi" w:hAnsiTheme="minorHAnsi" w:cstheme="minorHAnsi"/>
        </w:rPr>
        <w:t>Kunde</w:t>
      </w:r>
    </w:p>
    <w:p w:rsidR="002B3176" w:rsidRPr="00F668C1" w:rsidRDefault="002B3176" w:rsidP="00CB0A97">
      <w:pPr>
        <w:pStyle w:val="Listenabsatz1"/>
        <w:numPr>
          <w:ilvl w:val="0"/>
          <w:numId w:val="23"/>
        </w:numPr>
        <w:rPr>
          <w:rFonts w:asciiTheme="minorHAnsi" w:hAnsiTheme="minorHAnsi" w:cstheme="minorHAnsi"/>
        </w:rPr>
      </w:pPr>
      <w:r w:rsidRPr="00F668C1">
        <w:rPr>
          <w:rFonts w:asciiTheme="minorHAnsi" w:hAnsiTheme="minorHAnsi" w:cstheme="minorHAnsi"/>
        </w:rPr>
        <w:t>Rezeption</w:t>
      </w:r>
    </w:p>
    <w:p w:rsidR="002B3176" w:rsidRPr="00F668C1" w:rsidRDefault="002B3176" w:rsidP="007A332A">
      <w:pPr>
        <w:pStyle w:val="berschrift4"/>
      </w:pPr>
      <w:bookmarkStart w:id="102" w:name="_Toc320522171"/>
      <w:r w:rsidRPr="00F668C1">
        <w:t>Vorbedingungen</w:t>
      </w:r>
      <w:bookmarkEnd w:id="102"/>
    </w:p>
    <w:p w:rsidR="002B3176" w:rsidRPr="00F668C1" w:rsidRDefault="002B3176" w:rsidP="00CB0A97">
      <w:pPr>
        <w:pStyle w:val="Textkrper"/>
        <w:numPr>
          <w:ilvl w:val="0"/>
          <w:numId w:val="4"/>
        </w:numPr>
        <w:rPr>
          <w:rFonts w:asciiTheme="minorHAnsi" w:hAnsiTheme="minorHAnsi" w:cstheme="minorHAnsi"/>
        </w:rPr>
      </w:pPr>
      <w:r w:rsidRPr="00F668C1">
        <w:rPr>
          <w:rFonts w:asciiTheme="minorHAnsi" w:hAnsiTheme="minorHAnsi" w:cstheme="minorHAnsi"/>
        </w:rPr>
        <w:t xml:space="preserve">Gast </w:t>
      </w:r>
      <w:r w:rsidR="00F25466">
        <w:rPr>
          <w:rFonts w:asciiTheme="minorHAnsi" w:hAnsiTheme="minorHAnsi" w:cstheme="minorHAnsi"/>
        </w:rPr>
        <w:t>hat</w:t>
      </w:r>
      <w:r w:rsidRPr="00F668C1">
        <w:rPr>
          <w:rFonts w:asciiTheme="minorHAnsi" w:hAnsiTheme="minorHAnsi" w:cstheme="minorHAnsi"/>
        </w:rPr>
        <w:t xml:space="preserve"> eingecheckt</w:t>
      </w:r>
    </w:p>
    <w:p w:rsidR="002B3176" w:rsidRPr="00F668C1" w:rsidRDefault="002B3176" w:rsidP="007A332A">
      <w:pPr>
        <w:pStyle w:val="berschrift4"/>
      </w:pPr>
      <w:bookmarkStart w:id="103" w:name="_Toc320522172"/>
      <w:r w:rsidRPr="00F668C1">
        <w:t>Nachbedingungen</w:t>
      </w:r>
      <w:bookmarkEnd w:id="103"/>
    </w:p>
    <w:p w:rsidR="002B3176" w:rsidRPr="00F668C1" w:rsidRDefault="002B3176" w:rsidP="00CB0A97">
      <w:pPr>
        <w:pStyle w:val="Listenabsatz1"/>
        <w:numPr>
          <w:ilvl w:val="0"/>
          <w:numId w:val="19"/>
        </w:numPr>
        <w:rPr>
          <w:rFonts w:asciiTheme="minorHAnsi" w:hAnsiTheme="minorHAnsi" w:cstheme="minorHAnsi"/>
        </w:rPr>
      </w:pPr>
      <w:r w:rsidRPr="00F668C1">
        <w:rPr>
          <w:rFonts w:asciiTheme="minorHAnsi" w:hAnsiTheme="minorHAnsi" w:cstheme="minorHAnsi"/>
        </w:rPr>
        <w:t xml:space="preserve">Gast </w:t>
      </w:r>
      <w:r w:rsidR="00F25466">
        <w:rPr>
          <w:rFonts w:asciiTheme="minorHAnsi" w:hAnsiTheme="minorHAnsi" w:cstheme="minorHAnsi"/>
        </w:rPr>
        <w:t>hat</w:t>
      </w:r>
      <w:r w:rsidRPr="00F668C1">
        <w:rPr>
          <w:rFonts w:asciiTheme="minorHAnsi" w:hAnsiTheme="minorHAnsi" w:cstheme="minorHAnsi"/>
        </w:rPr>
        <w:t xml:space="preserve"> ausgecheckt</w:t>
      </w:r>
    </w:p>
    <w:p w:rsidR="002B3176" w:rsidRPr="00F668C1" w:rsidRDefault="002B3176" w:rsidP="00CB0A97">
      <w:pPr>
        <w:pStyle w:val="Listenabsatz1"/>
        <w:numPr>
          <w:ilvl w:val="0"/>
          <w:numId w:val="19"/>
        </w:numPr>
        <w:rPr>
          <w:rFonts w:asciiTheme="minorHAnsi" w:hAnsiTheme="minorHAnsi" w:cstheme="minorHAnsi"/>
        </w:rPr>
      </w:pPr>
      <w:r w:rsidRPr="00F668C1">
        <w:rPr>
          <w:rFonts w:asciiTheme="minorHAnsi" w:hAnsiTheme="minorHAnsi" w:cstheme="minorHAnsi"/>
        </w:rPr>
        <w:t>Rechnung ist beglichen</w:t>
      </w:r>
    </w:p>
    <w:p w:rsidR="002B3176" w:rsidRPr="00F668C1" w:rsidRDefault="002B3176" w:rsidP="007A332A">
      <w:pPr>
        <w:pStyle w:val="berschrift4"/>
      </w:pPr>
      <w:bookmarkStart w:id="104" w:name="_Toc320522173"/>
      <w:r w:rsidRPr="00F668C1">
        <w:t>Ablauf</w:t>
      </w:r>
      <w:bookmarkEnd w:id="104"/>
    </w:p>
    <w:p w:rsidR="002B3176" w:rsidRPr="00F668C1" w:rsidRDefault="002B3176" w:rsidP="00941E20">
      <w:pPr>
        <w:pStyle w:val="berschrift5"/>
        <w:rPr>
          <w:i/>
        </w:rPr>
      </w:pPr>
      <w:bookmarkStart w:id="105" w:name="_Toc320522174"/>
      <w:r w:rsidRPr="00F668C1">
        <w:t>Basisablauf</w:t>
      </w:r>
      <w:bookmarkEnd w:id="105"/>
    </w:p>
    <w:p w:rsidR="002B3176" w:rsidRPr="00F668C1" w:rsidRDefault="002B3176" w:rsidP="00CB0A97">
      <w:pPr>
        <w:pStyle w:val="Listenabsatz"/>
        <w:numPr>
          <w:ilvl w:val="0"/>
          <w:numId w:val="24"/>
        </w:numPr>
      </w:pPr>
      <w:r w:rsidRPr="00F668C1">
        <w:t>Die Rezeption sucht einen Aufenthalt mittels der Suchfunktion</w:t>
      </w:r>
    </w:p>
    <w:p w:rsidR="002B3176" w:rsidRPr="00F668C1" w:rsidRDefault="002B3176" w:rsidP="00CB0A97">
      <w:pPr>
        <w:pStyle w:val="Listenabsatz"/>
        <w:numPr>
          <w:ilvl w:val="0"/>
          <w:numId w:val="24"/>
        </w:numPr>
      </w:pPr>
      <w:r w:rsidRPr="00F668C1">
        <w:t>Das System zeigt alle zur Suche passenden Aufenthalte an</w:t>
      </w:r>
    </w:p>
    <w:p w:rsidR="002B3176" w:rsidRPr="00F668C1" w:rsidRDefault="002B3176" w:rsidP="00CB0A97">
      <w:pPr>
        <w:pStyle w:val="Listenabsatz"/>
        <w:numPr>
          <w:ilvl w:val="0"/>
          <w:numId w:val="24"/>
        </w:numPr>
      </w:pPr>
      <w:r w:rsidRPr="00F668C1">
        <w:t>Die Rezeption wählt den entsprechenden Aufenthalt aus</w:t>
      </w:r>
    </w:p>
    <w:p w:rsidR="002B3176" w:rsidRPr="00F668C1" w:rsidRDefault="002B3176" w:rsidP="00CB0A97">
      <w:pPr>
        <w:pStyle w:val="Listenabsatz"/>
        <w:numPr>
          <w:ilvl w:val="0"/>
          <w:numId w:val="24"/>
        </w:numPr>
      </w:pPr>
      <w:r w:rsidRPr="00F668C1">
        <w:t>Das System zeigt  für den Aufenthalt eine Zwischenrechnung an und bietet die Möglichkeit diese auszudrucken.</w:t>
      </w:r>
    </w:p>
    <w:p w:rsidR="002B3176" w:rsidRPr="00F668C1" w:rsidRDefault="002B3176" w:rsidP="00CB0A97">
      <w:pPr>
        <w:pStyle w:val="Listenabsatz"/>
        <w:numPr>
          <w:ilvl w:val="0"/>
          <w:numId w:val="24"/>
        </w:numPr>
      </w:pPr>
      <w:r w:rsidRPr="00F668C1">
        <w:t>Use case: „Rechnung legen“ wird ausgeführt</w:t>
      </w:r>
    </w:p>
    <w:p w:rsidR="002B3176" w:rsidRPr="00F668C1" w:rsidRDefault="002B3176" w:rsidP="00CB0A97">
      <w:pPr>
        <w:pStyle w:val="Listenabsatz"/>
        <w:numPr>
          <w:ilvl w:val="0"/>
          <w:numId w:val="24"/>
        </w:numPr>
      </w:pPr>
      <w:r w:rsidRPr="00F668C1">
        <w:t>Das System setzt den Zimmerstatus auf „FREI – UNGEREINIGT“.</w:t>
      </w:r>
    </w:p>
    <w:p w:rsidR="002B3176" w:rsidRPr="00F668C1" w:rsidRDefault="002B3176" w:rsidP="00CB0A97">
      <w:pPr>
        <w:pStyle w:val="Listenabsatz"/>
        <w:numPr>
          <w:ilvl w:val="0"/>
          <w:numId w:val="24"/>
        </w:numPr>
      </w:pPr>
      <w:r w:rsidRPr="00F668C1">
        <w:t xml:space="preserve">Der Gast wird vom System als </w:t>
      </w:r>
      <w:r w:rsidR="001E60BC" w:rsidRPr="00F668C1">
        <w:t>ausgecheckt</w:t>
      </w:r>
      <w:r w:rsidRPr="00F668C1">
        <w:t xml:space="preserve"> vermerkt.</w:t>
      </w:r>
    </w:p>
    <w:p w:rsidR="002B3176" w:rsidRPr="00F668C1" w:rsidRDefault="002B3176" w:rsidP="00941E20">
      <w:pPr>
        <w:pStyle w:val="berschrift5"/>
        <w:rPr>
          <w:i/>
        </w:rPr>
      </w:pPr>
      <w:bookmarkStart w:id="106" w:name="_Toc320522175"/>
      <w:r w:rsidRPr="00F668C1">
        <w:t>Alternative Abläufe</w:t>
      </w:r>
      <w:bookmarkEnd w:id="106"/>
    </w:p>
    <w:p w:rsidR="002B3176" w:rsidRPr="00F668C1" w:rsidRDefault="002B3176" w:rsidP="00941E20">
      <w:pPr>
        <w:rPr>
          <w:b/>
        </w:rPr>
      </w:pPr>
      <w:r w:rsidRPr="00F668C1">
        <w:rPr>
          <w:b/>
        </w:rPr>
        <w:t>5.a) Die Zwischenrechnung enthält Fehler</w:t>
      </w:r>
    </w:p>
    <w:p w:rsidR="002B3176" w:rsidRPr="00F668C1" w:rsidRDefault="002B3176" w:rsidP="00941E20">
      <w:pPr>
        <w:pStyle w:val="Listenabsatz"/>
        <w:numPr>
          <w:ilvl w:val="0"/>
          <w:numId w:val="21"/>
        </w:numPr>
      </w:pPr>
      <w:r w:rsidRPr="00F668C1">
        <w:t>Use case: „Rechnungsposten stornieren“ wird aufgerufen</w:t>
      </w:r>
    </w:p>
    <w:p w:rsidR="002B3176" w:rsidRPr="00F668C1" w:rsidRDefault="002B3176" w:rsidP="00941E20">
      <w:pPr>
        <w:rPr>
          <w:i/>
        </w:rPr>
      </w:pPr>
      <w:r w:rsidRPr="00F668C1">
        <w:rPr>
          <w:i/>
        </w:rPr>
        <w:t>Weiter mit Punkt 4</w:t>
      </w:r>
    </w:p>
    <w:p w:rsidR="001E60BC" w:rsidRPr="00F668C1" w:rsidRDefault="001E60BC" w:rsidP="00941E20">
      <w:pPr>
        <w:rPr>
          <w:i/>
        </w:rPr>
      </w:pPr>
    </w:p>
    <w:p w:rsidR="002B3176" w:rsidRPr="00F668C1" w:rsidRDefault="002B3176" w:rsidP="00941E20">
      <w:pPr>
        <w:rPr>
          <w:b/>
        </w:rPr>
      </w:pPr>
      <w:r w:rsidRPr="00F668C1">
        <w:rPr>
          <w:b/>
        </w:rPr>
        <w:t>5.b) Auf der Zwischenrechnung fehlen Positionen</w:t>
      </w:r>
    </w:p>
    <w:p w:rsidR="002B3176" w:rsidRPr="00F668C1" w:rsidRDefault="002B3176" w:rsidP="00941E20">
      <w:pPr>
        <w:pStyle w:val="Listenabsatz"/>
        <w:numPr>
          <w:ilvl w:val="0"/>
          <w:numId w:val="22"/>
        </w:numPr>
      </w:pPr>
      <w:r w:rsidRPr="00F668C1">
        <w:t>Use case: „Extraleistung buchen“ wird aufgerufen</w:t>
      </w:r>
    </w:p>
    <w:p w:rsidR="002B3176" w:rsidRPr="00F668C1" w:rsidRDefault="002B3176" w:rsidP="00941E20">
      <w:pPr>
        <w:rPr>
          <w:i/>
        </w:rPr>
      </w:pPr>
      <w:r w:rsidRPr="00F668C1">
        <w:rPr>
          <w:i/>
        </w:rPr>
        <w:t>Weiter mit Punkt 4</w:t>
      </w:r>
    </w:p>
    <w:p w:rsidR="001E60BC" w:rsidRPr="00F668C1" w:rsidRDefault="001E60BC" w:rsidP="00941E20">
      <w:pPr>
        <w:rPr>
          <w:i/>
        </w:rPr>
      </w:pPr>
    </w:p>
    <w:p w:rsidR="002B3176" w:rsidRPr="00F668C1" w:rsidRDefault="002B3176" w:rsidP="00941E20">
      <w:pPr>
        <w:rPr>
          <w:b/>
        </w:rPr>
      </w:pPr>
      <w:r w:rsidRPr="00F668C1">
        <w:rPr>
          <w:b/>
        </w:rPr>
        <w:t>6.a) Das Zimmer ist bereits erneut belegt</w:t>
      </w:r>
    </w:p>
    <w:p w:rsidR="002B3176" w:rsidRPr="00F668C1" w:rsidRDefault="002B3176" w:rsidP="00CB0A97">
      <w:pPr>
        <w:pStyle w:val="Listenabsatz"/>
        <w:numPr>
          <w:ilvl w:val="0"/>
          <w:numId w:val="20"/>
        </w:numPr>
      </w:pPr>
      <w:r w:rsidRPr="00F668C1">
        <w:t>Das System setzt den Zimmerstatus auf „BELEGT – UNGEREINIGT“.</w:t>
      </w:r>
    </w:p>
    <w:p w:rsidR="002B3176" w:rsidRPr="00F668C1" w:rsidRDefault="002B3176" w:rsidP="007A332A">
      <w:pPr>
        <w:pStyle w:val="berschrift4"/>
      </w:pPr>
      <w:bookmarkStart w:id="107" w:name="_Toc320522176"/>
      <w:r w:rsidRPr="00F668C1">
        <w:lastRenderedPageBreak/>
        <w:t>Besondere Anforderungen</w:t>
      </w:r>
      <w:bookmarkEnd w:id="107"/>
    </w:p>
    <w:p w:rsidR="002B3176" w:rsidRPr="00F668C1" w:rsidRDefault="002B3176" w:rsidP="00941E20">
      <w:r w:rsidRPr="00F668C1">
        <w:t>Keine</w:t>
      </w:r>
    </w:p>
    <w:p w:rsidR="002B3176" w:rsidRPr="00F668C1" w:rsidRDefault="002B3176" w:rsidP="007A332A">
      <w:pPr>
        <w:pStyle w:val="berschrift4"/>
      </w:pPr>
      <w:bookmarkStart w:id="108" w:name="_Toc320522177"/>
      <w:r w:rsidRPr="00F668C1">
        <w:t>Benutzungsfrequenz</w:t>
      </w:r>
      <w:bookmarkEnd w:id="108"/>
    </w:p>
    <w:p w:rsidR="002B3176" w:rsidRPr="00F668C1" w:rsidRDefault="002B3176" w:rsidP="00941E20">
      <w:r w:rsidRPr="00F668C1">
        <w:t>Regelmäßig</w:t>
      </w:r>
    </w:p>
    <w:p w:rsidR="002B3176" w:rsidRPr="00F668C1" w:rsidRDefault="002B3176" w:rsidP="007A332A">
      <w:pPr>
        <w:pStyle w:val="berschrift4"/>
      </w:pPr>
      <w:bookmarkStart w:id="109" w:name="_Toc320522178"/>
      <w:r w:rsidRPr="00F668C1">
        <w:t>Sequenzdiagramm</w:t>
      </w:r>
      <w:bookmarkEnd w:id="109"/>
    </w:p>
    <w:p w:rsidR="00256BDF" w:rsidRPr="00F668C1" w:rsidRDefault="00256BDF" w:rsidP="00256BDF">
      <w:pPr>
        <w:rPr>
          <w:noProof/>
          <w:lang w:eastAsia="de-AT"/>
        </w:rPr>
      </w:pPr>
      <w:r w:rsidRPr="00F668C1">
        <w:rPr>
          <w:noProof/>
          <w:lang w:eastAsia="de-AT"/>
        </w:rPr>
        <w:drawing>
          <wp:anchor distT="0" distB="0" distL="114300" distR="114300" simplePos="0" relativeHeight="251664384" behindDoc="1" locked="0" layoutInCell="1" allowOverlap="1" wp14:anchorId="4E0AA0F5" wp14:editId="08CDC201">
            <wp:simplePos x="0" y="0"/>
            <wp:positionH relativeFrom="margin">
              <wp:align>center</wp:align>
            </wp:positionH>
            <wp:positionV relativeFrom="paragraph">
              <wp:posOffset>1905</wp:posOffset>
            </wp:positionV>
            <wp:extent cx="6475095" cy="5924550"/>
            <wp:effectExtent l="0" t="0" r="1905" b="0"/>
            <wp:wrapTight wrapText="bothSides">
              <wp:wrapPolygon edited="0">
                <wp:start x="0" y="0"/>
                <wp:lineTo x="0" y="21531"/>
                <wp:lineTo x="21543" y="21531"/>
                <wp:lineTo x="2154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jpg"/>
                    <pic:cNvPicPr/>
                  </pic:nvPicPr>
                  <pic:blipFill rotWithShape="1">
                    <a:blip r:embed="rId17">
                      <a:extLst>
                        <a:ext uri="{28A0092B-C50C-407E-A947-70E740481C1C}">
                          <a14:useLocalDpi xmlns:a14="http://schemas.microsoft.com/office/drawing/2010/main" val="0"/>
                        </a:ext>
                      </a:extLst>
                    </a:blip>
                    <a:srcRect l="4081" t="6123" r="6591" b="4922"/>
                    <a:stretch/>
                  </pic:blipFill>
                  <pic:spPr bwMode="auto">
                    <a:xfrm>
                      <a:off x="0" y="0"/>
                      <a:ext cx="6475095" cy="592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3176" w:rsidRPr="00F668C1" w:rsidRDefault="002B3176" w:rsidP="00941E20">
      <w:r w:rsidRPr="00F668C1">
        <w:br w:type="page"/>
      </w:r>
    </w:p>
    <w:p w:rsidR="002B3176" w:rsidRPr="00F668C1" w:rsidRDefault="002B3176" w:rsidP="007A332A">
      <w:pPr>
        <w:pStyle w:val="berschrift3"/>
      </w:pPr>
      <w:bookmarkStart w:id="110" w:name="_Toc320522179"/>
      <w:r w:rsidRPr="00F668C1">
        <w:lastRenderedPageBreak/>
        <w:t>Reservierung buchen</w:t>
      </w:r>
      <w:bookmarkEnd w:id="110"/>
    </w:p>
    <w:p w:rsidR="002B3176" w:rsidRPr="00F668C1" w:rsidRDefault="002B3176" w:rsidP="007A332A">
      <w:pPr>
        <w:pStyle w:val="berschrift4"/>
      </w:pPr>
      <w:bookmarkStart w:id="111" w:name="_Toc320522180"/>
      <w:r w:rsidRPr="00F668C1">
        <w:t>Kurzbeschreibung</w:t>
      </w:r>
      <w:bookmarkEnd w:id="111"/>
    </w:p>
    <w:p w:rsidR="002B3176" w:rsidRPr="00F668C1" w:rsidRDefault="001E60BC" w:rsidP="00941E20">
      <w:r w:rsidRPr="00F668C1">
        <w:t>Eine Partei</w:t>
      </w:r>
      <w:r w:rsidR="002B3176" w:rsidRPr="00F668C1">
        <w:t xml:space="preserve"> will eine gewisse Menge an Zimmern buchen. Das System reserviert, </w:t>
      </w:r>
      <w:r w:rsidRPr="00F668C1">
        <w:t>sofern</w:t>
      </w:r>
      <w:r w:rsidR="002B3176" w:rsidRPr="00F668C1">
        <w:t xml:space="preserve"> Zimmer </w:t>
      </w:r>
      <w:r w:rsidRPr="00F668C1">
        <w:t>in</w:t>
      </w:r>
      <w:r w:rsidR="002B3176" w:rsidRPr="00F668C1">
        <w:t xml:space="preserve"> diesem Zeitraum verfügbar sind.</w:t>
      </w:r>
    </w:p>
    <w:p w:rsidR="002B3176" w:rsidRPr="00F668C1" w:rsidRDefault="002B3176" w:rsidP="007A332A">
      <w:pPr>
        <w:pStyle w:val="berschrift4"/>
      </w:pPr>
      <w:bookmarkStart w:id="112" w:name="_Toc320522181"/>
      <w:r w:rsidRPr="00F668C1">
        <w:t>Stakeholders</w:t>
      </w:r>
      <w:bookmarkEnd w:id="112"/>
    </w:p>
    <w:p w:rsidR="002B3176" w:rsidRPr="00F668C1" w:rsidRDefault="002B3176" w:rsidP="00CB0A97">
      <w:pPr>
        <w:pStyle w:val="Listenabsatz"/>
        <w:numPr>
          <w:ilvl w:val="0"/>
          <w:numId w:val="4"/>
        </w:numPr>
      </w:pPr>
      <w:r w:rsidRPr="00F668C1">
        <w:t>Gast</w:t>
      </w:r>
    </w:p>
    <w:p w:rsidR="002B3176" w:rsidRPr="00F668C1" w:rsidRDefault="002B3176" w:rsidP="00CB0A97">
      <w:pPr>
        <w:pStyle w:val="Listenabsatz"/>
        <w:numPr>
          <w:ilvl w:val="0"/>
          <w:numId w:val="4"/>
        </w:numPr>
      </w:pPr>
      <w:r w:rsidRPr="00F668C1">
        <w:t>Reisebüro</w:t>
      </w:r>
    </w:p>
    <w:p w:rsidR="002B3176" w:rsidRPr="00F668C1" w:rsidRDefault="002B3176" w:rsidP="00CB0A97">
      <w:pPr>
        <w:pStyle w:val="Listenabsatz"/>
        <w:numPr>
          <w:ilvl w:val="0"/>
          <w:numId w:val="4"/>
        </w:numPr>
      </w:pPr>
      <w:r w:rsidRPr="00F668C1">
        <w:t>Back-Office</w:t>
      </w:r>
    </w:p>
    <w:p w:rsidR="002B3176" w:rsidRPr="00F668C1" w:rsidRDefault="002B3176" w:rsidP="007A332A">
      <w:pPr>
        <w:pStyle w:val="berschrift4"/>
      </w:pPr>
      <w:bookmarkStart w:id="113" w:name="_Toc320522182"/>
      <w:r w:rsidRPr="00F668C1">
        <w:t>Vorbedingungen</w:t>
      </w:r>
      <w:bookmarkEnd w:id="113"/>
    </w:p>
    <w:p w:rsidR="002B3176" w:rsidRPr="00F668C1" w:rsidRDefault="002B3176" w:rsidP="00941E20">
      <w:r w:rsidRPr="00F668C1">
        <w:t>Keine</w:t>
      </w:r>
    </w:p>
    <w:p w:rsidR="002B3176" w:rsidRPr="00F668C1" w:rsidRDefault="002B3176" w:rsidP="007A332A">
      <w:pPr>
        <w:pStyle w:val="berschrift4"/>
      </w:pPr>
      <w:bookmarkStart w:id="114" w:name="_Toc320522183"/>
      <w:r w:rsidRPr="00F668C1">
        <w:t>Nachbedingungen</w:t>
      </w:r>
      <w:bookmarkEnd w:id="114"/>
    </w:p>
    <w:p w:rsidR="002B3176" w:rsidRPr="00F668C1" w:rsidRDefault="002B3176" w:rsidP="00CB0A97">
      <w:pPr>
        <w:pStyle w:val="Listenabsatz"/>
        <w:numPr>
          <w:ilvl w:val="0"/>
          <w:numId w:val="25"/>
        </w:numPr>
      </w:pPr>
      <w:r w:rsidRPr="00F668C1">
        <w:t>Zimmer sind reserviert</w:t>
      </w:r>
    </w:p>
    <w:p w:rsidR="002B3176" w:rsidRPr="00F668C1" w:rsidRDefault="002B3176" w:rsidP="007A332A">
      <w:pPr>
        <w:pStyle w:val="berschrift4"/>
      </w:pPr>
      <w:bookmarkStart w:id="115" w:name="_Toc320522184"/>
      <w:r w:rsidRPr="00F668C1">
        <w:t>Ablauf</w:t>
      </w:r>
      <w:bookmarkEnd w:id="115"/>
    </w:p>
    <w:p w:rsidR="002B3176" w:rsidRPr="00F668C1" w:rsidRDefault="002B3176" w:rsidP="00941E20">
      <w:pPr>
        <w:pStyle w:val="berschrift5"/>
      </w:pPr>
      <w:bookmarkStart w:id="116" w:name="_Toc320522185"/>
      <w:r w:rsidRPr="00F668C1">
        <w:t>Basisablauf</w:t>
      </w:r>
      <w:bookmarkEnd w:id="116"/>
      <w:r w:rsidRPr="00F668C1">
        <w:t xml:space="preserve"> </w:t>
      </w:r>
    </w:p>
    <w:p w:rsidR="002B3176" w:rsidRPr="00F668C1" w:rsidRDefault="002B3176" w:rsidP="00CB0A97">
      <w:pPr>
        <w:pStyle w:val="Listenabsatz"/>
        <w:numPr>
          <w:ilvl w:val="0"/>
          <w:numId w:val="26"/>
        </w:numPr>
      </w:pPr>
      <w:r w:rsidRPr="00F668C1">
        <w:t>Die Anzahl, die Kategorie und der Zeitraum werden eingegeben</w:t>
      </w:r>
    </w:p>
    <w:p w:rsidR="002B3176" w:rsidRPr="00F668C1" w:rsidRDefault="002B3176" w:rsidP="00CB0A97">
      <w:pPr>
        <w:pStyle w:val="Listenabsatz"/>
        <w:numPr>
          <w:ilvl w:val="0"/>
          <w:numId w:val="26"/>
        </w:numPr>
      </w:pPr>
      <w:r w:rsidRPr="00F668C1">
        <w:t>Das System prüft, ob ein Aufenthalt möglich ist</w:t>
      </w:r>
    </w:p>
    <w:p w:rsidR="002B3176" w:rsidRPr="00F668C1" w:rsidRDefault="002B3176" w:rsidP="00CB0A97">
      <w:pPr>
        <w:pStyle w:val="Listenabsatz"/>
        <w:numPr>
          <w:ilvl w:val="0"/>
          <w:numId w:val="26"/>
        </w:numPr>
      </w:pPr>
      <w:r w:rsidRPr="00F668C1">
        <w:t>Die Anzahl freier Zimmer wird angezeigt</w:t>
      </w:r>
    </w:p>
    <w:p w:rsidR="002B3176" w:rsidRPr="00F668C1" w:rsidRDefault="002B3176" w:rsidP="00CB0A97">
      <w:pPr>
        <w:pStyle w:val="Listenabsatz"/>
        <w:numPr>
          <w:ilvl w:val="0"/>
          <w:numId w:val="26"/>
        </w:numPr>
      </w:pPr>
      <w:r w:rsidRPr="00F668C1">
        <w:t>Das Back-Office gibt die vom Gast angegebenen Daten in das System ein.</w:t>
      </w:r>
    </w:p>
    <w:p w:rsidR="002B3176" w:rsidRPr="00F668C1" w:rsidRDefault="002B3176" w:rsidP="00CB0A97">
      <w:pPr>
        <w:pStyle w:val="Listenabsatz"/>
        <w:numPr>
          <w:ilvl w:val="0"/>
          <w:numId w:val="26"/>
        </w:numPr>
      </w:pPr>
      <w:r w:rsidRPr="00F668C1">
        <w:t>Das System bestätigt die Eingabe des Back-Office.</w:t>
      </w:r>
    </w:p>
    <w:p w:rsidR="002B3176" w:rsidRPr="00F668C1" w:rsidRDefault="002B3176" w:rsidP="00CB0A97">
      <w:pPr>
        <w:pStyle w:val="Listenabsatz"/>
        <w:numPr>
          <w:ilvl w:val="0"/>
          <w:numId w:val="26"/>
        </w:numPr>
      </w:pPr>
      <w:r w:rsidRPr="00F668C1">
        <w:t>Das System benachrichtigt den Gast/Kunde</w:t>
      </w:r>
      <w:r w:rsidR="00F25466">
        <w:t>n</w:t>
      </w:r>
      <w:r w:rsidRPr="00F668C1">
        <w:t xml:space="preserve"> über die erfolgreiche Reservierung </w:t>
      </w:r>
    </w:p>
    <w:p w:rsidR="002C75B7" w:rsidRPr="00F668C1" w:rsidRDefault="002B3176" w:rsidP="00941E20">
      <w:pPr>
        <w:pStyle w:val="berschrift5"/>
        <w:rPr>
          <w:i/>
        </w:rPr>
      </w:pPr>
      <w:bookmarkStart w:id="117" w:name="_Toc320522186"/>
      <w:r w:rsidRPr="00F668C1">
        <w:t>Alternative Abläufe</w:t>
      </w:r>
      <w:bookmarkEnd w:id="117"/>
    </w:p>
    <w:p w:rsidR="002B3176" w:rsidRPr="00F668C1" w:rsidRDefault="002B3176" w:rsidP="00941E20">
      <w:pPr>
        <w:rPr>
          <w:b/>
        </w:rPr>
      </w:pPr>
      <w:r w:rsidRPr="00F668C1">
        <w:rPr>
          <w:b/>
        </w:rPr>
        <w:t xml:space="preserve">3.a) Es gibt keine freien Zimmer für den Zeitraum oder </w:t>
      </w:r>
      <w:r w:rsidR="00FE214D" w:rsidRPr="00F668C1">
        <w:rPr>
          <w:b/>
        </w:rPr>
        <w:t xml:space="preserve">mit der gewünschten </w:t>
      </w:r>
      <w:r w:rsidRPr="00F668C1">
        <w:rPr>
          <w:b/>
        </w:rPr>
        <w:t>Zimmeranzahl</w:t>
      </w:r>
    </w:p>
    <w:p w:rsidR="002B3176" w:rsidRPr="00F668C1" w:rsidRDefault="002B3176" w:rsidP="00CB0A97">
      <w:pPr>
        <w:pStyle w:val="Listenabsatz"/>
        <w:numPr>
          <w:ilvl w:val="0"/>
          <w:numId w:val="27"/>
        </w:numPr>
      </w:pPr>
      <w:r w:rsidRPr="00F668C1">
        <w:t>Das System zeigt an, dass keine Zimmer frei sind.</w:t>
      </w:r>
    </w:p>
    <w:p w:rsidR="002C75B7" w:rsidRPr="00F668C1" w:rsidRDefault="002C75B7" w:rsidP="00941E20"/>
    <w:p w:rsidR="002B3176" w:rsidRPr="00F668C1" w:rsidRDefault="002B3176" w:rsidP="00941E20">
      <w:pPr>
        <w:rPr>
          <w:b/>
        </w:rPr>
      </w:pPr>
      <w:r w:rsidRPr="00F668C1">
        <w:rPr>
          <w:b/>
        </w:rPr>
        <w:t>4.a) Gast will nicht in die Gästekartei übernommen werden</w:t>
      </w:r>
    </w:p>
    <w:p w:rsidR="002B3176" w:rsidRPr="00F668C1" w:rsidRDefault="002B3176" w:rsidP="00CB0A97">
      <w:pPr>
        <w:pStyle w:val="Listenabsatz"/>
        <w:numPr>
          <w:ilvl w:val="0"/>
          <w:numId w:val="28"/>
        </w:numPr>
      </w:pPr>
      <w:r w:rsidRPr="00F668C1">
        <w:t xml:space="preserve">Die Reservierung wird als „Nicht </w:t>
      </w:r>
      <w:r w:rsidR="00F25466">
        <w:t>a</w:t>
      </w:r>
      <w:r w:rsidRPr="00F668C1">
        <w:t>rchiv</w:t>
      </w:r>
      <w:r w:rsidR="00F25466">
        <w:t>ieren</w:t>
      </w:r>
      <w:r w:rsidRPr="00F668C1">
        <w:t>“ markiert</w:t>
      </w:r>
    </w:p>
    <w:p w:rsidR="002C75B7" w:rsidRPr="00F668C1" w:rsidRDefault="002C75B7" w:rsidP="00941E20"/>
    <w:p w:rsidR="002B3176" w:rsidRPr="00F668C1" w:rsidRDefault="002B3176" w:rsidP="00941E20">
      <w:pPr>
        <w:rPr>
          <w:b/>
        </w:rPr>
      </w:pPr>
      <w:r w:rsidRPr="00F668C1">
        <w:rPr>
          <w:b/>
        </w:rPr>
        <w:t>4.b) Gast ist ein GDH und reserviert ein Zimmer</w:t>
      </w:r>
    </w:p>
    <w:p w:rsidR="002B3176" w:rsidRPr="00F668C1" w:rsidRDefault="002B3176" w:rsidP="00CB0A97">
      <w:pPr>
        <w:pStyle w:val="Listenabsatz"/>
        <w:numPr>
          <w:ilvl w:val="0"/>
          <w:numId w:val="29"/>
        </w:numPr>
      </w:pPr>
      <w:r w:rsidRPr="00F668C1">
        <w:t>Der Zimmerpreis wird mit 0</w:t>
      </w:r>
      <w:r w:rsidR="00FE214D" w:rsidRPr="00F668C1">
        <w:t>€</w:t>
      </w:r>
      <w:r w:rsidRPr="00F668C1">
        <w:t xml:space="preserve"> angegeben</w:t>
      </w:r>
    </w:p>
    <w:p w:rsidR="002C75B7" w:rsidRPr="00F668C1" w:rsidRDefault="002C75B7" w:rsidP="00941E20"/>
    <w:p w:rsidR="002B3176" w:rsidRPr="00F668C1" w:rsidRDefault="002B3176" w:rsidP="00941E20">
      <w:pPr>
        <w:rPr>
          <w:b/>
        </w:rPr>
      </w:pPr>
      <w:r w:rsidRPr="00F668C1">
        <w:rPr>
          <w:b/>
        </w:rPr>
        <w:t>4.c) Gast reserviert ein bestimmtes Zimmer</w:t>
      </w:r>
    </w:p>
    <w:p w:rsidR="002B3176" w:rsidRPr="00F668C1" w:rsidRDefault="00FE214D" w:rsidP="00CB0A97">
      <w:pPr>
        <w:pStyle w:val="Listenabsatz"/>
        <w:numPr>
          <w:ilvl w:val="0"/>
          <w:numId w:val="30"/>
        </w:numPr>
      </w:pPr>
      <w:r w:rsidRPr="00F668C1">
        <w:t xml:space="preserve">Das </w:t>
      </w:r>
      <w:r w:rsidR="002B3176" w:rsidRPr="00F668C1">
        <w:t>System überprüft Verfügbarkeit des gewünschten Zimmers.</w:t>
      </w:r>
    </w:p>
    <w:p w:rsidR="002B3176" w:rsidRPr="00F668C1" w:rsidRDefault="00FE214D" w:rsidP="00CB0A97">
      <w:pPr>
        <w:pStyle w:val="Listenabsatz"/>
        <w:numPr>
          <w:ilvl w:val="1"/>
          <w:numId w:val="30"/>
        </w:numPr>
      </w:pPr>
      <w:r w:rsidRPr="00F668C1">
        <w:t xml:space="preserve">Das </w:t>
      </w:r>
      <w:r w:rsidR="002B3176" w:rsidRPr="00F668C1">
        <w:t xml:space="preserve">System reserviert </w:t>
      </w:r>
      <w:r w:rsidRPr="00F668C1">
        <w:t xml:space="preserve">das </w:t>
      </w:r>
      <w:r w:rsidR="002B3176" w:rsidRPr="00F668C1">
        <w:t>Zimmer</w:t>
      </w:r>
    </w:p>
    <w:p w:rsidR="00FE214D" w:rsidRPr="00F668C1" w:rsidRDefault="00FE214D" w:rsidP="00CB0A97">
      <w:pPr>
        <w:pStyle w:val="Listenabsatz"/>
        <w:numPr>
          <w:ilvl w:val="1"/>
          <w:numId w:val="30"/>
        </w:numPr>
      </w:pPr>
      <w:r w:rsidRPr="00F668C1">
        <w:t>Das System informiert den MA darüber</w:t>
      </w:r>
    </w:p>
    <w:p w:rsidR="002C75B7" w:rsidRPr="00F668C1" w:rsidRDefault="002C75B7" w:rsidP="00941E20"/>
    <w:p w:rsidR="002B3176" w:rsidRPr="00F668C1" w:rsidRDefault="002B3176" w:rsidP="00941E20">
      <w:pPr>
        <w:rPr>
          <w:b/>
        </w:rPr>
      </w:pPr>
      <w:r w:rsidRPr="00F668C1">
        <w:rPr>
          <w:b/>
        </w:rPr>
        <w:lastRenderedPageBreak/>
        <w:t>4.d) Reisebüro mit Kontingent bucht</w:t>
      </w:r>
    </w:p>
    <w:p w:rsidR="002C75B7" w:rsidRPr="00F668C1" w:rsidRDefault="002B3176" w:rsidP="00941E20">
      <w:pPr>
        <w:pStyle w:val="Listenabsatz"/>
        <w:numPr>
          <w:ilvl w:val="0"/>
          <w:numId w:val="31"/>
        </w:numPr>
      </w:pPr>
      <w:r w:rsidRPr="00F668C1">
        <w:t>Gewünschte Zimmer werden von dem Kontingent abgezogen.</w:t>
      </w:r>
    </w:p>
    <w:p w:rsidR="002B3176" w:rsidRPr="00F668C1" w:rsidRDefault="002B3176" w:rsidP="007A332A">
      <w:pPr>
        <w:pStyle w:val="berschrift4"/>
      </w:pPr>
      <w:bookmarkStart w:id="118" w:name="_Toc320522187"/>
      <w:r w:rsidRPr="00F668C1">
        <w:t>Besondere Anforderungen</w:t>
      </w:r>
      <w:bookmarkEnd w:id="118"/>
    </w:p>
    <w:p w:rsidR="002B3176" w:rsidRPr="00F668C1" w:rsidRDefault="002B3176" w:rsidP="00941E20">
      <w:r w:rsidRPr="00F668C1">
        <w:t xml:space="preserve">Schnittstellen Zugriff für Reisebüros. </w:t>
      </w:r>
    </w:p>
    <w:p w:rsidR="002B3176" w:rsidRPr="00F668C1" w:rsidRDefault="002B3176" w:rsidP="007A332A">
      <w:pPr>
        <w:pStyle w:val="berschrift4"/>
      </w:pPr>
      <w:bookmarkStart w:id="119" w:name="_Toc320522188"/>
      <w:r w:rsidRPr="00F668C1">
        <w:t>Benutzungsfrequenz</w:t>
      </w:r>
      <w:bookmarkEnd w:id="119"/>
    </w:p>
    <w:p w:rsidR="00FE214D" w:rsidRPr="00F668C1" w:rsidRDefault="002B3176" w:rsidP="00941E20">
      <w:r w:rsidRPr="00F668C1">
        <w:t>Wenn die Reservierungen gesammelt von dem Back-Office abgehandelt werden.</w:t>
      </w:r>
      <w:r w:rsidR="00FE214D" w:rsidRPr="00F668C1">
        <w:br w:type="page"/>
      </w:r>
    </w:p>
    <w:p w:rsidR="00FE214D" w:rsidRPr="00F668C1" w:rsidRDefault="00FE214D" w:rsidP="007A332A">
      <w:pPr>
        <w:pStyle w:val="berschrift3"/>
      </w:pPr>
      <w:bookmarkStart w:id="120" w:name="_Toc320522189"/>
      <w:r w:rsidRPr="00F668C1">
        <w:lastRenderedPageBreak/>
        <w:t>Use case: Tagesabschluss</w:t>
      </w:r>
      <w:bookmarkEnd w:id="120"/>
    </w:p>
    <w:p w:rsidR="00FE214D" w:rsidRPr="00F668C1" w:rsidRDefault="00FE214D" w:rsidP="007A332A">
      <w:pPr>
        <w:pStyle w:val="berschrift4"/>
      </w:pPr>
      <w:bookmarkStart w:id="121" w:name="_Toc320522190"/>
      <w:r w:rsidRPr="00F668C1">
        <w:t>Kurzbeschreibung</w:t>
      </w:r>
      <w:bookmarkEnd w:id="121"/>
    </w:p>
    <w:p w:rsidR="001E60BC" w:rsidRPr="00F668C1" w:rsidRDefault="001E60BC" w:rsidP="001E60BC">
      <w:r w:rsidRPr="00F668C1">
        <w:t>Das System bucht die Zimmerpreise und evtl. Zusatzleistungen auf die entsprechenden Rechnungen der Gäste, ändert den Zimmerstatus für belegte Zimmer und stellt das Buchungsdatum auf den neuen Tag um.</w:t>
      </w:r>
    </w:p>
    <w:p w:rsidR="00FE214D" w:rsidRPr="00F668C1" w:rsidRDefault="00FE214D" w:rsidP="007A332A">
      <w:pPr>
        <w:pStyle w:val="berschrift4"/>
      </w:pPr>
      <w:bookmarkStart w:id="122" w:name="_Toc320522191"/>
      <w:r w:rsidRPr="00F668C1">
        <w:t>Stakeholders und Akteure</w:t>
      </w:r>
      <w:bookmarkEnd w:id="122"/>
    </w:p>
    <w:p w:rsidR="00FE214D" w:rsidRPr="00F668C1" w:rsidRDefault="00FE214D" w:rsidP="00CB0A97">
      <w:pPr>
        <w:pStyle w:val="Listenabsatz"/>
        <w:numPr>
          <w:ilvl w:val="0"/>
          <w:numId w:val="32"/>
        </w:numPr>
      </w:pPr>
      <w:r w:rsidRPr="00F668C1">
        <w:t>Verwaltung</w:t>
      </w:r>
    </w:p>
    <w:p w:rsidR="00FE214D" w:rsidRPr="00F668C1" w:rsidRDefault="00FE214D" w:rsidP="007A332A">
      <w:pPr>
        <w:pStyle w:val="berschrift4"/>
      </w:pPr>
      <w:bookmarkStart w:id="123" w:name="_Toc320522192"/>
      <w:r w:rsidRPr="00F668C1">
        <w:t>Vorbedingungen</w:t>
      </w:r>
      <w:bookmarkEnd w:id="123"/>
    </w:p>
    <w:p w:rsidR="00FE214D" w:rsidRPr="00F668C1" w:rsidRDefault="00FE214D" w:rsidP="00AF6E2C">
      <w:r w:rsidRPr="00F668C1">
        <w:t>Keine</w:t>
      </w:r>
    </w:p>
    <w:p w:rsidR="00FE214D" w:rsidRPr="00F668C1" w:rsidRDefault="00FE214D" w:rsidP="007A332A">
      <w:pPr>
        <w:pStyle w:val="berschrift4"/>
      </w:pPr>
      <w:bookmarkStart w:id="124" w:name="_Toc320522193"/>
      <w:r w:rsidRPr="00F668C1">
        <w:t>Nachbedingungen</w:t>
      </w:r>
      <w:bookmarkEnd w:id="124"/>
    </w:p>
    <w:p w:rsidR="00FE214D" w:rsidRPr="00F668C1" w:rsidRDefault="00FE214D" w:rsidP="00CB0A97">
      <w:pPr>
        <w:pStyle w:val="Listenabsatz"/>
        <w:numPr>
          <w:ilvl w:val="0"/>
          <w:numId w:val="36"/>
        </w:numPr>
      </w:pPr>
      <w:r w:rsidRPr="00F668C1">
        <w:t>Zimmerpreise und evtl. Zusatzleistungen sind auf die jeweiligen Zimmerrechnungen gebucht</w:t>
      </w:r>
    </w:p>
    <w:p w:rsidR="00FE214D" w:rsidRPr="00F668C1" w:rsidRDefault="00FE214D" w:rsidP="00CB0A97">
      <w:pPr>
        <w:pStyle w:val="Listenabsatz"/>
        <w:numPr>
          <w:ilvl w:val="0"/>
          <w:numId w:val="36"/>
        </w:numPr>
      </w:pPr>
      <w:r w:rsidRPr="00F668C1">
        <w:t>Zimmerstatus von belegten Zimmern ist „BELEGT - UNGEREINIGT“</w:t>
      </w:r>
    </w:p>
    <w:p w:rsidR="00FE214D" w:rsidRPr="00F668C1" w:rsidRDefault="00FE214D" w:rsidP="00CB0A97">
      <w:pPr>
        <w:pStyle w:val="Listenabsatz"/>
        <w:numPr>
          <w:ilvl w:val="0"/>
          <w:numId w:val="36"/>
        </w:numPr>
      </w:pPr>
      <w:r w:rsidRPr="00F668C1">
        <w:t>Buchungsdatum ist umgestellt</w:t>
      </w:r>
    </w:p>
    <w:p w:rsidR="00FE214D" w:rsidRPr="00F668C1" w:rsidRDefault="00FE214D" w:rsidP="00CB0A97">
      <w:pPr>
        <w:pStyle w:val="Listenabsatz"/>
        <w:numPr>
          <w:ilvl w:val="0"/>
          <w:numId w:val="36"/>
        </w:numPr>
      </w:pPr>
      <w:r w:rsidRPr="00F668C1">
        <w:t>Berichte, die in den Stammdaten dem Tagesabschluss zugeordnet wurden, sind ausgedruckt</w:t>
      </w:r>
    </w:p>
    <w:p w:rsidR="00FE214D" w:rsidRPr="00F668C1" w:rsidRDefault="00FE214D" w:rsidP="007A332A">
      <w:pPr>
        <w:pStyle w:val="berschrift4"/>
      </w:pPr>
      <w:bookmarkStart w:id="125" w:name="_Toc320522194"/>
      <w:r w:rsidRPr="00F668C1">
        <w:t>Ablauf</w:t>
      </w:r>
      <w:bookmarkEnd w:id="125"/>
    </w:p>
    <w:p w:rsidR="00FE214D" w:rsidRPr="00F668C1" w:rsidRDefault="00FE214D" w:rsidP="00941E20">
      <w:pPr>
        <w:pStyle w:val="berschrift5"/>
      </w:pPr>
      <w:bookmarkStart w:id="126" w:name="_Toc320522195"/>
      <w:r w:rsidRPr="00F668C1">
        <w:t>Basisablauf</w:t>
      </w:r>
      <w:bookmarkEnd w:id="126"/>
      <w:r w:rsidRPr="00F668C1">
        <w:t xml:space="preserve"> </w:t>
      </w:r>
    </w:p>
    <w:p w:rsidR="00FE214D" w:rsidRPr="00F668C1" w:rsidRDefault="00FE214D" w:rsidP="00CB0A97">
      <w:pPr>
        <w:pStyle w:val="Listenabsatz"/>
        <w:numPr>
          <w:ilvl w:val="0"/>
          <w:numId w:val="34"/>
        </w:numPr>
      </w:pPr>
      <w:r w:rsidRPr="00F668C1">
        <w:t>Das System bucht die Zimmerpreise und evtl. Zusatzleistungen auf die entsprechenden Rechnungen.</w:t>
      </w:r>
    </w:p>
    <w:p w:rsidR="00FE214D" w:rsidRPr="00F668C1" w:rsidRDefault="00FE214D" w:rsidP="00CB0A97">
      <w:pPr>
        <w:pStyle w:val="Listenabsatz"/>
        <w:numPr>
          <w:ilvl w:val="0"/>
          <w:numId w:val="34"/>
        </w:numPr>
      </w:pPr>
      <w:r w:rsidRPr="00F668C1">
        <w:t>Das System setzt den Zimmerstatus für belegte Zimmer auf „BELEGT – UNGEREINIGT“.</w:t>
      </w:r>
    </w:p>
    <w:p w:rsidR="00FE214D" w:rsidRPr="00F668C1" w:rsidRDefault="00FE214D" w:rsidP="00CB0A97">
      <w:pPr>
        <w:pStyle w:val="Listenabsatz"/>
        <w:numPr>
          <w:ilvl w:val="0"/>
          <w:numId w:val="34"/>
        </w:numPr>
      </w:pPr>
      <w:r w:rsidRPr="00F668C1">
        <w:t>Das System stellt das Buchungsdatum auf den neuen Tag um.</w:t>
      </w:r>
    </w:p>
    <w:p w:rsidR="00FE214D" w:rsidRPr="00F668C1" w:rsidRDefault="00FE214D" w:rsidP="00CB0A97">
      <w:pPr>
        <w:pStyle w:val="Listenabsatz"/>
        <w:numPr>
          <w:ilvl w:val="0"/>
          <w:numId w:val="34"/>
        </w:numPr>
      </w:pPr>
      <w:r w:rsidRPr="00F668C1">
        <w:t>Berichte, welche in den Stammdaten dem Tagesabschluss zugeordnet wurden, werden automatisch ausgedruckt.</w:t>
      </w:r>
    </w:p>
    <w:p w:rsidR="00FE214D" w:rsidRPr="00F668C1" w:rsidRDefault="00FE214D" w:rsidP="007A332A">
      <w:pPr>
        <w:pStyle w:val="berschrift4"/>
      </w:pPr>
      <w:bookmarkStart w:id="127" w:name="_Toc320522196"/>
      <w:r w:rsidRPr="00F668C1">
        <w:t>Besondere Anforderungen</w:t>
      </w:r>
      <w:bookmarkEnd w:id="127"/>
    </w:p>
    <w:p w:rsidR="00FE214D" w:rsidRPr="00F668C1" w:rsidRDefault="00FE214D" w:rsidP="00CB0A97">
      <w:pPr>
        <w:pStyle w:val="Listenabsatz"/>
        <w:numPr>
          <w:ilvl w:val="0"/>
          <w:numId w:val="35"/>
        </w:numPr>
      </w:pPr>
      <w:r w:rsidRPr="00F668C1">
        <w:t>Drucker für die Ausgabe der Berichte</w:t>
      </w:r>
    </w:p>
    <w:p w:rsidR="00FE214D" w:rsidRPr="00F668C1" w:rsidRDefault="00FE214D" w:rsidP="00CB0A97">
      <w:pPr>
        <w:pStyle w:val="Listenabsatz"/>
        <w:numPr>
          <w:ilvl w:val="0"/>
          <w:numId w:val="35"/>
        </w:numPr>
      </w:pPr>
      <w:r w:rsidRPr="00F668C1">
        <w:t>Automatischer Aufruf am Ende jedes Tages</w:t>
      </w:r>
    </w:p>
    <w:p w:rsidR="00FE214D" w:rsidRPr="00F668C1" w:rsidRDefault="00FE214D" w:rsidP="007A332A">
      <w:pPr>
        <w:pStyle w:val="berschrift4"/>
      </w:pPr>
      <w:bookmarkStart w:id="128" w:name="_Toc320522197"/>
      <w:r w:rsidRPr="00F668C1">
        <w:t>Benutzungsfrequenz</w:t>
      </w:r>
      <w:bookmarkEnd w:id="128"/>
    </w:p>
    <w:p w:rsidR="00FE214D" w:rsidRPr="00F668C1" w:rsidRDefault="00FE214D" w:rsidP="00941E20">
      <w:r w:rsidRPr="00F668C1">
        <w:t>Täglich</w:t>
      </w:r>
    </w:p>
    <w:p w:rsidR="00FE214D" w:rsidRPr="00F668C1" w:rsidRDefault="00FE214D" w:rsidP="007A332A">
      <w:pPr>
        <w:pStyle w:val="berschrift3"/>
      </w:pPr>
      <w:bookmarkStart w:id="129" w:name="_Toc320522198"/>
      <w:r w:rsidRPr="00F668C1">
        <w:lastRenderedPageBreak/>
        <w:t>Rechnung erstellen</w:t>
      </w:r>
      <w:bookmarkEnd w:id="129"/>
    </w:p>
    <w:p w:rsidR="00FE214D" w:rsidRPr="00F668C1" w:rsidRDefault="00FE214D" w:rsidP="007A332A">
      <w:pPr>
        <w:pStyle w:val="berschrift4"/>
      </w:pPr>
      <w:bookmarkStart w:id="130" w:name="_Toc320522199"/>
      <w:r w:rsidRPr="00F668C1">
        <w:t>Kurzbeschreibung</w:t>
      </w:r>
      <w:bookmarkEnd w:id="130"/>
    </w:p>
    <w:p w:rsidR="00FE214D" w:rsidRPr="00F668C1" w:rsidRDefault="00FE214D" w:rsidP="00941E20">
      <w:r w:rsidRPr="00F668C1">
        <w:t>Der Rezeptionist erstellt dem Gast eine Rechnung</w:t>
      </w:r>
    </w:p>
    <w:p w:rsidR="00FE214D" w:rsidRPr="00F668C1" w:rsidRDefault="00FE214D" w:rsidP="007A332A">
      <w:pPr>
        <w:pStyle w:val="berschrift4"/>
      </w:pPr>
      <w:bookmarkStart w:id="131" w:name="_Toc320522200"/>
      <w:r w:rsidRPr="00F668C1">
        <w:t>Stakeholders und Akteure</w:t>
      </w:r>
      <w:bookmarkEnd w:id="131"/>
    </w:p>
    <w:p w:rsidR="00FE214D" w:rsidRPr="00F668C1" w:rsidRDefault="00FE214D" w:rsidP="00CB0A97">
      <w:pPr>
        <w:pStyle w:val="Listenabsatz"/>
        <w:numPr>
          <w:ilvl w:val="0"/>
          <w:numId w:val="37"/>
        </w:numPr>
      </w:pPr>
      <w:r w:rsidRPr="00F668C1">
        <w:t>Kunde</w:t>
      </w:r>
    </w:p>
    <w:p w:rsidR="00FE214D" w:rsidRPr="00F668C1" w:rsidRDefault="00FE214D" w:rsidP="00CB0A97">
      <w:pPr>
        <w:pStyle w:val="Listenabsatz"/>
        <w:numPr>
          <w:ilvl w:val="0"/>
          <w:numId w:val="37"/>
        </w:numPr>
      </w:pPr>
      <w:r w:rsidRPr="00F668C1">
        <w:t>Gast</w:t>
      </w:r>
    </w:p>
    <w:p w:rsidR="00FE214D" w:rsidRPr="00F668C1" w:rsidRDefault="00FE214D" w:rsidP="00CB0A97">
      <w:pPr>
        <w:pStyle w:val="Listenabsatz"/>
        <w:numPr>
          <w:ilvl w:val="0"/>
          <w:numId w:val="37"/>
        </w:numPr>
      </w:pPr>
      <w:r w:rsidRPr="00F668C1">
        <w:t>Rezeption</w:t>
      </w:r>
    </w:p>
    <w:p w:rsidR="00FE214D" w:rsidRPr="00F668C1" w:rsidRDefault="00FE214D" w:rsidP="007A332A">
      <w:pPr>
        <w:pStyle w:val="berschrift4"/>
      </w:pPr>
      <w:bookmarkStart w:id="132" w:name="_Toc320522201"/>
      <w:r w:rsidRPr="00F668C1">
        <w:t>Vorbedingungen</w:t>
      </w:r>
      <w:bookmarkEnd w:id="132"/>
    </w:p>
    <w:p w:rsidR="00FE214D" w:rsidRPr="00F668C1" w:rsidRDefault="00FE214D" w:rsidP="00CB0A97">
      <w:pPr>
        <w:pStyle w:val="Listenabsatz"/>
        <w:numPr>
          <w:ilvl w:val="0"/>
          <w:numId w:val="38"/>
        </w:numPr>
      </w:pPr>
      <w:r w:rsidRPr="00F668C1">
        <w:t>Dieser Use case wird vom Use case: „Rechnung legen“ aus aufgerufen</w:t>
      </w:r>
    </w:p>
    <w:p w:rsidR="00FE214D" w:rsidRPr="00F668C1" w:rsidRDefault="00FE214D" w:rsidP="007A332A">
      <w:pPr>
        <w:pStyle w:val="berschrift4"/>
      </w:pPr>
      <w:bookmarkStart w:id="133" w:name="_Toc320522202"/>
      <w:r w:rsidRPr="00F668C1">
        <w:t>Nachbedingungen</w:t>
      </w:r>
      <w:bookmarkEnd w:id="133"/>
    </w:p>
    <w:p w:rsidR="00FE214D" w:rsidRPr="00F668C1" w:rsidRDefault="00FE214D" w:rsidP="00CB0A97">
      <w:pPr>
        <w:pStyle w:val="Listenabsatz"/>
        <w:numPr>
          <w:ilvl w:val="0"/>
          <w:numId w:val="45"/>
        </w:numPr>
      </w:pPr>
      <w:r w:rsidRPr="00F668C1">
        <w:t>Rechnung ist erstellt</w:t>
      </w:r>
    </w:p>
    <w:p w:rsidR="00FE214D" w:rsidRPr="00F668C1" w:rsidRDefault="00FE214D" w:rsidP="007A332A">
      <w:pPr>
        <w:pStyle w:val="berschrift4"/>
      </w:pPr>
      <w:bookmarkStart w:id="134" w:name="_Toc320522203"/>
      <w:r w:rsidRPr="00F668C1">
        <w:t>Ablauf</w:t>
      </w:r>
      <w:bookmarkEnd w:id="134"/>
    </w:p>
    <w:p w:rsidR="00FE214D" w:rsidRPr="00F668C1" w:rsidRDefault="00FE214D" w:rsidP="00941E20">
      <w:pPr>
        <w:pStyle w:val="berschrift5"/>
        <w:rPr>
          <w:i/>
        </w:rPr>
      </w:pPr>
      <w:bookmarkStart w:id="135" w:name="_Toc320522204"/>
      <w:r w:rsidRPr="00F668C1">
        <w:t>Basisablauf</w:t>
      </w:r>
      <w:bookmarkEnd w:id="135"/>
    </w:p>
    <w:p w:rsidR="00FE214D" w:rsidRPr="00F668C1" w:rsidRDefault="00FE214D" w:rsidP="00CB0A97">
      <w:pPr>
        <w:pStyle w:val="Listenabsatz"/>
        <w:numPr>
          <w:ilvl w:val="0"/>
          <w:numId w:val="39"/>
        </w:numPr>
      </w:pPr>
      <w:r w:rsidRPr="00F668C1">
        <w:t>Die Daten werden aus dem vorherigen Use case übernommen</w:t>
      </w:r>
    </w:p>
    <w:p w:rsidR="00FE214D" w:rsidRPr="00F668C1" w:rsidRDefault="00FE214D" w:rsidP="00CB0A97">
      <w:pPr>
        <w:pStyle w:val="Listenabsatz"/>
        <w:numPr>
          <w:ilvl w:val="0"/>
          <w:numId w:val="39"/>
        </w:numPr>
      </w:pPr>
      <w:r w:rsidRPr="00F668C1">
        <w:t>Das System listet alle zum Aufenthalt gehörenden Leistungen und eine zusätzliche Auflistung</w:t>
      </w:r>
      <w:r w:rsidR="002F6EE7">
        <w:t>,</w:t>
      </w:r>
      <w:r w:rsidRPr="00F668C1">
        <w:t xml:space="preserve"> um Belegungen und/oder Zimmer gesammelt auswählen zu können</w:t>
      </w:r>
      <w:r w:rsidR="002F6EE7">
        <w:t>,</w:t>
      </w:r>
      <w:r w:rsidRPr="00F668C1">
        <w:t xml:space="preserve"> auf.</w:t>
      </w:r>
    </w:p>
    <w:p w:rsidR="00FE214D" w:rsidRPr="00F668C1" w:rsidRDefault="00FE214D" w:rsidP="00CB0A97">
      <w:pPr>
        <w:pStyle w:val="Listenabsatz"/>
        <w:numPr>
          <w:ilvl w:val="0"/>
          <w:numId w:val="39"/>
        </w:numPr>
      </w:pPr>
      <w:r w:rsidRPr="00F668C1">
        <w:t>Die Rezeption wählt daraus die zu zahlenden Leistungen aus</w:t>
      </w:r>
    </w:p>
    <w:p w:rsidR="00FE214D" w:rsidRPr="00F668C1" w:rsidRDefault="00FE214D" w:rsidP="00CB0A97">
      <w:pPr>
        <w:pStyle w:val="Listenabsatz"/>
        <w:numPr>
          <w:ilvl w:val="0"/>
          <w:numId w:val="39"/>
        </w:numPr>
      </w:pPr>
      <w:r w:rsidRPr="00F668C1">
        <w:t>Die Rezeption wählt die gewünschte Zahlungsmethode aus.</w:t>
      </w:r>
    </w:p>
    <w:p w:rsidR="00FE214D" w:rsidRPr="00F668C1" w:rsidRDefault="00FE214D" w:rsidP="00CB0A97">
      <w:pPr>
        <w:pStyle w:val="Listenabsatz"/>
        <w:numPr>
          <w:ilvl w:val="0"/>
          <w:numId w:val="39"/>
        </w:numPr>
      </w:pPr>
      <w:r w:rsidRPr="00F668C1">
        <w:t>Die Rezeption wählt „Rechnung erstellen“ aus.</w:t>
      </w:r>
    </w:p>
    <w:p w:rsidR="00FE214D" w:rsidRPr="00F668C1" w:rsidRDefault="00FE214D" w:rsidP="00CB0A97">
      <w:pPr>
        <w:pStyle w:val="Listenabsatz"/>
        <w:numPr>
          <w:ilvl w:val="0"/>
          <w:numId w:val="39"/>
        </w:numPr>
      </w:pPr>
      <w:r w:rsidRPr="00F668C1">
        <w:t>Das System erstellt die Rechnung mithilfe der gesetzlichen Abgaben und Steuern</w:t>
      </w:r>
    </w:p>
    <w:p w:rsidR="00FE214D" w:rsidRPr="00F668C1" w:rsidRDefault="00FE214D" w:rsidP="00941E20">
      <w:pPr>
        <w:pStyle w:val="berschrift5"/>
        <w:rPr>
          <w:i/>
        </w:rPr>
      </w:pPr>
      <w:bookmarkStart w:id="136" w:name="_Toc320522205"/>
      <w:r w:rsidRPr="00F668C1">
        <w:t>Alternative</w:t>
      </w:r>
      <w:r w:rsidR="00BD036C" w:rsidRPr="00F668C1">
        <w:t xml:space="preserve"> Abläufe</w:t>
      </w:r>
      <w:bookmarkEnd w:id="136"/>
    </w:p>
    <w:p w:rsidR="00FE214D" w:rsidRPr="00F668C1" w:rsidRDefault="00FE214D" w:rsidP="00941E20">
      <w:pPr>
        <w:rPr>
          <w:b/>
        </w:rPr>
      </w:pPr>
      <w:r w:rsidRPr="00F668C1">
        <w:rPr>
          <w:b/>
        </w:rPr>
        <w:t>2.a) Aufenthalt wurde nicht in Anspruch genommen</w:t>
      </w:r>
    </w:p>
    <w:p w:rsidR="00BD036C" w:rsidRPr="00F668C1" w:rsidRDefault="00FE214D" w:rsidP="00941E20">
      <w:pPr>
        <w:pStyle w:val="Listenabsatz"/>
        <w:numPr>
          <w:ilvl w:val="0"/>
          <w:numId w:val="40"/>
        </w:numPr>
      </w:pPr>
      <w:r w:rsidRPr="00F668C1">
        <w:t>Das System verrechnet die hinterlegten Stornogebühren</w:t>
      </w:r>
    </w:p>
    <w:p w:rsidR="00FE214D" w:rsidRPr="00F668C1" w:rsidRDefault="00FE214D" w:rsidP="00941E20">
      <w:pPr>
        <w:rPr>
          <w:i/>
        </w:rPr>
      </w:pPr>
      <w:r w:rsidRPr="00F668C1">
        <w:rPr>
          <w:i/>
        </w:rPr>
        <w:t>Weiter mit Punkt 4</w:t>
      </w:r>
    </w:p>
    <w:p w:rsidR="00AF6E2C" w:rsidRPr="00F668C1" w:rsidRDefault="00AF6E2C" w:rsidP="00941E20">
      <w:pPr>
        <w:rPr>
          <w:i/>
        </w:rPr>
      </w:pPr>
    </w:p>
    <w:p w:rsidR="00FE214D" w:rsidRPr="00F668C1" w:rsidRDefault="00FE214D" w:rsidP="00941E20">
      <w:pPr>
        <w:rPr>
          <w:b/>
        </w:rPr>
      </w:pPr>
      <w:r w:rsidRPr="00F668C1">
        <w:rPr>
          <w:b/>
        </w:rPr>
        <w:t>3.a) Die Liste der Lei</w:t>
      </w:r>
      <w:r w:rsidR="00F25466">
        <w:rPr>
          <w:b/>
        </w:rPr>
        <w:t>s</w:t>
      </w:r>
      <w:r w:rsidRPr="00F668C1">
        <w:rPr>
          <w:b/>
        </w:rPr>
        <w:t>tungen enthält Fehler</w:t>
      </w:r>
    </w:p>
    <w:p w:rsidR="00BD036C" w:rsidRPr="00F668C1" w:rsidRDefault="00FE214D" w:rsidP="00941E20">
      <w:pPr>
        <w:pStyle w:val="Listenabsatz"/>
        <w:numPr>
          <w:ilvl w:val="0"/>
          <w:numId w:val="41"/>
        </w:numPr>
      </w:pPr>
      <w:r w:rsidRPr="00F668C1">
        <w:t>Use case: „Rechnungsposten stornieren“ wird aufgerufen</w:t>
      </w:r>
    </w:p>
    <w:p w:rsidR="00FE214D" w:rsidRPr="00F668C1" w:rsidRDefault="00FE214D" w:rsidP="00941E20">
      <w:pPr>
        <w:rPr>
          <w:i/>
        </w:rPr>
      </w:pPr>
      <w:r w:rsidRPr="00F668C1">
        <w:rPr>
          <w:i/>
        </w:rPr>
        <w:t>Weiter mit Punkt 2</w:t>
      </w:r>
    </w:p>
    <w:p w:rsidR="00AF6E2C" w:rsidRPr="00F668C1" w:rsidRDefault="00AF6E2C" w:rsidP="00941E20">
      <w:pPr>
        <w:rPr>
          <w:i/>
        </w:rPr>
      </w:pPr>
    </w:p>
    <w:p w:rsidR="00FE214D" w:rsidRPr="00F668C1" w:rsidRDefault="00FE214D" w:rsidP="00941E20">
      <w:pPr>
        <w:rPr>
          <w:b/>
        </w:rPr>
      </w:pPr>
      <w:r w:rsidRPr="00F668C1">
        <w:rPr>
          <w:b/>
        </w:rPr>
        <w:t>3.b) Es fehlen Positionen in der Auflistung</w:t>
      </w:r>
    </w:p>
    <w:p w:rsidR="00BD036C" w:rsidRPr="00F668C1" w:rsidRDefault="00FE214D" w:rsidP="00941E20">
      <w:pPr>
        <w:pStyle w:val="Listenabsatz"/>
        <w:numPr>
          <w:ilvl w:val="0"/>
          <w:numId w:val="43"/>
        </w:numPr>
      </w:pPr>
      <w:r w:rsidRPr="00F668C1">
        <w:t>Use case: „Extraleistung buchen“ wird aufgerufen</w:t>
      </w:r>
    </w:p>
    <w:p w:rsidR="00FE214D" w:rsidRPr="00F668C1" w:rsidRDefault="00FE214D" w:rsidP="00941E20">
      <w:pPr>
        <w:rPr>
          <w:i/>
        </w:rPr>
      </w:pPr>
      <w:r w:rsidRPr="00F668C1">
        <w:rPr>
          <w:i/>
        </w:rPr>
        <w:t>Weiter mit Punkt 2</w:t>
      </w:r>
    </w:p>
    <w:p w:rsidR="00AF6E2C" w:rsidRDefault="00AF6E2C" w:rsidP="00941E20">
      <w:pPr>
        <w:rPr>
          <w:i/>
        </w:rPr>
      </w:pPr>
    </w:p>
    <w:p w:rsidR="00F25466" w:rsidRDefault="00F25466" w:rsidP="00941E20">
      <w:pPr>
        <w:rPr>
          <w:i/>
        </w:rPr>
      </w:pPr>
    </w:p>
    <w:p w:rsidR="00F25466" w:rsidRPr="00F668C1" w:rsidRDefault="00F25466" w:rsidP="00941E20">
      <w:pPr>
        <w:rPr>
          <w:i/>
        </w:rPr>
      </w:pPr>
    </w:p>
    <w:p w:rsidR="00FE214D" w:rsidRPr="00F668C1" w:rsidRDefault="00FE214D" w:rsidP="00941E20">
      <w:pPr>
        <w:rPr>
          <w:b/>
        </w:rPr>
      </w:pPr>
      <w:r w:rsidRPr="00F668C1">
        <w:rPr>
          <w:b/>
        </w:rPr>
        <w:lastRenderedPageBreak/>
        <w:t xml:space="preserve">3.c) Der Kunde will eine </w:t>
      </w:r>
      <w:r w:rsidR="00F25466">
        <w:rPr>
          <w:b/>
        </w:rPr>
        <w:t xml:space="preserve">einzelne </w:t>
      </w:r>
      <w:r w:rsidRPr="00F668C1">
        <w:rPr>
          <w:b/>
        </w:rPr>
        <w:t xml:space="preserve">Rechnung pro Belegung </w:t>
      </w:r>
      <w:r w:rsidR="00F25466">
        <w:rPr>
          <w:b/>
        </w:rPr>
        <w:t>haben</w:t>
      </w:r>
    </w:p>
    <w:p w:rsidR="00FE214D" w:rsidRPr="00F668C1" w:rsidRDefault="00FE214D" w:rsidP="00CB0A97">
      <w:pPr>
        <w:pStyle w:val="Listenabsatz"/>
        <w:numPr>
          <w:ilvl w:val="0"/>
          <w:numId w:val="42"/>
        </w:numPr>
      </w:pPr>
      <w:r w:rsidRPr="00F668C1">
        <w:t>Die Rezeption wählt die entsprechende Belegung aus</w:t>
      </w:r>
    </w:p>
    <w:p w:rsidR="002C75B7" w:rsidRPr="00F668C1" w:rsidRDefault="00FE214D" w:rsidP="00941E20">
      <w:pPr>
        <w:pStyle w:val="Listenabsatz"/>
        <w:numPr>
          <w:ilvl w:val="0"/>
          <w:numId w:val="42"/>
        </w:numPr>
      </w:pPr>
      <w:r w:rsidRPr="00F668C1">
        <w:t>Das System markiert alle zur Belegung gehörigen Leistungen</w:t>
      </w:r>
    </w:p>
    <w:p w:rsidR="00FE214D" w:rsidRPr="00F668C1" w:rsidRDefault="00FE214D" w:rsidP="00941E20">
      <w:pPr>
        <w:rPr>
          <w:i/>
        </w:rPr>
      </w:pPr>
      <w:r w:rsidRPr="00F668C1">
        <w:rPr>
          <w:i/>
        </w:rPr>
        <w:t>Weiter mit Punkt 4</w:t>
      </w:r>
    </w:p>
    <w:p w:rsidR="00AF6E2C" w:rsidRPr="00F668C1" w:rsidRDefault="00AF6E2C" w:rsidP="00941E20">
      <w:pPr>
        <w:rPr>
          <w:i/>
        </w:rPr>
      </w:pPr>
    </w:p>
    <w:p w:rsidR="00FE214D" w:rsidRPr="00F668C1" w:rsidRDefault="00FE214D" w:rsidP="00941E20">
      <w:pPr>
        <w:rPr>
          <w:b/>
        </w:rPr>
      </w:pPr>
      <w:r w:rsidRPr="00F668C1">
        <w:rPr>
          <w:b/>
        </w:rPr>
        <w:t>3.d) Der Kunde will eine</w:t>
      </w:r>
      <w:r w:rsidR="00F25466">
        <w:rPr>
          <w:b/>
        </w:rPr>
        <w:t xml:space="preserve"> einzelne </w:t>
      </w:r>
      <w:r w:rsidRPr="00F668C1">
        <w:rPr>
          <w:b/>
        </w:rPr>
        <w:t xml:space="preserve"> Rechnung pro Zimmer </w:t>
      </w:r>
      <w:r w:rsidR="00F25466">
        <w:rPr>
          <w:b/>
        </w:rPr>
        <w:t>haben</w:t>
      </w:r>
    </w:p>
    <w:p w:rsidR="00FE214D" w:rsidRPr="00F668C1" w:rsidRDefault="00FE214D" w:rsidP="00CB0A97">
      <w:pPr>
        <w:pStyle w:val="Listenabsatz"/>
        <w:numPr>
          <w:ilvl w:val="0"/>
          <w:numId w:val="44"/>
        </w:numPr>
      </w:pPr>
      <w:r w:rsidRPr="00F668C1">
        <w:t>Die Rezeption wählt das entsprechende Zimmer aus</w:t>
      </w:r>
    </w:p>
    <w:p w:rsidR="00FE214D" w:rsidRPr="00F668C1" w:rsidRDefault="00FE214D" w:rsidP="00CB0A97">
      <w:pPr>
        <w:pStyle w:val="Listenabsatz"/>
        <w:numPr>
          <w:ilvl w:val="0"/>
          <w:numId w:val="44"/>
        </w:numPr>
      </w:pPr>
      <w:r w:rsidRPr="00F668C1">
        <w:t>Das System markiert alle zum Zimmer gehörigen Leistungen</w:t>
      </w:r>
    </w:p>
    <w:p w:rsidR="002C75B7" w:rsidRPr="00F668C1" w:rsidRDefault="002C75B7" w:rsidP="00941E20"/>
    <w:p w:rsidR="00FE214D" w:rsidRPr="00F668C1" w:rsidRDefault="00FE214D" w:rsidP="00941E20">
      <w:pPr>
        <w:rPr>
          <w:b/>
        </w:rPr>
      </w:pPr>
      <w:r w:rsidRPr="00F668C1">
        <w:rPr>
          <w:b/>
        </w:rPr>
        <w:t xml:space="preserve">3.e) Der Kunde will eine </w:t>
      </w:r>
      <w:r w:rsidR="00F25466">
        <w:rPr>
          <w:b/>
        </w:rPr>
        <w:t xml:space="preserve">einzelne </w:t>
      </w:r>
      <w:r w:rsidRPr="00F668C1">
        <w:rPr>
          <w:b/>
        </w:rPr>
        <w:t xml:space="preserve">Rechnung für alle Zimmer zusammen </w:t>
      </w:r>
      <w:r w:rsidR="00F25466">
        <w:rPr>
          <w:b/>
        </w:rPr>
        <w:t>haben</w:t>
      </w:r>
    </w:p>
    <w:p w:rsidR="00AF6E2C" w:rsidRPr="00F668C1" w:rsidRDefault="00FE214D" w:rsidP="00AF6E2C">
      <w:pPr>
        <w:pStyle w:val="Listenabsatz"/>
        <w:numPr>
          <w:ilvl w:val="0"/>
          <w:numId w:val="76"/>
        </w:numPr>
      </w:pPr>
      <w:r w:rsidRPr="00F668C1">
        <w:t>Die Rezeption wählt die Option Gesamt-Zimmerrechnung aus</w:t>
      </w:r>
    </w:p>
    <w:p w:rsidR="00BD036C" w:rsidRPr="00F668C1" w:rsidRDefault="00FE214D" w:rsidP="00AF6E2C">
      <w:pPr>
        <w:pStyle w:val="Listenabsatz"/>
        <w:numPr>
          <w:ilvl w:val="0"/>
          <w:numId w:val="76"/>
        </w:numPr>
      </w:pPr>
      <w:r w:rsidRPr="00F668C1">
        <w:t>Das System markiert alle Positionen für die Zimmer</w:t>
      </w:r>
    </w:p>
    <w:p w:rsidR="00FE214D" w:rsidRPr="00F668C1" w:rsidRDefault="00FE214D" w:rsidP="007A332A">
      <w:pPr>
        <w:pStyle w:val="berschrift4"/>
      </w:pPr>
      <w:bookmarkStart w:id="137" w:name="_Toc320522206"/>
      <w:r w:rsidRPr="00F668C1">
        <w:t>Besondere Anforderungen</w:t>
      </w:r>
      <w:bookmarkEnd w:id="137"/>
    </w:p>
    <w:p w:rsidR="00BD036C" w:rsidRPr="00F668C1" w:rsidRDefault="00FE214D" w:rsidP="00941E20">
      <w:r w:rsidRPr="00F668C1">
        <w:t xml:space="preserve">Änderungen an der Rechnungsadresse können von jedem MA der Rezeption durchgeführt werden. Änderungen an den Positionen der Rechnung (Artikeln und deren Mengen und / oder Preisen) unterliegen jedoch einer Restriktion und können nur in dem Umfang des noch nicht saldierten Betrages durchgeführt </w:t>
      </w:r>
      <w:r w:rsidR="00BD036C" w:rsidRPr="00F668C1">
        <w:t>werden (keine Negativrechnung).</w:t>
      </w:r>
    </w:p>
    <w:p w:rsidR="00FE214D" w:rsidRPr="00F668C1" w:rsidRDefault="00FE214D" w:rsidP="007A332A">
      <w:pPr>
        <w:pStyle w:val="berschrift4"/>
      </w:pPr>
      <w:bookmarkStart w:id="138" w:name="_Toc320522207"/>
      <w:r w:rsidRPr="00F668C1">
        <w:t>Benutzungsfrequenz</w:t>
      </w:r>
      <w:bookmarkEnd w:id="138"/>
    </w:p>
    <w:p w:rsidR="00BD036C" w:rsidRPr="00F668C1" w:rsidRDefault="00BD036C" w:rsidP="00941E20">
      <w:r w:rsidRPr="00F668C1">
        <w:t>Regelmäßig</w:t>
      </w:r>
    </w:p>
    <w:p w:rsidR="00AF6E2C" w:rsidRPr="00F668C1" w:rsidRDefault="00AF6E2C">
      <w:pPr>
        <w:spacing w:line="240" w:lineRule="auto"/>
        <w:rPr>
          <w:rFonts w:eastAsiaTheme="majorEastAsia"/>
          <w:b/>
          <w:bCs/>
          <w:sz w:val="26"/>
          <w:szCs w:val="26"/>
        </w:rPr>
      </w:pPr>
      <w:r w:rsidRPr="00F668C1">
        <w:br w:type="page"/>
      </w:r>
    </w:p>
    <w:p w:rsidR="00BD036C" w:rsidRPr="00F668C1" w:rsidRDefault="00BD036C" w:rsidP="007A332A">
      <w:pPr>
        <w:pStyle w:val="berschrift3"/>
      </w:pPr>
      <w:bookmarkStart w:id="139" w:name="_Toc320522208"/>
      <w:r w:rsidRPr="00F668C1">
        <w:lastRenderedPageBreak/>
        <w:t>Zwischenrechnung erstellen</w:t>
      </w:r>
      <w:bookmarkEnd w:id="139"/>
    </w:p>
    <w:p w:rsidR="00BD036C" w:rsidRPr="00F668C1" w:rsidRDefault="00BD036C" w:rsidP="007A332A">
      <w:pPr>
        <w:pStyle w:val="berschrift4"/>
      </w:pPr>
      <w:bookmarkStart w:id="140" w:name="_Toc320522209"/>
      <w:r w:rsidRPr="00F668C1">
        <w:t>Kurzbeschreibung</w:t>
      </w:r>
      <w:bookmarkEnd w:id="140"/>
    </w:p>
    <w:p w:rsidR="00BD036C" w:rsidRPr="00F668C1" w:rsidRDefault="00BD036C" w:rsidP="00941E20">
      <w:r w:rsidRPr="00F668C1">
        <w:t>Listet alle bisher in Anspruch genommenen Leistungen, Akontozahlungen und die Gesamtsumme einer Rechnung auf.</w:t>
      </w:r>
    </w:p>
    <w:p w:rsidR="00BD036C" w:rsidRPr="00F668C1" w:rsidRDefault="00BD036C" w:rsidP="007A332A">
      <w:pPr>
        <w:pStyle w:val="berschrift4"/>
      </w:pPr>
      <w:bookmarkStart w:id="141" w:name="_Toc320522210"/>
      <w:r w:rsidRPr="00F668C1">
        <w:t>Stakeholders</w:t>
      </w:r>
      <w:bookmarkEnd w:id="141"/>
      <w:r w:rsidRPr="00F668C1">
        <w:t xml:space="preserve"> </w:t>
      </w:r>
    </w:p>
    <w:p w:rsidR="00BD036C" w:rsidRPr="00F668C1" w:rsidRDefault="00BD036C" w:rsidP="00CB0A97">
      <w:pPr>
        <w:pStyle w:val="Listenabsatz"/>
        <w:numPr>
          <w:ilvl w:val="0"/>
          <w:numId w:val="32"/>
        </w:numPr>
      </w:pPr>
      <w:r w:rsidRPr="00F668C1">
        <w:t>Gast</w:t>
      </w:r>
    </w:p>
    <w:p w:rsidR="00BD036C" w:rsidRPr="00F668C1" w:rsidRDefault="00BD036C" w:rsidP="00CB0A97">
      <w:pPr>
        <w:pStyle w:val="Listenabsatz"/>
        <w:numPr>
          <w:ilvl w:val="0"/>
          <w:numId w:val="32"/>
        </w:numPr>
      </w:pPr>
      <w:r w:rsidRPr="00F668C1">
        <w:t>Rezeption</w:t>
      </w:r>
    </w:p>
    <w:p w:rsidR="00BD036C" w:rsidRPr="00F668C1" w:rsidRDefault="00BD036C" w:rsidP="007A332A">
      <w:pPr>
        <w:pStyle w:val="berschrift4"/>
      </w:pPr>
      <w:bookmarkStart w:id="142" w:name="_Toc320522211"/>
      <w:r w:rsidRPr="00F668C1">
        <w:t>Vorbedingungen</w:t>
      </w:r>
      <w:bookmarkEnd w:id="142"/>
    </w:p>
    <w:p w:rsidR="00BD036C" w:rsidRPr="00F668C1" w:rsidRDefault="00BD036C" w:rsidP="00CB0A97">
      <w:pPr>
        <w:pStyle w:val="Listenabsatz"/>
        <w:numPr>
          <w:ilvl w:val="0"/>
          <w:numId w:val="46"/>
        </w:numPr>
      </w:pPr>
      <w:r w:rsidRPr="00F668C1">
        <w:t>Gast ist bereits eingecheckt</w:t>
      </w:r>
    </w:p>
    <w:p w:rsidR="00BD036C" w:rsidRPr="00F668C1" w:rsidRDefault="00BD036C" w:rsidP="007A332A">
      <w:pPr>
        <w:pStyle w:val="berschrift4"/>
      </w:pPr>
      <w:bookmarkStart w:id="143" w:name="_Toc320522212"/>
      <w:r w:rsidRPr="00F668C1">
        <w:t>Nachbedingungen</w:t>
      </w:r>
      <w:bookmarkEnd w:id="143"/>
    </w:p>
    <w:p w:rsidR="00BD036C" w:rsidRPr="00F668C1" w:rsidRDefault="00BD036C" w:rsidP="00CB0A97">
      <w:pPr>
        <w:pStyle w:val="Listenabsatz"/>
        <w:numPr>
          <w:ilvl w:val="0"/>
          <w:numId w:val="47"/>
        </w:numPr>
      </w:pPr>
      <w:r w:rsidRPr="00F668C1">
        <w:t>Zwischenrechnung wurde erstellt</w:t>
      </w:r>
    </w:p>
    <w:p w:rsidR="00BD036C" w:rsidRPr="00F668C1" w:rsidRDefault="00BD036C" w:rsidP="007A332A">
      <w:pPr>
        <w:pStyle w:val="berschrift4"/>
      </w:pPr>
      <w:bookmarkStart w:id="144" w:name="_Toc320522213"/>
      <w:r w:rsidRPr="00F668C1">
        <w:t>Ablauf</w:t>
      </w:r>
      <w:bookmarkEnd w:id="144"/>
    </w:p>
    <w:p w:rsidR="00BD036C" w:rsidRPr="00F668C1" w:rsidRDefault="00BD036C" w:rsidP="00941E20">
      <w:pPr>
        <w:pStyle w:val="berschrift5"/>
      </w:pPr>
      <w:bookmarkStart w:id="145" w:name="_Toc320522214"/>
      <w:r w:rsidRPr="00F668C1">
        <w:t>Basisablauf</w:t>
      </w:r>
      <w:bookmarkEnd w:id="145"/>
      <w:r w:rsidRPr="00F668C1">
        <w:t xml:space="preserve"> </w:t>
      </w:r>
    </w:p>
    <w:p w:rsidR="00BD036C" w:rsidRPr="00F668C1" w:rsidRDefault="00BD036C" w:rsidP="00CB0A97">
      <w:pPr>
        <w:pStyle w:val="Listenabsatz"/>
        <w:numPr>
          <w:ilvl w:val="0"/>
          <w:numId w:val="48"/>
        </w:numPr>
      </w:pPr>
      <w:r w:rsidRPr="00F668C1">
        <w:t>Der MA gibt die Zimmernummer und evtl. Belegungsnummer des Gastes ein</w:t>
      </w:r>
    </w:p>
    <w:p w:rsidR="00BD036C" w:rsidRPr="00F668C1" w:rsidRDefault="00BD036C" w:rsidP="00CB0A97">
      <w:pPr>
        <w:pStyle w:val="Listenabsatz"/>
        <w:numPr>
          <w:ilvl w:val="0"/>
          <w:numId w:val="48"/>
        </w:numPr>
      </w:pPr>
      <w:r w:rsidRPr="00F668C1">
        <w:t>Das System listet alle Rechnungen auf, die den Suchkriterien entsprechen</w:t>
      </w:r>
    </w:p>
    <w:p w:rsidR="00BD036C" w:rsidRPr="00F668C1" w:rsidRDefault="00BD036C" w:rsidP="00CB0A97">
      <w:pPr>
        <w:pStyle w:val="Listenabsatz"/>
        <w:numPr>
          <w:ilvl w:val="0"/>
          <w:numId w:val="48"/>
        </w:numPr>
      </w:pPr>
      <w:r w:rsidRPr="00F668C1">
        <w:t>Der MA wählt die entsprechende Rechnung aus</w:t>
      </w:r>
    </w:p>
    <w:p w:rsidR="00BD036C" w:rsidRPr="00F668C1" w:rsidRDefault="00BD036C" w:rsidP="00CB0A97">
      <w:pPr>
        <w:pStyle w:val="Listenabsatz"/>
        <w:numPr>
          <w:ilvl w:val="0"/>
          <w:numId w:val="48"/>
        </w:numPr>
      </w:pPr>
      <w:r w:rsidRPr="00F668C1">
        <w:t>Das System listet alle bisher in Anspruch genommenen Leistungen, gegebenenfalls Akontozahlungen und die Gesamtsumme</w:t>
      </w:r>
      <w:r w:rsidR="002F6EE7">
        <w:t>, auf</w:t>
      </w:r>
    </w:p>
    <w:p w:rsidR="00BD036C" w:rsidRPr="00F668C1" w:rsidRDefault="00BD036C" w:rsidP="007A332A">
      <w:pPr>
        <w:pStyle w:val="berschrift4"/>
      </w:pPr>
      <w:bookmarkStart w:id="146" w:name="_Toc320522215"/>
      <w:r w:rsidRPr="00F668C1">
        <w:t>Besondere Anforderungen</w:t>
      </w:r>
      <w:bookmarkEnd w:id="146"/>
    </w:p>
    <w:p w:rsidR="00BD036C" w:rsidRPr="00F668C1" w:rsidRDefault="00BD036C" w:rsidP="00941E20">
      <w:r w:rsidRPr="00F668C1">
        <w:t>Keine</w:t>
      </w:r>
    </w:p>
    <w:p w:rsidR="00BD036C" w:rsidRPr="00F668C1" w:rsidRDefault="00BD036C" w:rsidP="007A332A">
      <w:pPr>
        <w:pStyle w:val="berschrift4"/>
      </w:pPr>
      <w:bookmarkStart w:id="147" w:name="_Toc320522216"/>
      <w:r w:rsidRPr="00F668C1">
        <w:t>Benutzungsfrequenz</w:t>
      </w:r>
      <w:bookmarkEnd w:id="147"/>
    </w:p>
    <w:p w:rsidR="00BD036C" w:rsidRPr="00F668C1" w:rsidRDefault="00BD036C" w:rsidP="00941E20">
      <w:r w:rsidRPr="00F668C1">
        <w:t xml:space="preserve">Im Normalfall einmal beim Check Out (siehe </w:t>
      </w:r>
      <w:r w:rsidR="00F25466">
        <w:t>„</w:t>
      </w:r>
      <w:r w:rsidRPr="00F668C1">
        <w:t>Rechnung erstellen</w:t>
      </w:r>
      <w:r w:rsidR="00F25466">
        <w:t>“</w:t>
      </w:r>
      <w:r w:rsidRPr="00F668C1">
        <w:t>) und ansonsten bei Interesse</w:t>
      </w:r>
      <w:r w:rsidRPr="00F668C1">
        <w:br w:type="page"/>
      </w:r>
    </w:p>
    <w:p w:rsidR="00BD036C" w:rsidRPr="00F668C1" w:rsidRDefault="00BD036C" w:rsidP="007A332A">
      <w:pPr>
        <w:pStyle w:val="berschrift3"/>
      </w:pPr>
      <w:bookmarkStart w:id="148" w:name="_Toc320522217"/>
      <w:r w:rsidRPr="00F668C1">
        <w:lastRenderedPageBreak/>
        <w:t>Rechnung legen</w:t>
      </w:r>
      <w:bookmarkEnd w:id="148"/>
    </w:p>
    <w:p w:rsidR="00BD036C" w:rsidRPr="00F668C1" w:rsidRDefault="00BD036C" w:rsidP="007A332A">
      <w:pPr>
        <w:pStyle w:val="berschrift4"/>
      </w:pPr>
      <w:bookmarkStart w:id="149" w:name="_Toc320522218"/>
      <w:r w:rsidRPr="00F668C1">
        <w:t>Kurzbeschreibung</w:t>
      </w:r>
      <w:bookmarkEnd w:id="149"/>
    </w:p>
    <w:p w:rsidR="00BD036C" w:rsidRPr="00F668C1" w:rsidRDefault="00BD036C" w:rsidP="00941E20">
      <w:r w:rsidRPr="00F668C1">
        <w:t>Dieser Vorgang erstellt die Rechnung</w:t>
      </w:r>
      <w:r w:rsidR="00AF6E2C" w:rsidRPr="00F668C1">
        <w:t>en</w:t>
      </w:r>
      <w:r w:rsidRPr="00F668C1">
        <w:t xml:space="preserve"> </w:t>
      </w:r>
      <w:r w:rsidR="00AF6E2C" w:rsidRPr="00F668C1">
        <w:t>für einen Aufenthalt und legt diese ab.</w:t>
      </w:r>
    </w:p>
    <w:p w:rsidR="00BD036C" w:rsidRPr="00F668C1" w:rsidRDefault="00BD036C" w:rsidP="007A332A">
      <w:pPr>
        <w:pStyle w:val="berschrift4"/>
      </w:pPr>
      <w:bookmarkStart w:id="150" w:name="_Toc320522219"/>
      <w:r w:rsidRPr="00F668C1">
        <w:t>Stakeholders und Akteure</w:t>
      </w:r>
      <w:bookmarkEnd w:id="150"/>
    </w:p>
    <w:p w:rsidR="00BD036C" w:rsidRPr="00F668C1" w:rsidRDefault="00BD036C" w:rsidP="00CB0A97">
      <w:pPr>
        <w:pStyle w:val="Listenabsatz"/>
        <w:numPr>
          <w:ilvl w:val="0"/>
          <w:numId w:val="32"/>
        </w:numPr>
      </w:pPr>
      <w:r w:rsidRPr="00F668C1">
        <w:t>Gast</w:t>
      </w:r>
    </w:p>
    <w:p w:rsidR="00BD036C" w:rsidRPr="00F668C1" w:rsidRDefault="00BD036C" w:rsidP="00CB0A97">
      <w:pPr>
        <w:pStyle w:val="Listenabsatz"/>
        <w:numPr>
          <w:ilvl w:val="0"/>
          <w:numId w:val="32"/>
        </w:numPr>
      </w:pPr>
      <w:r w:rsidRPr="00F668C1">
        <w:t>Kunde</w:t>
      </w:r>
    </w:p>
    <w:p w:rsidR="00BD036C" w:rsidRPr="00F668C1" w:rsidRDefault="00BD036C" w:rsidP="00CB0A97">
      <w:pPr>
        <w:pStyle w:val="Listenabsatz"/>
        <w:numPr>
          <w:ilvl w:val="0"/>
          <w:numId w:val="32"/>
        </w:numPr>
      </w:pPr>
      <w:r w:rsidRPr="00F668C1">
        <w:t>Rezeption</w:t>
      </w:r>
    </w:p>
    <w:p w:rsidR="00BD036C" w:rsidRPr="00F668C1" w:rsidRDefault="00BD036C" w:rsidP="007A332A">
      <w:pPr>
        <w:pStyle w:val="berschrift4"/>
      </w:pPr>
      <w:bookmarkStart w:id="151" w:name="_Toc320522220"/>
      <w:r w:rsidRPr="00F668C1">
        <w:t>Vorbedingungen</w:t>
      </w:r>
      <w:bookmarkEnd w:id="151"/>
    </w:p>
    <w:p w:rsidR="00BD036C" w:rsidRPr="00F668C1" w:rsidRDefault="00BD036C" w:rsidP="00CB0A97">
      <w:pPr>
        <w:pStyle w:val="Listenabsatz"/>
        <w:numPr>
          <w:ilvl w:val="0"/>
          <w:numId w:val="33"/>
        </w:numPr>
      </w:pPr>
      <w:r w:rsidRPr="00F668C1">
        <w:t>Gast muss eingecheckt sein und Leistungen in Anspruch genommen haben</w:t>
      </w:r>
    </w:p>
    <w:p w:rsidR="00BD036C" w:rsidRPr="00F668C1" w:rsidRDefault="00BD036C" w:rsidP="007A332A">
      <w:pPr>
        <w:pStyle w:val="berschrift4"/>
      </w:pPr>
      <w:bookmarkStart w:id="152" w:name="_Toc320522221"/>
      <w:r w:rsidRPr="00F668C1">
        <w:t>Nachbedingungen</w:t>
      </w:r>
      <w:bookmarkEnd w:id="152"/>
    </w:p>
    <w:p w:rsidR="00BD036C" w:rsidRPr="00F668C1" w:rsidRDefault="00BD036C" w:rsidP="00CB0A97">
      <w:pPr>
        <w:pStyle w:val="Listenabsatz"/>
        <w:numPr>
          <w:ilvl w:val="0"/>
          <w:numId w:val="49"/>
        </w:numPr>
      </w:pPr>
      <w:r w:rsidRPr="00F668C1">
        <w:t>Rechnung ist ausgedruckt und abgelegt</w:t>
      </w:r>
    </w:p>
    <w:p w:rsidR="00BD036C" w:rsidRPr="00F668C1" w:rsidRDefault="00BD036C" w:rsidP="007A332A">
      <w:pPr>
        <w:pStyle w:val="berschrift4"/>
      </w:pPr>
      <w:bookmarkStart w:id="153" w:name="_Toc320522222"/>
      <w:r w:rsidRPr="00F668C1">
        <w:t>Ablauf</w:t>
      </w:r>
      <w:bookmarkEnd w:id="153"/>
    </w:p>
    <w:p w:rsidR="00BD036C" w:rsidRPr="00F668C1" w:rsidRDefault="00BD036C" w:rsidP="00941E20">
      <w:pPr>
        <w:pStyle w:val="berschrift5"/>
        <w:rPr>
          <w:i/>
        </w:rPr>
      </w:pPr>
      <w:bookmarkStart w:id="154" w:name="_Toc320522223"/>
      <w:r w:rsidRPr="00F668C1">
        <w:t>Basisablauf</w:t>
      </w:r>
      <w:bookmarkEnd w:id="154"/>
      <w:r w:rsidRPr="00F668C1">
        <w:t xml:space="preserve"> </w:t>
      </w:r>
    </w:p>
    <w:p w:rsidR="00BD036C" w:rsidRPr="00F668C1" w:rsidRDefault="00BD036C" w:rsidP="00CB0A97">
      <w:pPr>
        <w:pStyle w:val="Listenabsatz"/>
        <w:numPr>
          <w:ilvl w:val="0"/>
          <w:numId w:val="50"/>
        </w:numPr>
      </w:pPr>
      <w:r w:rsidRPr="00F668C1">
        <w:t>Der Aufenthalt wird mittels der Suchfunktion gesucht</w:t>
      </w:r>
    </w:p>
    <w:p w:rsidR="00BD036C" w:rsidRPr="00F668C1" w:rsidRDefault="00BD036C" w:rsidP="00CB0A97">
      <w:pPr>
        <w:pStyle w:val="Listenabsatz"/>
        <w:numPr>
          <w:ilvl w:val="0"/>
          <w:numId w:val="50"/>
        </w:numPr>
      </w:pPr>
      <w:r w:rsidRPr="00F668C1">
        <w:t>Das System zeigt alle zur Suchen relevanten Aufenthalte an</w:t>
      </w:r>
    </w:p>
    <w:p w:rsidR="00BD036C" w:rsidRPr="00F668C1" w:rsidRDefault="00BD036C" w:rsidP="00CB0A97">
      <w:pPr>
        <w:pStyle w:val="Listenabsatz"/>
        <w:numPr>
          <w:ilvl w:val="0"/>
          <w:numId w:val="50"/>
        </w:numPr>
      </w:pPr>
      <w:r w:rsidRPr="00F668C1">
        <w:t>Die Rezeption wählt den entsprechenden Aufenthalt aus</w:t>
      </w:r>
    </w:p>
    <w:p w:rsidR="00BD036C" w:rsidRPr="00F668C1" w:rsidRDefault="00BD036C" w:rsidP="00CB0A97">
      <w:pPr>
        <w:pStyle w:val="Listenabsatz"/>
        <w:numPr>
          <w:ilvl w:val="0"/>
          <w:numId w:val="50"/>
        </w:numPr>
      </w:pPr>
      <w:r w:rsidRPr="00F668C1">
        <w:t>Use case: „Rechnung erstellen“ wird ausgeführt.</w:t>
      </w:r>
    </w:p>
    <w:p w:rsidR="00BD036C" w:rsidRPr="00F668C1" w:rsidRDefault="00BD036C" w:rsidP="00CB0A97">
      <w:pPr>
        <w:pStyle w:val="Listenabsatz"/>
        <w:numPr>
          <w:ilvl w:val="0"/>
          <w:numId w:val="50"/>
        </w:numPr>
      </w:pPr>
      <w:r w:rsidRPr="00F668C1">
        <w:t>Der Kunde bezahlt die Rechnung</w:t>
      </w:r>
    </w:p>
    <w:p w:rsidR="00BD036C" w:rsidRPr="00F668C1" w:rsidRDefault="00BD036C" w:rsidP="00CB0A97">
      <w:pPr>
        <w:pStyle w:val="Listenabsatz"/>
        <w:numPr>
          <w:ilvl w:val="0"/>
          <w:numId w:val="50"/>
        </w:numPr>
      </w:pPr>
      <w:r w:rsidRPr="00F668C1">
        <w:t>Die Rechnung wird für das Hotel und den Kunden je einmal ausgedruckt</w:t>
      </w:r>
    </w:p>
    <w:p w:rsidR="00BD036C" w:rsidRDefault="00BD036C" w:rsidP="00CB0A97">
      <w:pPr>
        <w:pStyle w:val="Listenabsatz"/>
        <w:numPr>
          <w:ilvl w:val="0"/>
          <w:numId w:val="50"/>
        </w:numPr>
      </w:pPr>
      <w:r w:rsidRPr="00F668C1">
        <w:t>Die Rechnung wird vom System als abgeschlossen markiert</w:t>
      </w:r>
    </w:p>
    <w:p w:rsidR="00F25466" w:rsidRPr="00F668C1" w:rsidRDefault="00F25466" w:rsidP="00F25466"/>
    <w:p w:rsidR="00BD036C" w:rsidRPr="00F668C1" w:rsidRDefault="00BD036C" w:rsidP="00941E20">
      <w:pPr>
        <w:rPr>
          <w:i/>
        </w:rPr>
      </w:pPr>
      <w:r w:rsidRPr="00F668C1">
        <w:rPr>
          <w:i/>
        </w:rPr>
        <w:t>Die Punkte 4 bis 7 werden wiederholt</w:t>
      </w:r>
      <w:r w:rsidR="007A332A">
        <w:rPr>
          <w:i/>
        </w:rPr>
        <w:t>,</w:t>
      </w:r>
      <w:r w:rsidRPr="00F668C1">
        <w:rPr>
          <w:i/>
        </w:rPr>
        <w:t xml:space="preserve"> bis alle Positionen des Aufenthalts bezahlt wurden</w:t>
      </w:r>
    </w:p>
    <w:p w:rsidR="00BD036C" w:rsidRPr="00F668C1" w:rsidRDefault="00BD036C" w:rsidP="00941E20">
      <w:pPr>
        <w:pStyle w:val="berschrift5"/>
        <w:rPr>
          <w:i/>
        </w:rPr>
      </w:pPr>
      <w:bookmarkStart w:id="155" w:name="_Toc320522224"/>
      <w:r w:rsidRPr="00F668C1">
        <w:t>Alternative Abläufe</w:t>
      </w:r>
      <w:bookmarkEnd w:id="155"/>
    </w:p>
    <w:p w:rsidR="00BD036C" w:rsidRPr="00F668C1" w:rsidRDefault="00BD036C" w:rsidP="00941E20">
      <w:pPr>
        <w:rPr>
          <w:b/>
        </w:rPr>
      </w:pPr>
      <w:r w:rsidRPr="00F668C1">
        <w:rPr>
          <w:b/>
        </w:rPr>
        <w:t>1.a) Dieser Use case wird vom Use case: „Check out“ aus aufgerufen</w:t>
      </w:r>
    </w:p>
    <w:p w:rsidR="00941E20" w:rsidRPr="00F668C1" w:rsidRDefault="00BD036C" w:rsidP="00941E20">
      <w:pPr>
        <w:pStyle w:val="Listenabsatz"/>
        <w:numPr>
          <w:ilvl w:val="0"/>
          <w:numId w:val="52"/>
        </w:numPr>
      </w:pPr>
      <w:r w:rsidRPr="00F668C1">
        <w:t>Die Daten werden aus dem vorherigen Formular übernommen</w:t>
      </w:r>
    </w:p>
    <w:p w:rsidR="00BD036C" w:rsidRPr="00F668C1" w:rsidRDefault="002C75B7" w:rsidP="00941E20">
      <w:pPr>
        <w:rPr>
          <w:i/>
        </w:rPr>
      </w:pPr>
      <w:r w:rsidRPr="00F668C1">
        <w:rPr>
          <w:i/>
        </w:rPr>
        <w:t>Weiter mit Punkt 4</w:t>
      </w:r>
    </w:p>
    <w:p w:rsidR="002C75B7" w:rsidRPr="00F668C1" w:rsidRDefault="002C75B7" w:rsidP="00941E20"/>
    <w:p w:rsidR="00BD036C" w:rsidRPr="00F668C1" w:rsidRDefault="00BD036C" w:rsidP="00941E20">
      <w:pPr>
        <w:rPr>
          <w:b/>
        </w:rPr>
      </w:pPr>
      <w:r w:rsidRPr="00F668C1">
        <w:rPr>
          <w:b/>
        </w:rPr>
        <w:t>5.a) Der Gesamtbetrag der Rechnung ist gleich 0</w:t>
      </w:r>
    </w:p>
    <w:p w:rsidR="00941E20" w:rsidRPr="00F668C1" w:rsidRDefault="00BD036C" w:rsidP="00941E20">
      <w:pPr>
        <w:pStyle w:val="Listenabsatz"/>
        <w:numPr>
          <w:ilvl w:val="0"/>
          <w:numId w:val="51"/>
        </w:numPr>
      </w:pPr>
      <w:r w:rsidRPr="00F668C1">
        <w:t>Das System informiert die Rezeption</w:t>
      </w:r>
    </w:p>
    <w:p w:rsidR="00BD036C" w:rsidRPr="00F668C1" w:rsidRDefault="00BD036C" w:rsidP="00941E20">
      <w:pPr>
        <w:rPr>
          <w:i/>
        </w:rPr>
      </w:pPr>
      <w:r w:rsidRPr="00F668C1">
        <w:rPr>
          <w:i/>
        </w:rPr>
        <w:t>Punkt 6 wird übersprungen</w:t>
      </w:r>
    </w:p>
    <w:p w:rsidR="00941E20" w:rsidRPr="00F668C1" w:rsidRDefault="00941E20" w:rsidP="00941E20">
      <w:pPr>
        <w:rPr>
          <w:i/>
        </w:rPr>
      </w:pPr>
    </w:p>
    <w:p w:rsidR="00941E20" w:rsidRPr="00F668C1" w:rsidRDefault="00BD036C" w:rsidP="00941E20">
      <w:pPr>
        <w:rPr>
          <w:b/>
        </w:rPr>
      </w:pPr>
      <w:r w:rsidRPr="00F668C1">
        <w:rPr>
          <w:b/>
        </w:rPr>
        <w:t>5.b) Der Kunde kann die Rechnung nicht mit der gewählten Bezahlungsart bezahlen</w:t>
      </w:r>
    </w:p>
    <w:p w:rsidR="00BD036C" w:rsidRPr="00F668C1" w:rsidRDefault="00BD036C" w:rsidP="00941E20">
      <w:pPr>
        <w:rPr>
          <w:i/>
        </w:rPr>
      </w:pPr>
      <w:r w:rsidRPr="00F668C1">
        <w:rPr>
          <w:i/>
        </w:rPr>
        <w:t>Zurück zu Punkt 4</w:t>
      </w:r>
    </w:p>
    <w:p w:rsidR="00BD036C" w:rsidRPr="00F668C1" w:rsidRDefault="00BD036C" w:rsidP="007A332A">
      <w:pPr>
        <w:pStyle w:val="berschrift4"/>
      </w:pPr>
      <w:bookmarkStart w:id="156" w:name="_Toc320522225"/>
      <w:r w:rsidRPr="00F668C1">
        <w:lastRenderedPageBreak/>
        <w:t>Besondere Anforderungen</w:t>
      </w:r>
      <w:bookmarkEnd w:id="156"/>
    </w:p>
    <w:p w:rsidR="00BD036C" w:rsidRPr="00F668C1" w:rsidRDefault="00BD036C" w:rsidP="00941E20">
      <w:r w:rsidRPr="00F668C1">
        <w:t>Keine</w:t>
      </w:r>
    </w:p>
    <w:p w:rsidR="00BD036C" w:rsidRPr="00F668C1" w:rsidRDefault="00BD036C" w:rsidP="007A332A">
      <w:pPr>
        <w:pStyle w:val="berschrift4"/>
      </w:pPr>
      <w:bookmarkStart w:id="157" w:name="_Toc320522226"/>
      <w:r w:rsidRPr="00F668C1">
        <w:t>Benutzungsfrequenz</w:t>
      </w:r>
      <w:bookmarkEnd w:id="157"/>
    </w:p>
    <w:p w:rsidR="009046F5" w:rsidRPr="00F668C1" w:rsidRDefault="00BD036C" w:rsidP="00941E20">
      <w:r w:rsidRPr="00F668C1">
        <w:t>Regelmäßig</w:t>
      </w:r>
      <w:r w:rsidR="009046F5" w:rsidRPr="00F668C1">
        <w:br w:type="page"/>
      </w:r>
    </w:p>
    <w:p w:rsidR="009046F5" w:rsidRPr="007A332A" w:rsidRDefault="009046F5" w:rsidP="007A332A">
      <w:pPr>
        <w:pStyle w:val="berschrift3"/>
      </w:pPr>
      <w:bookmarkStart w:id="158" w:name="_Toc320522227"/>
      <w:r w:rsidRPr="007A332A">
        <w:lastRenderedPageBreak/>
        <w:t>Zimmer wechseln</w:t>
      </w:r>
      <w:bookmarkEnd w:id="158"/>
    </w:p>
    <w:p w:rsidR="009046F5" w:rsidRPr="007A332A" w:rsidRDefault="009046F5" w:rsidP="007A332A">
      <w:pPr>
        <w:pStyle w:val="berschrift4"/>
      </w:pPr>
      <w:bookmarkStart w:id="159" w:name="_Toc320522228"/>
      <w:r w:rsidRPr="007A332A">
        <w:t>Kurzbeschreibung</w:t>
      </w:r>
      <w:bookmarkEnd w:id="159"/>
    </w:p>
    <w:p w:rsidR="009046F5" w:rsidRPr="00F668C1" w:rsidRDefault="009046F5" w:rsidP="00941E20">
      <w:r w:rsidRPr="00F668C1">
        <w:t>Ein Gast bekommt eine neue Zimmernummer zugewiesen und alle bisherigen Rechnungsbeträge werden auf das neue Zimmer übernommen.</w:t>
      </w:r>
    </w:p>
    <w:p w:rsidR="009046F5" w:rsidRPr="00F668C1" w:rsidRDefault="009046F5" w:rsidP="007A332A">
      <w:pPr>
        <w:pStyle w:val="berschrift4"/>
      </w:pPr>
      <w:bookmarkStart w:id="160" w:name="_Toc320522229"/>
      <w:r w:rsidRPr="00F668C1">
        <w:t>Stakeholders und Akteure</w:t>
      </w:r>
      <w:bookmarkEnd w:id="160"/>
    </w:p>
    <w:p w:rsidR="009046F5" w:rsidRPr="00F668C1" w:rsidRDefault="009046F5" w:rsidP="00CB0A97">
      <w:pPr>
        <w:pStyle w:val="Listenabsatz"/>
        <w:numPr>
          <w:ilvl w:val="0"/>
          <w:numId w:val="32"/>
        </w:numPr>
      </w:pPr>
      <w:r w:rsidRPr="00F668C1">
        <w:t>Gast</w:t>
      </w:r>
    </w:p>
    <w:p w:rsidR="009046F5" w:rsidRPr="00F668C1" w:rsidRDefault="009046F5" w:rsidP="00CB0A97">
      <w:pPr>
        <w:pStyle w:val="Listenabsatz"/>
        <w:numPr>
          <w:ilvl w:val="0"/>
          <w:numId w:val="32"/>
        </w:numPr>
      </w:pPr>
      <w:r w:rsidRPr="00F668C1">
        <w:t>Rezeption</w:t>
      </w:r>
    </w:p>
    <w:p w:rsidR="009046F5" w:rsidRPr="00F668C1" w:rsidRDefault="009046F5" w:rsidP="007A332A">
      <w:pPr>
        <w:pStyle w:val="berschrift4"/>
      </w:pPr>
      <w:bookmarkStart w:id="161" w:name="_Toc320522230"/>
      <w:r w:rsidRPr="00F668C1">
        <w:t>Vorbedingungen</w:t>
      </w:r>
      <w:bookmarkEnd w:id="161"/>
    </w:p>
    <w:p w:rsidR="009046F5" w:rsidRPr="00F668C1" w:rsidRDefault="009046F5" w:rsidP="00CB0A97">
      <w:pPr>
        <w:pStyle w:val="Listenabsatz"/>
        <w:numPr>
          <w:ilvl w:val="0"/>
          <w:numId w:val="46"/>
        </w:numPr>
      </w:pPr>
      <w:r w:rsidRPr="00F668C1">
        <w:t>Der besagte Gast hat zur Zeit ein Zimmer</w:t>
      </w:r>
    </w:p>
    <w:p w:rsidR="009046F5" w:rsidRPr="00F668C1" w:rsidRDefault="009046F5" w:rsidP="007A332A">
      <w:pPr>
        <w:pStyle w:val="berschrift4"/>
      </w:pPr>
      <w:bookmarkStart w:id="162" w:name="_Toc320522231"/>
      <w:r w:rsidRPr="00F668C1">
        <w:t>Nachbedingungen</w:t>
      </w:r>
      <w:bookmarkEnd w:id="162"/>
    </w:p>
    <w:p w:rsidR="009046F5" w:rsidRPr="00F668C1" w:rsidRDefault="009046F5" w:rsidP="00CB0A97">
      <w:pPr>
        <w:pStyle w:val="Listenabsatz"/>
        <w:numPr>
          <w:ilvl w:val="0"/>
          <w:numId w:val="47"/>
        </w:numPr>
      </w:pPr>
      <w:r w:rsidRPr="00F668C1">
        <w:t xml:space="preserve">Dem Gast ist ein neues Zimmer zugeteilt </w:t>
      </w:r>
    </w:p>
    <w:p w:rsidR="009046F5" w:rsidRPr="00F668C1" w:rsidRDefault="009046F5" w:rsidP="00CB0A97">
      <w:pPr>
        <w:pStyle w:val="Listenabsatz"/>
        <w:numPr>
          <w:ilvl w:val="0"/>
          <w:numId w:val="47"/>
        </w:numPr>
      </w:pPr>
      <w:r w:rsidRPr="00F668C1">
        <w:t>Alle seine offenen Rechnungsbeträge sind dem neuen Zimmer zugeteilt</w:t>
      </w:r>
    </w:p>
    <w:p w:rsidR="009046F5" w:rsidRPr="00F668C1" w:rsidRDefault="009046F5" w:rsidP="007A332A">
      <w:pPr>
        <w:pStyle w:val="berschrift4"/>
      </w:pPr>
      <w:bookmarkStart w:id="163" w:name="_Toc320522232"/>
      <w:r w:rsidRPr="00F668C1">
        <w:t>Ablauf</w:t>
      </w:r>
      <w:bookmarkEnd w:id="163"/>
    </w:p>
    <w:p w:rsidR="009046F5" w:rsidRPr="00F668C1" w:rsidRDefault="009046F5" w:rsidP="00941E20">
      <w:pPr>
        <w:pStyle w:val="berschrift5"/>
        <w:rPr>
          <w:i/>
        </w:rPr>
      </w:pPr>
      <w:bookmarkStart w:id="164" w:name="_Toc320522233"/>
      <w:r w:rsidRPr="00F668C1">
        <w:t>Basisablauf</w:t>
      </w:r>
      <w:bookmarkEnd w:id="164"/>
      <w:r w:rsidRPr="00F668C1">
        <w:t xml:space="preserve"> </w:t>
      </w:r>
    </w:p>
    <w:p w:rsidR="009046F5" w:rsidRPr="00F668C1" w:rsidRDefault="009046F5" w:rsidP="00CB0A97">
      <w:pPr>
        <w:pStyle w:val="Listenabsatz"/>
        <w:numPr>
          <w:ilvl w:val="0"/>
          <w:numId w:val="65"/>
        </w:numPr>
      </w:pPr>
      <w:r w:rsidRPr="00F668C1">
        <w:t>Die Rezeption sucht den Gast mittels der Suchfunktion</w:t>
      </w:r>
    </w:p>
    <w:p w:rsidR="009046F5" w:rsidRPr="00F668C1" w:rsidRDefault="009046F5" w:rsidP="00CB0A97">
      <w:pPr>
        <w:pStyle w:val="Listenabsatz"/>
        <w:numPr>
          <w:ilvl w:val="0"/>
          <w:numId w:val="65"/>
        </w:numPr>
      </w:pPr>
      <w:r w:rsidRPr="00F668C1">
        <w:t>Das System listet die zur Suche passenden Gäste auf</w:t>
      </w:r>
    </w:p>
    <w:p w:rsidR="009046F5" w:rsidRPr="00F668C1" w:rsidRDefault="009046F5" w:rsidP="00CB0A97">
      <w:pPr>
        <w:pStyle w:val="Listenabsatz"/>
        <w:numPr>
          <w:ilvl w:val="0"/>
          <w:numId w:val="65"/>
        </w:numPr>
      </w:pPr>
      <w:r w:rsidRPr="00F668C1">
        <w:t>Die Rezeption wählt den entsprechenden Gast aus</w:t>
      </w:r>
    </w:p>
    <w:p w:rsidR="009046F5" w:rsidRPr="00F668C1" w:rsidRDefault="009046F5" w:rsidP="00CB0A97">
      <w:pPr>
        <w:pStyle w:val="Listenabsatz"/>
        <w:numPr>
          <w:ilvl w:val="0"/>
          <w:numId w:val="65"/>
        </w:numPr>
      </w:pPr>
      <w:r w:rsidRPr="00F668C1">
        <w:t>Die Rezeption wählt die Zimmerkategorie des neuen Zimmers und den Zeitraum für das neue Zimmer aus</w:t>
      </w:r>
    </w:p>
    <w:p w:rsidR="009046F5" w:rsidRPr="00F668C1" w:rsidRDefault="009046F5" w:rsidP="00CB0A97">
      <w:pPr>
        <w:pStyle w:val="Listenabsatz"/>
        <w:numPr>
          <w:ilvl w:val="0"/>
          <w:numId w:val="65"/>
        </w:numPr>
      </w:pPr>
      <w:r w:rsidRPr="00F668C1">
        <w:t>Das System listet mögliche freie Zimmer auf</w:t>
      </w:r>
    </w:p>
    <w:p w:rsidR="009046F5" w:rsidRPr="00F668C1" w:rsidRDefault="009046F5" w:rsidP="00CB0A97">
      <w:pPr>
        <w:pStyle w:val="Listenabsatz"/>
        <w:numPr>
          <w:ilvl w:val="0"/>
          <w:numId w:val="65"/>
        </w:numPr>
      </w:pPr>
      <w:r w:rsidRPr="00F668C1">
        <w:t>Die Rezeption teilt dem Gast eine neue Zimmernummer zu</w:t>
      </w:r>
    </w:p>
    <w:p w:rsidR="009046F5" w:rsidRPr="00F668C1" w:rsidRDefault="009046F5" w:rsidP="00CB0A97">
      <w:pPr>
        <w:pStyle w:val="Listenabsatz"/>
        <w:numPr>
          <w:ilvl w:val="0"/>
          <w:numId w:val="65"/>
        </w:numPr>
      </w:pPr>
      <w:r w:rsidRPr="00F668C1">
        <w:t>Das System teilt dem Gast eine Belegungsnummer für das neue Zimmer zu</w:t>
      </w:r>
    </w:p>
    <w:p w:rsidR="009046F5" w:rsidRPr="00F668C1" w:rsidRDefault="009046F5" w:rsidP="00CB0A97">
      <w:pPr>
        <w:pStyle w:val="Listenabsatz"/>
        <w:numPr>
          <w:ilvl w:val="0"/>
          <w:numId w:val="65"/>
        </w:numPr>
      </w:pPr>
      <w:r w:rsidRPr="00F668C1">
        <w:t>Das System weist alle offenen Rechnungsbeträge</w:t>
      </w:r>
      <w:r w:rsidR="00624E1F">
        <w:t>,</w:t>
      </w:r>
      <w:r w:rsidRPr="00F668C1">
        <w:t xml:space="preserve"> die der Belegungsnummer des Gastes zugewiesen sind</w:t>
      </w:r>
      <w:r w:rsidR="00624E1F">
        <w:t>,</w:t>
      </w:r>
      <w:r w:rsidRPr="00F668C1">
        <w:t xml:space="preserve"> dem neuen Zimmer zu</w:t>
      </w:r>
    </w:p>
    <w:p w:rsidR="009046F5" w:rsidRPr="00F668C1" w:rsidRDefault="009046F5" w:rsidP="00CB0A97">
      <w:pPr>
        <w:pStyle w:val="Listenabsatz"/>
        <w:numPr>
          <w:ilvl w:val="0"/>
          <w:numId w:val="65"/>
        </w:numPr>
      </w:pPr>
      <w:r w:rsidRPr="00F668C1">
        <w:t>Das System ändert den Zimmerstatus auf „FREI – UNGEREINIGT“</w:t>
      </w:r>
    </w:p>
    <w:p w:rsidR="009046F5" w:rsidRPr="00F668C1" w:rsidRDefault="009046F5" w:rsidP="00941E20">
      <w:pPr>
        <w:pStyle w:val="berschrift5"/>
        <w:rPr>
          <w:i/>
        </w:rPr>
      </w:pPr>
      <w:bookmarkStart w:id="165" w:name="_Toc320522234"/>
      <w:r w:rsidRPr="00F668C1">
        <w:t>Alternativer Ablauf</w:t>
      </w:r>
      <w:bookmarkEnd w:id="165"/>
    </w:p>
    <w:p w:rsidR="009046F5" w:rsidRPr="00F668C1" w:rsidRDefault="009046F5" w:rsidP="00941E20">
      <w:pPr>
        <w:rPr>
          <w:b/>
        </w:rPr>
      </w:pPr>
      <w:r w:rsidRPr="00F668C1">
        <w:rPr>
          <w:b/>
        </w:rPr>
        <w:t>8.a) Das ursprüngliche Zimmer ist mehrfach belegt</w:t>
      </w:r>
    </w:p>
    <w:p w:rsidR="009046F5" w:rsidRPr="00F668C1" w:rsidRDefault="009046F5" w:rsidP="00CB0A97">
      <w:pPr>
        <w:pStyle w:val="Listenabsatz"/>
        <w:numPr>
          <w:ilvl w:val="0"/>
          <w:numId w:val="53"/>
        </w:numPr>
      </w:pPr>
      <w:r w:rsidRPr="00F668C1">
        <w:t>Der Zimmerstatus bleibt unverändert</w:t>
      </w:r>
    </w:p>
    <w:p w:rsidR="009046F5" w:rsidRPr="00F668C1" w:rsidRDefault="009046F5" w:rsidP="007A332A">
      <w:pPr>
        <w:pStyle w:val="berschrift4"/>
      </w:pPr>
      <w:bookmarkStart w:id="166" w:name="_Toc320522235"/>
      <w:r w:rsidRPr="00F668C1">
        <w:t>Besondere Anforderungen</w:t>
      </w:r>
      <w:bookmarkEnd w:id="166"/>
    </w:p>
    <w:p w:rsidR="009046F5" w:rsidRPr="00F668C1" w:rsidRDefault="009046F5" w:rsidP="00941E20">
      <w:r w:rsidRPr="00F668C1">
        <w:t>Keine</w:t>
      </w:r>
    </w:p>
    <w:p w:rsidR="009046F5" w:rsidRPr="00F668C1" w:rsidRDefault="009046F5" w:rsidP="007A332A">
      <w:pPr>
        <w:pStyle w:val="berschrift4"/>
      </w:pPr>
      <w:bookmarkStart w:id="167" w:name="_Toc320522236"/>
      <w:r w:rsidRPr="00F668C1">
        <w:t>Benutzungsfrequenz</w:t>
      </w:r>
      <w:bookmarkEnd w:id="167"/>
    </w:p>
    <w:p w:rsidR="009046F5" w:rsidRPr="00F668C1" w:rsidRDefault="009046F5" w:rsidP="00941E20">
      <w:r w:rsidRPr="00F668C1">
        <w:t>Unbekannt</w:t>
      </w:r>
      <w:r w:rsidRPr="00F668C1">
        <w:br w:type="page"/>
      </w:r>
    </w:p>
    <w:p w:rsidR="009046F5" w:rsidRPr="00F668C1" w:rsidRDefault="009046F5" w:rsidP="007A332A">
      <w:pPr>
        <w:pStyle w:val="berschrift3"/>
      </w:pPr>
      <w:bookmarkStart w:id="168" w:name="_Toc320522237"/>
      <w:r w:rsidRPr="00F668C1">
        <w:lastRenderedPageBreak/>
        <w:t>Reservierung stornieren</w:t>
      </w:r>
      <w:bookmarkEnd w:id="168"/>
    </w:p>
    <w:p w:rsidR="009046F5" w:rsidRPr="00F668C1" w:rsidRDefault="009046F5" w:rsidP="007A332A">
      <w:pPr>
        <w:pStyle w:val="berschrift4"/>
      </w:pPr>
      <w:bookmarkStart w:id="169" w:name="_Toc320522238"/>
      <w:r w:rsidRPr="00F668C1">
        <w:t>Kurzbeschreibung</w:t>
      </w:r>
      <w:bookmarkEnd w:id="169"/>
    </w:p>
    <w:p w:rsidR="009046F5" w:rsidRPr="00F668C1" w:rsidRDefault="009046F5" w:rsidP="00941E20">
      <w:r w:rsidRPr="00F668C1">
        <w:t xml:space="preserve">Eine bestehende Reservierung wird </w:t>
      </w:r>
      <w:r w:rsidR="000F3B4C" w:rsidRPr="00F668C1">
        <w:t>als storniert markiert</w:t>
      </w:r>
      <w:r w:rsidRPr="00F668C1">
        <w:t>.</w:t>
      </w:r>
    </w:p>
    <w:p w:rsidR="009046F5" w:rsidRPr="00F668C1" w:rsidRDefault="009046F5" w:rsidP="007A332A">
      <w:pPr>
        <w:pStyle w:val="berschrift4"/>
      </w:pPr>
      <w:bookmarkStart w:id="170" w:name="_Toc320522239"/>
      <w:r w:rsidRPr="00F668C1">
        <w:t>Stakeholders</w:t>
      </w:r>
      <w:bookmarkEnd w:id="170"/>
    </w:p>
    <w:p w:rsidR="009046F5" w:rsidRPr="00F668C1" w:rsidRDefault="009046F5" w:rsidP="00CB0A97">
      <w:pPr>
        <w:pStyle w:val="Listenabsatz"/>
        <w:numPr>
          <w:ilvl w:val="0"/>
          <w:numId w:val="32"/>
        </w:numPr>
      </w:pPr>
      <w:r w:rsidRPr="00F668C1">
        <w:t>Gast</w:t>
      </w:r>
    </w:p>
    <w:p w:rsidR="009046F5" w:rsidRPr="00F668C1" w:rsidRDefault="009046F5" w:rsidP="00CB0A97">
      <w:pPr>
        <w:pStyle w:val="Listenabsatz"/>
        <w:numPr>
          <w:ilvl w:val="0"/>
          <w:numId w:val="32"/>
        </w:numPr>
      </w:pPr>
      <w:r w:rsidRPr="00F668C1">
        <w:t>Back Office</w:t>
      </w:r>
    </w:p>
    <w:p w:rsidR="009046F5" w:rsidRPr="00F668C1" w:rsidRDefault="009046F5" w:rsidP="007A332A">
      <w:pPr>
        <w:pStyle w:val="berschrift4"/>
      </w:pPr>
      <w:bookmarkStart w:id="171" w:name="_Toc320522240"/>
      <w:r w:rsidRPr="00F668C1">
        <w:t>Vorbedingungen</w:t>
      </w:r>
      <w:bookmarkEnd w:id="171"/>
    </w:p>
    <w:p w:rsidR="009046F5" w:rsidRPr="00F668C1" w:rsidRDefault="009046F5" w:rsidP="00CB0A97">
      <w:pPr>
        <w:pStyle w:val="Listenabsatz"/>
        <w:numPr>
          <w:ilvl w:val="0"/>
          <w:numId w:val="55"/>
        </w:numPr>
      </w:pPr>
      <w:r w:rsidRPr="00F668C1">
        <w:t>Reservierung ist im System erfasst</w:t>
      </w:r>
    </w:p>
    <w:p w:rsidR="009046F5" w:rsidRPr="00F668C1" w:rsidRDefault="009046F5" w:rsidP="007A332A">
      <w:pPr>
        <w:pStyle w:val="berschrift4"/>
      </w:pPr>
      <w:bookmarkStart w:id="172" w:name="_Toc320522241"/>
      <w:r w:rsidRPr="00F668C1">
        <w:t>Nachbedingungen</w:t>
      </w:r>
      <w:bookmarkEnd w:id="172"/>
    </w:p>
    <w:p w:rsidR="009046F5" w:rsidRPr="00F668C1" w:rsidRDefault="009046F5" w:rsidP="00CB0A97">
      <w:pPr>
        <w:pStyle w:val="Listenabsatz"/>
        <w:numPr>
          <w:ilvl w:val="0"/>
          <w:numId w:val="56"/>
        </w:numPr>
      </w:pPr>
      <w:r w:rsidRPr="00F668C1">
        <w:t>Reservierung ist auf „storniert“ gesetzt</w:t>
      </w:r>
    </w:p>
    <w:p w:rsidR="009046F5" w:rsidRPr="00F668C1" w:rsidRDefault="009046F5" w:rsidP="00CB0A97">
      <w:pPr>
        <w:pStyle w:val="Listenabsatz"/>
        <w:numPr>
          <w:ilvl w:val="0"/>
          <w:numId w:val="56"/>
        </w:numPr>
      </w:pPr>
      <w:r w:rsidRPr="00F668C1">
        <w:t>Eine Rechnung entsprechend der Zahlungsmodalitäten wurde generiert</w:t>
      </w:r>
    </w:p>
    <w:p w:rsidR="009046F5" w:rsidRPr="00F668C1" w:rsidRDefault="009046F5" w:rsidP="007A332A">
      <w:pPr>
        <w:pStyle w:val="berschrift4"/>
      </w:pPr>
      <w:bookmarkStart w:id="173" w:name="_Toc320522242"/>
      <w:r w:rsidRPr="00F668C1">
        <w:t>Ablauf</w:t>
      </w:r>
      <w:bookmarkEnd w:id="173"/>
    </w:p>
    <w:p w:rsidR="009046F5" w:rsidRPr="00F668C1" w:rsidRDefault="009046F5" w:rsidP="00941E20">
      <w:pPr>
        <w:pStyle w:val="berschrift5"/>
        <w:rPr>
          <w:i/>
        </w:rPr>
      </w:pPr>
      <w:bookmarkStart w:id="174" w:name="_Toc320522243"/>
      <w:r w:rsidRPr="00F668C1">
        <w:t>Basisablauf</w:t>
      </w:r>
      <w:bookmarkEnd w:id="174"/>
      <w:r w:rsidRPr="00F668C1">
        <w:t xml:space="preserve"> </w:t>
      </w:r>
    </w:p>
    <w:p w:rsidR="009046F5" w:rsidRPr="00F668C1" w:rsidRDefault="009046F5" w:rsidP="00CB0A97">
      <w:pPr>
        <w:pStyle w:val="Listenabsatz"/>
        <w:numPr>
          <w:ilvl w:val="0"/>
          <w:numId w:val="54"/>
        </w:numPr>
      </w:pPr>
      <w:r w:rsidRPr="00F668C1">
        <w:t>Der MA sucht mittels der Suchfunktion die zu stornierende Reservierung</w:t>
      </w:r>
    </w:p>
    <w:p w:rsidR="009046F5" w:rsidRPr="00F668C1" w:rsidRDefault="009046F5" w:rsidP="00CB0A97">
      <w:pPr>
        <w:pStyle w:val="Listenabsatz"/>
        <w:numPr>
          <w:ilvl w:val="0"/>
          <w:numId w:val="54"/>
        </w:numPr>
      </w:pPr>
      <w:r w:rsidRPr="00F668C1">
        <w:t>Das System zeigt alle der Suche entsprechenden Reservierungen an</w:t>
      </w:r>
    </w:p>
    <w:p w:rsidR="009046F5" w:rsidRPr="00F668C1" w:rsidRDefault="009046F5" w:rsidP="00CB0A97">
      <w:pPr>
        <w:pStyle w:val="Listenabsatz"/>
        <w:numPr>
          <w:ilvl w:val="0"/>
          <w:numId w:val="54"/>
        </w:numPr>
      </w:pPr>
      <w:r w:rsidRPr="00F668C1">
        <w:t>Der MA wählt die gesuchte Reservierung aus</w:t>
      </w:r>
    </w:p>
    <w:p w:rsidR="009046F5" w:rsidRPr="00F668C1" w:rsidRDefault="009046F5" w:rsidP="00CB0A97">
      <w:pPr>
        <w:pStyle w:val="Listenabsatz"/>
        <w:numPr>
          <w:ilvl w:val="0"/>
          <w:numId w:val="54"/>
        </w:numPr>
      </w:pPr>
      <w:r w:rsidRPr="00F668C1">
        <w:t>Das System zeigt die Reservierung an</w:t>
      </w:r>
    </w:p>
    <w:p w:rsidR="009046F5" w:rsidRPr="00F668C1" w:rsidRDefault="009046F5" w:rsidP="00CB0A97">
      <w:pPr>
        <w:pStyle w:val="Listenabsatz"/>
        <w:numPr>
          <w:ilvl w:val="0"/>
          <w:numId w:val="54"/>
        </w:numPr>
      </w:pPr>
      <w:r w:rsidRPr="00F668C1">
        <w:t>Der MA wählt „Reservierung stornieren“ aus</w:t>
      </w:r>
    </w:p>
    <w:p w:rsidR="009046F5" w:rsidRPr="00F668C1" w:rsidRDefault="009046F5" w:rsidP="00CB0A97">
      <w:pPr>
        <w:pStyle w:val="Listenabsatz"/>
        <w:numPr>
          <w:ilvl w:val="0"/>
          <w:numId w:val="54"/>
        </w:numPr>
      </w:pPr>
      <w:r w:rsidRPr="00F668C1">
        <w:t>Das System zeigt ein Feld zur Eingabe eines Kommentars und die aus den Stammdaten relevanten Stornierungskosten an</w:t>
      </w:r>
    </w:p>
    <w:p w:rsidR="009046F5" w:rsidRPr="00F668C1" w:rsidRDefault="009046F5" w:rsidP="00CB0A97">
      <w:pPr>
        <w:pStyle w:val="Listenabsatz"/>
        <w:numPr>
          <w:ilvl w:val="0"/>
          <w:numId w:val="54"/>
        </w:numPr>
      </w:pPr>
      <w:r w:rsidRPr="00F668C1">
        <w:t>Der MA gibt die Gründe für die Stornierung an und bestätigt</w:t>
      </w:r>
    </w:p>
    <w:p w:rsidR="009046F5" w:rsidRPr="00F668C1" w:rsidRDefault="009046F5" w:rsidP="00CB0A97">
      <w:pPr>
        <w:pStyle w:val="Listenabsatz"/>
        <w:numPr>
          <w:ilvl w:val="0"/>
          <w:numId w:val="54"/>
        </w:numPr>
      </w:pPr>
      <w:r w:rsidRPr="00F668C1">
        <w:t>Das System verarbeitet und speichert die Daten und generiert eine den Stornierungskosten entsprechende Rechnung</w:t>
      </w:r>
    </w:p>
    <w:p w:rsidR="009046F5" w:rsidRPr="00F668C1" w:rsidRDefault="009046F5" w:rsidP="00941E20">
      <w:pPr>
        <w:pStyle w:val="berschrift5"/>
        <w:rPr>
          <w:i/>
        </w:rPr>
      </w:pPr>
      <w:bookmarkStart w:id="175" w:name="_Toc320522244"/>
      <w:r w:rsidRPr="00F668C1">
        <w:t>Alternativer Ablauf</w:t>
      </w:r>
      <w:bookmarkEnd w:id="175"/>
    </w:p>
    <w:p w:rsidR="009046F5" w:rsidRPr="00F668C1" w:rsidRDefault="009046F5" w:rsidP="00941E20">
      <w:pPr>
        <w:rPr>
          <w:b/>
        </w:rPr>
      </w:pPr>
      <w:r w:rsidRPr="00F668C1">
        <w:rPr>
          <w:b/>
        </w:rPr>
        <w:t>7.a) Der MA möchte die Stornokosten ändern</w:t>
      </w:r>
    </w:p>
    <w:p w:rsidR="009046F5" w:rsidRPr="00F668C1" w:rsidRDefault="009046F5" w:rsidP="00CB0A97">
      <w:pPr>
        <w:pStyle w:val="Listenabsatz"/>
        <w:numPr>
          <w:ilvl w:val="0"/>
          <w:numId w:val="57"/>
        </w:numPr>
      </w:pPr>
      <w:r w:rsidRPr="00F668C1">
        <w:t>Der MA gibt die Gründe für die Stornierung an, ändert die Stornokosten entsprechend und bestätigt</w:t>
      </w:r>
    </w:p>
    <w:p w:rsidR="009046F5" w:rsidRPr="00F668C1" w:rsidRDefault="009046F5" w:rsidP="00941E20">
      <w:pPr>
        <w:rPr>
          <w:b/>
        </w:rPr>
      </w:pPr>
      <w:r w:rsidRPr="00F668C1">
        <w:rPr>
          <w:b/>
        </w:rPr>
        <w:t>8.a) Die Stornokosten betragen 0€</w:t>
      </w:r>
    </w:p>
    <w:p w:rsidR="009046F5" w:rsidRPr="00F668C1" w:rsidRDefault="009046F5" w:rsidP="00CB0A97">
      <w:pPr>
        <w:pStyle w:val="Listenabsatz"/>
        <w:numPr>
          <w:ilvl w:val="0"/>
          <w:numId w:val="58"/>
        </w:numPr>
      </w:pPr>
      <w:r w:rsidRPr="00F668C1">
        <w:t>Das System verarbeitet und speichert die Daten</w:t>
      </w:r>
    </w:p>
    <w:p w:rsidR="009046F5" w:rsidRPr="00F668C1" w:rsidRDefault="009046F5" w:rsidP="007A332A">
      <w:pPr>
        <w:pStyle w:val="berschrift4"/>
      </w:pPr>
      <w:bookmarkStart w:id="176" w:name="_Toc320522245"/>
      <w:r w:rsidRPr="00F668C1">
        <w:t>Besondere Anforderungen</w:t>
      </w:r>
      <w:bookmarkEnd w:id="176"/>
    </w:p>
    <w:p w:rsidR="009046F5" w:rsidRPr="00F668C1" w:rsidRDefault="009046F5" w:rsidP="00941E20">
      <w:r w:rsidRPr="00F668C1">
        <w:t>Keine</w:t>
      </w:r>
    </w:p>
    <w:p w:rsidR="009046F5" w:rsidRPr="00F668C1" w:rsidRDefault="009046F5" w:rsidP="007A332A">
      <w:pPr>
        <w:pStyle w:val="berschrift4"/>
      </w:pPr>
      <w:bookmarkStart w:id="177" w:name="_Toc320522246"/>
      <w:r w:rsidRPr="00F668C1">
        <w:t>Benutzungsfrequenz</w:t>
      </w:r>
      <w:bookmarkEnd w:id="177"/>
    </w:p>
    <w:p w:rsidR="009046F5" w:rsidRPr="00F668C1" w:rsidRDefault="009046F5" w:rsidP="00941E20">
      <w:r w:rsidRPr="00F668C1">
        <w:t>In Ausnahmefällen</w:t>
      </w:r>
    </w:p>
    <w:p w:rsidR="00842DCF" w:rsidRPr="00F668C1" w:rsidRDefault="00842DCF" w:rsidP="007A332A">
      <w:pPr>
        <w:pStyle w:val="berschrift3"/>
      </w:pPr>
      <w:bookmarkStart w:id="178" w:name="_Toc320522247"/>
      <w:r w:rsidRPr="00F668C1">
        <w:lastRenderedPageBreak/>
        <w:t>Stammdaten eingeben (System-Einrichtung)</w:t>
      </w:r>
      <w:bookmarkEnd w:id="178"/>
    </w:p>
    <w:p w:rsidR="00842DCF" w:rsidRPr="00F668C1" w:rsidRDefault="00842DCF" w:rsidP="007A332A">
      <w:pPr>
        <w:pStyle w:val="berschrift4"/>
      </w:pPr>
      <w:bookmarkStart w:id="179" w:name="_Toc320522248"/>
      <w:r w:rsidRPr="00F668C1">
        <w:t>Kurzbeschreibung</w:t>
      </w:r>
      <w:bookmarkEnd w:id="179"/>
    </w:p>
    <w:p w:rsidR="00842DCF" w:rsidRPr="00F668C1" w:rsidRDefault="00842DCF" w:rsidP="00941E20">
      <w:r w:rsidRPr="00F668C1">
        <w:t>Alle Stammdaten müssen bei der Einrichtung des Systems eingegeben werden.</w:t>
      </w:r>
    </w:p>
    <w:p w:rsidR="00842DCF" w:rsidRPr="00F668C1" w:rsidRDefault="000B2019" w:rsidP="007A332A">
      <w:pPr>
        <w:pStyle w:val="berschrift4"/>
      </w:pPr>
      <w:bookmarkStart w:id="180" w:name="_Toc320522249"/>
      <w:r w:rsidRPr="00F668C1">
        <w:t>Stakeholders</w:t>
      </w:r>
      <w:bookmarkEnd w:id="180"/>
    </w:p>
    <w:p w:rsidR="00842DCF" w:rsidRPr="00F668C1" w:rsidRDefault="00842DCF" w:rsidP="00CB0A97">
      <w:pPr>
        <w:pStyle w:val="Listenabsatz"/>
        <w:numPr>
          <w:ilvl w:val="0"/>
          <w:numId w:val="59"/>
        </w:numPr>
      </w:pPr>
      <w:r w:rsidRPr="00F668C1">
        <w:t>Systemadministrator</w:t>
      </w:r>
    </w:p>
    <w:p w:rsidR="00842DCF" w:rsidRPr="00F668C1" w:rsidRDefault="00842DCF" w:rsidP="00CB0A97">
      <w:pPr>
        <w:pStyle w:val="Listenabsatz"/>
        <w:numPr>
          <w:ilvl w:val="0"/>
          <w:numId w:val="59"/>
        </w:numPr>
      </w:pPr>
      <w:r w:rsidRPr="00F668C1">
        <w:t>Leitung</w:t>
      </w:r>
    </w:p>
    <w:p w:rsidR="00842DCF" w:rsidRPr="00F668C1" w:rsidRDefault="00842DCF" w:rsidP="00CB0A97">
      <w:pPr>
        <w:pStyle w:val="Listenabsatz"/>
        <w:numPr>
          <w:ilvl w:val="0"/>
          <w:numId w:val="59"/>
        </w:numPr>
      </w:pPr>
      <w:r w:rsidRPr="00F668C1">
        <w:t>Finanzbuchhaltung</w:t>
      </w:r>
    </w:p>
    <w:p w:rsidR="00842DCF" w:rsidRPr="00F668C1" w:rsidRDefault="00842DCF" w:rsidP="00CB0A97">
      <w:pPr>
        <w:pStyle w:val="Listenabsatz"/>
        <w:numPr>
          <w:ilvl w:val="0"/>
          <w:numId w:val="59"/>
        </w:numPr>
      </w:pPr>
      <w:r w:rsidRPr="00F668C1">
        <w:t>Gemeinde</w:t>
      </w:r>
    </w:p>
    <w:p w:rsidR="00842DCF" w:rsidRPr="00F668C1" w:rsidRDefault="00842DCF" w:rsidP="007A332A">
      <w:pPr>
        <w:pStyle w:val="berschrift4"/>
      </w:pPr>
      <w:bookmarkStart w:id="181" w:name="_Toc320522250"/>
      <w:r w:rsidRPr="00F668C1">
        <w:t>Vorbedingungen</w:t>
      </w:r>
      <w:bookmarkEnd w:id="181"/>
    </w:p>
    <w:p w:rsidR="00842DCF" w:rsidRPr="00F668C1" w:rsidRDefault="00842DCF" w:rsidP="00CB0A97">
      <w:pPr>
        <w:pStyle w:val="Listenabsatz"/>
        <w:numPr>
          <w:ilvl w:val="0"/>
          <w:numId w:val="60"/>
        </w:numPr>
      </w:pPr>
      <w:r w:rsidRPr="00F668C1">
        <w:t>System wurde zum ersten Mal gestartet</w:t>
      </w:r>
    </w:p>
    <w:p w:rsidR="00842DCF" w:rsidRPr="00F668C1" w:rsidRDefault="00842DCF" w:rsidP="007A332A">
      <w:pPr>
        <w:pStyle w:val="berschrift4"/>
      </w:pPr>
      <w:bookmarkStart w:id="182" w:name="_Toc320522251"/>
      <w:r w:rsidRPr="00F668C1">
        <w:t>Nachbedingungen</w:t>
      </w:r>
      <w:bookmarkEnd w:id="182"/>
    </w:p>
    <w:p w:rsidR="00842DCF" w:rsidRPr="00F668C1" w:rsidRDefault="00842DCF" w:rsidP="00CB0A97">
      <w:pPr>
        <w:pStyle w:val="Listenabsatz"/>
        <w:numPr>
          <w:ilvl w:val="0"/>
          <w:numId w:val="60"/>
        </w:numPr>
      </w:pPr>
      <w:r w:rsidRPr="00F668C1">
        <w:t>Stammdaten sind im System abrufbar</w:t>
      </w:r>
    </w:p>
    <w:p w:rsidR="00842DCF" w:rsidRPr="00F668C1" w:rsidRDefault="00842DCF" w:rsidP="007A332A">
      <w:pPr>
        <w:pStyle w:val="berschrift4"/>
      </w:pPr>
      <w:bookmarkStart w:id="183" w:name="_Toc320522252"/>
      <w:r w:rsidRPr="00F668C1">
        <w:t>Ablauf</w:t>
      </w:r>
      <w:bookmarkEnd w:id="183"/>
    </w:p>
    <w:p w:rsidR="00842DCF" w:rsidRPr="00F668C1" w:rsidRDefault="00842DCF" w:rsidP="00941E20">
      <w:pPr>
        <w:pStyle w:val="berschrift5"/>
        <w:rPr>
          <w:i/>
        </w:rPr>
      </w:pPr>
      <w:bookmarkStart w:id="184" w:name="_Toc320522253"/>
      <w:r w:rsidRPr="00F668C1">
        <w:t>Basisablauf</w:t>
      </w:r>
      <w:bookmarkEnd w:id="184"/>
      <w:r w:rsidRPr="00F668C1">
        <w:t xml:space="preserve"> </w:t>
      </w:r>
    </w:p>
    <w:p w:rsidR="00842DCF" w:rsidRPr="00F668C1" w:rsidRDefault="00842DCF" w:rsidP="00CB0A97">
      <w:pPr>
        <w:pStyle w:val="Listenabsatz"/>
        <w:numPr>
          <w:ilvl w:val="0"/>
          <w:numId w:val="61"/>
        </w:numPr>
      </w:pPr>
      <w:r w:rsidRPr="00F668C1">
        <w:t xml:space="preserve">Das System zeigt eine nicht ausgefüllte </w:t>
      </w:r>
      <w:r w:rsidR="00624E1F">
        <w:t>Daten-Kategorie an</w:t>
      </w:r>
    </w:p>
    <w:p w:rsidR="00842DCF" w:rsidRPr="00F668C1" w:rsidRDefault="00842DCF" w:rsidP="00CB0A97">
      <w:pPr>
        <w:pStyle w:val="Listenabsatz"/>
        <w:numPr>
          <w:ilvl w:val="0"/>
          <w:numId w:val="61"/>
        </w:numPr>
      </w:pPr>
      <w:r w:rsidRPr="00F668C1">
        <w:t>Der Mitarbeiter gibt die</w:t>
      </w:r>
      <w:r w:rsidR="00624E1F">
        <w:t xml:space="preserve"> Werte für alle Datenfelder ein</w:t>
      </w:r>
    </w:p>
    <w:p w:rsidR="00842DCF" w:rsidRPr="00F668C1" w:rsidRDefault="00842DCF" w:rsidP="00CB0A97">
      <w:pPr>
        <w:pStyle w:val="Listenabsatz"/>
        <w:numPr>
          <w:ilvl w:val="0"/>
          <w:numId w:val="61"/>
        </w:numPr>
      </w:pPr>
      <w:r w:rsidRPr="00F668C1">
        <w:t>Der Mitar</w:t>
      </w:r>
      <w:r w:rsidR="00624E1F">
        <w:t>beiter bestätigt seine Eingaben</w:t>
      </w:r>
    </w:p>
    <w:p w:rsidR="000F3B4C" w:rsidRPr="00F668C1" w:rsidRDefault="00842DCF" w:rsidP="000F3B4C">
      <w:pPr>
        <w:pStyle w:val="Listenabsatz"/>
        <w:numPr>
          <w:ilvl w:val="0"/>
          <w:numId w:val="61"/>
        </w:numPr>
      </w:pPr>
      <w:r w:rsidRPr="00F668C1">
        <w:t>Das System speichert die Eingaben</w:t>
      </w:r>
    </w:p>
    <w:p w:rsidR="000F3B4C" w:rsidRPr="00F668C1" w:rsidRDefault="000F3B4C" w:rsidP="000F3B4C"/>
    <w:p w:rsidR="00842DCF" w:rsidRPr="00F668C1" w:rsidRDefault="000F3B4C" w:rsidP="00941E20">
      <w:pPr>
        <w:rPr>
          <w:i/>
        </w:rPr>
      </w:pPr>
      <w:r w:rsidRPr="00F668C1">
        <w:rPr>
          <w:i/>
        </w:rPr>
        <w:t>Wiederholung der Schritte 1 bis 4,</w:t>
      </w:r>
      <w:r w:rsidR="00842DCF" w:rsidRPr="00F668C1">
        <w:rPr>
          <w:i/>
        </w:rPr>
        <w:t xml:space="preserve"> bis alle Kategorien durchlaufen sind</w:t>
      </w:r>
    </w:p>
    <w:p w:rsidR="000F3B4C" w:rsidRPr="00F668C1" w:rsidRDefault="000F3B4C" w:rsidP="00941E20">
      <w:pPr>
        <w:rPr>
          <w:i/>
        </w:rPr>
      </w:pPr>
    </w:p>
    <w:p w:rsidR="00842DCF" w:rsidRPr="00F668C1" w:rsidRDefault="00842DCF" w:rsidP="00CB0A97">
      <w:pPr>
        <w:pStyle w:val="Listenabsatz"/>
        <w:numPr>
          <w:ilvl w:val="0"/>
          <w:numId w:val="61"/>
        </w:numPr>
      </w:pPr>
      <w:r w:rsidRPr="00F668C1">
        <w:t>Das System zeigt eine Übersicht aller Stammdaten</w:t>
      </w:r>
    </w:p>
    <w:p w:rsidR="00842DCF" w:rsidRPr="00F668C1" w:rsidRDefault="00842DCF" w:rsidP="00941E20">
      <w:pPr>
        <w:pStyle w:val="berschrift5"/>
        <w:rPr>
          <w:i/>
        </w:rPr>
      </w:pPr>
      <w:bookmarkStart w:id="185" w:name="_Toc320522254"/>
      <w:r w:rsidRPr="00F668C1">
        <w:t>Alternativer Ablauf</w:t>
      </w:r>
      <w:bookmarkEnd w:id="185"/>
    </w:p>
    <w:p w:rsidR="00842DCF" w:rsidRPr="00F668C1" w:rsidRDefault="002C75B7" w:rsidP="00941E20">
      <w:pPr>
        <w:rPr>
          <w:b/>
        </w:rPr>
      </w:pPr>
      <w:r w:rsidRPr="00F668C1">
        <w:rPr>
          <w:b/>
        </w:rPr>
        <w:t xml:space="preserve">3.a) </w:t>
      </w:r>
      <w:r w:rsidR="00842DCF" w:rsidRPr="00F668C1">
        <w:rPr>
          <w:b/>
        </w:rPr>
        <w:t>Es wurden ungültige oder leere Eingaben gemacht</w:t>
      </w:r>
    </w:p>
    <w:p w:rsidR="002C75B7" w:rsidRPr="00F668C1" w:rsidRDefault="00842DCF" w:rsidP="00941E20">
      <w:pPr>
        <w:pStyle w:val="Listenabsatz"/>
        <w:numPr>
          <w:ilvl w:val="0"/>
          <w:numId w:val="66"/>
        </w:numPr>
      </w:pPr>
      <w:r w:rsidRPr="00F668C1">
        <w:t>Das System verbleibt in der aktuellen Daten-Kategorie und markiert die falschen Einträge und verlangt eine Korrektur dieser Werte</w:t>
      </w:r>
    </w:p>
    <w:p w:rsidR="00842DCF" w:rsidRPr="00F668C1" w:rsidRDefault="00842DCF" w:rsidP="00941E20">
      <w:pPr>
        <w:rPr>
          <w:i/>
        </w:rPr>
      </w:pPr>
      <w:r w:rsidRPr="00F668C1">
        <w:rPr>
          <w:i/>
        </w:rPr>
        <w:t>Weiter mit Schritt 2</w:t>
      </w:r>
    </w:p>
    <w:p w:rsidR="00842DCF" w:rsidRPr="00F668C1" w:rsidRDefault="00842DCF" w:rsidP="007A332A">
      <w:pPr>
        <w:pStyle w:val="berschrift4"/>
      </w:pPr>
      <w:bookmarkStart w:id="186" w:name="_Toc320522255"/>
      <w:r w:rsidRPr="00F668C1">
        <w:t>Besondere Anforderungen</w:t>
      </w:r>
      <w:bookmarkEnd w:id="186"/>
    </w:p>
    <w:p w:rsidR="00842DCF" w:rsidRPr="00F668C1" w:rsidRDefault="00842DCF" w:rsidP="00941E20">
      <w:r w:rsidRPr="00F668C1">
        <w:t>Keine</w:t>
      </w:r>
    </w:p>
    <w:p w:rsidR="00842DCF" w:rsidRPr="00F668C1" w:rsidRDefault="00842DCF" w:rsidP="007A332A">
      <w:pPr>
        <w:pStyle w:val="berschrift4"/>
      </w:pPr>
      <w:bookmarkStart w:id="187" w:name="_Toc320522256"/>
      <w:r w:rsidRPr="00F668C1">
        <w:t>Benutzungsfrequenz</w:t>
      </w:r>
      <w:bookmarkEnd w:id="187"/>
    </w:p>
    <w:p w:rsidR="00842DCF" w:rsidRPr="00F668C1" w:rsidRDefault="00842DCF" w:rsidP="00941E20">
      <w:r w:rsidRPr="00F668C1">
        <w:t>Einmalig bei der System-Einrichtung</w:t>
      </w:r>
    </w:p>
    <w:p w:rsidR="007A6247" w:rsidRPr="00F668C1" w:rsidRDefault="007A6247" w:rsidP="007A332A">
      <w:pPr>
        <w:pStyle w:val="berschrift3"/>
      </w:pPr>
      <w:bookmarkStart w:id="188" w:name="_Toc320522257"/>
      <w:r w:rsidRPr="00F668C1">
        <w:lastRenderedPageBreak/>
        <w:t>Optionen bearbeiten</w:t>
      </w:r>
      <w:bookmarkEnd w:id="188"/>
    </w:p>
    <w:p w:rsidR="007A6247" w:rsidRPr="00F668C1" w:rsidRDefault="007A6247" w:rsidP="007A332A">
      <w:pPr>
        <w:pStyle w:val="berschrift4"/>
      </w:pPr>
      <w:bookmarkStart w:id="189" w:name="_Toc320522258"/>
      <w:r w:rsidRPr="00F668C1">
        <w:t>Kurzbeschreibung</w:t>
      </w:r>
      <w:bookmarkEnd w:id="189"/>
    </w:p>
    <w:p w:rsidR="007A6247" w:rsidRPr="00F668C1" w:rsidRDefault="007A6247" w:rsidP="00941E20">
      <w:r w:rsidRPr="00F668C1">
        <w:t xml:space="preserve">Die am aktuellen Tag fälligen Optionen werden aufgelistet und können bestätigt oder verlängert werden. </w:t>
      </w:r>
    </w:p>
    <w:p w:rsidR="007A6247" w:rsidRPr="00F668C1" w:rsidRDefault="000B2019" w:rsidP="007A332A">
      <w:pPr>
        <w:pStyle w:val="berschrift4"/>
      </w:pPr>
      <w:bookmarkStart w:id="190" w:name="_Toc320522259"/>
      <w:r w:rsidRPr="00F668C1">
        <w:t>Stakeholders</w:t>
      </w:r>
      <w:bookmarkEnd w:id="190"/>
    </w:p>
    <w:p w:rsidR="007A6247" w:rsidRPr="00F668C1" w:rsidRDefault="007A6247" w:rsidP="00CB0A97">
      <w:pPr>
        <w:pStyle w:val="Listenabsatz1"/>
        <w:numPr>
          <w:ilvl w:val="0"/>
          <w:numId w:val="5"/>
        </w:numPr>
        <w:rPr>
          <w:rFonts w:asciiTheme="minorHAnsi" w:hAnsiTheme="minorHAnsi" w:cstheme="minorHAnsi"/>
        </w:rPr>
      </w:pPr>
      <w:r w:rsidRPr="00F668C1">
        <w:rPr>
          <w:rFonts w:asciiTheme="minorHAnsi" w:hAnsiTheme="minorHAnsi" w:cstheme="minorHAnsi"/>
        </w:rPr>
        <w:t>Reservierungsgast</w:t>
      </w:r>
    </w:p>
    <w:p w:rsidR="007A6247" w:rsidRPr="00F668C1" w:rsidRDefault="007A6247" w:rsidP="00CB0A97">
      <w:pPr>
        <w:pStyle w:val="Listenabsatz1"/>
        <w:numPr>
          <w:ilvl w:val="0"/>
          <w:numId w:val="5"/>
        </w:numPr>
        <w:rPr>
          <w:rFonts w:asciiTheme="minorHAnsi" w:hAnsiTheme="minorHAnsi" w:cstheme="minorHAnsi"/>
        </w:rPr>
      </w:pPr>
      <w:r w:rsidRPr="00F668C1">
        <w:rPr>
          <w:rFonts w:asciiTheme="minorHAnsi" w:hAnsiTheme="minorHAnsi" w:cstheme="minorHAnsi"/>
        </w:rPr>
        <w:t>Back-Office</w:t>
      </w:r>
    </w:p>
    <w:p w:rsidR="007A6247" w:rsidRPr="00F668C1" w:rsidRDefault="007A6247" w:rsidP="007A332A">
      <w:pPr>
        <w:pStyle w:val="berschrift4"/>
      </w:pPr>
      <w:bookmarkStart w:id="191" w:name="_Toc320522260"/>
      <w:r w:rsidRPr="00F668C1">
        <w:t>Vorbedingungen</w:t>
      </w:r>
      <w:bookmarkEnd w:id="191"/>
    </w:p>
    <w:p w:rsidR="007A6247" w:rsidRPr="00F668C1" w:rsidRDefault="007A6247" w:rsidP="00941E20">
      <w:r w:rsidRPr="00F668C1">
        <w:t>Keine</w:t>
      </w:r>
    </w:p>
    <w:p w:rsidR="007A6247" w:rsidRPr="00F668C1" w:rsidRDefault="007A6247" w:rsidP="007A332A">
      <w:pPr>
        <w:pStyle w:val="berschrift4"/>
      </w:pPr>
      <w:bookmarkStart w:id="192" w:name="_Toc320522261"/>
      <w:r w:rsidRPr="00F668C1">
        <w:t>Nachbedingungen</w:t>
      </w:r>
      <w:bookmarkEnd w:id="192"/>
    </w:p>
    <w:p w:rsidR="007A6247" w:rsidRPr="00F668C1" w:rsidRDefault="007A6247" w:rsidP="00CB0A97">
      <w:pPr>
        <w:pStyle w:val="Listenabsatz1"/>
        <w:numPr>
          <w:ilvl w:val="0"/>
          <w:numId w:val="3"/>
        </w:numPr>
        <w:rPr>
          <w:rFonts w:asciiTheme="minorHAnsi" w:hAnsiTheme="minorHAnsi" w:cstheme="minorHAnsi"/>
        </w:rPr>
      </w:pPr>
      <w:r w:rsidRPr="00F668C1">
        <w:rPr>
          <w:rFonts w:asciiTheme="minorHAnsi" w:hAnsiTheme="minorHAnsi" w:cstheme="minorHAnsi"/>
        </w:rPr>
        <w:t>Die Reservierung scheint nicht mehr in der Optionsliste auf und ist als fixiert markiert</w:t>
      </w:r>
    </w:p>
    <w:p w:rsidR="007A6247" w:rsidRPr="00F668C1" w:rsidRDefault="007A6247" w:rsidP="007A332A">
      <w:pPr>
        <w:pStyle w:val="berschrift4"/>
      </w:pPr>
      <w:bookmarkStart w:id="193" w:name="_Toc320522262"/>
      <w:r w:rsidRPr="00F668C1">
        <w:t>Ablauf</w:t>
      </w:r>
      <w:bookmarkEnd w:id="193"/>
    </w:p>
    <w:p w:rsidR="007A6247" w:rsidRPr="00F668C1" w:rsidRDefault="007A6247" w:rsidP="00941E20">
      <w:pPr>
        <w:pStyle w:val="berschrift5"/>
        <w:rPr>
          <w:i/>
        </w:rPr>
      </w:pPr>
      <w:bookmarkStart w:id="194" w:name="_Toc320522263"/>
      <w:r w:rsidRPr="00F668C1">
        <w:t>Basisablauf</w:t>
      </w:r>
      <w:bookmarkEnd w:id="194"/>
      <w:r w:rsidRPr="00F668C1">
        <w:t xml:space="preserve"> </w:t>
      </w:r>
    </w:p>
    <w:p w:rsidR="007A6247" w:rsidRPr="00F668C1" w:rsidRDefault="007A6247" w:rsidP="00CB0A97">
      <w:pPr>
        <w:pStyle w:val="Listenabsatz1"/>
        <w:numPr>
          <w:ilvl w:val="0"/>
          <w:numId w:val="62"/>
        </w:numPr>
        <w:rPr>
          <w:rFonts w:asciiTheme="minorHAnsi" w:hAnsiTheme="minorHAnsi" w:cstheme="minorHAnsi"/>
        </w:rPr>
      </w:pPr>
      <w:r w:rsidRPr="00F668C1">
        <w:rPr>
          <w:rFonts w:asciiTheme="minorHAnsi" w:hAnsiTheme="minorHAnsi" w:cstheme="minorHAnsi"/>
        </w:rPr>
        <w:t>Das System listet alle Reservierungen, die an eine Option gebunden sind und am aktuellen Tag fällig werden, a</w:t>
      </w:r>
      <w:r w:rsidR="00624E1F">
        <w:rPr>
          <w:rFonts w:asciiTheme="minorHAnsi" w:hAnsiTheme="minorHAnsi" w:cstheme="minorHAnsi"/>
        </w:rPr>
        <w:t>uf</w:t>
      </w:r>
    </w:p>
    <w:p w:rsidR="007A6247" w:rsidRPr="00F668C1" w:rsidRDefault="007A6247" w:rsidP="00CB0A97">
      <w:pPr>
        <w:pStyle w:val="Listenabsatz1"/>
        <w:numPr>
          <w:ilvl w:val="0"/>
          <w:numId w:val="62"/>
        </w:numPr>
        <w:rPr>
          <w:rFonts w:asciiTheme="minorHAnsi" w:hAnsiTheme="minorHAnsi" w:cstheme="minorHAnsi"/>
        </w:rPr>
      </w:pPr>
      <w:r w:rsidRPr="00F668C1">
        <w:rPr>
          <w:rFonts w:asciiTheme="minorHAnsi" w:hAnsiTheme="minorHAnsi" w:cstheme="minorHAnsi"/>
        </w:rPr>
        <w:t>Ist eine Option erfüllt, dann markiert der Mitarbeiter diese als erfüllt</w:t>
      </w:r>
    </w:p>
    <w:p w:rsidR="007A6247" w:rsidRPr="00F668C1" w:rsidRDefault="007A6247" w:rsidP="00941E20">
      <w:pPr>
        <w:pStyle w:val="Listenabsatz1"/>
        <w:rPr>
          <w:rFonts w:asciiTheme="minorHAnsi" w:hAnsiTheme="minorHAnsi" w:cstheme="minorHAnsi"/>
        </w:rPr>
      </w:pPr>
    </w:p>
    <w:p w:rsidR="007A6247" w:rsidRPr="00F668C1" w:rsidRDefault="000F3B4C" w:rsidP="00941E20">
      <w:pPr>
        <w:rPr>
          <w:i/>
        </w:rPr>
      </w:pPr>
      <w:r w:rsidRPr="00F668C1">
        <w:rPr>
          <w:i/>
        </w:rPr>
        <w:t xml:space="preserve">Wiederholung von Schritt 2, </w:t>
      </w:r>
      <w:r w:rsidR="007A6247" w:rsidRPr="00F668C1">
        <w:rPr>
          <w:i/>
        </w:rPr>
        <w:t>solange Optionen erfüllt werden oder keine Optionen mehr offen sind</w:t>
      </w:r>
    </w:p>
    <w:p w:rsidR="007A6247" w:rsidRPr="00F668C1" w:rsidRDefault="007A6247" w:rsidP="00941E20"/>
    <w:p w:rsidR="007A6247" w:rsidRPr="00F668C1" w:rsidRDefault="007A6247" w:rsidP="00CB0A97">
      <w:pPr>
        <w:pStyle w:val="Listenabsatz1"/>
        <w:numPr>
          <w:ilvl w:val="0"/>
          <w:numId w:val="62"/>
        </w:numPr>
        <w:rPr>
          <w:rFonts w:asciiTheme="minorHAnsi" w:hAnsiTheme="minorHAnsi" w:cstheme="minorHAnsi"/>
        </w:rPr>
      </w:pPr>
      <w:r w:rsidRPr="00F668C1">
        <w:rPr>
          <w:rFonts w:asciiTheme="minorHAnsi" w:hAnsiTheme="minorHAnsi" w:cstheme="minorHAnsi"/>
        </w:rPr>
        <w:t>Sofern keine Optionen mehr offen sind, gilt die Reservierung als fixiert und das System listet sie deshalb nicht mehr in der Optionsliste auf</w:t>
      </w:r>
    </w:p>
    <w:p w:rsidR="007A6247" w:rsidRPr="00F668C1" w:rsidRDefault="007A6247" w:rsidP="00941E20">
      <w:pPr>
        <w:pStyle w:val="berschrift5"/>
        <w:rPr>
          <w:i/>
        </w:rPr>
      </w:pPr>
      <w:bookmarkStart w:id="195" w:name="_Toc320522264"/>
      <w:r w:rsidRPr="00F668C1">
        <w:t>Alternativer Ablauf</w:t>
      </w:r>
      <w:bookmarkEnd w:id="195"/>
    </w:p>
    <w:p w:rsidR="007A6247" w:rsidRPr="00F668C1" w:rsidRDefault="007A6247" w:rsidP="00941E20">
      <w:pPr>
        <w:rPr>
          <w:b/>
        </w:rPr>
      </w:pPr>
      <w:r w:rsidRPr="00F668C1">
        <w:rPr>
          <w:b/>
        </w:rPr>
        <w:t>2.a) Option verlängern</w:t>
      </w:r>
    </w:p>
    <w:p w:rsidR="007A6247" w:rsidRPr="00F668C1" w:rsidRDefault="007A6247" w:rsidP="00CB0A97">
      <w:pPr>
        <w:pStyle w:val="Listenabsatz1"/>
        <w:numPr>
          <w:ilvl w:val="0"/>
          <w:numId w:val="63"/>
        </w:numPr>
        <w:rPr>
          <w:rFonts w:asciiTheme="minorHAnsi" w:hAnsiTheme="minorHAnsi" w:cstheme="minorHAnsi"/>
        </w:rPr>
      </w:pPr>
      <w:r w:rsidRPr="00F668C1">
        <w:rPr>
          <w:rFonts w:asciiTheme="minorHAnsi" w:hAnsiTheme="minorHAnsi" w:cstheme="minorHAnsi"/>
        </w:rPr>
        <w:t>Der Mitarbeiter gibt die neue Frist an und bestätigt diese</w:t>
      </w:r>
    </w:p>
    <w:p w:rsidR="002C75B7" w:rsidRPr="00F668C1" w:rsidRDefault="002C75B7" w:rsidP="00941E20">
      <w:pPr>
        <w:pStyle w:val="Listenabsatz1"/>
        <w:rPr>
          <w:rFonts w:asciiTheme="minorHAnsi" w:hAnsiTheme="minorHAnsi" w:cstheme="minorHAnsi"/>
        </w:rPr>
      </w:pPr>
    </w:p>
    <w:p w:rsidR="007A6247" w:rsidRPr="00F668C1" w:rsidRDefault="007A6247" w:rsidP="00941E20">
      <w:pPr>
        <w:rPr>
          <w:b/>
        </w:rPr>
      </w:pPr>
      <w:r w:rsidRPr="00F668C1">
        <w:rPr>
          <w:b/>
        </w:rPr>
        <w:t>3.a) Optionsbedingung bis zur Nachfrist nicht erfüllt</w:t>
      </w:r>
    </w:p>
    <w:p w:rsidR="007A6247" w:rsidRPr="00F668C1" w:rsidRDefault="007A6247" w:rsidP="00CB0A97">
      <w:pPr>
        <w:pStyle w:val="Listenabsatz1"/>
        <w:numPr>
          <w:ilvl w:val="0"/>
          <w:numId w:val="64"/>
        </w:numPr>
        <w:rPr>
          <w:rFonts w:asciiTheme="minorHAnsi" w:hAnsiTheme="minorHAnsi" w:cstheme="minorHAnsi"/>
        </w:rPr>
      </w:pPr>
      <w:r w:rsidRPr="00F668C1">
        <w:rPr>
          <w:rFonts w:asciiTheme="minorHAnsi" w:hAnsiTheme="minorHAnsi" w:cstheme="minorHAnsi"/>
        </w:rPr>
        <w:t>Das System markiert die Reservierung als gelöscht</w:t>
      </w:r>
    </w:p>
    <w:p w:rsidR="007A6247" w:rsidRPr="00F668C1" w:rsidRDefault="007A6247" w:rsidP="007A332A">
      <w:pPr>
        <w:pStyle w:val="berschrift4"/>
      </w:pPr>
      <w:bookmarkStart w:id="196" w:name="_Toc320522265"/>
      <w:r w:rsidRPr="00F668C1">
        <w:t>Besondere Anforderungen</w:t>
      </w:r>
      <w:bookmarkEnd w:id="196"/>
    </w:p>
    <w:p w:rsidR="007A6247" w:rsidRPr="00F668C1" w:rsidRDefault="007A6247" w:rsidP="00941E20">
      <w:r w:rsidRPr="00F668C1">
        <w:t>Keine</w:t>
      </w:r>
    </w:p>
    <w:p w:rsidR="007A6247" w:rsidRPr="00F668C1" w:rsidRDefault="007A6247" w:rsidP="007A332A">
      <w:pPr>
        <w:pStyle w:val="berschrift4"/>
      </w:pPr>
      <w:bookmarkStart w:id="197" w:name="_Toc320522266"/>
      <w:r w:rsidRPr="00F668C1">
        <w:t>Benutzungsfrequenz</w:t>
      </w:r>
      <w:bookmarkEnd w:id="197"/>
    </w:p>
    <w:p w:rsidR="007A6247" w:rsidRPr="00F668C1" w:rsidRDefault="007A6247" w:rsidP="00941E20">
      <w:r w:rsidRPr="00F668C1">
        <w:t>Unbekannt</w:t>
      </w:r>
    </w:p>
    <w:p w:rsidR="00D550C1" w:rsidRPr="00F668C1" w:rsidRDefault="00D550C1" w:rsidP="00941E20">
      <w:pPr>
        <w:pStyle w:val="berschrift2"/>
        <w:rPr>
          <w:rFonts w:asciiTheme="minorHAnsi" w:hAnsiTheme="minorHAnsi"/>
        </w:rPr>
      </w:pPr>
      <w:bookmarkStart w:id="198" w:name="_Toc320522267"/>
      <w:r w:rsidRPr="00F668C1">
        <w:rPr>
          <w:rFonts w:asciiTheme="minorHAnsi" w:hAnsiTheme="minorHAnsi"/>
        </w:rPr>
        <w:lastRenderedPageBreak/>
        <w:t>Object Lifecycles</w:t>
      </w:r>
      <w:bookmarkEnd w:id="198"/>
    </w:p>
    <w:p w:rsidR="00D550C1" w:rsidRPr="00F668C1" w:rsidRDefault="00F668C1" w:rsidP="007A332A">
      <w:pPr>
        <w:pStyle w:val="berschrift3"/>
      </w:pPr>
      <w:bookmarkStart w:id="199" w:name="_Toc320522268"/>
      <w:r w:rsidRPr="00F668C1">
        <w:t>Rechnung</w:t>
      </w:r>
      <w:bookmarkEnd w:id="199"/>
    </w:p>
    <w:p w:rsidR="00F668C1" w:rsidRDefault="00F668C1" w:rsidP="00941E20">
      <w:pPr>
        <w:rPr>
          <w:noProof/>
          <w:lang w:eastAsia="de-AT"/>
        </w:rPr>
      </w:pPr>
    </w:p>
    <w:p w:rsidR="0075596D" w:rsidRPr="00F668C1" w:rsidRDefault="00F668C1" w:rsidP="00941E20">
      <w:r>
        <w:rPr>
          <w:noProof/>
          <w:lang w:eastAsia="de-AT"/>
        </w:rPr>
        <w:drawing>
          <wp:anchor distT="0" distB="0" distL="114300" distR="114300" simplePos="0" relativeHeight="251666432" behindDoc="1" locked="0" layoutInCell="1" allowOverlap="1" wp14:anchorId="58986286" wp14:editId="6908976D">
            <wp:simplePos x="0" y="0"/>
            <wp:positionH relativeFrom="margin">
              <wp:align>center</wp:align>
            </wp:positionH>
            <wp:positionV relativeFrom="paragraph">
              <wp:posOffset>-1270</wp:posOffset>
            </wp:positionV>
            <wp:extent cx="6806270" cy="41719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tand-Rechnung.jpg"/>
                    <pic:cNvPicPr/>
                  </pic:nvPicPr>
                  <pic:blipFill rotWithShape="1">
                    <a:blip r:embed="rId18">
                      <a:extLst>
                        <a:ext uri="{28A0092B-C50C-407E-A947-70E740481C1C}">
                          <a14:useLocalDpi xmlns:a14="http://schemas.microsoft.com/office/drawing/2010/main" val="0"/>
                        </a:ext>
                      </a:extLst>
                    </a:blip>
                    <a:srcRect l="9151" t="19410" r="24476" b="7505"/>
                    <a:stretch/>
                  </pic:blipFill>
                  <pic:spPr bwMode="auto">
                    <a:xfrm>
                      <a:off x="0" y="0"/>
                      <a:ext cx="6807284" cy="41725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96D" w:rsidRPr="00F668C1">
        <w:br w:type="page"/>
      </w:r>
    </w:p>
    <w:p w:rsidR="0075596D" w:rsidRPr="00F668C1" w:rsidRDefault="0075596D" w:rsidP="000F3B4C">
      <w:pPr>
        <w:pStyle w:val="berschrift1"/>
        <w:ind w:left="1134" w:hanging="1134"/>
        <w:rPr>
          <w:rFonts w:asciiTheme="minorHAnsi" w:hAnsiTheme="minorHAnsi"/>
        </w:rPr>
      </w:pPr>
      <w:bookmarkStart w:id="200" w:name="_Toc320522269"/>
      <w:r w:rsidRPr="00F668C1">
        <w:rPr>
          <w:rFonts w:asciiTheme="minorHAnsi" w:hAnsiTheme="minorHAnsi"/>
        </w:rPr>
        <w:lastRenderedPageBreak/>
        <w:t>Nichtfunktionale Anforderungen</w:t>
      </w:r>
      <w:bookmarkEnd w:id="200"/>
    </w:p>
    <w:p w:rsidR="00F24CDB" w:rsidRPr="00F668C1" w:rsidRDefault="00F24CDB" w:rsidP="00941E20">
      <w:pPr>
        <w:pStyle w:val="berschrift2"/>
        <w:rPr>
          <w:rFonts w:asciiTheme="minorHAnsi" w:hAnsiTheme="minorHAnsi"/>
        </w:rPr>
      </w:pPr>
      <w:bookmarkStart w:id="201" w:name="_Toc320522270"/>
      <w:r w:rsidRPr="00F668C1">
        <w:rPr>
          <w:rFonts w:asciiTheme="minorHAnsi" w:hAnsiTheme="minorHAnsi"/>
        </w:rPr>
        <w:t>Usability</w:t>
      </w:r>
      <w:bookmarkEnd w:id="201"/>
    </w:p>
    <w:p w:rsidR="00F24CDB" w:rsidRPr="00F668C1" w:rsidRDefault="00F24CDB" w:rsidP="00941E20">
      <w:r w:rsidRPr="00F668C1">
        <w:t xml:space="preserve">Das Programm soll möglichst einfach bedienbar sein. Alle Funktionen müssen logisch und </w:t>
      </w:r>
      <w:r w:rsidR="00AC534A" w:rsidRPr="00F668C1">
        <w:t xml:space="preserve">gut </w:t>
      </w:r>
      <w:r w:rsidRPr="00F668C1">
        <w:t xml:space="preserve">ersichtlich sein. </w:t>
      </w:r>
      <w:r w:rsidR="00AC534A" w:rsidRPr="00F668C1">
        <w:t>Eine schnelle Abfertigung an der Rezeption muss gewährleistet sein</w:t>
      </w:r>
      <w:r w:rsidRPr="00F668C1">
        <w:t xml:space="preserve">. Es muss außerdem gut </w:t>
      </w:r>
      <w:r w:rsidR="00AC534A" w:rsidRPr="00F668C1">
        <w:t>erkennbar</w:t>
      </w:r>
      <w:r w:rsidRPr="00F668C1">
        <w:t xml:space="preserve"> sein, in welchem Teil des Programmes man sich befindet. Bei einem Abbruch einer Aktion werden die Formulardaten nicht gehalten. </w:t>
      </w:r>
      <w:r w:rsidR="00AC534A" w:rsidRPr="00F668C1">
        <w:br/>
      </w:r>
      <w:r w:rsidRPr="00F668C1">
        <w:t xml:space="preserve">Wenn ein Systemabsturz auftritt, wird bei erneutem </w:t>
      </w:r>
      <w:r w:rsidR="00AC534A" w:rsidRPr="00F668C1">
        <w:t>S</w:t>
      </w:r>
      <w:r w:rsidRPr="00F668C1">
        <w:t>tarten die zu</w:t>
      </w:r>
      <w:r w:rsidR="00624E1F">
        <w:t>m</w:t>
      </w:r>
      <w:r w:rsidRPr="00F668C1">
        <w:t xml:space="preserve"> Zeit</w:t>
      </w:r>
      <w:r w:rsidR="00624E1F">
        <w:t>punkt</w:t>
      </w:r>
      <w:r w:rsidRPr="00F668C1">
        <w:t xml:space="preserve"> des Absturzes bes</w:t>
      </w:r>
      <w:r w:rsidR="00AC534A" w:rsidRPr="00F668C1">
        <w:t>uchte Ansicht erneut aufgerufen. D</w:t>
      </w:r>
      <w:r w:rsidRPr="00F668C1">
        <w:t>ie in dieser Ansicht aufgerufenen Daten werden jedoch nicht gehalten.</w:t>
      </w:r>
    </w:p>
    <w:p w:rsidR="00F24CDB" w:rsidRPr="00F668C1" w:rsidRDefault="00F24CDB" w:rsidP="00941E20">
      <w:pPr>
        <w:pStyle w:val="berschrift2"/>
        <w:rPr>
          <w:rFonts w:asciiTheme="minorHAnsi" w:hAnsiTheme="minorHAnsi"/>
        </w:rPr>
      </w:pPr>
      <w:bookmarkStart w:id="202" w:name="_Toc320522271"/>
      <w:r w:rsidRPr="00F668C1">
        <w:rPr>
          <w:rFonts w:asciiTheme="minorHAnsi" w:hAnsiTheme="minorHAnsi"/>
        </w:rPr>
        <w:t>Zuverlässigkeit</w:t>
      </w:r>
      <w:bookmarkEnd w:id="202"/>
    </w:p>
    <w:p w:rsidR="00F24CDB" w:rsidRPr="00F668C1" w:rsidRDefault="00F24CDB" w:rsidP="00941E20">
      <w:r w:rsidRPr="00F668C1">
        <w:t xml:space="preserve">Das System </w:t>
      </w:r>
      <w:r w:rsidR="00AC534A" w:rsidRPr="00F668C1">
        <w:t>muss</w:t>
      </w:r>
      <w:r w:rsidRPr="00F668C1">
        <w:t xml:space="preserve"> alle Daten sicher und vollständig halten. Die Datensicherung wird von einer </w:t>
      </w:r>
      <w:r w:rsidR="00AC534A" w:rsidRPr="00F668C1">
        <w:t xml:space="preserve">externen </w:t>
      </w:r>
      <w:r w:rsidRPr="00F668C1">
        <w:t>Back-Up Software ausgeführt und in einem konsistenten Zustand gesichert. Netzwerkprobleme sollten erkannt und an den User weitergegeben werden. Allgemeine Fehler</w:t>
      </w:r>
      <w:r w:rsidR="00AC534A" w:rsidRPr="00F668C1">
        <w:t xml:space="preserve"> und Warnungen </w:t>
      </w:r>
      <w:r w:rsidRPr="00F668C1">
        <w:t>werden mitgeloggt.</w:t>
      </w:r>
    </w:p>
    <w:p w:rsidR="00F24CDB" w:rsidRPr="00F668C1" w:rsidRDefault="00F24CDB" w:rsidP="00941E20">
      <w:pPr>
        <w:pStyle w:val="berschrift2"/>
        <w:rPr>
          <w:rFonts w:asciiTheme="minorHAnsi" w:hAnsiTheme="minorHAnsi"/>
        </w:rPr>
      </w:pPr>
      <w:bookmarkStart w:id="203" w:name="_Toc320522272"/>
      <w:r w:rsidRPr="00F668C1">
        <w:rPr>
          <w:rFonts w:asciiTheme="minorHAnsi" w:hAnsiTheme="minorHAnsi"/>
        </w:rPr>
        <w:t>Performanz</w:t>
      </w:r>
      <w:bookmarkEnd w:id="203"/>
    </w:p>
    <w:p w:rsidR="00F24CDB" w:rsidRPr="00F668C1" w:rsidRDefault="00F24CDB" w:rsidP="00941E20">
      <w:r w:rsidRPr="00F668C1">
        <w:t xml:space="preserve">Die Anbindung an die Datenbank </w:t>
      </w:r>
      <w:r w:rsidR="00AC534A" w:rsidRPr="00F668C1">
        <w:t>muss</w:t>
      </w:r>
      <w:r w:rsidRPr="00F668C1">
        <w:t xml:space="preserve"> schnell und zuverlässig</w:t>
      </w:r>
      <w:r w:rsidR="00AC534A" w:rsidRPr="00F668C1">
        <w:t xml:space="preserve"> </w:t>
      </w:r>
      <w:r w:rsidR="00B93840" w:rsidRPr="00F668C1">
        <w:t>funktionieren</w:t>
      </w:r>
      <w:r w:rsidRPr="00F668C1">
        <w:t xml:space="preserve">. Funktionen verzichten auf komplizierte Handhabung und arbeiten ihre Aufgaben rapide ab. Dadurch werden lange Wartezeiten auf </w:t>
      </w:r>
      <w:r w:rsidR="00B93840" w:rsidRPr="00F668C1">
        <w:t>Antworten vom System vermieden</w:t>
      </w:r>
      <w:r w:rsidRPr="00F668C1">
        <w:t xml:space="preserve">. Durch die Einführung von neuer Hardware und der daraus resultierenden Performancesteigerung, </w:t>
      </w:r>
      <w:r w:rsidR="00B93840" w:rsidRPr="00F668C1">
        <w:t>kommt</w:t>
      </w:r>
      <w:r w:rsidRPr="00F668C1">
        <w:t xml:space="preserve"> es </w:t>
      </w:r>
      <w:r w:rsidR="00B93840" w:rsidRPr="00F668C1">
        <w:t xml:space="preserve">auch </w:t>
      </w:r>
      <w:r w:rsidRPr="00F668C1">
        <w:t>auf der Client-Seite zu keinen Verzögerungen.</w:t>
      </w:r>
    </w:p>
    <w:p w:rsidR="00F24CDB" w:rsidRPr="00F668C1" w:rsidRDefault="00F24CDB" w:rsidP="00941E20">
      <w:pPr>
        <w:pStyle w:val="berschrift2"/>
        <w:rPr>
          <w:rFonts w:asciiTheme="minorHAnsi" w:hAnsiTheme="minorHAnsi"/>
        </w:rPr>
      </w:pPr>
      <w:bookmarkStart w:id="204" w:name="_Toc320522273"/>
      <w:r w:rsidRPr="00F668C1">
        <w:rPr>
          <w:rFonts w:asciiTheme="minorHAnsi" w:hAnsiTheme="minorHAnsi"/>
        </w:rPr>
        <w:t>Unterstützbarkeit</w:t>
      </w:r>
      <w:bookmarkEnd w:id="204"/>
    </w:p>
    <w:p w:rsidR="00F24CDB" w:rsidRPr="00F668C1" w:rsidRDefault="00F24CDB" w:rsidP="00941E20">
      <w:r w:rsidRPr="00F668C1">
        <w:t>Das System sollte die Verwaltung von Gästen, Kunden und Zimmern erleichtern. Außerdem wird die Koordination zwischen allen Arten von Mitarbeitern erhöht, z.B. die Meldungen von Schäden in Zimmern werden aufgenommen und an die Servicemitarbeiter weitergegeben.</w:t>
      </w:r>
    </w:p>
    <w:p w:rsidR="00F24CDB" w:rsidRPr="00F668C1" w:rsidRDefault="00F24CDB" w:rsidP="00B93840">
      <w:pPr>
        <w:pStyle w:val="berschrift2"/>
        <w:rPr>
          <w:rFonts w:asciiTheme="minorHAnsi" w:hAnsiTheme="minorHAnsi"/>
        </w:rPr>
      </w:pPr>
      <w:bookmarkStart w:id="205" w:name="_Toc320522274"/>
      <w:r w:rsidRPr="00F668C1">
        <w:rPr>
          <w:rFonts w:asciiTheme="minorHAnsi" w:hAnsiTheme="minorHAnsi"/>
        </w:rPr>
        <w:t>Online Benutzerdokumentation und Help System</w:t>
      </w:r>
      <w:bookmarkEnd w:id="205"/>
    </w:p>
    <w:p w:rsidR="00F24CDB" w:rsidRPr="00F668C1" w:rsidRDefault="00624E1F" w:rsidP="00941E20">
      <w:r>
        <w:t>Durch die leichte Benutzbarkeit</w:t>
      </w:r>
      <w:r w:rsidR="00F24CDB" w:rsidRPr="00F668C1">
        <w:t xml:space="preserve"> kann auf ein</w:t>
      </w:r>
      <w:r w:rsidR="00B93840" w:rsidRPr="00F668C1">
        <w:t>e</w:t>
      </w:r>
      <w:r w:rsidR="00F24CDB" w:rsidRPr="00F668C1">
        <w:t xml:space="preserve"> Online</w:t>
      </w:r>
      <w:r w:rsidR="00B93840" w:rsidRPr="00F668C1">
        <w:t xml:space="preserve"> Benutzerdokumentation </w:t>
      </w:r>
      <w:r w:rsidR="00F24CDB" w:rsidRPr="00F668C1">
        <w:t>verzichtet werden. Als Hilfestellung im Programm werden Tooltipps angezeigt. Darüber hinaus werden die Mitarbeiter persönlich eingeschult und erhalten dazu eine kurze Informationsbroschüre</w:t>
      </w:r>
      <w:r>
        <w:t>,</w:t>
      </w:r>
      <w:r w:rsidR="00F24CDB" w:rsidRPr="00F668C1">
        <w:t xml:space="preserve"> die über die wichtigsten Funktionen informiert.</w:t>
      </w:r>
    </w:p>
    <w:p w:rsidR="00F24CDB" w:rsidRPr="00F668C1" w:rsidRDefault="00F24CDB" w:rsidP="00941E20">
      <w:pPr>
        <w:pStyle w:val="berschrift2"/>
        <w:rPr>
          <w:rFonts w:asciiTheme="minorHAnsi" w:hAnsiTheme="minorHAnsi"/>
        </w:rPr>
      </w:pPr>
      <w:bookmarkStart w:id="206" w:name="_Toc320522275"/>
      <w:r w:rsidRPr="00F668C1">
        <w:rPr>
          <w:rFonts w:asciiTheme="minorHAnsi" w:hAnsiTheme="minorHAnsi"/>
        </w:rPr>
        <w:t>Zugekaufte Komponenten</w:t>
      </w:r>
      <w:bookmarkEnd w:id="206"/>
    </w:p>
    <w:p w:rsidR="00F24CDB" w:rsidRPr="00F668C1" w:rsidRDefault="00F24CDB" w:rsidP="00941E20">
      <w:r w:rsidRPr="00F668C1">
        <w:t>Serverseitig wird eine MS-SQL-Datenbank benutzt, welche auf einem MS Windows Server 2008 aufsetzt. Auf den Clients wird MS Windows 7 verwendet. Das System selbst setzt auf der freien Java</w:t>
      </w:r>
      <w:r w:rsidR="00B93840" w:rsidRPr="00F668C1">
        <w:t>-</w:t>
      </w:r>
      <w:r w:rsidRPr="00F668C1">
        <w:t>Laufzeitumgebung auf.</w:t>
      </w:r>
    </w:p>
    <w:p w:rsidR="00F24CDB" w:rsidRPr="00F668C1" w:rsidRDefault="00F24CDB" w:rsidP="00941E20">
      <w:pPr>
        <w:pStyle w:val="berschrift2"/>
        <w:rPr>
          <w:rFonts w:asciiTheme="minorHAnsi" w:hAnsiTheme="minorHAnsi"/>
        </w:rPr>
      </w:pPr>
      <w:bookmarkStart w:id="207" w:name="_Toc320522276"/>
      <w:r w:rsidRPr="00F668C1">
        <w:rPr>
          <w:rFonts w:asciiTheme="minorHAnsi" w:hAnsiTheme="minorHAnsi"/>
        </w:rPr>
        <w:lastRenderedPageBreak/>
        <w:t>Schnittstellen</w:t>
      </w:r>
      <w:bookmarkEnd w:id="207"/>
    </w:p>
    <w:p w:rsidR="00F24CDB" w:rsidRPr="00F668C1" w:rsidRDefault="00F24CDB" w:rsidP="007A332A">
      <w:pPr>
        <w:pStyle w:val="berschrift3"/>
      </w:pPr>
      <w:bookmarkStart w:id="208" w:name="_Toc320522277"/>
      <w:r w:rsidRPr="00F668C1">
        <w:t>Benutzerschnittstellen</w:t>
      </w:r>
      <w:bookmarkEnd w:id="208"/>
    </w:p>
    <w:p w:rsidR="00F24CDB" w:rsidRPr="00F668C1" w:rsidRDefault="00F24CDB" w:rsidP="00941E20">
      <w:r w:rsidRPr="00F668C1">
        <w:t>Eine grafische Benutzeroberfläche unterstützt die Bedienung des Programms. Im späteren Verlauf der Umsetzung wird zusätzlich dazu noch eine Weboberfläche entwickelt.</w:t>
      </w:r>
    </w:p>
    <w:p w:rsidR="00F24CDB" w:rsidRPr="00F668C1" w:rsidRDefault="00B93840" w:rsidP="007A332A">
      <w:pPr>
        <w:pStyle w:val="berschrift3"/>
      </w:pPr>
      <w:bookmarkStart w:id="209" w:name="_Toc320522278"/>
      <w:r w:rsidRPr="00F668C1">
        <w:t>Softwares</w:t>
      </w:r>
      <w:r w:rsidR="00F24CDB" w:rsidRPr="00F668C1">
        <w:t>chnittstellen</w:t>
      </w:r>
      <w:bookmarkEnd w:id="209"/>
    </w:p>
    <w:p w:rsidR="00F24CDB" w:rsidRPr="00F668C1" w:rsidRDefault="00B93840" w:rsidP="00941E20">
      <w:r w:rsidRPr="00F668C1">
        <w:t>Über eine Softwareschnittstelle</w:t>
      </w:r>
      <w:r w:rsidR="00F24CDB" w:rsidRPr="00F668C1">
        <w:t xml:space="preserve"> wird das hausinterne Kartenlesegerät angesprochen, welches die Zimmerschlüssel konfiguriert. Durch eine Auswertung der Belegung ist eine Steuerung der Heizungen in den Zimmern durch das System möglich.</w:t>
      </w:r>
      <w:r w:rsidRPr="00F668C1">
        <w:br/>
        <w:t>Außerdem bekommt die Rezeption anhand d</w:t>
      </w:r>
      <w:r w:rsidR="00624E1F">
        <w:t>er Telefonnummer eines Anrufers</w:t>
      </w:r>
      <w:r w:rsidRPr="00F668C1">
        <w:t xml:space="preserve"> direkt die Informationen zum zugehörigen Gast, falls vorhanden, auf dem Bildschirm angezeigt.</w:t>
      </w:r>
    </w:p>
    <w:p w:rsidR="00F24CDB" w:rsidRPr="00F668C1" w:rsidRDefault="00F24CDB" w:rsidP="007A332A">
      <w:pPr>
        <w:pStyle w:val="berschrift3"/>
      </w:pPr>
      <w:bookmarkStart w:id="210" w:name="_Toc320522279"/>
      <w:r w:rsidRPr="00F668C1">
        <w:t>Kommunikationsschnittstellen</w:t>
      </w:r>
      <w:bookmarkEnd w:id="210"/>
    </w:p>
    <w:p w:rsidR="00F24CDB" w:rsidRPr="00F668C1" w:rsidRDefault="00F24CDB" w:rsidP="00941E20">
      <w:r w:rsidRPr="00F668C1">
        <w:t xml:space="preserve">Das System muss eine Schnittstelle an ein vorhandenes Buchhaltungssystem bieten. Ebenso sollte es für Reisebüros möglich sein, Anfragen für Reservierungen an das System zu senden. Für das Housekeeping und </w:t>
      </w:r>
      <w:r w:rsidR="00624E1F">
        <w:t xml:space="preserve">die </w:t>
      </w:r>
      <w:r w:rsidRPr="00F668C1">
        <w:t>Hausmeisterei bietet das System die Möglichkeit, Ausdrucke zu erstellen die darüber informieren, welche Zimmer geputzt werden müssen und welche eine Reparatur benötigen. Außerdem existiert eine Funktion, welche das Food &amp; Beverage übe</w:t>
      </w:r>
      <w:r w:rsidR="00624E1F">
        <w:t>r die aktuelle Anzahl der Gäste</w:t>
      </w:r>
      <w:r w:rsidRPr="00F668C1">
        <w:t xml:space="preserve"> mit ihrer jeweiligen Verpflegungsart</w:t>
      </w:r>
      <w:r w:rsidR="00624E1F">
        <w:t>,</w:t>
      </w:r>
      <w:r w:rsidRPr="00F668C1">
        <w:t xml:space="preserve"> informiert.</w:t>
      </w:r>
    </w:p>
    <w:p w:rsidR="00F24CDB" w:rsidRPr="00F668C1" w:rsidRDefault="00F24CDB" w:rsidP="00941E20">
      <w:pPr>
        <w:pStyle w:val="berschrift2"/>
        <w:rPr>
          <w:rFonts w:asciiTheme="minorHAnsi" w:hAnsiTheme="minorHAnsi"/>
        </w:rPr>
      </w:pPr>
      <w:bookmarkStart w:id="211" w:name="_Toc320522280"/>
      <w:r w:rsidRPr="00F668C1">
        <w:rPr>
          <w:rFonts w:asciiTheme="minorHAnsi" w:hAnsiTheme="minorHAnsi"/>
        </w:rPr>
        <w:t>Copyright und andere rechtliche Anforderungen</w:t>
      </w:r>
      <w:bookmarkEnd w:id="211"/>
    </w:p>
    <w:p w:rsidR="00F24CDB" w:rsidRPr="00F668C1" w:rsidRDefault="00F24CDB" w:rsidP="00941E20">
      <w:r w:rsidRPr="00F668C1">
        <w:t>Das System ist urheberrechtlich geschützt. Sämtliche ungenehmigte Benutzung</w:t>
      </w:r>
      <w:r w:rsidR="00624E1F">
        <w:t>en werden</w:t>
      </w:r>
      <w:r w:rsidRPr="00F668C1">
        <w:t xml:space="preserve"> zur Anzeige gebracht.</w:t>
      </w:r>
    </w:p>
    <w:p w:rsidR="00F24CDB" w:rsidRPr="00F668C1" w:rsidRDefault="00F24CDB" w:rsidP="00941E20">
      <w:pPr>
        <w:pStyle w:val="berschrift2"/>
        <w:rPr>
          <w:rFonts w:asciiTheme="minorHAnsi" w:hAnsiTheme="minorHAnsi"/>
        </w:rPr>
      </w:pPr>
      <w:bookmarkStart w:id="212" w:name="_Toc320522281"/>
      <w:r w:rsidRPr="00F668C1">
        <w:rPr>
          <w:rFonts w:asciiTheme="minorHAnsi" w:hAnsiTheme="minorHAnsi"/>
        </w:rPr>
        <w:t>Anzuwendende Standards</w:t>
      </w:r>
      <w:bookmarkEnd w:id="212"/>
    </w:p>
    <w:p w:rsidR="00F24CDB" w:rsidRPr="00F668C1" w:rsidRDefault="00F24CDB" w:rsidP="00941E20">
      <w:r w:rsidRPr="00F668C1">
        <w:t>Rechnungen werden nach den gesetzlich vorgegebenen Richtlinien erstellt. Steuern we</w:t>
      </w:r>
      <w:r w:rsidR="00624E1F">
        <w:t>rden nach den regionalen Gesetz</w:t>
      </w:r>
      <w:r w:rsidRPr="00F668C1">
        <w:t>en verrechnet. Selbiges gilt für die Stornofristen und -gebühren.</w:t>
      </w:r>
    </w:p>
    <w:p w:rsidR="0075596D" w:rsidRPr="00F668C1" w:rsidRDefault="0075596D" w:rsidP="00941E20">
      <w:r w:rsidRPr="00F668C1">
        <w:br w:type="page"/>
      </w:r>
    </w:p>
    <w:p w:rsidR="0075596D" w:rsidRPr="00F668C1" w:rsidRDefault="0075596D" w:rsidP="000F3B4C">
      <w:pPr>
        <w:pStyle w:val="berschrift1"/>
        <w:ind w:left="1134" w:hanging="1134"/>
        <w:rPr>
          <w:rFonts w:asciiTheme="minorHAnsi" w:hAnsiTheme="minorHAnsi"/>
        </w:rPr>
      </w:pPr>
      <w:bookmarkStart w:id="213" w:name="_Toc320522282"/>
      <w:r w:rsidRPr="00F668C1">
        <w:rPr>
          <w:rFonts w:asciiTheme="minorHAnsi" w:hAnsiTheme="minorHAnsi"/>
        </w:rPr>
        <w:lastRenderedPageBreak/>
        <w:t>Iterationenplan (Timeboxes)</w:t>
      </w:r>
      <w:bookmarkEnd w:id="213"/>
    </w:p>
    <w:p w:rsidR="009529EC" w:rsidRPr="00F668C1" w:rsidRDefault="009529EC" w:rsidP="009529EC">
      <w:pPr>
        <w:pStyle w:val="berschrift2"/>
        <w:rPr>
          <w:rFonts w:asciiTheme="minorHAnsi" w:hAnsiTheme="minorHAnsi"/>
        </w:rPr>
      </w:pPr>
      <w:bookmarkStart w:id="214" w:name="_Toc320522283"/>
      <w:r w:rsidRPr="00F668C1">
        <w:rPr>
          <w:rFonts w:asciiTheme="minorHAnsi" w:hAnsiTheme="minorHAnsi"/>
        </w:rPr>
        <w:t>Ranking</w:t>
      </w:r>
      <w:bookmarkEnd w:id="214"/>
    </w:p>
    <w:p w:rsidR="009529EC" w:rsidRPr="00F668C1" w:rsidRDefault="009529EC" w:rsidP="007A332A">
      <w:pPr>
        <w:pStyle w:val="berschrift3"/>
      </w:pPr>
      <w:bookmarkStart w:id="215" w:name="_Toc320522284"/>
      <w:r w:rsidRPr="00F668C1">
        <w:t>Kriterien</w:t>
      </w:r>
      <w:bookmarkEnd w:id="215"/>
    </w:p>
    <w:p w:rsidR="00666772" w:rsidRPr="00F668C1" w:rsidRDefault="00666772" w:rsidP="00666772">
      <w:r w:rsidRPr="00F668C1">
        <w:rPr>
          <w:rFonts w:eastAsia="Times New Roman"/>
        </w:rPr>
        <w:t>Use cases werden geordnet nach ihrer Bewertung. Die höchstbewerteten werden in den drei ersten Timeboxes realisiert. Die Bewertung geschieht nach folgenden Kriterien:</w:t>
      </w:r>
    </w:p>
    <w:p w:rsidR="00666772" w:rsidRPr="00F668C1" w:rsidRDefault="00666772" w:rsidP="007A332A">
      <w:pPr>
        <w:pStyle w:val="berschrift4"/>
      </w:pPr>
      <w:bookmarkStart w:id="216" w:name="_Toc320522285"/>
      <w:r w:rsidRPr="00F668C1">
        <w:rPr>
          <w:rFonts w:eastAsia="Times New Roman"/>
          <w:lang w:val="de-DE" w:eastAsia="it-IT"/>
        </w:rPr>
        <w:t>Risiko</w:t>
      </w:r>
      <w:bookmarkEnd w:id="216"/>
    </w:p>
    <w:p w:rsidR="00666772" w:rsidRPr="00F668C1" w:rsidRDefault="00666772" w:rsidP="00CB0A97">
      <w:pPr>
        <w:pStyle w:val="Listenabsatz"/>
        <w:numPr>
          <w:ilvl w:val="0"/>
          <w:numId w:val="60"/>
        </w:numPr>
      </w:pPr>
      <w:r w:rsidRPr="00F668C1">
        <w:rPr>
          <w:rFonts w:eastAsia="Times New Roman"/>
          <w:color w:val="00000A"/>
          <w:lang w:val="de-DE" w:eastAsia="it-IT"/>
        </w:rPr>
        <w:t>Komplexität des Use cases</w:t>
      </w:r>
    </w:p>
    <w:p w:rsidR="009518A5" w:rsidRPr="00F668C1" w:rsidRDefault="00666772" w:rsidP="00CB0A97">
      <w:pPr>
        <w:pStyle w:val="Listenabsatz"/>
        <w:numPr>
          <w:ilvl w:val="0"/>
          <w:numId w:val="60"/>
        </w:numPr>
      </w:pPr>
      <w:r w:rsidRPr="00F668C1">
        <w:rPr>
          <w:rFonts w:eastAsia="Times New Roman"/>
          <w:color w:val="00000A"/>
          <w:lang w:val="de-DE" w:eastAsia="it-IT"/>
        </w:rPr>
        <w:t xml:space="preserve">Anforderungen </w:t>
      </w:r>
      <w:r w:rsidR="009518A5" w:rsidRPr="00F668C1">
        <w:rPr>
          <w:rFonts w:eastAsia="Times New Roman"/>
          <w:color w:val="00000A"/>
          <w:lang w:val="de-DE" w:eastAsia="it-IT"/>
        </w:rPr>
        <w:t xml:space="preserve">(inkl. an die Usability): </w:t>
      </w:r>
    </w:p>
    <w:p w:rsidR="009518A5" w:rsidRPr="00F668C1" w:rsidRDefault="009518A5" w:rsidP="009518A5">
      <w:pPr>
        <w:pStyle w:val="Listenabsatz"/>
        <w:numPr>
          <w:ilvl w:val="1"/>
          <w:numId w:val="60"/>
        </w:numPr>
      </w:pPr>
      <w:r w:rsidRPr="00F668C1">
        <w:rPr>
          <w:rFonts w:eastAsia="Times New Roman"/>
          <w:color w:val="00000A"/>
          <w:lang w:val="de-DE" w:eastAsia="it-IT"/>
        </w:rPr>
        <w:t>haben wir die richtigen</w:t>
      </w:r>
      <w:r w:rsidR="00666772" w:rsidRPr="00F668C1">
        <w:rPr>
          <w:rFonts w:eastAsia="Times New Roman"/>
          <w:color w:val="00000A"/>
          <w:lang w:val="de-DE" w:eastAsia="it-IT"/>
        </w:rPr>
        <w:t xml:space="preserve"> Anforderungen?  </w:t>
      </w:r>
    </w:p>
    <w:p w:rsidR="009518A5" w:rsidRPr="00F668C1" w:rsidRDefault="009518A5" w:rsidP="009518A5">
      <w:pPr>
        <w:pStyle w:val="Listenabsatz"/>
        <w:numPr>
          <w:ilvl w:val="1"/>
          <w:numId w:val="60"/>
        </w:numPr>
      </w:pPr>
      <w:r w:rsidRPr="00F668C1">
        <w:rPr>
          <w:rFonts w:eastAsia="Times New Roman"/>
          <w:color w:val="00000A"/>
          <w:lang w:val="de-DE" w:eastAsia="it-IT"/>
        </w:rPr>
        <w:t>W</w:t>
      </w:r>
      <w:r w:rsidR="00666772" w:rsidRPr="00F668C1">
        <w:rPr>
          <w:rFonts w:eastAsia="Times New Roman"/>
          <w:color w:val="00000A"/>
          <w:lang w:val="de-DE" w:eastAsia="it-IT"/>
        </w:rPr>
        <w:t xml:space="preserve">ie stabil sind sie? </w:t>
      </w:r>
    </w:p>
    <w:p w:rsidR="00666772" w:rsidRPr="00F668C1" w:rsidRDefault="009518A5" w:rsidP="009518A5">
      <w:pPr>
        <w:pStyle w:val="Listenabsatz"/>
        <w:numPr>
          <w:ilvl w:val="1"/>
          <w:numId w:val="60"/>
        </w:numPr>
      </w:pPr>
      <w:r w:rsidRPr="00F668C1">
        <w:rPr>
          <w:rFonts w:eastAsia="Times New Roman"/>
          <w:color w:val="00000A"/>
          <w:lang w:val="de-DE" w:eastAsia="it-IT"/>
        </w:rPr>
        <w:t>H</w:t>
      </w:r>
      <w:r w:rsidR="00666772" w:rsidRPr="00F668C1">
        <w:rPr>
          <w:rFonts w:eastAsia="Times New Roman"/>
          <w:color w:val="00000A"/>
          <w:lang w:val="de-DE" w:eastAsia="it-IT"/>
        </w:rPr>
        <w:t>aben wir Ansprechpartner?</w:t>
      </w:r>
    </w:p>
    <w:p w:rsidR="00666772" w:rsidRPr="00F668C1" w:rsidRDefault="00666772" w:rsidP="00CB0A97">
      <w:pPr>
        <w:pStyle w:val="Listenabsatz"/>
        <w:numPr>
          <w:ilvl w:val="0"/>
          <w:numId w:val="60"/>
        </w:numPr>
      </w:pPr>
      <w:r w:rsidRPr="00F668C1">
        <w:rPr>
          <w:rFonts w:eastAsia="Times New Roman"/>
          <w:color w:val="00000A"/>
          <w:lang w:val="de-DE" w:eastAsia="it-IT"/>
        </w:rPr>
        <w:t>Team Know-how: der dazu notwendigen Technologie, und des Domänenverständnisses</w:t>
      </w:r>
    </w:p>
    <w:p w:rsidR="00666772" w:rsidRPr="00F668C1" w:rsidRDefault="00666772" w:rsidP="00CB0A97">
      <w:pPr>
        <w:pStyle w:val="Listenabsatz"/>
        <w:numPr>
          <w:ilvl w:val="0"/>
          <w:numId w:val="60"/>
        </w:numPr>
      </w:pPr>
      <w:r w:rsidRPr="00F668C1">
        <w:rPr>
          <w:rFonts w:eastAsia="Times New Roman"/>
          <w:color w:val="00000A"/>
          <w:lang w:val="de-DE" w:eastAsia="it-IT"/>
        </w:rPr>
        <w:t>Technologie: ist die einzusetzende Technologie gut definiert, stabil, erprobt</w:t>
      </w:r>
      <w:r w:rsidR="00624E1F">
        <w:rPr>
          <w:rFonts w:eastAsia="Times New Roman"/>
          <w:color w:val="00000A"/>
          <w:lang w:val="de-DE" w:eastAsia="it-IT"/>
        </w:rPr>
        <w:t xml:space="preserve"> und</w:t>
      </w:r>
      <w:r w:rsidRPr="00F668C1">
        <w:rPr>
          <w:rFonts w:eastAsia="Times New Roman"/>
          <w:color w:val="00000A"/>
          <w:lang w:val="de-DE" w:eastAsia="it-IT"/>
        </w:rPr>
        <w:t xml:space="preserve"> einfach?</w:t>
      </w:r>
    </w:p>
    <w:p w:rsidR="00666772" w:rsidRPr="00F668C1" w:rsidRDefault="00666772" w:rsidP="007A332A">
      <w:pPr>
        <w:pStyle w:val="berschrift4"/>
        <w:rPr>
          <w:rFonts w:eastAsia="Times New Roman"/>
          <w:lang w:val="de-DE" w:eastAsia="it-IT"/>
        </w:rPr>
      </w:pPr>
      <w:bookmarkStart w:id="217" w:name="_Toc320522286"/>
      <w:r w:rsidRPr="00F668C1">
        <w:rPr>
          <w:rFonts w:eastAsia="Times New Roman"/>
          <w:lang w:val="de-DE" w:eastAsia="it-IT"/>
        </w:rPr>
        <w:t>Architekturrelevanz</w:t>
      </w:r>
      <w:bookmarkEnd w:id="217"/>
    </w:p>
    <w:p w:rsidR="00666772" w:rsidRPr="00F668C1" w:rsidRDefault="009518A5" w:rsidP="00666772">
      <w:r w:rsidRPr="00F668C1">
        <w:rPr>
          <w:rFonts w:eastAsia="Times New Roman"/>
          <w:color w:val="00000A"/>
          <w:lang w:val="de-DE" w:eastAsia="it-IT"/>
        </w:rPr>
        <w:t>G</w:t>
      </w:r>
      <w:r w:rsidR="00666772" w:rsidRPr="00F668C1">
        <w:rPr>
          <w:rFonts w:eastAsia="Times New Roman"/>
          <w:color w:val="00000A"/>
          <w:lang w:val="de-DE" w:eastAsia="it-IT"/>
        </w:rPr>
        <w:t xml:space="preserve">ibt die Realisierung des Use cases wichtige Einblicke in die SW-Architektur des Systems? Hilft er bei den wichtigsten </w:t>
      </w:r>
      <w:r w:rsidR="00C60268" w:rsidRPr="00F668C1">
        <w:rPr>
          <w:rFonts w:eastAsia="Times New Roman"/>
          <w:color w:val="00000A"/>
          <w:lang w:val="de-DE" w:eastAsia="it-IT"/>
        </w:rPr>
        <w:t>Entscheidungen zur Architektur?</w:t>
      </w:r>
    </w:p>
    <w:p w:rsidR="00666772" w:rsidRPr="00F668C1" w:rsidRDefault="00666772" w:rsidP="007A332A">
      <w:pPr>
        <w:pStyle w:val="berschrift4"/>
        <w:rPr>
          <w:rFonts w:eastAsia="Times New Roman"/>
          <w:lang w:val="de-DE" w:eastAsia="it-IT"/>
        </w:rPr>
      </w:pPr>
      <w:bookmarkStart w:id="218" w:name="_Toc320522287"/>
      <w:r w:rsidRPr="00F668C1">
        <w:rPr>
          <w:rFonts w:eastAsia="Times New Roman"/>
          <w:lang w:val="de-DE" w:eastAsia="it-IT"/>
        </w:rPr>
        <w:t>Benutzerrelevanz</w:t>
      </w:r>
      <w:bookmarkEnd w:id="218"/>
    </w:p>
    <w:p w:rsidR="00666772" w:rsidRPr="00F668C1" w:rsidRDefault="009518A5" w:rsidP="00666772">
      <w:r w:rsidRPr="00F668C1">
        <w:rPr>
          <w:rFonts w:eastAsia="Times New Roman"/>
          <w:color w:val="00000A"/>
          <w:lang w:val="de-DE" w:eastAsia="it-IT"/>
        </w:rPr>
        <w:t>Is</w:t>
      </w:r>
      <w:r w:rsidR="00666772" w:rsidRPr="00F668C1">
        <w:rPr>
          <w:rFonts w:eastAsia="Times New Roman"/>
          <w:color w:val="00000A"/>
          <w:lang w:val="de-DE" w:eastAsia="it-IT"/>
        </w:rPr>
        <w:t>t der Benutzer an einer frühen Realisierung dieses Use cases interessiert?</w:t>
      </w:r>
    </w:p>
    <w:p w:rsidR="00666772" w:rsidRPr="00F668C1" w:rsidRDefault="00666772" w:rsidP="00666772">
      <w:pPr>
        <w:rPr>
          <w:rFonts w:eastAsia="Times New Roman"/>
          <w:color w:val="00000A"/>
          <w:lang w:val="de-DE" w:eastAsia="it-IT"/>
        </w:rPr>
      </w:pPr>
      <w:r w:rsidRPr="00F668C1">
        <w:rPr>
          <w:rFonts w:eastAsia="Times New Roman"/>
          <w:color w:val="00000A"/>
          <w:lang w:val="de-DE" w:eastAsia="it-IT"/>
        </w:rPr>
        <w:t>Lern-und Entwicklungsrelevanz</w:t>
      </w:r>
      <w:r w:rsidR="00624E1F">
        <w:rPr>
          <w:rFonts w:eastAsia="Times New Roman"/>
          <w:color w:val="00000A"/>
          <w:lang w:val="de-DE" w:eastAsia="it-IT"/>
        </w:rPr>
        <w:t>.</w:t>
      </w:r>
      <w:r w:rsidRPr="00F668C1">
        <w:rPr>
          <w:rFonts w:eastAsia="Times New Roman"/>
          <w:color w:val="00000A"/>
          <w:lang w:val="de-DE" w:eastAsia="it-IT"/>
        </w:rPr>
        <w:t xml:space="preserve"> </w:t>
      </w:r>
      <w:r w:rsidR="00624E1F">
        <w:rPr>
          <w:rFonts w:eastAsia="Times New Roman"/>
          <w:color w:val="00000A"/>
          <w:lang w:val="de-DE" w:eastAsia="it-IT"/>
        </w:rPr>
        <w:t>I</w:t>
      </w:r>
      <w:r w:rsidRPr="00F668C1">
        <w:rPr>
          <w:rFonts w:eastAsia="Times New Roman"/>
          <w:color w:val="00000A"/>
          <w:lang w:val="de-DE" w:eastAsia="it-IT"/>
        </w:rPr>
        <w:t>st der Use case geeignet, um mangelndes teaminternes Know-how bzgl. GUI-Entwurf, Klassenentwurf, Datenbankanbindung etc. aufzubauen?</w:t>
      </w:r>
    </w:p>
    <w:p w:rsidR="00C60268" w:rsidRPr="00F668C1" w:rsidRDefault="00C60268">
      <w:pPr>
        <w:spacing w:line="240" w:lineRule="auto"/>
        <w:rPr>
          <w:rFonts w:eastAsia="Times New Roman"/>
          <w:b/>
          <w:bCs/>
          <w:sz w:val="26"/>
          <w:szCs w:val="26"/>
          <w:lang w:val="de-DE" w:eastAsia="it-IT"/>
        </w:rPr>
      </w:pPr>
      <w:r w:rsidRPr="00F668C1">
        <w:rPr>
          <w:rFonts w:eastAsia="Times New Roman"/>
          <w:lang w:val="de-DE" w:eastAsia="it-IT"/>
        </w:rPr>
        <w:br w:type="page"/>
      </w:r>
    </w:p>
    <w:p w:rsidR="00666772" w:rsidRPr="00F668C1" w:rsidRDefault="00666772" w:rsidP="007A332A">
      <w:pPr>
        <w:pStyle w:val="berschrift3"/>
      </w:pPr>
      <w:bookmarkStart w:id="219" w:name="_Toc320522288"/>
      <w:r w:rsidRPr="00F668C1">
        <w:rPr>
          <w:rFonts w:eastAsia="Times New Roman"/>
          <w:lang w:val="de-DE" w:eastAsia="it-IT"/>
        </w:rPr>
        <w:lastRenderedPageBreak/>
        <w:t>Ranking Ergebnis</w:t>
      </w:r>
      <w:bookmarkEnd w:id="219"/>
    </w:p>
    <w:p w:rsidR="00666772" w:rsidRPr="00F668C1" w:rsidRDefault="00666772" w:rsidP="00666772">
      <w:r w:rsidRPr="00F668C1">
        <w:t>Bewertet wurden die einzelnen Use cases</w:t>
      </w:r>
      <w:r w:rsidR="009518A5" w:rsidRPr="00F668C1">
        <w:t xml:space="preserve"> vom Entwicklerteam</w:t>
      </w:r>
      <w:r w:rsidRPr="00F668C1">
        <w:t xml:space="preserve"> mittels eines Bewertungssystems von 1 (nicht relevant) bis 10 (sehr relevant)</w:t>
      </w:r>
      <w:r w:rsidR="00624E1F">
        <w:t xml:space="preserve"> pro Kriterium</w:t>
      </w:r>
      <w:r w:rsidRPr="00F668C1">
        <w:t>.</w:t>
      </w:r>
      <w:r w:rsidR="00C60268" w:rsidRPr="00F668C1">
        <w:t xml:space="preserve"> Außerdem wurden die verschiedenen Kriterien mit unterschiedlichen Faktoren für die Relevanz bewertet.</w:t>
      </w:r>
    </w:p>
    <w:p w:rsidR="009529EC" w:rsidRPr="00F668C1" w:rsidRDefault="009529EC" w:rsidP="00666772"/>
    <w:p w:rsidR="00666772" w:rsidRPr="00F668C1" w:rsidRDefault="00666772" w:rsidP="00666772">
      <w:r w:rsidRPr="00F668C1">
        <w:rPr>
          <w:noProof/>
          <w:lang w:eastAsia="de-AT"/>
        </w:rPr>
        <w:drawing>
          <wp:inline distT="0" distB="0" distL="0" distR="0" wp14:anchorId="5F998306" wp14:editId="1F4464F5">
            <wp:extent cx="5760720" cy="3181686"/>
            <wp:effectExtent l="0" t="0" r="11430"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A5761" w:rsidRDefault="008A5761">
      <w:pPr>
        <w:spacing w:line="240" w:lineRule="auto"/>
        <w:rPr>
          <w:rFonts w:eastAsiaTheme="majorEastAsia"/>
          <w:b/>
          <w:bCs/>
          <w:iCs/>
          <w:sz w:val="28"/>
          <w:szCs w:val="28"/>
        </w:rPr>
      </w:pPr>
      <w:bookmarkStart w:id="220" w:name="_Toc320522289"/>
      <w:r>
        <w:br w:type="page"/>
      </w:r>
    </w:p>
    <w:p w:rsidR="00C60268" w:rsidRPr="00F668C1" w:rsidRDefault="00C60268" w:rsidP="00C60268">
      <w:pPr>
        <w:pStyle w:val="berschrift2"/>
        <w:rPr>
          <w:rFonts w:asciiTheme="minorHAnsi" w:hAnsiTheme="minorHAnsi"/>
        </w:rPr>
      </w:pPr>
      <w:r w:rsidRPr="00F668C1">
        <w:rPr>
          <w:rFonts w:asciiTheme="minorHAnsi" w:hAnsiTheme="minorHAnsi"/>
        </w:rPr>
        <w:lastRenderedPageBreak/>
        <w:t>1. Timebox</w:t>
      </w:r>
      <w:bookmarkEnd w:id="220"/>
    </w:p>
    <w:p w:rsidR="00C60268" w:rsidRPr="00F668C1" w:rsidRDefault="00C60268" w:rsidP="007A332A">
      <w:pPr>
        <w:pStyle w:val="berschrift3"/>
      </w:pPr>
      <w:bookmarkStart w:id="221" w:name="_Toc320522290"/>
      <w:r w:rsidRPr="00F668C1">
        <w:t>Benutzungs</w:t>
      </w:r>
      <w:r w:rsidR="009518A5" w:rsidRPr="00F668C1">
        <w:t>fälle (Use case</w:t>
      </w:r>
      <w:r w:rsidRPr="00F668C1">
        <w:t>s)</w:t>
      </w:r>
      <w:bookmarkEnd w:id="221"/>
    </w:p>
    <w:p w:rsidR="00C60268" w:rsidRPr="00F668C1" w:rsidRDefault="00C60268" w:rsidP="00C60268">
      <w:pPr>
        <w:rPr>
          <w:lang w:val="de-DE"/>
        </w:rPr>
      </w:pPr>
      <w:r w:rsidRPr="00F668C1">
        <w:rPr>
          <w:lang w:val="de-DE"/>
        </w:rPr>
        <w:t>Basisabläufe</w:t>
      </w:r>
      <w:r w:rsidR="009518A5" w:rsidRPr="00F668C1">
        <w:rPr>
          <w:lang w:val="de-DE"/>
        </w:rPr>
        <w:t xml:space="preserve"> für</w:t>
      </w:r>
      <w:r w:rsidRPr="00F668C1">
        <w:rPr>
          <w:lang w:val="de-DE"/>
        </w:rPr>
        <w:t>:</w:t>
      </w:r>
    </w:p>
    <w:p w:rsidR="00C60268" w:rsidRPr="00F668C1" w:rsidRDefault="00C60268" w:rsidP="00CB0A97">
      <w:pPr>
        <w:pStyle w:val="Listenabsatz"/>
        <w:numPr>
          <w:ilvl w:val="0"/>
          <w:numId w:val="73"/>
        </w:numPr>
        <w:rPr>
          <w:lang w:val="de-DE"/>
        </w:rPr>
      </w:pPr>
      <w:r w:rsidRPr="00F668C1">
        <w:rPr>
          <w:lang w:val="de-DE"/>
        </w:rPr>
        <w:t>Check-In</w:t>
      </w:r>
    </w:p>
    <w:p w:rsidR="00C60268" w:rsidRPr="00F668C1" w:rsidRDefault="00C60268" w:rsidP="00CB0A97">
      <w:pPr>
        <w:pStyle w:val="Listenabsatz"/>
        <w:numPr>
          <w:ilvl w:val="1"/>
          <w:numId w:val="73"/>
        </w:numPr>
        <w:rPr>
          <w:lang w:val="de-DE"/>
        </w:rPr>
      </w:pPr>
      <w:r w:rsidRPr="00F668C1">
        <w:rPr>
          <w:lang w:val="de-DE"/>
        </w:rPr>
        <w:t>Reservierung</w:t>
      </w:r>
    </w:p>
    <w:p w:rsidR="00C60268" w:rsidRPr="00F668C1" w:rsidRDefault="00C60268" w:rsidP="00CB0A97">
      <w:pPr>
        <w:pStyle w:val="Listenabsatz"/>
        <w:numPr>
          <w:ilvl w:val="1"/>
          <w:numId w:val="73"/>
        </w:numPr>
        <w:rPr>
          <w:lang w:val="de-DE"/>
        </w:rPr>
      </w:pPr>
      <w:r w:rsidRPr="00F668C1">
        <w:rPr>
          <w:lang w:val="de-DE"/>
        </w:rPr>
        <w:t>Walk-In</w:t>
      </w:r>
    </w:p>
    <w:p w:rsidR="00C60268" w:rsidRPr="00F668C1" w:rsidRDefault="00C60268" w:rsidP="00CB0A97">
      <w:pPr>
        <w:pStyle w:val="Listenabsatz"/>
        <w:numPr>
          <w:ilvl w:val="0"/>
          <w:numId w:val="73"/>
        </w:numPr>
        <w:rPr>
          <w:lang w:val="de-DE"/>
        </w:rPr>
      </w:pPr>
      <w:r w:rsidRPr="00F668C1">
        <w:rPr>
          <w:lang w:val="de-DE"/>
        </w:rPr>
        <w:t>Check-Out</w:t>
      </w:r>
    </w:p>
    <w:p w:rsidR="00C60268" w:rsidRPr="00F668C1" w:rsidRDefault="00C60268" w:rsidP="007A332A">
      <w:pPr>
        <w:pStyle w:val="berschrift3"/>
      </w:pPr>
      <w:bookmarkStart w:id="222" w:name="_Toc320522291"/>
      <w:r w:rsidRPr="00F668C1">
        <w:t>Architektur</w:t>
      </w:r>
      <w:bookmarkEnd w:id="222"/>
      <w:r w:rsidRPr="00F668C1">
        <w:t>           </w:t>
      </w:r>
    </w:p>
    <w:p w:rsidR="00C60268" w:rsidRPr="00F668C1" w:rsidRDefault="00C60268" w:rsidP="00CB0A97">
      <w:pPr>
        <w:pStyle w:val="Listenabsatz"/>
        <w:numPr>
          <w:ilvl w:val="0"/>
          <w:numId w:val="74"/>
        </w:numPr>
        <w:rPr>
          <w:lang w:val="de-DE"/>
        </w:rPr>
      </w:pPr>
      <w:r w:rsidRPr="00F668C1">
        <w:rPr>
          <w:lang w:val="de-DE"/>
        </w:rPr>
        <w:t>Datenbankmodellierung basierend auf Domänenmodell</w:t>
      </w:r>
    </w:p>
    <w:p w:rsidR="00C60268" w:rsidRPr="00F668C1" w:rsidRDefault="00C60268" w:rsidP="00CB0A97">
      <w:pPr>
        <w:pStyle w:val="Listenabsatz"/>
        <w:numPr>
          <w:ilvl w:val="0"/>
          <w:numId w:val="74"/>
        </w:numPr>
        <w:rPr>
          <w:lang w:val="de-DE"/>
        </w:rPr>
      </w:pPr>
      <w:r w:rsidRPr="00F668C1">
        <w:rPr>
          <w:lang w:val="de-DE"/>
        </w:rPr>
        <w:t>Datenbankanbindung mittels Hibernate</w:t>
      </w:r>
    </w:p>
    <w:p w:rsidR="00C60268" w:rsidRPr="00F668C1" w:rsidRDefault="00C60268" w:rsidP="00CB0A97">
      <w:pPr>
        <w:pStyle w:val="Listenabsatz"/>
        <w:numPr>
          <w:ilvl w:val="0"/>
          <w:numId w:val="74"/>
        </w:numPr>
        <w:rPr>
          <w:lang w:val="de-DE"/>
        </w:rPr>
      </w:pPr>
      <w:r w:rsidRPr="00F668C1">
        <w:rPr>
          <w:lang w:val="de-DE"/>
        </w:rPr>
        <w:t>GUI basierend auf Java SWING</w:t>
      </w:r>
    </w:p>
    <w:p w:rsidR="009518A5" w:rsidRPr="00F668C1" w:rsidRDefault="009518A5" w:rsidP="009518A5">
      <w:pPr>
        <w:pStyle w:val="Listenabsatz"/>
        <w:numPr>
          <w:ilvl w:val="0"/>
          <w:numId w:val="74"/>
        </w:numPr>
        <w:rPr>
          <w:lang w:val="de-DE"/>
        </w:rPr>
      </w:pPr>
      <w:r w:rsidRPr="00F668C1">
        <w:rPr>
          <w:lang w:val="de-DE"/>
        </w:rPr>
        <w:t>Umsetzung der Use cases in Java</w:t>
      </w:r>
    </w:p>
    <w:p w:rsidR="00C60268" w:rsidRPr="00F668C1" w:rsidRDefault="00C60268" w:rsidP="007A332A">
      <w:pPr>
        <w:pStyle w:val="berschrift3"/>
      </w:pPr>
      <w:bookmarkStart w:id="223" w:name="_Toc320522292"/>
      <w:r w:rsidRPr="00F668C1">
        <w:t>Deliverables</w:t>
      </w:r>
      <w:bookmarkEnd w:id="223"/>
      <w:r w:rsidRPr="00F668C1">
        <w:t>           </w:t>
      </w:r>
    </w:p>
    <w:p w:rsidR="00C60268" w:rsidRPr="00F668C1" w:rsidRDefault="00C60268" w:rsidP="00C60268">
      <w:pPr>
        <w:rPr>
          <w:lang w:val="de-DE"/>
        </w:rPr>
      </w:pPr>
      <w:r w:rsidRPr="00F668C1">
        <w:rPr>
          <w:b/>
          <w:lang w:val="de-DE"/>
        </w:rPr>
        <w:t>Code:</w:t>
      </w:r>
      <w:r w:rsidRPr="00F668C1">
        <w:rPr>
          <w:b/>
          <w:lang w:val="de-DE"/>
        </w:rPr>
        <w:br/>
      </w:r>
      <w:r w:rsidRPr="00F668C1">
        <w:rPr>
          <w:lang w:val="de-DE"/>
        </w:rPr>
        <w:t>Java Code nach teaminternen Konventionen</w:t>
      </w:r>
    </w:p>
    <w:p w:rsidR="00C60268" w:rsidRPr="00F668C1" w:rsidRDefault="00C60268" w:rsidP="00C60268">
      <w:pPr>
        <w:rPr>
          <w:lang w:val="de-DE"/>
        </w:rPr>
      </w:pPr>
    </w:p>
    <w:p w:rsidR="00C60268" w:rsidRPr="00F668C1" w:rsidRDefault="00C60268" w:rsidP="00C60268">
      <w:pPr>
        <w:rPr>
          <w:lang w:val="de-DE"/>
        </w:rPr>
      </w:pPr>
      <w:r w:rsidRPr="00F668C1">
        <w:rPr>
          <w:b/>
          <w:lang w:val="de-DE"/>
        </w:rPr>
        <w:t>Manual:</w:t>
      </w:r>
      <w:r w:rsidRPr="00F668C1">
        <w:rPr>
          <w:b/>
          <w:lang w:val="de-DE"/>
        </w:rPr>
        <w:br/>
      </w:r>
      <w:r w:rsidRPr="00F668C1">
        <w:rPr>
          <w:lang w:val="de-DE"/>
        </w:rPr>
        <w:t>Javadoc</w:t>
      </w:r>
    </w:p>
    <w:p w:rsidR="00C60268" w:rsidRPr="00F668C1" w:rsidRDefault="00C60268" w:rsidP="00C60268">
      <w:pPr>
        <w:rPr>
          <w:lang w:val="de-DE"/>
        </w:rPr>
      </w:pPr>
    </w:p>
    <w:p w:rsidR="00C60268" w:rsidRPr="00F668C1" w:rsidRDefault="00C60268" w:rsidP="00C60268">
      <w:pPr>
        <w:rPr>
          <w:lang w:val="de-DE"/>
        </w:rPr>
      </w:pPr>
      <w:r w:rsidRPr="00F668C1">
        <w:rPr>
          <w:b/>
          <w:lang w:val="de-DE"/>
        </w:rPr>
        <w:t>Spezifikationen:</w:t>
      </w:r>
      <w:r w:rsidRPr="00F668C1">
        <w:rPr>
          <w:b/>
          <w:lang w:val="de-DE"/>
        </w:rPr>
        <w:br/>
      </w:r>
      <w:r w:rsidRPr="00F668C1">
        <w:rPr>
          <w:lang w:val="de-DE"/>
        </w:rPr>
        <w:t>Relationales Datenbankmodell</w:t>
      </w:r>
    </w:p>
    <w:p w:rsidR="009518A5" w:rsidRPr="00F668C1" w:rsidRDefault="009518A5" w:rsidP="00C60268">
      <w:pPr>
        <w:rPr>
          <w:lang w:val="de-DE"/>
        </w:rPr>
      </w:pPr>
      <w:r w:rsidRPr="00F668C1">
        <w:rPr>
          <w:lang w:val="de-DE"/>
        </w:rPr>
        <w:t>Interface Design</w:t>
      </w:r>
    </w:p>
    <w:p w:rsidR="00C60268" w:rsidRPr="00F668C1" w:rsidRDefault="00C60268" w:rsidP="00C60268">
      <w:pPr>
        <w:rPr>
          <w:lang w:val="de-DE"/>
        </w:rPr>
      </w:pPr>
    </w:p>
    <w:p w:rsidR="00C60268" w:rsidRPr="00F668C1" w:rsidRDefault="00C60268" w:rsidP="00C60268">
      <w:pPr>
        <w:rPr>
          <w:lang w:val="de-DE"/>
        </w:rPr>
      </w:pPr>
      <w:r w:rsidRPr="00F668C1">
        <w:rPr>
          <w:b/>
          <w:lang w:val="de-DE"/>
        </w:rPr>
        <w:t>Testdaten:</w:t>
      </w:r>
      <w:r w:rsidRPr="00F668C1">
        <w:rPr>
          <w:b/>
          <w:lang w:val="de-DE"/>
        </w:rPr>
        <w:br/>
      </w:r>
      <w:r w:rsidRPr="00F668C1">
        <w:rPr>
          <w:lang w:val="de-DE"/>
        </w:rPr>
        <w:t>Werden manuell in die Datenbank übertragen.</w:t>
      </w:r>
    </w:p>
    <w:p w:rsidR="00C60268" w:rsidRPr="00F668C1" w:rsidRDefault="00C60268" w:rsidP="00C60268">
      <w:pPr>
        <w:rPr>
          <w:lang w:val="de-DE"/>
        </w:rPr>
      </w:pPr>
    </w:p>
    <w:p w:rsidR="00C60268" w:rsidRPr="00F668C1" w:rsidRDefault="00C60268" w:rsidP="00C60268">
      <w:pPr>
        <w:rPr>
          <w:lang w:val="de-DE"/>
        </w:rPr>
      </w:pPr>
      <w:r w:rsidRPr="00F668C1">
        <w:rPr>
          <w:b/>
          <w:lang w:val="de-DE"/>
        </w:rPr>
        <w:t>Testergebnisse:</w:t>
      </w:r>
      <w:r w:rsidRPr="00F668C1">
        <w:rPr>
          <w:b/>
          <w:lang w:val="de-DE"/>
        </w:rPr>
        <w:br/>
      </w:r>
      <w:r w:rsidR="009518A5" w:rsidRPr="00F668C1">
        <w:rPr>
          <w:lang w:val="de-DE"/>
        </w:rPr>
        <w:t>JUnit Tests der definierten Basisabläufe liefern die laut Use case-Beschreibung zu erwartenden Ergebnisse.</w:t>
      </w:r>
    </w:p>
    <w:p w:rsidR="00C60268" w:rsidRPr="00F668C1" w:rsidRDefault="00C60268" w:rsidP="007A332A">
      <w:pPr>
        <w:pStyle w:val="berschrift3"/>
      </w:pPr>
      <w:bookmarkStart w:id="224" w:name="_Toc320522293"/>
      <w:r w:rsidRPr="00F668C1">
        <w:t>Abhängigkeiten</w:t>
      </w:r>
      <w:bookmarkEnd w:id="224"/>
    </w:p>
    <w:p w:rsidR="00C60268" w:rsidRPr="00F668C1" w:rsidRDefault="00C60268" w:rsidP="00CB0A97">
      <w:pPr>
        <w:pStyle w:val="Listenabsatz"/>
        <w:numPr>
          <w:ilvl w:val="0"/>
          <w:numId w:val="69"/>
        </w:numPr>
        <w:rPr>
          <w:lang w:val="de-DE"/>
        </w:rPr>
      </w:pPr>
      <w:r w:rsidRPr="00F668C1">
        <w:rPr>
          <w:lang w:val="de-DE"/>
        </w:rPr>
        <w:t>Umzusetzende Use cases sind komplett definiert</w:t>
      </w:r>
    </w:p>
    <w:p w:rsidR="00C60268" w:rsidRPr="00F668C1" w:rsidRDefault="00C60268" w:rsidP="00CB0A97">
      <w:pPr>
        <w:pStyle w:val="Listenabsatz"/>
        <w:numPr>
          <w:ilvl w:val="0"/>
          <w:numId w:val="69"/>
        </w:numPr>
        <w:rPr>
          <w:lang w:val="de-DE"/>
        </w:rPr>
      </w:pPr>
      <w:r w:rsidRPr="00F668C1">
        <w:rPr>
          <w:lang w:val="de-DE"/>
        </w:rPr>
        <w:t>Domänenmodell ist vorhanden</w:t>
      </w:r>
    </w:p>
    <w:p w:rsidR="00C60268" w:rsidRPr="00F668C1" w:rsidRDefault="00C60268" w:rsidP="00CB0A97">
      <w:pPr>
        <w:pStyle w:val="Listenabsatz"/>
        <w:numPr>
          <w:ilvl w:val="0"/>
          <w:numId w:val="69"/>
        </w:numPr>
        <w:rPr>
          <w:lang w:val="de-DE"/>
        </w:rPr>
      </w:pPr>
      <w:r w:rsidRPr="00F668C1">
        <w:rPr>
          <w:lang w:val="de-DE"/>
        </w:rPr>
        <w:t>Datenbankserver ist vorhanden und konfiguriert</w:t>
      </w:r>
    </w:p>
    <w:p w:rsidR="00C60268" w:rsidRPr="00F668C1" w:rsidRDefault="00C60268" w:rsidP="00CB0A97">
      <w:pPr>
        <w:pStyle w:val="Listenabsatz"/>
        <w:numPr>
          <w:ilvl w:val="0"/>
          <w:numId w:val="69"/>
        </w:numPr>
        <w:rPr>
          <w:lang w:val="de-DE"/>
        </w:rPr>
      </w:pPr>
      <w:r w:rsidRPr="00F668C1">
        <w:rPr>
          <w:lang w:val="de-DE"/>
        </w:rPr>
        <w:t>Testumgebung/en vorhanden</w:t>
      </w:r>
    </w:p>
    <w:p w:rsidR="00624E1F" w:rsidRDefault="00624E1F">
      <w:pPr>
        <w:spacing w:line="240" w:lineRule="auto"/>
        <w:rPr>
          <w:rFonts w:eastAsiaTheme="majorEastAsia"/>
          <w:b/>
          <w:bCs/>
          <w:iCs/>
          <w:sz w:val="28"/>
          <w:szCs w:val="28"/>
        </w:rPr>
      </w:pPr>
      <w:r>
        <w:br w:type="page"/>
      </w:r>
    </w:p>
    <w:p w:rsidR="00C60268" w:rsidRPr="00F668C1" w:rsidRDefault="00C60268" w:rsidP="00C60268">
      <w:pPr>
        <w:pStyle w:val="berschrift2"/>
        <w:rPr>
          <w:rFonts w:asciiTheme="minorHAnsi" w:hAnsiTheme="minorHAnsi"/>
        </w:rPr>
      </w:pPr>
      <w:bookmarkStart w:id="225" w:name="_Toc320522294"/>
      <w:r w:rsidRPr="00F668C1">
        <w:rPr>
          <w:rFonts w:asciiTheme="minorHAnsi" w:hAnsiTheme="minorHAnsi"/>
        </w:rPr>
        <w:lastRenderedPageBreak/>
        <w:t>2. Timebox</w:t>
      </w:r>
      <w:bookmarkEnd w:id="225"/>
    </w:p>
    <w:p w:rsidR="00C60268" w:rsidRPr="00F668C1" w:rsidRDefault="00C60268" w:rsidP="007A332A">
      <w:pPr>
        <w:pStyle w:val="berschrift3"/>
      </w:pPr>
      <w:bookmarkStart w:id="226" w:name="_Toc320522295"/>
      <w:r w:rsidRPr="00F668C1">
        <w:t>Benutzungsfälle</w:t>
      </w:r>
      <w:r w:rsidR="009518A5" w:rsidRPr="00F668C1">
        <w:t xml:space="preserve"> (Use cases</w:t>
      </w:r>
      <w:r w:rsidRPr="00F668C1">
        <w:t>)</w:t>
      </w:r>
      <w:bookmarkEnd w:id="226"/>
    </w:p>
    <w:p w:rsidR="00C60268" w:rsidRPr="00F668C1" w:rsidRDefault="00C60268" w:rsidP="00CB0A97">
      <w:pPr>
        <w:pStyle w:val="Listenabsatz"/>
        <w:numPr>
          <w:ilvl w:val="0"/>
          <w:numId w:val="70"/>
        </w:numPr>
        <w:rPr>
          <w:b/>
        </w:rPr>
      </w:pPr>
      <w:r w:rsidRPr="00F668C1">
        <w:t>Tagesabschluss</w:t>
      </w:r>
    </w:p>
    <w:p w:rsidR="00C60268" w:rsidRPr="00F668C1" w:rsidRDefault="00C60268" w:rsidP="00CB0A97">
      <w:pPr>
        <w:pStyle w:val="Listenabsatz"/>
        <w:numPr>
          <w:ilvl w:val="0"/>
          <w:numId w:val="70"/>
        </w:numPr>
      </w:pPr>
      <w:r w:rsidRPr="00F668C1">
        <w:t>Rechnung erstellen</w:t>
      </w:r>
    </w:p>
    <w:p w:rsidR="00C60268" w:rsidRPr="00F668C1" w:rsidRDefault="00C60268" w:rsidP="00CB0A97">
      <w:pPr>
        <w:pStyle w:val="Listenabsatz"/>
        <w:numPr>
          <w:ilvl w:val="0"/>
          <w:numId w:val="70"/>
        </w:numPr>
      </w:pPr>
      <w:r w:rsidRPr="00F668C1">
        <w:t>Zwischenrechnung erstellen</w:t>
      </w:r>
    </w:p>
    <w:p w:rsidR="00C60268" w:rsidRPr="00F668C1" w:rsidRDefault="00C60268" w:rsidP="00CB0A97">
      <w:pPr>
        <w:pStyle w:val="Listenabsatz"/>
        <w:numPr>
          <w:ilvl w:val="0"/>
          <w:numId w:val="70"/>
        </w:numPr>
      </w:pPr>
      <w:r w:rsidRPr="00F668C1">
        <w:t>Rechnung legen</w:t>
      </w:r>
    </w:p>
    <w:p w:rsidR="00913390" w:rsidRPr="00F668C1" w:rsidRDefault="00913390" w:rsidP="00CB0A97">
      <w:pPr>
        <w:pStyle w:val="Listenabsatz"/>
        <w:numPr>
          <w:ilvl w:val="0"/>
          <w:numId w:val="70"/>
        </w:numPr>
      </w:pPr>
      <w:r w:rsidRPr="00F668C1">
        <w:t>Optionen bearbeiten</w:t>
      </w:r>
    </w:p>
    <w:p w:rsidR="00913390" w:rsidRPr="00F668C1" w:rsidRDefault="00913390" w:rsidP="00CB0A97">
      <w:pPr>
        <w:pStyle w:val="Listenabsatz"/>
        <w:numPr>
          <w:ilvl w:val="0"/>
          <w:numId w:val="70"/>
        </w:numPr>
      </w:pPr>
      <w:r w:rsidRPr="00F668C1">
        <w:t>Reservierung stornieren</w:t>
      </w:r>
    </w:p>
    <w:p w:rsidR="00C60268" w:rsidRPr="00F668C1" w:rsidRDefault="00C60268" w:rsidP="007A332A">
      <w:pPr>
        <w:pStyle w:val="berschrift3"/>
      </w:pPr>
      <w:bookmarkStart w:id="227" w:name="_Toc320522296"/>
      <w:r w:rsidRPr="00F668C1">
        <w:t>Architektur</w:t>
      </w:r>
      <w:bookmarkEnd w:id="227"/>
    </w:p>
    <w:p w:rsidR="00C60268" w:rsidRPr="00F668C1" w:rsidRDefault="00C60268" w:rsidP="00CB0A97">
      <w:pPr>
        <w:pStyle w:val="Listenabsatz"/>
        <w:numPr>
          <w:ilvl w:val="0"/>
          <w:numId w:val="71"/>
        </w:numPr>
        <w:rPr>
          <w:lang w:val="de-DE"/>
        </w:rPr>
      </w:pPr>
      <w:r w:rsidRPr="00F668C1">
        <w:rPr>
          <w:lang w:val="de-DE"/>
        </w:rPr>
        <w:t>Datenbankanbindung mittels Hibernate</w:t>
      </w:r>
    </w:p>
    <w:p w:rsidR="00C60268" w:rsidRPr="00F668C1" w:rsidRDefault="00C60268" w:rsidP="00CB0A97">
      <w:pPr>
        <w:pStyle w:val="Listenabsatz"/>
        <w:numPr>
          <w:ilvl w:val="0"/>
          <w:numId w:val="71"/>
        </w:numPr>
        <w:rPr>
          <w:lang w:val="de-DE"/>
        </w:rPr>
      </w:pPr>
      <w:r w:rsidRPr="00F668C1">
        <w:rPr>
          <w:lang w:val="de-DE"/>
        </w:rPr>
        <w:t>GUI basierend auf Java SWING</w:t>
      </w:r>
    </w:p>
    <w:p w:rsidR="009518A5" w:rsidRPr="00F668C1" w:rsidRDefault="009518A5" w:rsidP="00CB0A97">
      <w:pPr>
        <w:pStyle w:val="Listenabsatz"/>
        <w:numPr>
          <w:ilvl w:val="0"/>
          <w:numId w:val="71"/>
        </w:numPr>
        <w:rPr>
          <w:lang w:val="de-DE"/>
        </w:rPr>
      </w:pPr>
      <w:r w:rsidRPr="00F668C1">
        <w:rPr>
          <w:lang w:val="de-DE"/>
        </w:rPr>
        <w:t>Umsetzung der Use cases in Java</w:t>
      </w:r>
    </w:p>
    <w:p w:rsidR="00C60268" w:rsidRPr="00F668C1" w:rsidRDefault="00C60268" w:rsidP="007A332A">
      <w:pPr>
        <w:pStyle w:val="berschrift3"/>
      </w:pPr>
      <w:bookmarkStart w:id="228" w:name="_Toc320522297"/>
      <w:r w:rsidRPr="00F668C1">
        <w:t>Deliverables</w:t>
      </w:r>
      <w:bookmarkEnd w:id="228"/>
    </w:p>
    <w:p w:rsidR="00C60268" w:rsidRPr="00F668C1" w:rsidRDefault="00C60268" w:rsidP="00C60268">
      <w:pPr>
        <w:rPr>
          <w:lang w:val="de-DE"/>
        </w:rPr>
      </w:pPr>
      <w:r w:rsidRPr="00F668C1">
        <w:rPr>
          <w:b/>
          <w:lang w:val="de-DE"/>
        </w:rPr>
        <w:t>Code:</w:t>
      </w:r>
      <w:r w:rsidRPr="00F668C1">
        <w:rPr>
          <w:b/>
          <w:lang w:val="de-DE"/>
        </w:rPr>
        <w:br/>
      </w:r>
      <w:r w:rsidRPr="00F668C1">
        <w:rPr>
          <w:lang w:val="de-DE"/>
        </w:rPr>
        <w:t>Java Code nach teaminternen Konventionen</w:t>
      </w:r>
    </w:p>
    <w:p w:rsidR="00C60268" w:rsidRPr="00F668C1" w:rsidRDefault="00C60268" w:rsidP="00C60268">
      <w:pPr>
        <w:rPr>
          <w:lang w:val="de-DE"/>
        </w:rPr>
      </w:pPr>
    </w:p>
    <w:p w:rsidR="00C60268" w:rsidRPr="00F668C1" w:rsidRDefault="00C60268" w:rsidP="00C60268">
      <w:pPr>
        <w:rPr>
          <w:lang w:val="de-DE"/>
        </w:rPr>
      </w:pPr>
      <w:r w:rsidRPr="00F668C1">
        <w:rPr>
          <w:b/>
          <w:lang w:val="de-DE"/>
        </w:rPr>
        <w:t>Manual:</w:t>
      </w:r>
      <w:r w:rsidRPr="00F668C1">
        <w:rPr>
          <w:b/>
          <w:lang w:val="de-DE"/>
        </w:rPr>
        <w:br/>
      </w:r>
      <w:r w:rsidRPr="00F668C1">
        <w:rPr>
          <w:lang w:val="de-DE"/>
        </w:rPr>
        <w:t>Javadoc</w:t>
      </w:r>
    </w:p>
    <w:p w:rsidR="00C60268" w:rsidRPr="00F668C1" w:rsidRDefault="00C60268" w:rsidP="00C60268">
      <w:pPr>
        <w:rPr>
          <w:lang w:val="de-DE"/>
        </w:rPr>
      </w:pPr>
    </w:p>
    <w:p w:rsidR="00C60268" w:rsidRPr="00F668C1" w:rsidRDefault="00C60268" w:rsidP="00C60268">
      <w:pPr>
        <w:rPr>
          <w:lang w:val="de-DE"/>
        </w:rPr>
      </w:pPr>
      <w:r w:rsidRPr="00F668C1">
        <w:rPr>
          <w:b/>
          <w:lang w:val="de-DE"/>
        </w:rPr>
        <w:t>Spezifikationen:</w:t>
      </w:r>
      <w:r w:rsidRPr="00F668C1">
        <w:rPr>
          <w:b/>
          <w:lang w:val="de-DE"/>
        </w:rPr>
        <w:br/>
      </w:r>
      <w:r w:rsidR="009518A5" w:rsidRPr="00F668C1">
        <w:rPr>
          <w:lang w:val="de-DE"/>
        </w:rPr>
        <w:t>Interface Design</w:t>
      </w:r>
    </w:p>
    <w:p w:rsidR="009518A5" w:rsidRPr="00F668C1" w:rsidRDefault="009518A5" w:rsidP="00C60268">
      <w:pPr>
        <w:rPr>
          <w:lang w:val="de-DE"/>
        </w:rPr>
      </w:pPr>
    </w:p>
    <w:p w:rsidR="00C60268" w:rsidRPr="00F668C1" w:rsidRDefault="00C60268" w:rsidP="00C60268">
      <w:pPr>
        <w:rPr>
          <w:lang w:val="de-DE"/>
        </w:rPr>
      </w:pPr>
      <w:r w:rsidRPr="00F668C1">
        <w:rPr>
          <w:b/>
          <w:lang w:val="de-DE"/>
        </w:rPr>
        <w:t>Testdaten:</w:t>
      </w:r>
      <w:r w:rsidRPr="00F668C1">
        <w:rPr>
          <w:b/>
          <w:lang w:val="de-DE"/>
        </w:rPr>
        <w:br/>
      </w:r>
      <w:r w:rsidRPr="00F668C1">
        <w:rPr>
          <w:lang w:val="de-DE"/>
        </w:rPr>
        <w:t>Werden manuell in die Datenbank übertragen.</w:t>
      </w:r>
    </w:p>
    <w:p w:rsidR="00C60268" w:rsidRPr="00F668C1" w:rsidRDefault="00C60268" w:rsidP="00C60268">
      <w:pPr>
        <w:rPr>
          <w:lang w:val="de-DE"/>
        </w:rPr>
      </w:pPr>
    </w:p>
    <w:p w:rsidR="00C60268" w:rsidRPr="00F668C1" w:rsidRDefault="00C60268" w:rsidP="00C60268">
      <w:pPr>
        <w:rPr>
          <w:lang w:val="de-DE"/>
        </w:rPr>
      </w:pPr>
      <w:r w:rsidRPr="00F668C1">
        <w:rPr>
          <w:b/>
          <w:lang w:val="de-DE"/>
        </w:rPr>
        <w:t>Testergebnisse:</w:t>
      </w:r>
      <w:r w:rsidRPr="00F668C1">
        <w:rPr>
          <w:b/>
          <w:lang w:val="de-DE"/>
        </w:rPr>
        <w:br/>
      </w:r>
      <w:r w:rsidR="009518A5" w:rsidRPr="00F668C1">
        <w:rPr>
          <w:lang w:val="de-DE"/>
        </w:rPr>
        <w:t>JUnit Tests der definierten Basisabläufe liefern die laut Use case-Beschreibung zu erwartenden Ergebnisse.</w:t>
      </w:r>
    </w:p>
    <w:p w:rsidR="00C60268" w:rsidRPr="00F668C1" w:rsidRDefault="00C60268" w:rsidP="007A332A">
      <w:pPr>
        <w:pStyle w:val="berschrift3"/>
      </w:pPr>
      <w:bookmarkStart w:id="229" w:name="_Toc320522298"/>
      <w:r w:rsidRPr="00F668C1">
        <w:t>Abhängigkeiten</w:t>
      </w:r>
      <w:bookmarkEnd w:id="229"/>
    </w:p>
    <w:p w:rsidR="00C60268" w:rsidRPr="00F668C1" w:rsidRDefault="00C60268" w:rsidP="00CB0A97">
      <w:pPr>
        <w:pStyle w:val="Listenabsatz"/>
        <w:numPr>
          <w:ilvl w:val="0"/>
          <w:numId w:val="68"/>
        </w:numPr>
        <w:spacing w:line="240" w:lineRule="auto"/>
        <w:rPr>
          <w:lang w:val="en-GB"/>
        </w:rPr>
      </w:pPr>
      <w:r w:rsidRPr="00F668C1">
        <w:rPr>
          <w:lang w:val="en-GB"/>
        </w:rPr>
        <w:t>Fertigstellung der ersten Timebox</w:t>
      </w:r>
    </w:p>
    <w:p w:rsidR="00C60268" w:rsidRPr="00F668C1" w:rsidRDefault="00C60268" w:rsidP="00CB0A97">
      <w:pPr>
        <w:pStyle w:val="Listenabsatz"/>
        <w:numPr>
          <w:ilvl w:val="0"/>
          <w:numId w:val="68"/>
        </w:numPr>
        <w:spacing w:line="240" w:lineRule="auto"/>
      </w:pPr>
      <w:r w:rsidRPr="00F668C1">
        <w:t>Umzusetzende Use cases sind komplett definiert</w:t>
      </w:r>
    </w:p>
    <w:p w:rsidR="00624E1F" w:rsidRDefault="00624E1F">
      <w:pPr>
        <w:spacing w:line="240" w:lineRule="auto"/>
        <w:rPr>
          <w:rFonts w:eastAsiaTheme="majorEastAsia"/>
          <w:b/>
          <w:bCs/>
          <w:iCs/>
          <w:sz w:val="28"/>
          <w:szCs w:val="28"/>
        </w:rPr>
      </w:pPr>
      <w:r>
        <w:br w:type="page"/>
      </w:r>
    </w:p>
    <w:p w:rsidR="00C60268" w:rsidRPr="00F668C1" w:rsidRDefault="00C60268" w:rsidP="00C60268">
      <w:pPr>
        <w:pStyle w:val="berschrift2"/>
        <w:rPr>
          <w:rFonts w:asciiTheme="minorHAnsi" w:hAnsiTheme="minorHAnsi"/>
        </w:rPr>
      </w:pPr>
      <w:bookmarkStart w:id="230" w:name="_Toc320522299"/>
      <w:r w:rsidRPr="00F668C1">
        <w:rPr>
          <w:rFonts w:asciiTheme="minorHAnsi" w:hAnsiTheme="minorHAnsi"/>
        </w:rPr>
        <w:lastRenderedPageBreak/>
        <w:t>3. Timebox</w:t>
      </w:r>
      <w:bookmarkEnd w:id="230"/>
    </w:p>
    <w:p w:rsidR="00C60268" w:rsidRPr="00F668C1" w:rsidRDefault="00C60268" w:rsidP="007A332A">
      <w:pPr>
        <w:pStyle w:val="berschrift3"/>
      </w:pPr>
      <w:bookmarkStart w:id="231" w:name="_Toc320522300"/>
      <w:r w:rsidRPr="00F668C1">
        <w:t>Benutzungsfall (Use</w:t>
      </w:r>
      <w:r w:rsidR="009518A5" w:rsidRPr="00F668C1">
        <w:t xml:space="preserve"> c</w:t>
      </w:r>
      <w:r w:rsidRPr="00F668C1">
        <w:t>ase</w:t>
      </w:r>
      <w:r w:rsidR="009518A5" w:rsidRPr="00F668C1">
        <w:t>)</w:t>
      </w:r>
      <w:bookmarkEnd w:id="231"/>
    </w:p>
    <w:p w:rsidR="00C60268" w:rsidRPr="00F668C1" w:rsidRDefault="00C60268" w:rsidP="00CB0A97">
      <w:pPr>
        <w:pStyle w:val="Listenabsatz"/>
        <w:numPr>
          <w:ilvl w:val="0"/>
          <w:numId w:val="73"/>
        </w:numPr>
        <w:rPr>
          <w:lang w:val="de-DE"/>
        </w:rPr>
      </w:pPr>
      <w:r w:rsidRPr="00F668C1">
        <w:rPr>
          <w:lang w:val="de-DE"/>
        </w:rPr>
        <w:t>Reservierung buchen</w:t>
      </w:r>
    </w:p>
    <w:p w:rsidR="00C60268" w:rsidRPr="00F668C1" w:rsidRDefault="00C60268" w:rsidP="007A332A">
      <w:pPr>
        <w:pStyle w:val="berschrift3"/>
      </w:pPr>
      <w:bookmarkStart w:id="232" w:name="_Toc320522301"/>
      <w:r w:rsidRPr="00F668C1">
        <w:t>Architektur</w:t>
      </w:r>
      <w:bookmarkEnd w:id="232"/>
    </w:p>
    <w:p w:rsidR="00C60268" w:rsidRPr="00F668C1" w:rsidRDefault="00C60268" w:rsidP="00CB0A97">
      <w:pPr>
        <w:pStyle w:val="Listenabsatz"/>
        <w:numPr>
          <w:ilvl w:val="0"/>
          <w:numId w:val="72"/>
        </w:numPr>
        <w:rPr>
          <w:lang w:val="de-DE"/>
        </w:rPr>
      </w:pPr>
      <w:r w:rsidRPr="00F668C1">
        <w:rPr>
          <w:lang w:val="de-DE"/>
        </w:rPr>
        <w:t>Datenbankanbindung mittels Hibernate</w:t>
      </w:r>
    </w:p>
    <w:p w:rsidR="00C60268" w:rsidRPr="00F668C1" w:rsidRDefault="00C60268" w:rsidP="00CB0A97">
      <w:pPr>
        <w:pStyle w:val="Listenabsatz"/>
        <w:numPr>
          <w:ilvl w:val="0"/>
          <w:numId w:val="72"/>
        </w:numPr>
        <w:rPr>
          <w:lang w:val="de-DE"/>
        </w:rPr>
      </w:pPr>
      <w:r w:rsidRPr="00F668C1">
        <w:rPr>
          <w:lang w:val="de-DE"/>
        </w:rPr>
        <w:t xml:space="preserve">GUI basierend auf </w:t>
      </w:r>
      <w:r w:rsidR="009518A5" w:rsidRPr="00F668C1">
        <w:rPr>
          <w:lang w:val="de-DE"/>
        </w:rPr>
        <w:t>HTML, CSS und Javascript</w:t>
      </w:r>
    </w:p>
    <w:p w:rsidR="009518A5" w:rsidRPr="00F668C1" w:rsidRDefault="009518A5" w:rsidP="00CB0A97">
      <w:pPr>
        <w:pStyle w:val="Listenabsatz"/>
        <w:numPr>
          <w:ilvl w:val="0"/>
          <w:numId w:val="72"/>
        </w:numPr>
        <w:rPr>
          <w:lang w:val="de-DE"/>
        </w:rPr>
      </w:pPr>
      <w:r w:rsidRPr="00F668C1">
        <w:rPr>
          <w:lang w:val="de-DE"/>
        </w:rPr>
        <w:t>Umsetzung des Use cases mit Java Server Pages</w:t>
      </w:r>
    </w:p>
    <w:p w:rsidR="00C60268" w:rsidRPr="00F668C1" w:rsidRDefault="00C60268" w:rsidP="007A332A">
      <w:pPr>
        <w:pStyle w:val="berschrift3"/>
      </w:pPr>
      <w:bookmarkStart w:id="233" w:name="_Toc320522302"/>
      <w:r w:rsidRPr="00F668C1">
        <w:t>Deliverables</w:t>
      </w:r>
      <w:bookmarkEnd w:id="233"/>
      <w:r w:rsidRPr="00F668C1">
        <w:t> </w:t>
      </w:r>
    </w:p>
    <w:p w:rsidR="00C60268" w:rsidRPr="00F668C1" w:rsidRDefault="00C60268" w:rsidP="00C60268">
      <w:pPr>
        <w:rPr>
          <w:lang w:val="de-DE"/>
        </w:rPr>
      </w:pPr>
      <w:r w:rsidRPr="00F668C1">
        <w:rPr>
          <w:b/>
          <w:lang w:val="de-DE"/>
        </w:rPr>
        <w:t>Code:</w:t>
      </w:r>
      <w:r w:rsidRPr="00F668C1">
        <w:rPr>
          <w:b/>
          <w:lang w:val="de-DE"/>
        </w:rPr>
        <w:br/>
      </w:r>
      <w:r w:rsidRPr="00F668C1">
        <w:rPr>
          <w:lang w:val="de-DE"/>
        </w:rPr>
        <w:t>Java Code nach teaminternen Konventionen</w:t>
      </w:r>
    </w:p>
    <w:p w:rsidR="00C60268" w:rsidRPr="00F668C1" w:rsidRDefault="00C60268" w:rsidP="00C60268">
      <w:pPr>
        <w:rPr>
          <w:lang w:val="de-DE"/>
        </w:rPr>
      </w:pPr>
    </w:p>
    <w:p w:rsidR="00C60268" w:rsidRPr="00F668C1" w:rsidRDefault="00C60268" w:rsidP="00C60268">
      <w:pPr>
        <w:rPr>
          <w:lang w:val="de-DE"/>
        </w:rPr>
      </w:pPr>
      <w:r w:rsidRPr="00F668C1">
        <w:rPr>
          <w:b/>
          <w:lang w:val="de-DE"/>
        </w:rPr>
        <w:t>Manual:</w:t>
      </w:r>
      <w:r w:rsidRPr="00F668C1">
        <w:rPr>
          <w:b/>
          <w:lang w:val="de-DE"/>
        </w:rPr>
        <w:br/>
      </w:r>
      <w:r w:rsidRPr="00F668C1">
        <w:rPr>
          <w:lang w:val="de-DE"/>
        </w:rPr>
        <w:t>Javadoc</w:t>
      </w:r>
    </w:p>
    <w:p w:rsidR="00C60268" w:rsidRPr="00F668C1" w:rsidRDefault="00C60268" w:rsidP="00C60268">
      <w:pPr>
        <w:rPr>
          <w:lang w:val="de-DE"/>
        </w:rPr>
      </w:pPr>
    </w:p>
    <w:p w:rsidR="00FA6ECC" w:rsidRPr="00F668C1" w:rsidRDefault="00C60268" w:rsidP="00FA6ECC">
      <w:pPr>
        <w:rPr>
          <w:lang w:val="de-DE"/>
        </w:rPr>
      </w:pPr>
      <w:r w:rsidRPr="00F668C1">
        <w:rPr>
          <w:b/>
          <w:lang w:val="de-DE"/>
        </w:rPr>
        <w:t>Spezifikationen:</w:t>
      </w:r>
      <w:r w:rsidRPr="00F668C1">
        <w:rPr>
          <w:b/>
          <w:lang w:val="de-DE"/>
        </w:rPr>
        <w:br/>
      </w:r>
      <w:r w:rsidR="00FA6ECC" w:rsidRPr="00F668C1">
        <w:rPr>
          <w:lang w:val="de-DE"/>
        </w:rPr>
        <w:t>Interface Design</w:t>
      </w:r>
    </w:p>
    <w:p w:rsidR="00C60268" w:rsidRPr="00F668C1" w:rsidRDefault="00C60268" w:rsidP="00C60268">
      <w:pPr>
        <w:rPr>
          <w:lang w:val="de-DE"/>
        </w:rPr>
      </w:pPr>
    </w:p>
    <w:p w:rsidR="00C60268" w:rsidRPr="00F668C1" w:rsidRDefault="00C60268" w:rsidP="00C60268">
      <w:pPr>
        <w:rPr>
          <w:lang w:val="de-DE"/>
        </w:rPr>
      </w:pPr>
      <w:r w:rsidRPr="00F668C1">
        <w:rPr>
          <w:b/>
          <w:lang w:val="de-DE"/>
        </w:rPr>
        <w:t>Testdaten:</w:t>
      </w:r>
      <w:r w:rsidRPr="00F668C1">
        <w:rPr>
          <w:b/>
          <w:lang w:val="de-DE"/>
        </w:rPr>
        <w:br/>
      </w:r>
      <w:r w:rsidRPr="00F668C1">
        <w:rPr>
          <w:lang w:val="de-DE"/>
        </w:rPr>
        <w:t>Werden manuell in die Datenbank übertragen.</w:t>
      </w:r>
    </w:p>
    <w:p w:rsidR="00C60268" w:rsidRPr="00F668C1" w:rsidRDefault="00C60268" w:rsidP="00C60268">
      <w:pPr>
        <w:rPr>
          <w:lang w:val="de-DE"/>
        </w:rPr>
      </w:pPr>
    </w:p>
    <w:p w:rsidR="00C60268" w:rsidRPr="00F668C1" w:rsidRDefault="00C60268" w:rsidP="00C60268">
      <w:pPr>
        <w:rPr>
          <w:lang w:val="de-DE"/>
        </w:rPr>
      </w:pPr>
      <w:r w:rsidRPr="00F668C1">
        <w:rPr>
          <w:b/>
          <w:lang w:val="de-DE"/>
        </w:rPr>
        <w:t>Testergebnisse:</w:t>
      </w:r>
      <w:r w:rsidRPr="00F668C1">
        <w:rPr>
          <w:b/>
          <w:lang w:val="de-DE"/>
        </w:rPr>
        <w:br/>
      </w:r>
      <w:r w:rsidR="009518A5" w:rsidRPr="00F668C1">
        <w:rPr>
          <w:lang w:val="de-DE"/>
        </w:rPr>
        <w:t>JUnit Tests der definierten Basisabläufe liefern die laut Use case-Beschreibung zu erwartenden Ergebnisse.</w:t>
      </w:r>
    </w:p>
    <w:p w:rsidR="00C60268" w:rsidRPr="00F668C1" w:rsidRDefault="00C60268" w:rsidP="007A332A">
      <w:pPr>
        <w:pStyle w:val="berschrift3"/>
      </w:pPr>
      <w:bookmarkStart w:id="234" w:name="_Toc320522303"/>
      <w:r w:rsidRPr="00F668C1">
        <w:t>Abhängigkeiten</w:t>
      </w:r>
      <w:bookmarkEnd w:id="234"/>
    </w:p>
    <w:p w:rsidR="00C60268" w:rsidRPr="00F668C1" w:rsidRDefault="00C60268" w:rsidP="00CB0A97">
      <w:pPr>
        <w:pStyle w:val="Listenabsatz"/>
        <w:numPr>
          <w:ilvl w:val="0"/>
          <w:numId w:val="68"/>
        </w:numPr>
        <w:spacing w:line="240" w:lineRule="auto"/>
      </w:pPr>
      <w:r w:rsidRPr="00F668C1">
        <w:t>Fertigstellung der zweiten Timebox</w:t>
      </w:r>
    </w:p>
    <w:p w:rsidR="0075596D" w:rsidRPr="00F668C1" w:rsidRDefault="00C60268" w:rsidP="00CB0A97">
      <w:pPr>
        <w:pStyle w:val="Listenabsatz"/>
        <w:numPr>
          <w:ilvl w:val="0"/>
          <w:numId w:val="68"/>
        </w:numPr>
        <w:spacing w:line="240" w:lineRule="auto"/>
      </w:pPr>
      <w:r w:rsidRPr="00F668C1">
        <w:t>Umzusetzende Use cases sind komplett definiert</w:t>
      </w:r>
      <w:r w:rsidR="0075596D" w:rsidRPr="00F668C1">
        <w:br w:type="page"/>
      </w:r>
      <w:bookmarkStart w:id="235" w:name="_GoBack"/>
      <w:bookmarkEnd w:id="235"/>
    </w:p>
    <w:p w:rsidR="005D75A5" w:rsidRPr="00F668C1" w:rsidRDefault="0075596D" w:rsidP="00FA6ECC">
      <w:pPr>
        <w:pStyle w:val="berschrift1"/>
        <w:ind w:left="1134" w:hanging="1134"/>
        <w:rPr>
          <w:rFonts w:asciiTheme="minorHAnsi" w:hAnsiTheme="minorHAnsi"/>
        </w:rPr>
      </w:pPr>
      <w:bookmarkStart w:id="236" w:name="_Toc320522304"/>
      <w:r w:rsidRPr="00F668C1">
        <w:rPr>
          <w:rFonts w:asciiTheme="minorHAnsi" w:hAnsiTheme="minorHAnsi"/>
        </w:rPr>
        <w:lastRenderedPageBreak/>
        <w:t>Glossar</w:t>
      </w:r>
      <w:bookmarkEnd w:id="236"/>
    </w:p>
    <w:p w:rsidR="005D75A5" w:rsidRPr="00F668C1" w:rsidRDefault="005D75A5" w:rsidP="005D75A5">
      <w:pPr>
        <w:pStyle w:val="berschrift2"/>
        <w:rPr>
          <w:rFonts w:asciiTheme="minorHAnsi" w:hAnsiTheme="minorHAnsi"/>
          <w:lang w:val="en-GB"/>
        </w:rPr>
      </w:pPr>
      <w:bookmarkStart w:id="237" w:name="_Toc320522305"/>
      <w:r w:rsidRPr="00F668C1">
        <w:rPr>
          <w:rFonts w:asciiTheme="minorHAnsi" w:hAnsiTheme="minorHAnsi"/>
          <w:lang w:val="en-GB"/>
        </w:rPr>
        <w:t>Akonto</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Deposit</w:t>
      </w:r>
      <w:bookmarkEnd w:id="237"/>
    </w:p>
    <w:p w:rsidR="005D75A5" w:rsidRPr="00F668C1" w:rsidRDefault="005D75A5" w:rsidP="005D75A5">
      <w:pPr>
        <w:rPr>
          <w:rStyle w:val="hps"/>
          <w:lang w:val="en-GB"/>
        </w:rPr>
      </w:pPr>
      <w:r w:rsidRPr="00F668C1">
        <w:rPr>
          <w:rStyle w:val="hps"/>
          <w:lang w:val="en-GB"/>
        </w:rPr>
        <w:t xml:space="preserve">A </w:t>
      </w:r>
      <w:r w:rsidRPr="00F668C1">
        <w:rPr>
          <w:lang w:val="en-GB"/>
        </w:rPr>
        <w:t xml:space="preserve">deposit </w:t>
      </w:r>
      <w:r w:rsidRPr="00F668C1">
        <w:rPr>
          <w:rStyle w:val="hps"/>
          <w:lang w:val="en-GB"/>
        </w:rPr>
        <w:t>is</w:t>
      </w:r>
      <w:r w:rsidRPr="00F668C1">
        <w:rPr>
          <w:lang w:val="en-GB"/>
        </w:rPr>
        <w:t xml:space="preserve"> </w:t>
      </w:r>
      <w:r w:rsidRPr="00F668C1">
        <w:rPr>
          <w:rStyle w:val="hps"/>
          <w:lang w:val="en-GB"/>
        </w:rPr>
        <w:t>money that a</w:t>
      </w:r>
      <w:r w:rsidRPr="00F668C1">
        <w:rPr>
          <w:lang w:val="en-GB"/>
        </w:rPr>
        <w:t xml:space="preserve"> </w:t>
      </w:r>
      <w:r w:rsidRPr="00F668C1">
        <w:rPr>
          <w:rStyle w:val="hps"/>
          <w:lang w:val="en-GB"/>
        </w:rPr>
        <w:t>guest pays before using services of the hotel.</w:t>
      </w:r>
    </w:p>
    <w:p w:rsidR="005D75A5" w:rsidRPr="00F668C1" w:rsidRDefault="005D75A5" w:rsidP="005D75A5">
      <w:pPr>
        <w:pStyle w:val="berschrift2"/>
        <w:rPr>
          <w:rFonts w:asciiTheme="minorHAnsi" w:hAnsiTheme="minorHAnsi"/>
          <w:lang w:val="en-GB"/>
        </w:rPr>
      </w:pPr>
      <w:bookmarkStart w:id="238" w:name="_Toc320522306"/>
      <w:r w:rsidRPr="00F668C1">
        <w:rPr>
          <w:rFonts w:asciiTheme="minorHAnsi" w:hAnsiTheme="minorHAnsi"/>
          <w:lang w:val="en-GB"/>
        </w:rPr>
        <w:t>Anwendungsfall</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Use case</w:t>
      </w:r>
      <w:bookmarkEnd w:id="238"/>
    </w:p>
    <w:p w:rsidR="005D75A5" w:rsidRPr="00F668C1" w:rsidRDefault="005D75A5" w:rsidP="005D75A5">
      <w:pPr>
        <w:rPr>
          <w:lang w:val="en-GB"/>
        </w:rPr>
      </w:pPr>
      <w:r w:rsidRPr="00F668C1">
        <w:rPr>
          <w:lang w:val="en-GB"/>
        </w:rPr>
        <w:t>In software and system engineering, a use case (a case in the use of a system) is a list of actions, typically defining interactions between a role and a system, to achieve a goal. The actor can be a person or an external system</w:t>
      </w:r>
      <w:r w:rsidR="00624E1F">
        <w:rPr>
          <w:lang w:val="en-GB"/>
        </w:rPr>
        <w:t>.</w:t>
      </w:r>
    </w:p>
    <w:p w:rsidR="005D75A5" w:rsidRPr="00F668C1" w:rsidRDefault="005D75A5" w:rsidP="005D75A5">
      <w:pPr>
        <w:pStyle w:val="berschrift2"/>
        <w:rPr>
          <w:rFonts w:asciiTheme="minorHAnsi" w:hAnsiTheme="minorHAnsi"/>
          <w:i/>
          <w:lang w:val="en-GB"/>
        </w:rPr>
      </w:pPr>
      <w:bookmarkStart w:id="239" w:name="_Toc320522307"/>
      <w:r w:rsidRPr="00F668C1">
        <w:rPr>
          <w:rFonts w:asciiTheme="minorHAnsi" w:hAnsiTheme="minorHAnsi"/>
          <w:lang w:val="en-GB"/>
        </w:rPr>
        <w:t>Auslastung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Occupancy rate</w:t>
      </w:r>
      <w:bookmarkEnd w:id="239"/>
    </w:p>
    <w:p w:rsidR="005D75A5" w:rsidRPr="00F668C1" w:rsidRDefault="005D75A5" w:rsidP="005D75A5">
      <w:pPr>
        <w:rPr>
          <w:lang w:val="en-GB"/>
        </w:rPr>
      </w:pPr>
      <w:r w:rsidRPr="00F668C1">
        <w:rPr>
          <w:lang w:val="en-GB"/>
        </w:rPr>
        <w:t>Percentage of booked rooms compared to free rooms.</w:t>
      </w:r>
    </w:p>
    <w:p w:rsidR="005D75A5" w:rsidRPr="00F668C1" w:rsidRDefault="005D75A5" w:rsidP="005D75A5">
      <w:pPr>
        <w:pStyle w:val="berschrift2"/>
        <w:rPr>
          <w:rFonts w:asciiTheme="minorHAnsi" w:hAnsiTheme="minorHAnsi"/>
          <w:lang w:val="en-GB"/>
        </w:rPr>
      </w:pPr>
      <w:bookmarkStart w:id="240" w:name="_Toc320522308"/>
      <w:r w:rsidRPr="00F668C1">
        <w:rPr>
          <w:rFonts w:asciiTheme="minorHAnsi" w:hAnsiTheme="minorHAnsi"/>
          <w:lang w:val="en-GB"/>
        </w:rPr>
        <w:t>Back-Office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Back-Office</w:t>
      </w:r>
      <w:bookmarkEnd w:id="240"/>
    </w:p>
    <w:p w:rsidR="005D75A5" w:rsidRPr="00F668C1" w:rsidRDefault="005D75A5" w:rsidP="005D75A5">
      <w:pPr>
        <w:rPr>
          <w:rStyle w:val="hps"/>
          <w:lang w:val="en-GB"/>
        </w:rPr>
      </w:pPr>
      <w:r w:rsidRPr="00F668C1">
        <w:rPr>
          <w:lang w:val="en-GB"/>
        </w:rPr>
        <w:t xml:space="preserve">All the </w:t>
      </w:r>
      <w:r w:rsidRPr="00F668C1">
        <w:rPr>
          <w:rStyle w:val="hps"/>
          <w:lang w:val="en-GB"/>
        </w:rPr>
        <w:t>operations that</w:t>
      </w:r>
      <w:r w:rsidRPr="00F668C1">
        <w:rPr>
          <w:lang w:val="en-GB"/>
        </w:rPr>
        <w:t xml:space="preserve"> </w:t>
      </w:r>
      <w:r w:rsidRPr="00F668C1">
        <w:rPr>
          <w:rStyle w:val="hps"/>
          <w:lang w:val="en-GB"/>
        </w:rPr>
        <w:t>are not directly</w:t>
      </w:r>
      <w:r w:rsidRPr="00F668C1">
        <w:rPr>
          <w:lang w:val="en-GB"/>
        </w:rPr>
        <w:t xml:space="preserve"> </w:t>
      </w:r>
      <w:r w:rsidRPr="00F668C1">
        <w:rPr>
          <w:rStyle w:val="hps"/>
          <w:lang w:val="en-GB"/>
        </w:rPr>
        <w:t>related to the</w:t>
      </w:r>
      <w:r w:rsidRPr="00F668C1">
        <w:rPr>
          <w:lang w:val="en-GB"/>
        </w:rPr>
        <w:t xml:space="preserve"> </w:t>
      </w:r>
      <w:r w:rsidRPr="00F668C1">
        <w:rPr>
          <w:rStyle w:val="hps"/>
          <w:lang w:val="en-GB"/>
        </w:rPr>
        <w:t>physical</w:t>
      </w:r>
      <w:r w:rsidRPr="00F668C1">
        <w:rPr>
          <w:lang w:val="en-GB"/>
        </w:rPr>
        <w:t xml:space="preserve"> </w:t>
      </w:r>
      <w:r w:rsidRPr="00F668C1">
        <w:rPr>
          <w:rStyle w:val="hps"/>
          <w:lang w:val="en-GB"/>
        </w:rPr>
        <w:t>guest are carried out in the back office.</w:t>
      </w:r>
      <w:r w:rsidRPr="00F668C1">
        <w:rPr>
          <w:lang w:val="en-GB"/>
        </w:rPr>
        <w:t xml:space="preserve"> </w:t>
      </w:r>
      <w:r w:rsidRPr="00F668C1">
        <w:rPr>
          <w:rStyle w:val="hps"/>
          <w:lang w:val="en-GB"/>
        </w:rPr>
        <w:t>These are</w:t>
      </w:r>
      <w:r w:rsidRPr="00F668C1">
        <w:rPr>
          <w:lang w:val="en-GB"/>
        </w:rPr>
        <w:t xml:space="preserve"> </w:t>
      </w:r>
      <w:r w:rsidRPr="00F668C1">
        <w:rPr>
          <w:rStyle w:val="hps"/>
          <w:lang w:val="en-GB"/>
        </w:rPr>
        <w:t>broadly</w:t>
      </w:r>
      <w:r w:rsidRPr="00F668C1">
        <w:rPr>
          <w:lang w:val="en-GB"/>
        </w:rPr>
        <w:t xml:space="preserve"> </w:t>
      </w:r>
      <w:r w:rsidRPr="00F668C1">
        <w:rPr>
          <w:rStyle w:val="hps"/>
          <w:lang w:val="en-GB"/>
        </w:rPr>
        <w:t>the</w:t>
      </w:r>
      <w:r w:rsidRPr="00F668C1">
        <w:rPr>
          <w:lang w:val="en-GB"/>
        </w:rPr>
        <w:t xml:space="preserve"> </w:t>
      </w:r>
      <w:r w:rsidRPr="00F668C1">
        <w:rPr>
          <w:rStyle w:val="hps"/>
          <w:lang w:val="en-GB"/>
        </w:rPr>
        <w:t>activities to be</w:t>
      </w:r>
      <w:r w:rsidRPr="00F668C1">
        <w:rPr>
          <w:lang w:val="en-GB"/>
        </w:rPr>
        <w:t xml:space="preserve"> </w:t>
      </w:r>
      <w:r w:rsidRPr="00F668C1">
        <w:rPr>
          <w:rStyle w:val="hps"/>
          <w:lang w:val="en-GB"/>
        </w:rPr>
        <w:t>carried out prior to</w:t>
      </w:r>
      <w:r w:rsidRPr="00F668C1">
        <w:rPr>
          <w:lang w:val="en-GB"/>
        </w:rPr>
        <w:t xml:space="preserve"> </w:t>
      </w:r>
      <w:r w:rsidRPr="00F668C1">
        <w:rPr>
          <w:rStyle w:val="hps"/>
          <w:lang w:val="en-GB"/>
        </w:rPr>
        <w:t>arrival</w:t>
      </w:r>
      <w:r w:rsidRPr="00F668C1">
        <w:rPr>
          <w:lang w:val="en-GB"/>
        </w:rPr>
        <w:t xml:space="preserve"> </w:t>
      </w:r>
      <w:r w:rsidRPr="00F668C1">
        <w:rPr>
          <w:rStyle w:val="hps"/>
          <w:lang w:val="en-GB"/>
        </w:rPr>
        <w:t>and after departure</w:t>
      </w:r>
      <w:r w:rsidRPr="00F668C1">
        <w:rPr>
          <w:lang w:val="en-GB"/>
        </w:rPr>
        <w:t xml:space="preserve"> </w:t>
      </w:r>
      <w:r w:rsidRPr="00F668C1">
        <w:rPr>
          <w:rStyle w:val="hps"/>
          <w:lang w:val="en-GB"/>
        </w:rPr>
        <w:t>of the guest.</w:t>
      </w:r>
    </w:p>
    <w:p w:rsidR="005D75A5" w:rsidRPr="00F668C1" w:rsidRDefault="005D75A5" w:rsidP="005D75A5">
      <w:pPr>
        <w:pStyle w:val="berschrift2"/>
        <w:rPr>
          <w:rFonts w:asciiTheme="minorHAnsi" w:hAnsiTheme="minorHAnsi"/>
          <w:lang w:val="en-GB"/>
        </w:rPr>
      </w:pPr>
      <w:bookmarkStart w:id="241" w:name="_Toc320522309"/>
      <w:r w:rsidRPr="00F668C1">
        <w:rPr>
          <w:rFonts w:asciiTheme="minorHAnsi" w:hAnsiTheme="minorHAnsi"/>
          <w:lang w:val="en-GB"/>
        </w:rPr>
        <w:t>Basisablauf</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 xml:space="preserve">Main </w:t>
      </w:r>
      <w:r w:rsidR="00624E1F">
        <w:rPr>
          <w:rFonts w:asciiTheme="minorHAnsi" w:hAnsiTheme="minorHAnsi"/>
          <w:i/>
          <w:lang w:val="en-GB"/>
        </w:rPr>
        <w:t>s</w:t>
      </w:r>
      <w:r w:rsidRPr="00F668C1">
        <w:rPr>
          <w:rFonts w:asciiTheme="minorHAnsi" w:hAnsiTheme="minorHAnsi"/>
          <w:i/>
          <w:lang w:val="en-GB"/>
        </w:rPr>
        <w:t>uccess scenario</w:t>
      </w:r>
      <w:bookmarkEnd w:id="241"/>
    </w:p>
    <w:p w:rsidR="005D75A5" w:rsidRPr="00F668C1" w:rsidRDefault="005D75A5" w:rsidP="005D75A5">
      <w:pPr>
        <w:rPr>
          <w:lang w:val="en-GB"/>
        </w:rPr>
      </w:pPr>
      <w:r w:rsidRPr="00F668C1">
        <w:rPr>
          <w:lang w:val="en-GB"/>
        </w:rPr>
        <w:t xml:space="preserve">The </w:t>
      </w:r>
      <w:r w:rsidR="00624E1F">
        <w:rPr>
          <w:lang w:val="en-GB"/>
        </w:rPr>
        <w:t>m</w:t>
      </w:r>
      <w:r w:rsidRPr="00F668C1">
        <w:rPr>
          <w:lang w:val="en-GB"/>
        </w:rPr>
        <w:t xml:space="preserve">ain </w:t>
      </w:r>
      <w:r w:rsidR="00624E1F">
        <w:rPr>
          <w:lang w:val="en-GB"/>
        </w:rPr>
        <w:t>s</w:t>
      </w:r>
      <w:r w:rsidRPr="00F668C1">
        <w:rPr>
          <w:lang w:val="en-GB"/>
        </w:rPr>
        <w:t xml:space="preserve">uccess </w:t>
      </w:r>
      <w:r w:rsidR="00624E1F">
        <w:rPr>
          <w:lang w:val="en-GB"/>
        </w:rPr>
        <w:t>s</w:t>
      </w:r>
      <w:r w:rsidRPr="00F668C1">
        <w:rPr>
          <w:lang w:val="en-GB"/>
        </w:rPr>
        <w:t>cenario is a description of the primary successful path through the use case.</w:t>
      </w:r>
    </w:p>
    <w:p w:rsidR="005D75A5" w:rsidRPr="00F668C1" w:rsidRDefault="005D75A5" w:rsidP="005D75A5">
      <w:pPr>
        <w:pStyle w:val="berschrift2"/>
        <w:rPr>
          <w:rFonts w:asciiTheme="minorHAnsi" w:hAnsiTheme="minorHAnsi"/>
          <w:lang w:val="en-GB"/>
        </w:rPr>
      </w:pPr>
      <w:bookmarkStart w:id="242" w:name="_Toc320522310"/>
      <w:r w:rsidRPr="00F668C1">
        <w:rPr>
          <w:rFonts w:asciiTheme="minorHAnsi" w:hAnsiTheme="minorHAnsi"/>
          <w:lang w:val="en-GB"/>
        </w:rPr>
        <w:t>Bedienungsentgeld</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Service charge</w:t>
      </w:r>
      <w:bookmarkEnd w:id="242"/>
    </w:p>
    <w:p w:rsidR="005D75A5" w:rsidRPr="00F668C1" w:rsidRDefault="005D75A5" w:rsidP="005D75A5">
      <w:pPr>
        <w:rPr>
          <w:lang w:val="en-GB"/>
        </w:rPr>
      </w:pPr>
      <w:r w:rsidRPr="00F668C1">
        <w:rPr>
          <w:lang w:val="en-GB"/>
        </w:rPr>
        <w:t>This is a percentage of the total room price, which is intended for the service personnel.</w:t>
      </w:r>
    </w:p>
    <w:p w:rsidR="005D75A5" w:rsidRPr="00F668C1" w:rsidRDefault="005D75A5" w:rsidP="005D75A5">
      <w:pPr>
        <w:pStyle w:val="berschrift2"/>
        <w:rPr>
          <w:rFonts w:asciiTheme="minorHAnsi" w:hAnsiTheme="minorHAnsi"/>
          <w:lang w:val="en-GB"/>
        </w:rPr>
      </w:pPr>
      <w:bookmarkStart w:id="243" w:name="_Toc320522311"/>
      <w:r w:rsidRPr="00F668C1">
        <w:rPr>
          <w:rFonts w:asciiTheme="minorHAnsi" w:hAnsiTheme="minorHAnsi"/>
          <w:lang w:val="en-GB"/>
        </w:rPr>
        <w:t>Belegung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Occupancy</w:t>
      </w:r>
      <w:bookmarkEnd w:id="243"/>
    </w:p>
    <w:p w:rsidR="005D75A5" w:rsidRPr="00F668C1" w:rsidRDefault="005D75A5" w:rsidP="005D75A5">
      <w:pPr>
        <w:rPr>
          <w:lang w:val="en-GB"/>
        </w:rPr>
      </w:pPr>
      <w:r w:rsidRPr="00F668C1">
        <w:rPr>
          <w:lang w:val="en-GB"/>
        </w:rPr>
        <w:t>Describes which guest occupies which room.</w:t>
      </w:r>
    </w:p>
    <w:p w:rsidR="005D75A5" w:rsidRPr="00F668C1" w:rsidRDefault="005D75A5" w:rsidP="005D75A5">
      <w:pPr>
        <w:pStyle w:val="berschrift2"/>
        <w:rPr>
          <w:rFonts w:asciiTheme="minorHAnsi" w:hAnsiTheme="minorHAnsi"/>
          <w:lang w:val="en-GB"/>
        </w:rPr>
      </w:pPr>
      <w:bookmarkStart w:id="244" w:name="_Toc320522312"/>
      <w:r w:rsidRPr="00F668C1">
        <w:rPr>
          <w:rFonts w:asciiTheme="minorHAnsi" w:hAnsiTheme="minorHAnsi"/>
          <w:lang w:val="en-GB"/>
        </w:rPr>
        <w:t>Belegungsliste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Occupancy list</w:t>
      </w:r>
      <w:bookmarkEnd w:id="244"/>
    </w:p>
    <w:p w:rsidR="005D75A5" w:rsidRPr="00F668C1" w:rsidRDefault="005D75A5" w:rsidP="005D75A5">
      <w:pPr>
        <w:rPr>
          <w:lang w:val="en-GB"/>
        </w:rPr>
      </w:pPr>
      <w:r w:rsidRPr="00F668C1">
        <w:rPr>
          <w:rStyle w:val="hps"/>
          <w:lang w:val="en-GB"/>
        </w:rPr>
        <w:t>The Occupancy list shows all</w:t>
      </w:r>
      <w:r w:rsidRPr="00F668C1">
        <w:rPr>
          <w:rStyle w:val="longtext"/>
          <w:lang w:val="en-GB"/>
        </w:rPr>
        <w:t xml:space="preserve"> </w:t>
      </w:r>
      <w:r w:rsidRPr="00F668C1">
        <w:rPr>
          <w:rStyle w:val="hps"/>
          <w:lang w:val="en-GB"/>
        </w:rPr>
        <w:t>occupied rooms</w:t>
      </w:r>
      <w:r w:rsidRPr="00F668C1">
        <w:rPr>
          <w:rStyle w:val="longtext"/>
          <w:lang w:val="en-GB"/>
        </w:rPr>
        <w:t xml:space="preserve"> </w:t>
      </w:r>
      <w:r w:rsidRPr="00F668C1">
        <w:rPr>
          <w:rStyle w:val="hps"/>
          <w:lang w:val="en-GB"/>
        </w:rPr>
        <w:t>of the current day</w:t>
      </w:r>
      <w:r w:rsidRPr="00F668C1">
        <w:rPr>
          <w:rStyle w:val="longtext"/>
          <w:lang w:val="en-GB"/>
        </w:rPr>
        <w:t xml:space="preserve">, </w:t>
      </w:r>
      <w:r w:rsidRPr="00F668C1">
        <w:rPr>
          <w:rStyle w:val="hps"/>
          <w:lang w:val="en-GB"/>
        </w:rPr>
        <w:t>along with</w:t>
      </w:r>
      <w:r w:rsidRPr="00F668C1">
        <w:rPr>
          <w:rStyle w:val="longtext"/>
          <w:lang w:val="en-GB"/>
        </w:rPr>
        <w:t xml:space="preserve"> </w:t>
      </w:r>
      <w:r w:rsidRPr="00F668C1">
        <w:rPr>
          <w:rStyle w:val="hps"/>
          <w:lang w:val="en-GB"/>
        </w:rPr>
        <w:t>the guest name and</w:t>
      </w:r>
      <w:r w:rsidRPr="00F668C1">
        <w:rPr>
          <w:rStyle w:val="longtext"/>
          <w:lang w:val="en-GB"/>
        </w:rPr>
        <w:t xml:space="preserve"> </w:t>
      </w:r>
      <w:r w:rsidRPr="00F668C1">
        <w:rPr>
          <w:rStyle w:val="hps"/>
          <w:lang w:val="en-GB"/>
        </w:rPr>
        <w:t>his or her departure</w:t>
      </w:r>
      <w:r w:rsidRPr="00F668C1">
        <w:rPr>
          <w:rStyle w:val="longtext"/>
          <w:lang w:val="en-GB"/>
        </w:rPr>
        <w:t xml:space="preserve"> </w:t>
      </w:r>
      <w:r w:rsidRPr="00F668C1">
        <w:rPr>
          <w:rStyle w:val="hps"/>
          <w:lang w:val="en-GB"/>
        </w:rPr>
        <w:t>date</w:t>
      </w:r>
      <w:r w:rsidRPr="00F668C1">
        <w:rPr>
          <w:lang w:val="en-GB"/>
        </w:rPr>
        <w:t>.</w:t>
      </w:r>
    </w:p>
    <w:p w:rsidR="005D75A5" w:rsidRPr="00F668C1" w:rsidRDefault="005D75A5" w:rsidP="005D75A5">
      <w:pPr>
        <w:pStyle w:val="berschrift2"/>
        <w:rPr>
          <w:rFonts w:asciiTheme="minorHAnsi" w:hAnsiTheme="minorHAnsi"/>
          <w:lang w:val="en-GB"/>
        </w:rPr>
      </w:pPr>
      <w:bookmarkStart w:id="245" w:name="_Toc320522313"/>
      <w:r w:rsidRPr="00F668C1">
        <w:rPr>
          <w:rFonts w:asciiTheme="minorHAnsi" w:hAnsiTheme="minorHAnsi"/>
          <w:lang w:val="en-GB"/>
        </w:rPr>
        <w:t>Belegungsnummer</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Occupancy number</w:t>
      </w:r>
      <w:bookmarkEnd w:id="245"/>
    </w:p>
    <w:p w:rsidR="005D75A5" w:rsidRPr="00F668C1" w:rsidRDefault="005D75A5" w:rsidP="005D75A5">
      <w:pPr>
        <w:rPr>
          <w:rStyle w:val="hps"/>
          <w:lang w:val="en-GB"/>
        </w:rPr>
      </w:pPr>
      <w:r w:rsidRPr="00F668C1">
        <w:rPr>
          <w:rStyle w:val="hps"/>
          <w:lang w:val="en-GB"/>
        </w:rPr>
        <w:t>If multiple</w:t>
      </w:r>
      <w:r w:rsidRPr="00F668C1">
        <w:rPr>
          <w:lang w:val="en-GB"/>
        </w:rPr>
        <w:t xml:space="preserve"> </w:t>
      </w:r>
      <w:r w:rsidRPr="00F668C1">
        <w:rPr>
          <w:rStyle w:val="hps"/>
          <w:lang w:val="en-GB"/>
        </w:rPr>
        <w:t>bills are</w:t>
      </w:r>
      <w:r w:rsidRPr="00F668C1">
        <w:rPr>
          <w:lang w:val="en-GB"/>
        </w:rPr>
        <w:t xml:space="preserve"> </w:t>
      </w:r>
      <w:r w:rsidRPr="00F668C1">
        <w:rPr>
          <w:rStyle w:val="hps"/>
          <w:lang w:val="en-GB"/>
        </w:rPr>
        <w:t>created for a</w:t>
      </w:r>
      <w:r w:rsidRPr="00F668C1">
        <w:rPr>
          <w:lang w:val="en-GB"/>
        </w:rPr>
        <w:t xml:space="preserve"> </w:t>
      </w:r>
      <w:r w:rsidRPr="00F668C1">
        <w:rPr>
          <w:rStyle w:val="hps"/>
          <w:lang w:val="en-GB"/>
        </w:rPr>
        <w:t>room</w:t>
      </w:r>
      <w:r w:rsidRPr="00F668C1">
        <w:rPr>
          <w:lang w:val="en-GB"/>
        </w:rPr>
        <w:t xml:space="preserve">, </w:t>
      </w:r>
      <w:r w:rsidRPr="00F668C1">
        <w:rPr>
          <w:rStyle w:val="hps"/>
          <w:lang w:val="en-GB"/>
        </w:rPr>
        <w:t>each bill</w:t>
      </w:r>
      <w:r w:rsidRPr="00F668C1">
        <w:rPr>
          <w:lang w:val="en-GB"/>
        </w:rPr>
        <w:t xml:space="preserve"> </w:t>
      </w:r>
      <w:r w:rsidRPr="00F668C1">
        <w:rPr>
          <w:rStyle w:val="hps"/>
          <w:lang w:val="en-GB"/>
        </w:rPr>
        <w:t>must be assigned to</w:t>
      </w:r>
      <w:r w:rsidRPr="00F668C1">
        <w:rPr>
          <w:lang w:val="en-GB"/>
        </w:rPr>
        <w:t xml:space="preserve"> </w:t>
      </w:r>
      <w:r w:rsidRPr="00F668C1">
        <w:rPr>
          <w:rStyle w:val="hps"/>
          <w:lang w:val="en-GB"/>
        </w:rPr>
        <w:t>a guest, which is done by using the occupancy number.</w:t>
      </w:r>
    </w:p>
    <w:p w:rsidR="005D75A5" w:rsidRPr="00F668C1" w:rsidRDefault="005D75A5" w:rsidP="005D75A5">
      <w:pPr>
        <w:rPr>
          <w:lang w:val="en-GB"/>
        </w:rPr>
      </w:pPr>
    </w:p>
    <w:p w:rsidR="005D75A5" w:rsidRPr="00F668C1" w:rsidRDefault="005D75A5" w:rsidP="005D75A5">
      <w:pPr>
        <w:pStyle w:val="berschrift2"/>
        <w:rPr>
          <w:rFonts w:asciiTheme="minorHAnsi" w:hAnsiTheme="minorHAnsi"/>
          <w:lang w:val="en-GB"/>
        </w:rPr>
      </w:pPr>
      <w:bookmarkStart w:id="246" w:name="_Toc320522314"/>
      <w:r w:rsidRPr="00F668C1">
        <w:rPr>
          <w:rFonts w:asciiTheme="minorHAnsi" w:hAnsiTheme="minorHAnsi"/>
          <w:lang w:val="en-GB"/>
        </w:rPr>
        <w:t>Berechtigungsstufe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Authorization level</w:t>
      </w:r>
      <w:bookmarkEnd w:id="246"/>
    </w:p>
    <w:p w:rsidR="005D75A5" w:rsidRPr="00F668C1" w:rsidRDefault="005D75A5" w:rsidP="005D75A5">
      <w:pPr>
        <w:rPr>
          <w:lang w:val="en-GB"/>
        </w:rPr>
      </w:pPr>
      <w:r w:rsidRPr="00F668C1">
        <w:rPr>
          <w:lang w:val="en-GB"/>
        </w:rPr>
        <w:t>Controls the different access privileges to perform certain actions.</w:t>
      </w:r>
    </w:p>
    <w:p w:rsidR="005D75A5" w:rsidRPr="00F668C1" w:rsidRDefault="005D75A5" w:rsidP="005D75A5">
      <w:pPr>
        <w:pStyle w:val="berschrift2"/>
        <w:rPr>
          <w:rFonts w:asciiTheme="minorHAnsi" w:hAnsiTheme="minorHAnsi"/>
          <w:lang w:val="en-GB"/>
        </w:rPr>
      </w:pPr>
      <w:bookmarkStart w:id="247" w:name="_Toc320522315"/>
      <w:r w:rsidRPr="00F668C1">
        <w:rPr>
          <w:rFonts w:asciiTheme="minorHAnsi" w:hAnsiTheme="minorHAnsi"/>
          <w:lang w:val="en-GB"/>
        </w:rPr>
        <w:lastRenderedPageBreak/>
        <w:t>Bericht</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Report</w:t>
      </w:r>
      <w:bookmarkEnd w:id="247"/>
    </w:p>
    <w:p w:rsidR="005D75A5" w:rsidRPr="00F668C1" w:rsidRDefault="005D75A5" w:rsidP="005D75A5">
      <w:pPr>
        <w:rPr>
          <w:lang w:val="en-GB"/>
        </w:rPr>
      </w:pPr>
      <w:r w:rsidRPr="00F668C1">
        <w:rPr>
          <w:lang w:val="en-GB"/>
        </w:rPr>
        <w:t>A report is a database extract in an easily readable form. This document is basically an objective description of a business matter or action.</w:t>
      </w:r>
    </w:p>
    <w:p w:rsidR="005D75A5" w:rsidRPr="00F668C1" w:rsidRDefault="005D75A5" w:rsidP="005D75A5">
      <w:pPr>
        <w:pStyle w:val="berschrift2"/>
        <w:rPr>
          <w:rFonts w:asciiTheme="minorHAnsi" w:hAnsiTheme="minorHAnsi"/>
          <w:lang w:val="en-GB"/>
        </w:rPr>
      </w:pPr>
      <w:bookmarkStart w:id="248" w:name="_Toc320522316"/>
      <w:r w:rsidRPr="00F668C1">
        <w:rPr>
          <w:rFonts w:asciiTheme="minorHAnsi" w:hAnsiTheme="minorHAnsi"/>
          <w:lang w:val="en-GB"/>
        </w:rPr>
        <w:t>Buchen von Extraleistungen</w:t>
      </w:r>
      <w:r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Booking of extra services</w:t>
      </w:r>
      <w:bookmarkEnd w:id="248"/>
    </w:p>
    <w:p w:rsidR="00525F23" w:rsidRPr="00F668C1" w:rsidRDefault="005D75A5" w:rsidP="005D75A5">
      <w:pPr>
        <w:rPr>
          <w:lang w:val="en-GB"/>
        </w:rPr>
      </w:pPr>
      <w:r w:rsidRPr="00F668C1">
        <w:rPr>
          <w:lang w:val="en-GB"/>
        </w:rPr>
        <w:t>Describes the process when</w:t>
      </w:r>
      <w:r w:rsidR="00624E1F">
        <w:rPr>
          <w:lang w:val="en-GB"/>
        </w:rPr>
        <w:t xml:space="preserve"> an extra service is booked.</w:t>
      </w:r>
    </w:p>
    <w:p w:rsidR="00525F23" w:rsidRPr="00F668C1" w:rsidRDefault="00525F23" w:rsidP="00525F23">
      <w:pPr>
        <w:pStyle w:val="berschrift2"/>
        <w:rPr>
          <w:rFonts w:asciiTheme="minorHAnsi" w:hAnsiTheme="minorHAnsi"/>
          <w:i/>
          <w:lang w:val="en-GB"/>
        </w:rPr>
      </w:pPr>
      <w:bookmarkStart w:id="249" w:name="_Toc320522317"/>
      <w:r w:rsidRPr="00F668C1">
        <w:rPr>
          <w:rFonts w:asciiTheme="minorHAnsi" w:hAnsiTheme="minorHAnsi"/>
          <w:lang w:val="en-GB"/>
        </w:rPr>
        <w:t>Cascading Style Sheets</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Cascading Style Sheets</w:t>
      </w:r>
      <w:bookmarkEnd w:id="249"/>
    </w:p>
    <w:p w:rsidR="00525F23" w:rsidRPr="00F668C1" w:rsidRDefault="00525F23" w:rsidP="00525F23">
      <w:pPr>
        <w:rPr>
          <w:lang w:val="en-GB"/>
        </w:rPr>
      </w:pPr>
      <w:r w:rsidRPr="00F668C1">
        <w:rPr>
          <w:rFonts w:eastAsiaTheme="majorEastAsia"/>
          <w:lang w:val="en-GB"/>
        </w:rPr>
        <w:t>Is a style sheet language used for describing presentation semantics of a document written in a markup language.</w:t>
      </w:r>
    </w:p>
    <w:p w:rsidR="005D75A5" w:rsidRPr="00F668C1" w:rsidRDefault="005D75A5" w:rsidP="005D75A5">
      <w:pPr>
        <w:pStyle w:val="berschrift2"/>
        <w:rPr>
          <w:rFonts w:asciiTheme="minorHAnsi" w:hAnsiTheme="minorHAnsi"/>
          <w:lang w:val="en-GB"/>
        </w:rPr>
      </w:pPr>
      <w:bookmarkStart w:id="250" w:name="_Toc320522318"/>
      <w:r w:rsidRPr="00F668C1">
        <w:rPr>
          <w:rFonts w:asciiTheme="minorHAnsi" w:hAnsiTheme="minorHAnsi"/>
          <w:lang w:val="en-GB"/>
        </w:rPr>
        <w:t>Check-In</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Check-In</w:t>
      </w:r>
      <w:bookmarkEnd w:id="250"/>
    </w:p>
    <w:p w:rsidR="005D75A5" w:rsidRPr="00F668C1" w:rsidRDefault="005D75A5" w:rsidP="005D75A5">
      <w:pPr>
        <w:rPr>
          <w:lang w:val="en-GB"/>
        </w:rPr>
      </w:pPr>
      <w:r w:rsidRPr="00F668C1">
        <w:rPr>
          <w:lang w:val="en-GB"/>
        </w:rPr>
        <w:t>The process of allocate a guest to the corresponding room(s).</w:t>
      </w:r>
    </w:p>
    <w:p w:rsidR="005D75A5" w:rsidRPr="00F668C1" w:rsidRDefault="005D75A5" w:rsidP="005D75A5">
      <w:pPr>
        <w:pStyle w:val="berschrift2"/>
        <w:rPr>
          <w:rFonts w:asciiTheme="minorHAnsi" w:hAnsiTheme="minorHAnsi"/>
          <w:lang w:val="en-GB"/>
        </w:rPr>
      </w:pPr>
      <w:bookmarkStart w:id="251" w:name="_Toc320522319"/>
      <w:r w:rsidRPr="00F668C1">
        <w:rPr>
          <w:rFonts w:asciiTheme="minorHAnsi" w:hAnsiTheme="minorHAnsi"/>
          <w:lang w:val="en-GB"/>
        </w:rPr>
        <w:t>Check-Out</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Check-Out</w:t>
      </w:r>
      <w:bookmarkEnd w:id="251"/>
    </w:p>
    <w:p w:rsidR="00525F23" w:rsidRPr="00F668C1" w:rsidRDefault="005D75A5" w:rsidP="005D75A5">
      <w:pPr>
        <w:rPr>
          <w:lang w:val="en-GB"/>
        </w:rPr>
      </w:pPr>
      <w:r w:rsidRPr="00F668C1">
        <w:rPr>
          <w:lang w:val="en-GB"/>
        </w:rPr>
        <w:t>The process when a guest terminates his stay at the hotel.</w:t>
      </w:r>
    </w:p>
    <w:p w:rsidR="00525F23" w:rsidRPr="00F668C1" w:rsidRDefault="00525F23" w:rsidP="00525F23">
      <w:pPr>
        <w:pStyle w:val="berschrift2"/>
        <w:rPr>
          <w:rFonts w:asciiTheme="minorHAnsi" w:hAnsiTheme="minorHAnsi"/>
          <w:i/>
          <w:lang w:val="en-GB"/>
        </w:rPr>
      </w:pPr>
      <w:bookmarkStart w:id="252" w:name="_Toc320522320"/>
      <w:r w:rsidRPr="00F668C1">
        <w:rPr>
          <w:rFonts w:asciiTheme="minorHAnsi" w:hAnsiTheme="minorHAnsi"/>
          <w:lang w:val="en-GB"/>
        </w:rPr>
        <w:t>CSS</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CSS</w:t>
      </w:r>
      <w:bookmarkEnd w:id="252"/>
    </w:p>
    <w:p w:rsidR="00525F23" w:rsidRPr="00F668C1" w:rsidRDefault="00525F23" w:rsidP="00525F23">
      <w:pPr>
        <w:rPr>
          <w:lang w:val="en-GB"/>
        </w:rPr>
      </w:pPr>
      <w:r w:rsidRPr="00F668C1">
        <w:rPr>
          <w:rFonts w:eastAsiaTheme="majorEastAsia"/>
          <w:lang w:val="en-GB"/>
        </w:rPr>
        <w:t>See Cascading Style Sheets</w:t>
      </w:r>
      <w:r w:rsidR="00624E1F">
        <w:rPr>
          <w:rFonts w:eastAsiaTheme="majorEastAsia"/>
          <w:lang w:val="en-GB"/>
        </w:rPr>
        <w:t>.</w:t>
      </w:r>
    </w:p>
    <w:p w:rsidR="005D75A5" w:rsidRPr="00F668C1" w:rsidRDefault="005D75A5" w:rsidP="005D75A5">
      <w:pPr>
        <w:pStyle w:val="berschrift2"/>
        <w:rPr>
          <w:rFonts w:asciiTheme="minorHAnsi" w:hAnsiTheme="minorHAnsi"/>
          <w:lang w:val="en-GB"/>
        </w:rPr>
      </w:pPr>
      <w:bookmarkStart w:id="253" w:name="_Toc320522321"/>
      <w:r w:rsidRPr="00F668C1">
        <w:rPr>
          <w:rFonts w:asciiTheme="minorHAnsi" w:hAnsiTheme="minorHAnsi"/>
          <w:lang w:val="en-GB"/>
        </w:rPr>
        <w:t>Direktion</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Management</w:t>
      </w:r>
      <w:bookmarkEnd w:id="253"/>
    </w:p>
    <w:p w:rsidR="005D75A5" w:rsidRPr="00F668C1" w:rsidRDefault="005D75A5" w:rsidP="005D75A5">
      <w:pPr>
        <w:rPr>
          <w:lang w:val="en-GB"/>
        </w:rPr>
      </w:pPr>
      <w:r w:rsidRPr="00F668C1">
        <w:rPr>
          <w:lang w:val="en-GB"/>
        </w:rPr>
        <w:t>The management consists of senior staff such as managers and line managers.</w:t>
      </w:r>
    </w:p>
    <w:p w:rsidR="005D75A5" w:rsidRPr="00F668C1" w:rsidRDefault="005D75A5" w:rsidP="005D75A5">
      <w:pPr>
        <w:pStyle w:val="berschrift2"/>
        <w:rPr>
          <w:rFonts w:asciiTheme="minorHAnsi" w:hAnsiTheme="minorHAnsi"/>
          <w:lang w:val="en-GB"/>
        </w:rPr>
      </w:pPr>
      <w:bookmarkStart w:id="254" w:name="_Toc320522322"/>
      <w:r w:rsidRPr="00F668C1">
        <w:rPr>
          <w:rFonts w:asciiTheme="minorHAnsi" w:hAnsiTheme="minorHAnsi"/>
          <w:lang w:val="en-GB"/>
        </w:rPr>
        <w:t>Doppelbelegung</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Double occupancy</w:t>
      </w:r>
      <w:bookmarkEnd w:id="254"/>
    </w:p>
    <w:p w:rsidR="005D75A5" w:rsidRPr="00F668C1" w:rsidRDefault="005D75A5" w:rsidP="005D75A5">
      <w:pPr>
        <w:tabs>
          <w:tab w:val="left" w:pos="1144"/>
        </w:tabs>
        <w:rPr>
          <w:rStyle w:val="hps"/>
          <w:lang w:val="en-GB"/>
        </w:rPr>
      </w:pPr>
      <w:r w:rsidRPr="00F668C1">
        <w:rPr>
          <w:lang w:val="en-GB"/>
        </w:rPr>
        <w:t>Occupancy of a room with more guests th</w:t>
      </w:r>
      <w:r w:rsidR="00624E1F">
        <w:rPr>
          <w:lang w:val="en-GB"/>
        </w:rPr>
        <w:t>an there could be in this room.</w:t>
      </w:r>
    </w:p>
    <w:p w:rsidR="005D75A5" w:rsidRPr="00F668C1" w:rsidRDefault="005D75A5" w:rsidP="005D75A5">
      <w:pPr>
        <w:pStyle w:val="berschrift2"/>
        <w:rPr>
          <w:rFonts w:asciiTheme="minorHAnsi" w:hAnsiTheme="minorHAnsi"/>
          <w:lang w:val="en-GB"/>
        </w:rPr>
      </w:pPr>
      <w:bookmarkStart w:id="255" w:name="_Toc320522323"/>
      <w:r w:rsidRPr="00F668C1">
        <w:rPr>
          <w:rFonts w:asciiTheme="minorHAnsi" w:hAnsiTheme="minorHAnsi"/>
          <w:lang w:val="en-GB"/>
        </w:rPr>
        <w:t>Extraleistung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004808CD" w:rsidRPr="00F668C1">
        <w:rPr>
          <w:rFonts w:asciiTheme="minorHAnsi" w:hAnsiTheme="minorHAnsi"/>
          <w:i/>
          <w:lang w:val="en-GB"/>
        </w:rPr>
        <w:t>E</w:t>
      </w:r>
      <w:r w:rsidRPr="00F668C1">
        <w:rPr>
          <w:rFonts w:asciiTheme="minorHAnsi" w:hAnsiTheme="minorHAnsi"/>
          <w:i/>
          <w:lang w:val="en-GB"/>
        </w:rPr>
        <w:t>xtra service</w:t>
      </w:r>
      <w:bookmarkEnd w:id="255"/>
    </w:p>
    <w:p w:rsidR="005D75A5" w:rsidRPr="00F668C1" w:rsidRDefault="005D75A5" w:rsidP="005D75A5">
      <w:pPr>
        <w:rPr>
          <w:lang w:val="en-GB"/>
        </w:rPr>
      </w:pPr>
      <w:r w:rsidRPr="00F668C1">
        <w:rPr>
          <w:lang w:val="en-GB"/>
        </w:rPr>
        <w:t>A product or service which is not included in the regular room prices, such as products from the minibar or hairdresser etc.</w:t>
      </w:r>
    </w:p>
    <w:p w:rsidR="005D75A5" w:rsidRPr="00F668C1" w:rsidRDefault="005D75A5" w:rsidP="005D75A5">
      <w:pPr>
        <w:pStyle w:val="berschrift2"/>
        <w:rPr>
          <w:rFonts w:asciiTheme="minorHAnsi" w:hAnsiTheme="minorHAnsi"/>
          <w:lang w:val="en-GB"/>
        </w:rPr>
      </w:pPr>
      <w:bookmarkStart w:id="256" w:name="_Toc320522324"/>
      <w:r w:rsidRPr="00F668C1">
        <w:rPr>
          <w:rFonts w:asciiTheme="minorHAnsi" w:hAnsiTheme="minorHAnsi"/>
          <w:lang w:val="en-GB"/>
        </w:rPr>
        <w:t>Forecast</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Forecast</w:t>
      </w:r>
      <w:bookmarkEnd w:id="256"/>
    </w:p>
    <w:p w:rsidR="005D75A5" w:rsidRPr="00F668C1" w:rsidRDefault="005D75A5" w:rsidP="005D75A5">
      <w:pPr>
        <w:rPr>
          <w:lang w:val="en-GB"/>
        </w:rPr>
      </w:pPr>
      <w:r w:rsidRPr="00F668C1">
        <w:rPr>
          <w:lang w:val="en-GB"/>
        </w:rPr>
        <w:t>Room occupancy and reservation preview. In the forecast the room reservations are shown.</w:t>
      </w:r>
    </w:p>
    <w:p w:rsidR="005D75A5" w:rsidRPr="00F668C1" w:rsidRDefault="005D75A5" w:rsidP="005D75A5">
      <w:pPr>
        <w:pStyle w:val="berschrift2"/>
        <w:rPr>
          <w:rFonts w:asciiTheme="minorHAnsi" w:hAnsiTheme="minorHAnsi"/>
          <w:lang w:val="en-GB"/>
        </w:rPr>
      </w:pPr>
      <w:bookmarkStart w:id="257" w:name="_Toc320522325"/>
      <w:r w:rsidRPr="00F668C1">
        <w:rPr>
          <w:rFonts w:asciiTheme="minorHAnsi" w:hAnsiTheme="minorHAnsi"/>
          <w:lang w:val="en-GB"/>
        </w:rPr>
        <w:t>Front-Office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Front-Office</w:t>
      </w:r>
      <w:bookmarkEnd w:id="257"/>
    </w:p>
    <w:p w:rsidR="005D75A5" w:rsidRPr="00F668C1" w:rsidRDefault="005D75A5" w:rsidP="005D75A5">
      <w:pPr>
        <w:rPr>
          <w:lang w:val="en-GB"/>
        </w:rPr>
      </w:pPr>
      <w:r w:rsidRPr="00F668C1">
        <w:rPr>
          <w:rStyle w:val="hps"/>
          <w:lang w:val="en-GB"/>
        </w:rPr>
        <w:t>The</w:t>
      </w:r>
      <w:r w:rsidRPr="00F668C1">
        <w:rPr>
          <w:rStyle w:val="longtext"/>
          <w:lang w:val="en-GB"/>
        </w:rPr>
        <w:t xml:space="preserve"> </w:t>
      </w:r>
      <w:r w:rsidRPr="00F668C1">
        <w:rPr>
          <w:rStyle w:val="hps"/>
          <w:lang w:val="en-GB"/>
        </w:rPr>
        <w:t>front office</w:t>
      </w:r>
      <w:r w:rsidRPr="00F668C1">
        <w:rPr>
          <w:rStyle w:val="longtext"/>
          <w:lang w:val="en-GB"/>
        </w:rPr>
        <w:t xml:space="preserve"> </w:t>
      </w:r>
      <w:r w:rsidRPr="00F668C1">
        <w:rPr>
          <w:rStyle w:val="hps"/>
          <w:lang w:val="en-GB"/>
        </w:rPr>
        <w:t>-</w:t>
      </w:r>
      <w:r w:rsidRPr="00F668C1">
        <w:rPr>
          <w:rStyle w:val="longtext"/>
          <w:lang w:val="en-GB"/>
        </w:rPr>
        <w:t xml:space="preserve"> </w:t>
      </w:r>
      <w:r w:rsidRPr="00F668C1">
        <w:rPr>
          <w:rStyle w:val="hps"/>
          <w:lang w:val="en-GB"/>
        </w:rPr>
        <w:t>area includes all</w:t>
      </w:r>
      <w:r w:rsidRPr="00F668C1">
        <w:rPr>
          <w:rStyle w:val="longtext"/>
          <w:lang w:val="en-GB"/>
        </w:rPr>
        <w:t xml:space="preserve"> </w:t>
      </w:r>
      <w:r w:rsidRPr="00F668C1">
        <w:rPr>
          <w:rStyle w:val="hps"/>
          <w:lang w:val="en-GB"/>
        </w:rPr>
        <w:t>processes</w:t>
      </w:r>
      <w:r w:rsidRPr="00F668C1">
        <w:rPr>
          <w:rStyle w:val="longtext"/>
          <w:lang w:val="en-GB"/>
        </w:rPr>
        <w:t xml:space="preserve"> </w:t>
      </w:r>
      <w:r w:rsidRPr="00F668C1">
        <w:rPr>
          <w:rStyle w:val="hps"/>
          <w:lang w:val="en-GB"/>
        </w:rPr>
        <w:t>that are</w:t>
      </w:r>
      <w:r w:rsidRPr="00F668C1">
        <w:rPr>
          <w:rStyle w:val="longtext"/>
          <w:lang w:val="en-GB"/>
        </w:rPr>
        <w:t xml:space="preserve"> </w:t>
      </w:r>
      <w:r w:rsidRPr="00F668C1">
        <w:rPr>
          <w:rStyle w:val="hps"/>
          <w:lang w:val="en-GB"/>
        </w:rPr>
        <w:t>performed directly</w:t>
      </w:r>
      <w:r w:rsidRPr="00F668C1">
        <w:rPr>
          <w:rStyle w:val="longtext"/>
          <w:lang w:val="en-GB"/>
        </w:rPr>
        <w:t xml:space="preserve"> </w:t>
      </w:r>
      <w:r w:rsidRPr="00F668C1">
        <w:rPr>
          <w:rStyle w:val="hps"/>
          <w:lang w:val="en-GB"/>
        </w:rPr>
        <w:t>at the reception</w:t>
      </w:r>
      <w:r w:rsidRPr="00F668C1">
        <w:rPr>
          <w:rStyle w:val="longtext"/>
          <w:lang w:val="en-GB"/>
        </w:rPr>
        <w:t xml:space="preserve"> </w:t>
      </w:r>
      <w:r w:rsidRPr="00F668C1">
        <w:rPr>
          <w:rStyle w:val="hps"/>
          <w:lang w:val="en-GB"/>
        </w:rPr>
        <w:t>in contact</w:t>
      </w:r>
      <w:r w:rsidRPr="00F668C1">
        <w:rPr>
          <w:rStyle w:val="longtext"/>
          <w:lang w:val="en-GB"/>
        </w:rPr>
        <w:t xml:space="preserve"> </w:t>
      </w:r>
      <w:r w:rsidRPr="00F668C1">
        <w:rPr>
          <w:rStyle w:val="hps"/>
          <w:lang w:val="en-GB"/>
        </w:rPr>
        <w:t>with the guest</w:t>
      </w:r>
      <w:r w:rsidR="00624E1F">
        <w:rPr>
          <w:rStyle w:val="hps"/>
          <w:lang w:val="en-GB"/>
        </w:rPr>
        <w:t>s</w:t>
      </w:r>
      <w:r w:rsidRPr="00F668C1">
        <w:rPr>
          <w:lang w:val="en-GB"/>
        </w:rPr>
        <w:t>.</w:t>
      </w:r>
    </w:p>
    <w:p w:rsidR="005D75A5" w:rsidRPr="00F668C1" w:rsidRDefault="005D75A5" w:rsidP="005D75A5">
      <w:pPr>
        <w:pStyle w:val="berschrift2"/>
        <w:rPr>
          <w:rFonts w:asciiTheme="minorHAnsi" w:hAnsiTheme="minorHAnsi"/>
          <w:lang w:val="en-GB"/>
        </w:rPr>
      </w:pPr>
      <w:bookmarkStart w:id="258" w:name="_Toc320522326"/>
      <w:r w:rsidRPr="00F668C1">
        <w:rPr>
          <w:rFonts w:asciiTheme="minorHAnsi" w:hAnsiTheme="minorHAnsi"/>
          <w:lang w:val="en-GB"/>
        </w:rPr>
        <w:t>Frühstücksanteil</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Breakfast percentage</w:t>
      </w:r>
      <w:bookmarkEnd w:id="258"/>
    </w:p>
    <w:p w:rsidR="005D75A5" w:rsidRPr="00F668C1" w:rsidRDefault="005D75A5" w:rsidP="005D75A5">
      <w:pPr>
        <w:rPr>
          <w:rStyle w:val="hps"/>
          <w:lang w:val="en-GB"/>
        </w:rPr>
      </w:pPr>
      <w:r w:rsidRPr="00F668C1">
        <w:rPr>
          <w:lang w:val="en-GB"/>
        </w:rPr>
        <w:t xml:space="preserve">This is a percentage of the total room price that </w:t>
      </w:r>
      <w:r w:rsidRPr="00F668C1">
        <w:rPr>
          <w:rStyle w:val="hps"/>
          <w:lang w:val="en-GB"/>
        </w:rPr>
        <w:t>covers the cost of</w:t>
      </w:r>
      <w:r w:rsidRPr="00F668C1">
        <w:rPr>
          <w:lang w:val="en-GB"/>
        </w:rPr>
        <w:t xml:space="preserve"> </w:t>
      </w:r>
      <w:r w:rsidRPr="00F668C1">
        <w:rPr>
          <w:rStyle w:val="hps"/>
          <w:lang w:val="en-GB"/>
        </w:rPr>
        <w:t>the breakfast</w:t>
      </w:r>
      <w:r w:rsidR="00624E1F">
        <w:rPr>
          <w:rStyle w:val="hps"/>
          <w:lang w:val="en-GB"/>
        </w:rPr>
        <w:t>.</w:t>
      </w:r>
    </w:p>
    <w:p w:rsidR="005D75A5" w:rsidRPr="00F668C1" w:rsidRDefault="005D75A5" w:rsidP="005D75A5">
      <w:pPr>
        <w:pStyle w:val="berschrift2"/>
        <w:rPr>
          <w:rFonts w:asciiTheme="minorHAnsi" w:hAnsiTheme="minorHAnsi"/>
          <w:lang w:val="en-GB"/>
        </w:rPr>
      </w:pPr>
      <w:bookmarkStart w:id="259" w:name="_Toc320522327"/>
      <w:r w:rsidRPr="00F668C1">
        <w:rPr>
          <w:rFonts w:asciiTheme="minorHAnsi" w:hAnsiTheme="minorHAnsi"/>
          <w:lang w:val="en-GB"/>
        </w:rPr>
        <w:lastRenderedPageBreak/>
        <w:t>Gast</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Guest</w:t>
      </w:r>
      <w:bookmarkEnd w:id="259"/>
    </w:p>
    <w:p w:rsidR="005D75A5" w:rsidRPr="00F668C1" w:rsidRDefault="005D75A5" w:rsidP="005D75A5">
      <w:pPr>
        <w:rPr>
          <w:lang w:val="en-GB"/>
        </w:rPr>
      </w:pPr>
      <w:r w:rsidRPr="00F668C1">
        <w:rPr>
          <w:lang w:val="en-GB"/>
        </w:rPr>
        <w:t xml:space="preserve">A guest is a person who uses the services of the hotel. </w:t>
      </w:r>
    </w:p>
    <w:p w:rsidR="005D75A5" w:rsidRPr="00F668C1" w:rsidRDefault="005D75A5" w:rsidP="005D75A5">
      <w:pPr>
        <w:pStyle w:val="berschrift2"/>
        <w:rPr>
          <w:rFonts w:asciiTheme="minorHAnsi" w:hAnsiTheme="minorHAnsi"/>
          <w:lang w:val="en-GB"/>
        </w:rPr>
      </w:pPr>
      <w:bookmarkStart w:id="260" w:name="_Toc320522328"/>
      <w:r w:rsidRPr="00F668C1">
        <w:rPr>
          <w:rFonts w:asciiTheme="minorHAnsi" w:hAnsiTheme="minorHAnsi"/>
          <w:lang w:val="en-GB"/>
        </w:rPr>
        <w:t>Gast des Hauses</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Guest of the house</w:t>
      </w:r>
      <w:bookmarkEnd w:id="260"/>
    </w:p>
    <w:p w:rsidR="005D75A5" w:rsidRPr="00F668C1" w:rsidRDefault="005D75A5" w:rsidP="005D75A5">
      <w:pPr>
        <w:rPr>
          <w:lang w:val="en-GB"/>
        </w:rPr>
      </w:pPr>
      <w:r w:rsidRPr="00F668C1">
        <w:rPr>
          <w:lang w:val="en-GB"/>
        </w:rPr>
        <w:t>A guest of the house is a guest who stays at the hotel free of charge.</w:t>
      </w:r>
    </w:p>
    <w:p w:rsidR="005D75A5" w:rsidRPr="00F668C1" w:rsidRDefault="005D75A5" w:rsidP="005D75A5">
      <w:pPr>
        <w:pStyle w:val="berschrift2"/>
        <w:rPr>
          <w:rFonts w:asciiTheme="minorHAnsi" w:hAnsiTheme="minorHAnsi"/>
          <w:lang w:val="en-GB"/>
        </w:rPr>
      </w:pPr>
      <w:bookmarkStart w:id="261" w:name="_Toc320522329"/>
      <w:r w:rsidRPr="00F668C1">
        <w:rPr>
          <w:rFonts w:asciiTheme="minorHAnsi" w:hAnsiTheme="minorHAnsi"/>
          <w:lang w:val="en-GB"/>
        </w:rPr>
        <w:t>GDH</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GotH</w:t>
      </w:r>
      <w:bookmarkEnd w:id="261"/>
      <w:r w:rsidRPr="00F668C1">
        <w:rPr>
          <w:rFonts w:asciiTheme="minorHAnsi" w:hAnsiTheme="minorHAnsi"/>
          <w:lang w:val="en-GB"/>
        </w:rPr>
        <w:t xml:space="preserve"> </w:t>
      </w:r>
    </w:p>
    <w:p w:rsidR="005D75A5" w:rsidRPr="00F668C1" w:rsidRDefault="00525F23" w:rsidP="005D75A5">
      <w:pPr>
        <w:rPr>
          <w:lang w:val="en-GB"/>
        </w:rPr>
      </w:pPr>
      <w:r w:rsidRPr="00F668C1">
        <w:rPr>
          <w:lang w:val="en-GB"/>
        </w:rPr>
        <w:t>See Guest of the house</w:t>
      </w:r>
    </w:p>
    <w:p w:rsidR="005D75A5" w:rsidRPr="00F668C1" w:rsidRDefault="005D75A5" w:rsidP="005D75A5">
      <w:pPr>
        <w:pStyle w:val="berschrift2"/>
        <w:rPr>
          <w:rFonts w:asciiTheme="minorHAnsi" w:hAnsiTheme="minorHAnsi"/>
          <w:lang w:val="en-GB"/>
        </w:rPr>
      </w:pPr>
      <w:bookmarkStart w:id="262" w:name="_Toc320522330"/>
      <w:r w:rsidRPr="00F668C1">
        <w:rPr>
          <w:rFonts w:asciiTheme="minorHAnsi" w:hAnsiTheme="minorHAnsi"/>
          <w:lang w:val="en-GB"/>
        </w:rPr>
        <w:t>Glossar</w:t>
      </w:r>
      <w:r w:rsidRPr="00F668C1">
        <w:rPr>
          <w:rFonts w:asciiTheme="minorHAnsi" w:hAnsiTheme="minorHAnsi"/>
          <w:lang w:val="en-GB"/>
        </w:rPr>
        <w:tab/>
      </w:r>
      <w:r w:rsidR="00AB5A10" w:rsidRPr="00F668C1">
        <w:rPr>
          <w:rFonts w:asciiTheme="minorHAnsi" w:hAnsiTheme="minorHAnsi"/>
          <w:lang w:val="en-GB"/>
        </w:rPr>
        <w:t xml:space="preserve"> </w:t>
      </w:r>
      <w:r w:rsidR="00AB5A10" w:rsidRPr="00F668C1">
        <w:rPr>
          <w:rFonts w:asciiTheme="minorHAnsi" w:hAnsiTheme="minorHAnsi"/>
          <w:lang w:val="en-GB"/>
        </w:rPr>
        <w:tab/>
      </w:r>
      <w:r w:rsidR="00AB5A10" w:rsidRPr="00F668C1">
        <w:rPr>
          <w:rFonts w:asciiTheme="minorHAnsi" w:hAnsiTheme="minorHAnsi"/>
          <w:lang w:val="en-GB"/>
        </w:rPr>
        <w:tab/>
      </w:r>
      <w:r w:rsidR="00AB5A10"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Glossary</w:t>
      </w:r>
      <w:bookmarkEnd w:id="262"/>
    </w:p>
    <w:p w:rsidR="00525F23" w:rsidRPr="00F668C1" w:rsidRDefault="005D75A5" w:rsidP="005D75A5">
      <w:pPr>
        <w:rPr>
          <w:lang w:val="en-GB"/>
        </w:rPr>
      </w:pPr>
      <w:r w:rsidRPr="00F668C1">
        <w:rPr>
          <w:lang w:val="en-GB"/>
        </w:rPr>
        <w:t>A glossary, also known as an idioticon, vocabulary, or clavis, is an alphabetical list of terms in a particular domain of knowledge with the definitions for those terms. Traditionally, a glossary appears at the end of a book and includes terms within that book that are either newly introduced, uncommon, or specialized.</w:t>
      </w:r>
    </w:p>
    <w:p w:rsidR="00525F23" w:rsidRPr="00F668C1" w:rsidRDefault="00525F23" w:rsidP="00525F23">
      <w:pPr>
        <w:pStyle w:val="berschrift2"/>
        <w:rPr>
          <w:rFonts w:asciiTheme="minorHAnsi" w:hAnsiTheme="minorHAnsi"/>
          <w:lang w:val="en-GB"/>
        </w:rPr>
      </w:pPr>
      <w:bookmarkStart w:id="263" w:name="_Toc320522331"/>
      <w:r w:rsidRPr="00F668C1">
        <w:rPr>
          <w:rFonts w:asciiTheme="minorHAnsi" w:hAnsiTheme="minorHAnsi"/>
          <w:lang w:val="en-GB"/>
        </w:rPr>
        <w:t>Grafische Benutzeroberfläche</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Graphical User Interface</w:t>
      </w:r>
      <w:bookmarkEnd w:id="263"/>
    </w:p>
    <w:p w:rsidR="00525F23" w:rsidRPr="00F668C1" w:rsidRDefault="00525F23" w:rsidP="00525F23">
      <w:pPr>
        <w:rPr>
          <w:lang w:val="en-GB"/>
        </w:rPr>
      </w:pPr>
      <w:r w:rsidRPr="00F668C1">
        <w:rPr>
          <w:rStyle w:val="def"/>
          <w:lang w:val="en-GB"/>
        </w:rPr>
        <w:t xml:space="preserve">A way of arranging information on a computer screen that is easy to understand and use because it uses </w:t>
      </w:r>
      <w:r w:rsidRPr="00F668C1">
        <w:rPr>
          <w:rStyle w:val="nondv"/>
          <w:lang w:val="en-GB"/>
        </w:rPr>
        <w:t>icons</w:t>
      </w:r>
      <w:r w:rsidRPr="00F668C1">
        <w:rPr>
          <w:rStyle w:val="def"/>
          <w:lang w:val="en-GB"/>
        </w:rPr>
        <w:t xml:space="preserve">, </w:t>
      </w:r>
      <w:r w:rsidRPr="00F668C1">
        <w:rPr>
          <w:rStyle w:val="nondv"/>
          <w:lang w:val="en-GB"/>
        </w:rPr>
        <w:t>menus</w:t>
      </w:r>
      <w:r w:rsidRPr="00F668C1">
        <w:rPr>
          <w:rStyle w:val="def"/>
          <w:lang w:val="en-GB"/>
        </w:rPr>
        <w:t xml:space="preserve"> and a </w:t>
      </w:r>
      <w:r w:rsidRPr="00F668C1">
        <w:rPr>
          <w:rStyle w:val="nondv"/>
          <w:lang w:val="en-GB"/>
        </w:rPr>
        <w:t>mouse</w:t>
      </w:r>
      <w:r w:rsidRPr="00F668C1">
        <w:rPr>
          <w:rStyle w:val="def"/>
          <w:lang w:val="en-GB"/>
        </w:rPr>
        <w:t xml:space="preserve"> rather than only text</w:t>
      </w:r>
      <w:r w:rsidR="00624E1F">
        <w:rPr>
          <w:rStyle w:val="def"/>
          <w:lang w:val="en-GB"/>
        </w:rPr>
        <w:t>.</w:t>
      </w:r>
    </w:p>
    <w:p w:rsidR="00525F23" w:rsidRPr="00F668C1" w:rsidRDefault="00525F23" w:rsidP="00525F23">
      <w:pPr>
        <w:pStyle w:val="berschrift2"/>
        <w:rPr>
          <w:rFonts w:asciiTheme="minorHAnsi" w:hAnsiTheme="minorHAnsi"/>
          <w:i/>
          <w:lang w:val="en-GB"/>
        </w:rPr>
      </w:pPr>
      <w:bookmarkStart w:id="264" w:name="_Toc320522332"/>
      <w:r w:rsidRPr="00F668C1">
        <w:rPr>
          <w:rFonts w:asciiTheme="minorHAnsi" w:hAnsiTheme="minorHAnsi"/>
          <w:lang w:val="en-GB"/>
        </w:rPr>
        <w:t>GUI</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GUI</w:t>
      </w:r>
      <w:bookmarkEnd w:id="264"/>
    </w:p>
    <w:p w:rsidR="00525F23" w:rsidRPr="00F668C1" w:rsidRDefault="00525F23" w:rsidP="00525F23">
      <w:pPr>
        <w:rPr>
          <w:lang w:val="en-GB"/>
        </w:rPr>
      </w:pPr>
      <w:r w:rsidRPr="00F668C1">
        <w:rPr>
          <w:rFonts w:eastAsiaTheme="majorEastAsia"/>
          <w:lang w:val="en-GB"/>
        </w:rPr>
        <w:t>See Graphical User Interface</w:t>
      </w:r>
      <w:r w:rsidR="00624E1F">
        <w:rPr>
          <w:rFonts w:eastAsiaTheme="majorEastAsia"/>
          <w:lang w:val="en-GB"/>
        </w:rPr>
        <w:t>.</w:t>
      </w:r>
    </w:p>
    <w:p w:rsidR="005D75A5" w:rsidRPr="00F668C1" w:rsidRDefault="005D75A5" w:rsidP="005D75A5">
      <w:pPr>
        <w:pStyle w:val="berschrift2"/>
        <w:rPr>
          <w:rFonts w:asciiTheme="minorHAnsi" w:hAnsiTheme="minorHAnsi"/>
          <w:lang w:val="en-GB"/>
        </w:rPr>
      </w:pPr>
      <w:bookmarkStart w:id="265" w:name="_Toc320522333"/>
      <w:r w:rsidRPr="00F668C1">
        <w:rPr>
          <w:rFonts w:asciiTheme="minorHAnsi" w:hAnsiTheme="minorHAnsi"/>
          <w:lang w:val="en-GB"/>
        </w:rPr>
        <w:t>Heizkostenzuschlag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Heating cost surcharge</w:t>
      </w:r>
      <w:bookmarkEnd w:id="265"/>
    </w:p>
    <w:p w:rsidR="005D75A5" w:rsidRPr="00F668C1" w:rsidRDefault="005D75A5" w:rsidP="005D75A5">
      <w:pPr>
        <w:rPr>
          <w:rStyle w:val="hps"/>
          <w:lang w:val="en-GB"/>
        </w:rPr>
      </w:pPr>
      <w:r w:rsidRPr="00F668C1">
        <w:rPr>
          <w:lang w:val="en-GB"/>
        </w:rPr>
        <w:t xml:space="preserve">This is a part of the total room price that </w:t>
      </w:r>
      <w:r w:rsidRPr="00F668C1">
        <w:rPr>
          <w:rStyle w:val="hps"/>
          <w:lang w:val="en-GB"/>
        </w:rPr>
        <w:t>covers the cost of</w:t>
      </w:r>
      <w:r w:rsidRPr="00F668C1">
        <w:rPr>
          <w:lang w:val="en-GB"/>
        </w:rPr>
        <w:t xml:space="preserve"> </w:t>
      </w:r>
      <w:r w:rsidRPr="00F668C1">
        <w:rPr>
          <w:rStyle w:val="hps"/>
          <w:lang w:val="en-GB"/>
        </w:rPr>
        <w:t xml:space="preserve">the heating. </w:t>
      </w:r>
    </w:p>
    <w:p w:rsidR="00525F23" w:rsidRPr="00F668C1" w:rsidRDefault="00525F23" w:rsidP="00525F23">
      <w:pPr>
        <w:pStyle w:val="berschrift2"/>
        <w:rPr>
          <w:rStyle w:val="hps"/>
          <w:rFonts w:asciiTheme="minorHAnsi" w:hAnsiTheme="minorHAnsi"/>
          <w:lang w:val="en-GB"/>
        </w:rPr>
      </w:pPr>
      <w:bookmarkStart w:id="266" w:name="_Toc320522334"/>
      <w:r w:rsidRPr="00F668C1">
        <w:rPr>
          <w:rStyle w:val="hps"/>
          <w:rFonts w:asciiTheme="minorHAnsi" w:hAnsiTheme="minorHAnsi"/>
          <w:lang w:val="en-GB"/>
        </w:rPr>
        <w:t>HTML</w:t>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i/>
          <w:lang w:val="en-GB"/>
        </w:rPr>
        <w:t>HTML</w:t>
      </w:r>
      <w:bookmarkEnd w:id="266"/>
    </w:p>
    <w:p w:rsidR="00525F23" w:rsidRPr="00F668C1" w:rsidRDefault="00525F23" w:rsidP="00525F23">
      <w:pPr>
        <w:rPr>
          <w:lang w:val="en-GB"/>
        </w:rPr>
      </w:pPr>
      <w:r w:rsidRPr="00F668C1">
        <w:rPr>
          <w:lang w:val="en-GB"/>
        </w:rPr>
        <w:t>See HyperText Markup Language</w:t>
      </w:r>
    </w:p>
    <w:p w:rsidR="00525F23" w:rsidRPr="00F668C1" w:rsidRDefault="00525F23" w:rsidP="00525F23">
      <w:pPr>
        <w:pStyle w:val="berschrift2"/>
        <w:rPr>
          <w:rFonts w:asciiTheme="minorHAnsi" w:hAnsiTheme="minorHAnsi"/>
          <w:lang w:val="en-GB"/>
        </w:rPr>
      </w:pPr>
      <w:bookmarkStart w:id="267" w:name="_Toc320522335"/>
      <w:r w:rsidRPr="00F668C1">
        <w:rPr>
          <w:rFonts w:asciiTheme="minorHAnsi" w:hAnsiTheme="minorHAnsi"/>
          <w:lang w:val="en-GB"/>
        </w:rPr>
        <w:t>HyperText Markup Language</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HyperText Markup Language</w:t>
      </w:r>
      <w:bookmarkEnd w:id="267"/>
    </w:p>
    <w:p w:rsidR="00525F23" w:rsidRPr="00F668C1" w:rsidRDefault="00525F23" w:rsidP="00525F23">
      <w:pPr>
        <w:rPr>
          <w:lang w:val="en-GB"/>
        </w:rPr>
      </w:pPr>
      <w:r w:rsidRPr="00F668C1">
        <w:rPr>
          <w:rStyle w:val="def"/>
          <w:lang w:val="en-GB"/>
        </w:rPr>
        <w:t xml:space="preserve">A way of </w:t>
      </w:r>
      <w:r w:rsidRPr="00F668C1">
        <w:rPr>
          <w:rStyle w:val="nondv"/>
          <w:lang w:val="en-GB"/>
        </w:rPr>
        <w:t>marking</w:t>
      </w:r>
      <w:r w:rsidRPr="00F668C1">
        <w:rPr>
          <w:rStyle w:val="def"/>
          <w:lang w:val="en-GB"/>
        </w:rPr>
        <w:t xml:space="preserve"> text so that it can be seen on the Internet.</w:t>
      </w:r>
    </w:p>
    <w:p w:rsidR="005D75A5" w:rsidRPr="00F668C1" w:rsidRDefault="005D75A5" w:rsidP="005D75A5">
      <w:pPr>
        <w:pStyle w:val="berschrift2"/>
        <w:rPr>
          <w:rFonts w:asciiTheme="minorHAnsi" w:hAnsiTheme="minorHAnsi"/>
          <w:lang w:val="en-GB"/>
        </w:rPr>
      </w:pPr>
      <w:bookmarkStart w:id="268" w:name="_Toc320522336"/>
      <w:r w:rsidRPr="00F668C1">
        <w:rPr>
          <w:rFonts w:asciiTheme="minorHAnsi" w:hAnsiTheme="minorHAnsi"/>
          <w:lang w:val="en-GB"/>
        </w:rPr>
        <w:t>Individuals</w:t>
      </w:r>
      <w:r w:rsidRPr="00F668C1">
        <w:rPr>
          <w:rFonts w:asciiTheme="minorHAnsi" w:hAnsiTheme="minorHAnsi"/>
          <w:lang w:val="en-GB"/>
        </w:rPr>
        <w:tab/>
      </w:r>
      <w:r w:rsidR="00AB5A10" w:rsidRPr="00F668C1">
        <w:rPr>
          <w:rFonts w:asciiTheme="minorHAnsi" w:hAnsiTheme="minorHAnsi"/>
          <w:lang w:val="en-GB"/>
        </w:rPr>
        <w:tab/>
      </w:r>
      <w:r w:rsidR="00AB5A10"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Individuals</w:t>
      </w:r>
      <w:bookmarkEnd w:id="268"/>
    </w:p>
    <w:p w:rsidR="005D75A5" w:rsidRPr="00F668C1" w:rsidRDefault="005D75A5" w:rsidP="005D75A5">
      <w:pPr>
        <w:rPr>
          <w:lang w:val="en-GB"/>
        </w:rPr>
      </w:pPr>
      <w:r w:rsidRPr="00F668C1">
        <w:rPr>
          <w:lang w:val="en-GB"/>
        </w:rPr>
        <w:t>Guests are described as Individuals if they book directly at the hotel instead of booking with a travel agency or a company.</w:t>
      </w:r>
    </w:p>
    <w:p w:rsidR="005D75A5" w:rsidRPr="00F668C1" w:rsidRDefault="005D75A5" w:rsidP="005D75A5">
      <w:pPr>
        <w:pStyle w:val="berschrift2"/>
        <w:rPr>
          <w:rFonts w:asciiTheme="minorHAnsi" w:hAnsiTheme="minorHAnsi"/>
          <w:lang w:val="en-GB"/>
        </w:rPr>
      </w:pPr>
      <w:bookmarkStart w:id="269" w:name="_Toc320522337"/>
      <w:r w:rsidRPr="00F668C1">
        <w:rPr>
          <w:rFonts w:asciiTheme="minorHAnsi" w:hAnsiTheme="minorHAnsi"/>
          <w:lang w:val="en-GB"/>
        </w:rPr>
        <w:t>Jahresabschluss</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Annual closure</w:t>
      </w:r>
      <w:bookmarkEnd w:id="269"/>
    </w:p>
    <w:p w:rsidR="00FA6ECC" w:rsidRPr="00F668C1" w:rsidRDefault="005D75A5" w:rsidP="005D75A5">
      <w:pPr>
        <w:rPr>
          <w:lang w:val="en-GB"/>
        </w:rPr>
      </w:pPr>
      <w:r w:rsidRPr="00F668C1">
        <w:rPr>
          <w:lang w:val="en-GB"/>
        </w:rPr>
        <w:t xml:space="preserve">Is a print-out of the </w:t>
      </w:r>
      <w:r w:rsidR="001C71B8" w:rsidRPr="00F668C1">
        <w:rPr>
          <w:lang w:val="en-GB"/>
        </w:rPr>
        <w:t>core</w:t>
      </w:r>
      <w:r w:rsidR="00525F23" w:rsidRPr="00F668C1">
        <w:rPr>
          <w:lang w:val="en-GB"/>
        </w:rPr>
        <w:t xml:space="preserve"> data relevant annual reports</w:t>
      </w:r>
      <w:r w:rsidR="004359BA" w:rsidRPr="00F668C1">
        <w:rPr>
          <w:lang w:val="en-GB"/>
        </w:rPr>
        <w:t>.</w:t>
      </w:r>
    </w:p>
    <w:p w:rsidR="00FA6ECC" w:rsidRPr="00F668C1" w:rsidRDefault="00FA6ECC" w:rsidP="00FA6ECC">
      <w:pPr>
        <w:pStyle w:val="berschrift2"/>
        <w:rPr>
          <w:rFonts w:asciiTheme="minorHAnsi" w:hAnsiTheme="minorHAnsi"/>
          <w:lang w:val="en-GB"/>
        </w:rPr>
      </w:pPr>
      <w:bookmarkStart w:id="270" w:name="_Toc320522338"/>
      <w:r w:rsidRPr="00F668C1">
        <w:rPr>
          <w:rFonts w:asciiTheme="minorHAnsi" w:hAnsiTheme="minorHAnsi"/>
          <w:lang w:val="en-GB"/>
        </w:rPr>
        <w:t>Java</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Java</w:t>
      </w:r>
      <w:bookmarkEnd w:id="270"/>
    </w:p>
    <w:p w:rsidR="00FA6ECC" w:rsidRPr="00F668C1" w:rsidRDefault="00FA6ECC" w:rsidP="005D75A5">
      <w:pPr>
        <w:rPr>
          <w:lang w:val="en-GB"/>
        </w:rPr>
      </w:pPr>
      <w:r w:rsidRPr="00F668C1">
        <w:rPr>
          <w:rStyle w:val="def"/>
          <w:lang w:val="en-GB"/>
        </w:rPr>
        <w:t>A computer programming language that is often used on the Internet</w:t>
      </w:r>
      <w:r w:rsidR="00525F23" w:rsidRPr="00F668C1">
        <w:rPr>
          <w:rStyle w:val="def"/>
          <w:lang w:val="en-GB"/>
        </w:rPr>
        <w:t>.</w:t>
      </w:r>
    </w:p>
    <w:p w:rsidR="00FA6ECC" w:rsidRPr="00F668C1" w:rsidRDefault="00FA6ECC" w:rsidP="00FA6ECC">
      <w:pPr>
        <w:pStyle w:val="berschrift2"/>
        <w:rPr>
          <w:rFonts w:asciiTheme="minorHAnsi" w:hAnsiTheme="minorHAnsi"/>
          <w:lang w:val="en-GB"/>
        </w:rPr>
      </w:pPr>
      <w:bookmarkStart w:id="271" w:name="_Toc320522339"/>
      <w:r w:rsidRPr="00F668C1">
        <w:rPr>
          <w:rFonts w:asciiTheme="minorHAnsi" w:hAnsiTheme="minorHAnsi"/>
          <w:lang w:val="en-GB"/>
        </w:rPr>
        <w:lastRenderedPageBreak/>
        <w:t>Java Server Pages</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Java Server Pages</w:t>
      </w:r>
      <w:bookmarkEnd w:id="271"/>
    </w:p>
    <w:p w:rsidR="00FA6ECC" w:rsidRPr="00F668C1" w:rsidRDefault="00525F23" w:rsidP="005D75A5">
      <w:pPr>
        <w:rPr>
          <w:lang w:val="en-GB"/>
        </w:rPr>
      </w:pPr>
      <w:r w:rsidRPr="00F668C1">
        <w:rPr>
          <w:lang w:val="en-GB"/>
        </w:rPr>
        <w:t>Is a technology that helps software developers serve dynamically generated web pages based on HTML.</w:t>
      </w:r>
    </w:p>
    <w:p w:rsidR="00FA6ECC" w:rsidRPr="00F668C1" w:rsidRDefault="00FA6ECC" w:rsidP="00FA6ECC">
      <w:pPr>
        <w:pStyle w:val="berschrift2"/>
        <w:rPr>
          <w:rFonts w:asciiTheme="minorHAnsi" w:hAnsiTheme="minorHAnsi"/>
          <w:lang w:val="en-GB"/>
        </w:rPr>
      </w:pPr>
      <w:bookmarkStart w:id="272" w:name="_Toc320522340"/>
      <w:r w:rsidRPr="00F668C1">
        <w:rPr>
          <w:rFonts w:asciiTheme="minorHAnsi" w:hAnsiTheme="minorHAnsi"/>
          <w:lang w:val="en-GB"/>
        </w:rPr>
        <w:t>JavaScript</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JavaScript</w:t>
      </w:r>
      <w:bookmarkEnd w:id="272"/>
    </w:p>
    <w:p w:rsidR="00FA6ECC" w:rsidRPr="00F668C1" w:rsidRDefault="00FA6ECC" w:rsidP="005D75A5">
      <w:pPr>
        <w:rPr>
          <w:lang w:val="en-GB"/>
        </w:rPr>
      </w:pPr>
      <w:r w:rsidRPr="00F668C1">
        <w:rPr>
          <w:lang w:val="en-GB"/>
        </w:rPr>
        <w:t>Is a dynamic prototype-based scripting language</w:t>
      </w:r>
      <w:r w:rsidR="00525F23" w:rsidRPr="00F668C1">
        <w:rPr>
          <w:lang w:val="en-GB"/>
        </w:rPr>
        <w:t>.</w:t>
      </w:r>
    </w:p>
    <w:p w:rsidR="005D75A5" w:rsidRPr="00F668C1" w:rsidRDefault="005D75A5" w:rsidP="005D75A5">
      <w:pPr>
        <w:pStyle w:val="berschrift2"/>
        <w:rPr>
          <w:rFonts w:asciiTheme="minorHAnsi" w:hAnsiTheme="minorHAnsi"/>
          <w:lang w:val="en-GB"/>
        </w:rPr>
      </w:pPr>
      <w:bookmarkStart w:id="273" w:name="_Toc320522341"/>
      <w:r w:rsidRPr="00F668C1">
        <w:rPr>
          <w:rFonts w:asciiTheme="minorHAnsi" w:hAnsiTheme="minorHAnsi"/>
          <w:lang w:val="en-GB"/>
        </w:rPr>
        <w:t>Journal</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Journal</w:t>
      </w:r>
      <w:bookmarkEnd w:id="273"/>
    </w:p>
    <w:p w:rsidR="00FA6ECC" w:rsidRPr="00F668C1" w:rsidRDefault="005D75A5" w:rsidP="005D75A5">
      <w:pPr>
        <w:rPr>
          <w:lang w:val="en-GB"/>
        </w:rPr>
      </w:pPr>
      <w:r w:rsidRPr="00F668C1">
        <w:rPr>
          <w:lang w:val="en-GB"/>
        </w:rPr>
        <w:t xml:space="preserve">The journal shows the activities of employees during a specified period. </w:t>
      </w:r>
    </w:p>
    <w:p w:rsidR="00FA6ECC" w:rsidRPr="00F668C1" w:rsidRDefault="00FA6ECC" w:rsidP="005D75A5">
      <w:pPr>
        <w:pStyle w:val="berschrift2"/>
        <w:rPr>
          <w:rFonts w:asciiTheme="minorHAnsi" w:hAnsiTheme="minorHAnsi"/>
          <w:i/>
          <w:lang w:val="en-GB"/>
        </w:rPr>
      </w:pPr>
      <w:bookmarkStart w:id="274" w:name="_Toc320522342"/>
      <w:r w:rsidRPr="00F668C1">
        <w:rPr>
          <w:rFonts w:asciiTheme="minorHAnsi" w:hAnsiTheme="minorHAnsi"/>
          <w:lang w:val="en-GB"/>
        </w:rPr>
        <w:t>JUnit</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JUnit</w:t>
      </w:r>
      <w:bookmarkEnd w:id="274"/>
    </w:p>
    <w:p w:rsidR="00525F23" w:rsidRPr="00F668C1" w:rsidRDefault="00525F23" w:rsidP="00525F23">
      <w:pPr>
        <w:rPr>
          <w:lang w:val="en-GB"/>
        </w:rPr>
      </w:pPr>
      <w:r w:rsidRPr="00F668C1">
        <w:rPr>
          <w:lang w:val="en-GB"/>
        </w:rPr>
        <w:t>Is a unit testing framework for the Java programming language.</w:t>
      </w:r>
    </w:p>
    <w:p w:rsidR="005D75A5" w:rsidRPr="00F668C1" w:rsidRDefault="005D75A5" w:rsidP="005D75A5">
      <w:pPr>
        <w:pStyle w:val="berschrift2"/>
        <w:rPr>
          <w:rFonts w:asciiTheme="minorHAnsi" w:hAnsiTheme="minorHAnsi"/>
          <w:lang w:val="en-GB"/>
        </w:rPr>
      </w:pPr>
      <w:bookmarkStart w:id="275" w:name="_Toc320522343"/>
      <w:r w:rsidRPr="00F668C1">
        <w:rPr>
          <w:rFonts w:asciiTheme="minorHAnsi" w:hAnsiTheme="minorHAnsi"/>
          <w:lang w:val="en-GB"/>
        </w:rPr>
        <w:t>Kategorie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Category</w:t>
      </w:r>
      <w:bookmarkEnd w:id="275"/>
    </w:p>
    <w:p w:rsidR="005D75A5" w:rsidRPr="00F668C1" w:rsidRDefault="005D75A5" w:rsidP="005D75A5">
      <w:pPr>
        <w:tabs>
          <w:tab w:val="left" w:pos="1003"/>
        </w:tabs>
        <w:rPr>
          <w:lang w:val="en-GB"/>
        </w:rPr>
      </w:pPr>
      <w:r w:rsidRPr="00F668C1">
        <w:rPr>
          <w:lang w:val="en-GB"/>
        </w:rPr>
        <w:t>The rooms are divided into categories, according to their level of luxury. This leads to different room prizes for different categories.</w:t>
      </w:r>
    </w:p>
    <w:p w:rsidR="005D75A5" w:rsidRPr="00F668C1" w:rsidRDefault="005D75A5" w:rsidP="005D75A5">
      <w:pPr>
        <w:pStyle w:val="berschrift2"/>
        <w:rPr>
          <w:rFonts w:asciiTheme="minorHAnsi" w:hAnsiTheme="minorHAnsi"/>
          <w:lang w:val="en-GB"/>
        </w:rPr>
      </w:pPr>
      <w:bookmarkStart w:id="276" w:name="_Toc320522344"/>
      <w:r w:rsidRPr="00F668C1">
        <w:rPr>
          <w:rFonts w:asciiTheme="minorHAnsi" w:hAnsiTheme="minorHAnsi"/>
          <w:lang w:val="en-GB"/>
        </w:rPr>
        <w:t>Kontingent</w:t>
      </w:r>
      <w:r w:rsidR="008A0C54" w:rsidRPr="00F668C1">
        <w:rPr>
          <w:rFonts w:asciiTheme="minorHAnsi" w:hAnsiTheme="minorHAnsi"/>
          <w:lang w:val="en-GB"/>
        </w:rPr>
        <w:t xml:space="preserve"> </w:t>
      </w:r>
      <w:r w:rsidRPr="00F668C1">
        <w:rPr>
          <w:rFonts w:asciiTheme="minorHAnsi" w:hAnsiTheme="minorHAnsi"/>
          <w:lang w:val="en-GB"/>
        </w:rPr>
        <w:t>(Hotel)</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Contingent</w:t>
      </w:r>
      <w:r w:rsidR="00CD7509">
        <w:rPr>
          <w:rFonts w:asciiTheme="minorHAnsi" w:hAnsiTheme="minorHAnsi"/>
          <w:i/>
          <w:lang w:val="en-GB"/>
        </w:rPr>
        <w:t xml:space="preserve"> </w:t>
      </w:r>
      <w:r w:rsidRPr="00F668C1">
        <w:rPr>
          <w:rFonts w:asciiTheme="minorHAnsi" w:hAnsiTheme="minorHAnsi"/>
          <w:i/>
          <w:lang w:val="en-GB"/>
        </w:rPr>
        <w:t>(hotel)</w:t>
      </w:r>
      <w:bookmarkEnd w:id="276"/>
    </w:p>
    <w:p w:rsidR="005D75A5" w:rsidRPr="00F668C1" w:rsidRDefault="005D75A5" w:rsidP="005D75A5">
      <w:pPr>
        <w:rPr>
          <w:lang w:val="en-GB"/>
        </w:rPr>
      </w:pPr>
      <w:r w:rsidRPr="00F668C1">
        <w:rPr>
          <w:lang w:val="en-GB"/>
        </w:rPr>
        <w:t>The available rooms of the hotels.</w:t>
      </w:r>
    </w:p>
    <w:p w:rsidR="005D75A5" w:rsidRPr="00F668C1" w:rsidRDefault="005D75A5" w:rsidP="005D75A5">
      <w:pPr>
        <w:pStyle w:val="berschrift2"/>
        <w:rPr>
          <w:rFonts w:asciiTheme="minorHAnsi" w:hAnsiTheme="minorHAnsi"/>
          <w:lang w:val="en-GB"/>
        </w:rPr>
      </w:pPr>
      <w:bookmarkStart w:id="277" w:name="_Toc320522345"/>
      <w:r w:rsidRPr="00F668C1">
        <w:rPr>
          <w:rFonts w:asciiTheme="minorHAnsi" w:hAnsiTheme="minorHAnsi"/>
          <w:lang w:val="en-GB"/>
        </w:rPr>
        <w:t>Kontingent</w:t>
      </w:r>
      <w:r w:rsidR="008A0C54" w:rsidRPr="00F668C1">
        <w:rPr>
          <w:rFonts w:asciiTheme="minorHAnsi" w:hAnsiTheme="minorHAnsi"/>
          <w:lang w:val="en-GB"/>
        </w:rPr>
        <w:t xml:space="preserve"> </w:t>
      </w:r>
      <w:r w:rsidRPr="00F668C1">
        <w:rPr>
          <w:rFonts w:asciiTheme="minorHAnsi" w:hAnsiTheme="minorHAnsi"/>
          <w:lang w:val="en-GB"/>
        </w:rPr>
        <w:t>(Reisebüro)</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Contingent</w:t>
      </w:r>
      <w:r w:rsidR="00CD7509">
        <w:rPr>
          <w:rFonts w:asciiTheme="minorHAnsi" w:hAnsiTheme="minorHAnsi"/>
          <w:i/>
          <w:lang w:val="en-GB"/>
        </w:rPr>
        <w:t xml:space="preserve"> </w:t>
      </w:r>
      <w:r w:rsidRPr="00F668C1">
        <w:rPr>
          <w:rFonts w:asciiTheme="minorHAnsi" w:hAnsiTheme="minorHAnsi"/>
          <w:i/>
          <w:lang w:val="en-GB"/>
        </w:rPr>
        <w:t>(travel agency)</w:t>
      </w:r>
      <w:bookmarkEnd w:id="277"/>
    </w:p>
    <w:p w:rsidR="005D75A5" w:rsidRPr="00F668C1" w:rsidRDefault="005D75A5" w:rsidP="005D75A5">
      <w:pPr>
        <w:rPr>
          <w:lang w:val="en-GB"/>
        </w:rPr>
      </w:pPr>
      <w:r w:rsidRPr="00F668C1">
        <w:rPr>
          <w:lang w:val="en-GB"/>
        </w:rPr>
        <w:t>A contingent is a pre-order of rooms by a travel agency who can then assign the rooms on their own. This has to be confirmed by a certain date to let the hotel know how many rooms are really needed.</w:t>
      </w:r>
    </w:p>
    <w:p w:rsidR="005D75A5" w:rsidRPr="00F668C1" w:rsidRDefault="005D75A5" w:rsidP="005D75A5">
      <w:pPr>
        <w:pStyle w:val="berschrift2"/>
        <w:rPr>
          <w:rFonts w:asciiTheme="minorHAnsi" w:hAnsiTheme="minorHAnsi"/>
          <w:lang w:val="en-GB"/>
        </w:rPr>
      </w:pPr>
      <w:bookmarkStart w:id="278" w:name="_Toc320522346"/>
      <w:r w:rsidRPr="00F668C1">
        <w:rPr>
          <w:rFonts w:asciiTheme="minorHAnsi" w:hAnsiTheme="minorHAnsi"/>
          <w:lang w:val="en-GB"/>
        </w:rPr>
        <w:t>Kontrakt</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Contract</w:t>
      </w:r>
      <w:bookmarkEnd w:id="278"/>
    </w:p>
    <w:p w:rsidR="005D75A5" w:rsidRPr="00F668C1" w:rsidRDefault="005D75A5" w:rsidP="005D75A5">
      <w:pPr>
        <w:rPr>
          <w:lang w:val="en-GB"/>
        </w:rPr>
      </w:pPr>
      <w:r w:rsidRPr="00F668C1">
        <w:rPr>
          <w:lang w:val="en-GB"/>
        </w:rPr>
        <w:t>An agreement between two or more persons for doing something specified.</w:t>
      </w:r>
    </w:p>
    <w:p w:rsidR="005D75A5" w:rsidRPr="00F668C1" w:rsidRDefault="005D75A5" w:rsidP="005D75A5">
      <w:pPr>
        <w:pStyle w:val="berschrift2"/>
        <w:rPr>
          <w:rFonts w:asciiTheme="minorHAnsi" w:hAnsiTheme="minorHAnsi"/>
          <w:lang w:val="en-GB"/>
        </w:rPr>
      </w:pPr>
      <w:bookmarkStart w:id="279" w:name="_Toc320522347"/>
      <w:r w:rsidRPr="00F668C1">
        <w:rPr>
          <w:rFonts w:asciiTheme="minorHAnsi" w:hAnsiTheme="minorHAnsi"/>
          <w:lang w:val="en-GB"/>
        </w:rPr>
        <w:t>Kreditgrenze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Credit limit</w:t>
      </w:r>
      <w:bookmarkEnd w:id="279"/>
    </w:p>
    <w:p w:rsidR="005D75A5" w:rsidRPr="00F668C1" w:rsidRDefault="005D75A5" w:rsidP="005D75A5">
      <w:pPr>
        <w:rPr>
          <w:lang w:val="en-GB"/>
        </w:rPr>
      </w:pPr>
      <w:r w:rsidRPr="00F668C1">
        <w:rPr>
          <w:lang w:val="en-GB"/>
        </w:rPr>
        <w:t xml:space="preserve">Credit limit, </w:t>
      </w:r>
      <w:r w:rsidRPr="00F668C1">
        <w:rPr>
          <w:rStyle w:val="hps"/>
          <w:lang w:val="en-GB"/>
        </w:rPr>
        <w:t>to</w:t>
      </w:r>
      <w:r w:rsidRPr="00F668C1">
        <w:rPr>
          <w:lang w:val="en-GB"/>
        </w:rPr>
        <w:t xml:space="preserve"> </w:t>
      </w:r>
      <w:r w:rsidRPr="00F668C1">
        <w:rPr>
          <w:rStyle w:val="hps"/>
          <w:lang w:val="en-GB"/>
        </w:rPr>
        <w:t>be</w:t>
      </w:r>
      <w:r w:rsidRPr="00F668C1">
        <w:rPr>
          <w:lang w:val="en-GB"/>
        </w:rPr>
        <w:t xml:space="preserve"> </w:t>
      </w:r>
      <w:r w:rsidRPr="00F668C1">
        <w:rPr>
          <w:rStyle w:val="hps"/>
          <w:lang w:val="en-GB"/>
        </w:rPr>
        <w:t>granted</w:t>
      </w:r>
      <w:r w:rsidRPr="00F668C1">
        <w:rPr>
          <w:lang w:val="en-GB"/>
        </w:rPr>
        <w:t xml:space="preserve"> </w:t>
      </w:r>
      <w:r w:rsidRPr="00F668C1">
        <w:rPr>
          <w:rStyle w:val="hps"/>
          <w:lang w:val="en-GB"/>
        </w:rPr>
        <w:t>to</w:t>
      </w:r>
      <w:r w:rsidRPr="00F668C1">
        <w:rPr>
          <w:lang w:val="en-GB"/>
        </w:rPr>
        <w:t xml:space="preserve"> a </w:t>
      </w:r>
      <w:r w:rsidRPr="00F668C1">
        <w:rPr>
          <w:rStyle w:val="hps"/>
          <w:lang w:val="en-GB"/>
        </w:rPr>
        <w:t>guest (default</w:t>
      </w:r>
      <w:r w:rsidRPr="00F668C1">
        <w:rPr>
          <w:lang w:val="en-GB"/>
        </w:rPr>
        <w:t xml:space="preserve"> </w:t>
      </w:r>
      <w:r w:rsidRPr="00F668C1">
        <w:rPr>
          <w:rStyle w:val="hps"/>
          <w:lang w:val="en-GB"/>
        </w:rPr>
        <w:t>value that can</w:t>
      </w:r>
      <w:r w:rsidRPr="00F668C1">
        <w:rPr>
          <w:lang w:val="en-GB"/>
        </w:rPr>
        <w:t xml:space="preserve"> </w:t>
      </w:r>
      <w:r w:rsidRPr="00F668C1">
        <w:rPr>
          <w:rStyle w:val="hps"/>
          <w:lang w:val="en-GB"/>
        </w:rPr>
        <w:t>be</w:t>
      </w:r>
      <w:r w:rsidRPr="00F668C1">
        <w:rPr>
          <w:lang w:val="en-GB"/>
        </w:rPr>
        <w:t xml:space="preserve"> </w:t>
      </w:r>
      <w:r w:rsidRPr="00F668C1">
        <w:rPr>
          <w:rStyle w:val="hps"/>
          <w:lang w:val="en-GB"/>
        </w:rPr>
        <w:t>changed</w:t>
      </w:r>
      <w:r w:rsidRPr="00F668C1">
        <w:rPr>
          <w:lang w:val="en-GB"/>
        </w:rPr>
        <w:t xml:space="preserve"> </w:t>
      </w:r>
      <w:r w:rsidRPr="00F668C1">
        <w:rPr>
          <w:rStyle w:val="hps"/>
          <w:lang w:val="en-GB"/>
        </w:rPr>
        <w:t>at check</w:t>
      </w:r>
      <w:r w:rsidRPr="00F668C1">
        <w:rPr>
          <w:lang w:val="en-GB"/>
        </w:rPr>
        <w:t xml:space="preserve"> </w:t>
      </w:r>
      <w:r w:rsidRPr="00F668C1">
        <w:rPr>
          <w:rStyle w:val="hps"/>
          <w:lang w:val="en-GB"/>
        </w:rPr>
        <w:t>in</w:t>
      </w:r>
      <w:r w:rsidRPr="00F668C1">
        <w:rPr>
          <w:lang w:val="en-GB"/>
        </w:rPr>
        <w:t>)</w:t>
      </w:r>
    </w:p>
    <w:p w:rsidR="005D75A5" w:rsidRPr="00F668C1" w:rsidRDefault="005D75A5" w:rsidP="005D75A5">
      <w:pPr>
        <w:pStyle w:val="berschrift2"/>
        <w:rPr>
          <w:rFonts w:asciiTheme="minorHAnsi" w:hAnsiTheme="minorHAnsi"/>
          <w:lang w:val="en-GB"/>
        </w:rPr>
      </w:pPr>
      <w:bookmarkStart w:id="280" w:name="_Toc320522348"/>
      <w:r w:rsidRPr="00F668C1">
        <w:rPr>
          <w:rFonts w:asciiTheme="minorHAnsi" w:hAnsiTheme="minorHAnsi"/>
          <w:lang w:val="en-GB"/>
        </w:rPr>
        <w:t>Kunde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Customer</w:t>
      </w:r>
      <w:bookmarkEnd w:id="280"/>
    </w:p>
    <w:p w:rsidR="005D75A5" w:rsidRPr="00F668C1" w:rsidRDefault="005D75A5" w:rsidP="005D75A5">
      <w:pPr>
        <w:rPr>
          <w:lang w:val="en-GB"/>
        </w:rPr>
      </w:pPr>
      <w:r w:rsidRPr="00F668C1">
        <w:rPr>
          <w:lang w:val="en-GB"/>
        </w:rPr>
        <w:t xml:space="preserve">A customer is the person that pays for the services that a certain guest has used. </w:t>
      </w:r>
    </w:p>
    <w:p w:rsidR="005D75A5" w:rsidRPr="00F668C1" w:rsidRDefault="005D75A5" w:rsidP="005D75A5">
      <w:pPr>
        <w:pStyle w:val="berschrift2"/>
        <w:rPr>
          <w:rFonts w:asciiTheme="minorHAnsi" w:hAnsiTheme="minorHAnsi"/>
          <w:lang w:val="en-GB"/>
        </w:rPr>
      </w:pPr>
      <w:bookmarkStart w:id="281" w:name="_Toc320522349"/>
      <w:r w:rsidRPr="00F668C1">
        <w:rPr>
          <w:rFonts w:asciiTheme="minorHAnsi" w:hAnsiTheme="minorHAnsi"/>
          <w:lang w:val="en-GB"/>
        </w:rPr>
        <w:t>Monatsabschluss</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Monthly closure</w:t>
      </w:r>
      <w:bookmarkEnd w:id="281"/>
    </w:p>
    <w:p w:rsidR="005D75A5" w:rsidRPr="00F668C1" w:rsidRDefault="005D75A5" w:rsidP="005D75A5">
      <w:pPr>
        <w:rPr>
          <w:rStyle w:val="hps"/>
          <w:lang w:val="en-GB"/>
        </w:rPr>
      </w:pPr>
      <w:r w:rsidRPr="00F668C1">
        <w:rPr>
          <w:rStyle w:val="hps"/>
          <w:lang w:val="en-GB"/>
        </w:rPr>
        <w:t xml:space="preserve">The monthly closure prints all reports which are linked to it. However, the daily closing for the actual day needs to be finished. </w:t>
      </w:r>
    </w:p>
    <w:p w:rsidR="005D75A5" w:rsidRPr="00F668C1" w:rsidRDefault="005D75A5" w:rsidP="005D75A5">
      <w:pPr>
        <w:pStyle w:val="berschrift2"/>
        <w:rPr>
          <w:rFonts w:asciiTheme="minorHAnsi" w:hAnsiTheme="minorHAnsi"/>
          <w:lang w:val="en-GB"/>
        </w:rPr>
      </w:pPr>
      <w:bookmarkStart w:id="282" w:name="_Toc320522350"/>
      <w:r w:rsidRPr="00F668C1">
        <w:rPr>
          <w:rFonts w:asciiTheme="minorHAnsi" w:hAnsiTheme="minorHAnsi"/>
          <w:lang w:val="en-GB"/>
        </w:rPr>
        <w:t>No-Show-Liste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No-Show-list</w:t>
      </w:r>
      <w:bookmarkEnd w:id="282"/>
    </w:p>
    <w:p w:rsidR="005D75A5" w:rsidRPr="00F668C1" w:rsidRDefault="005D75A5" w:rsidP="005D75A5">
      <w:pPr>
        <w:rPr>
          <w:lang w:val="en-GB"/>
        </w:rPr>
      </w:pPr>
      <w:r w:rsidRPr="00F668C1">
        <w:rPr>
          <w:lang w:val="en-GB"/>
        </w:rPr>
        <w:t>Shows all the guests from a particular period who did not arrive at the supposed day.</w:t>
      </w:r>
    </w:p>
    <w:p w:rsidR="005D75A5" w:rsidRPr="00F668C1" w:rsidRDefault="005D75A5" w:rsidP="005D75A5">
      <w:pPr>
        <w:pStyle w:val="berschrift2"/>
        <w:rPr>
          <w:rFonts w:asciiTheme="minorHAnsi" w:hAnsiTheme="minorHAnsi"/>
          <w:lang w:val="en-GB"/>
        </w:rPr>
      </w:pPr>
      <w:bookmarkStart w:id="283" w:name="_Toc320522351"/>
      <w:r w:rsidRPr="00F668C1">
        <w:rPr>
          <w:rFonts w:asciiTheme="minorHAnsi" w:hAnsiTheme="minorHAnsi"/>
          <w:lang w:val="en-GB"/>
        </w:rPr>
        <w:lastRenderedPageBreak/>
        <w:t>Optionen</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Options</w:t>
      </w:r>
      <w:bookmarkEnd w:id="283"/>
    </w:p>
    <w:p w:rsidR="005D75A5" w:rsidRPr="00F668C1" w:rsidRDefault="005D75A5" w:rsidP="005D75A5">
      <w:pPr>
        <w:rPr>
          <w:lang w:val="en-GB"/>
        </w:rPr>
      </w:pPr>
      <w:r w:rsidRPr="00F668C1">
        <w:rPr>
          <w:lang w:val="en-GB"/>
        </w:rPr>
        <w:t>An option is a specific condition which is linked to a rese</w:t>
      </w:r>
      <w:r w:rsidR="00CD7509">
        <w:rPr>
          <w:lang w:val="en-GB"/>
        </w:rPr>
        <w:t>rvation and has to be fulfilled</w:t>
      </w:r>
      <w:r w:rsidRPr="00F668C1">
        <w:rPr>
          <w:lang w:val="en-GB"/>
        </w:rPr>
        <w:t xml:space="preserve"> to confirm the reservation. This may be done with a simple confirmation or a payment on account.</w:t>
      </w:r>
    </w:p>
    <w:p w:rsidR="005D75A5" w:rsidRPr="00F668C1" w:rsidRDefault="005D75A5" w:rsidP="005D75A5">
      <w:pPr>
        <w:pStyle w:val="berschrift2"/>
        <w:rPr>
          <w:rFonts w:asciiTheme="minorHAnsi" w:hAnsiTheme="minorHAnsi"/>
          <w:lang w:val="en-GB"/>
        </w:rPr>
      </w:pPr>
      <w:bookmarkStart w:id="284" w:name="_Toc320522352"/>
      <w:r w:rsidRPr="00F668C1">
        <w:rPr>
          <w:rFonts w:asciiTheme="minorHAnsi" w:hAnsiTheme="minorHAnsi"/>
          <w:lang w:val="en-GB"/>
        </w:rPr>
        <w:t>Optionsdatum</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Option date</w:t>
      </w:r>
      <w:bookmarkEnd w:id="284"/>
    </w:p>
    <w:p w:rsidR="005D75A5" w:rsidRPr="00F668C1" w:rsidRDefault="005D75A5" w:rsidP="005D75A5">
      <w:pPr>
        <w:rPr>
          <w:lang w:val="en-GB"/>
        </w:rPr>
      </w:pPr>
      <w:r w:rsidRPr="00F668C1">
        <w:rPr>
          <w:lang w:val="en-GB"/>
        </w:rPr>
        <w:t>Date by which the options (advance payment, confirmation) must be fulfilled.</w:t>
      </w:r>
    </w:p>
    <w:p w:rsidR="005D75A5" w:rsidRPr="00F668C1" w:rsidRDefault="005D75A5" w:rsidP="005D75A5">
      <w:pPr>
        <w:pStyle w:val="berschrift2"/>
        <w:rPr>
          <w:rFonts w:asciiTheme="minorHAnsi" w:hAnsiTheme="minorHAnsi"/>
          <w:lang w:val="en-GB"/>
        </w:rPr>
      </w:pPr>
      <w:bookmarkStart w:id="285" w:name="_Toc320522353"/>
      <w:r w:rsidRPr="00F668C1">
        <w:rPr>
          <w:rFonts w:asciiTheme="minorHAnsi" w:hAnsiTheme="minorHAnsi"/>
          <w:lang w:val="en-GB"/>
        </w:rPr>
        <w:t>Out of order</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i/>
          <w:lang w:val="en-GB"/>
        </w:rPr>
        <w:t>O</w:t>
      </w:r>
      <w:r w:rsidRPr="00F668C1">
        <w:rPr>
          <w:rFonts w:asciiTheme="minorHAnsi" w:hAnsiTheme="minorHAnsi"/>
          <w:i/>
          <w:lang w:val="en-GB"/>
        </w:rPr>
        <w:t>ut of order</w:t>
      </w:r>
      <w:bookmarkEnd w:id="285"/>
    </w:p>
    <w:p w:rsidR="005D75A5" w:rsidRPr="00F668C1" w:rsidRDefault="005D75A5" w:rsidP="005D75A5">
      <w:pPr>
        <w:rPr>
          <w:lang w:val="en-GB"/>
        </w:rPr>
      </w:pPr>
      <w:r w:rsidRPr="00F668C1">
        <w:rPr>
          <w:rStyle w:val="hps"/>
          <w:lang w:val="en-GB"/>
        </w:rPr>
        <w:t>The</w:t>
      </w:r>
      <w:r w:rsidRPr="00F668C1">
        <w:rPr>
          <w:lang w:val="en-GB"/>
        </w:rPr>
        <w:t xml:space="preserve"> </w:t>
      </w:r>
      <w:r w:rsidRPr="00F668C1">
        <w:rPr>
          <w:rStyle w:val="hps"/>
          <w:lang w:val="en-GB"/>
        </w:rPr>
        <w:t>status of a room.</w:t>
      </w:r>
      <w:r w:rsidRPr="00F668C1">
        <w:rPr>
          <w:lang w:val="en-GB"/>
        </w:rPr>
        <w:br/>
      </w:r>
      <w:r w:rsidRPr="00F668C1">
        <w:rPr>
          <w:rStyle w:val="hps"/>
          <w:lang w:val="en-GB"/>
        </w:rPr>
        <w:t>This means</w:t>
      </w:r>
      <w:r w:rsidRPr="00F668C1">
        <w:rPr>
          <w:lang w:val="en-GB"/>
        </w:rPr>
        <w:t xml:space="preserve"> </w:t>
      </w:r>
      <w:r w:rsidRPr="00F668C1">
        <w:rPr>
          <w:rStyle w:val="hps"/>
          <w:lang w:val="en-GB"/>
        </w:rPr>
        <w:t>that the room</w:t>
      </w:r>
      <w:r w:rsidRPr="00F668C1">
        <w:rPr>
          <w:lang w:val="en-GB"/>
        </w:rPr>
        <w:t xml:space="preserve"> </w:t>
      </w:r>
      <w:r w:rsidR="008A0C54" w:rsidRPr="00F668C1">
        <w:rPr>
          <w:rStyle w:val="hps"/>
          <w:lang w:val="en-GB"/>
        </w:rPr>
        <w:t>cannot</w:t>
      </w:r>
      <w:r w:rsidRPr="00F668C1">
        <w:rPr>
          <w:rStyle w:val="hps"/>
          <w:lang w:val="en-GB"/>
        </w:rPr>
        <w:t xml:space="preserve"> be rented</w:t>
      </w:r>
      <w:r w:rsidRPr="00F668C1">
        <w:rPr>
          <w:lang w:val="en-GB"/>
        </w:rPr>
        <w:t xml:space="preserve">. </w:t>
      </w:r>
      <w:r w:rsidRPr="00F668C1">
        <w:rPr>
          <w:rStyle w:val="hps"/>
          <w:lang w:val="en-GB"/>
        </w:rPr>
        <w:t>There may</w:t>
      </w:r>
      <w:r w:rsidRPr="00F668C1">
        <w:rPr>
          <w:lang w:val="en-GB"/>
        </w:rPr>
        <w:t xml:space="preserve"> </w:t>
      </w:r>
      <w:r w:rsidRPr="00F668C1">
        <w:rPr>
          <w:rStyle w:val="hps"/>
          <w:lang w:val="en-GB"/>
        </w:rPr>
        <w:t>be several reasons for this</w:t>
      </w:r>
      <w:r w:rsidRPr="00F668C1">
        <w:rPr>
          <w:lang w:val="en-GB"/>
        </w:rPr>
        <w:t>.</w:t>
      </w:r>
    </w:p>
    <w:p w:rsidR="005D75A5" w:rsidRPr="00F668C1" w:rsidRDefault="00FA6ECC" w:rsidP="005D75A5">
      <w:pPr>
        <w:rPr>
          <w:lang w:val="en-GB"/>
        </w:rPr>
      </w:pPr>
      <w:r w:rsidRPr="00F668C1">
        <w:rPr>
          <w:lang w:val="en-GB"/>
        </w:rPr>
        <w:t>I.e.</w:t>
      </w:r>
      <w:r w:rsidR="005D75A5" w:rsidRPr="00F668C1">
        <w:rPr>
          <w:lang w:val="en-GB"/>
        </w:rPr>
        <w:t xml:space="preserve"> burst water pipe</w:t>
      </w:r>
      <w:r w:rsidR="00CD7509">
        <w:rPr>
          <w:lang w:val="en-GB"/>
        </w:rPr>
        <w:t>.</w:t>
      </w:r>
    </w:p>
    <w:p w:rsidR="005D75A5" w:rsidRPr="00F668C1" w:rsidRDefault="005D75A5" w:rsidP="005D75A5">
      <w:pPr>
        <w:pStyle w:val="berschrift2"/>
        <w:rPr>
          <w:rFonts w:asciiTheme="minorHAnsi" w:hAnsiTheme="minorHAnsi"/>
          <w:lang w:val="en-GB"/>
        </w:rPr>
      </w:pPr>
      <w:bookmarkStart w:id="286" w:name="_Toc320522354"/>
      <w:r w:rsidRPr="00F668C1">
        <w:rPr>
          <w:rFonts w:asciiTheme="minorHAnsi" w:hAnsiTheme="minorHAnsi"/>
          <w:lang w:val="en-GB"/>
        </w:rPr>
        <w:t>Package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Package</w:t>
      </w:r>
      <w:bookmarkEnd w:id="286"/>
    </w:p>
    <w:p w:rsidR="005D75A5" w:rsidRPr="00F668C1" w:rsidRDefault="005D75A5" w:rsidP="005D75A5">
      <w:pPr>
        <w:rPr>
          <w:rFonts w:eastAsia="Arial"/>
          <w:lang w:val="en-GB"/>
        </w:rPr>
      </w:pPr>
      <w:r w:rsidRPr="00F668C1">
        <w:rPr>
          <w:rFonts w:eastAsia="Arial"/>
          <w:lang w:val="en-GB"/>
        </w:rPr>
        <w:t>The guest can choose from a variety of offers which contain different services and extra-services. These offers are called packages.</w:t>
      </w:r>
    </w:p>
    <w:p w:rsidR="005D75A5" w:rsidRPr="00F668C1" w:rsidRDefault="005D75A5" w:rsidP="005D75A5">
      <w:pPr>
        <w:pStyle w:val="berschrift2"/>
        <w:rPr>
          <w:rFonts w:asciiTheme="minorHAnsi" w:hAnsiTheme="minorHAnsi"/>
          <w:i/>
          <w:lang w:val="en-GB"/>
        </w:rPr>
      </w:pPr>
      <w:bookmarkStart w:id="287" w:name="_Toc320522355"/>
      <w:r w:rsidRPr="00F668C1">
        <w:rPr>
          <w:rStyle w:val="berschrift2Zchn"/>
          <w:rFonts w:asciiTheme="minorHAnsi" w:hAnsiTheme="minorHAnsi"/>
          <w:b/>
          <w:bCs/>
          <w:iCs/>
          <w:lang w:val="en-GB"/>
        </w:rPr>
        <w:t xml:space="preserve">Radio Frequency </w:t>
      </w:r>
      <w:r w:rsidR="00FA6ECC" w:rsidRPr="00F668C1">
        <w:rPr>
          <w:rStyle w:val="berschrift2Zchn"/>
          <w:rFonts w:asciiTheme="minorHAnsi" w:hAnsiTheme="minorHAnsi"/>
          <w:b/>
          <w:bCs/>
          <w:iCs/>
          <w:lang w:val="en-GB"/>
        </w:rPr>
        <w:t>Identification</w:t>
      </w:r>
      <w:r w:rsidRPr="00F668C1">
        <w:rPr>
          <w:rStyle w:val="berschrift2Zchn"/>
          <w:rFonts w:asciiTheme="minorHAnsi" w:hAnsiTheme="minorHAnsi"/>
          <w:b/>
          <w:bCs/>
          <w:iCs/>
          <w:lang w:val="en-GB"/>
        </w:rPr>
        <w:tab/>
      </w:r>
      <w:r w:rsidR="00FA6ECC" w:rsidRPr="00F668C1">
        <w:rPr>
          <w:rStyle w:val="berschrift2Zchn"/>
          <w:rFonts w:asciiTheme="minorHAnsi" w:hAnsiTheme="minorHAnsi"/>
          <w:b/>
          <w:bCs/>
          <w:iCs/>
          <w:lang w:val="en-GB"/>
        </w:rPr>
        <w:tab/>
      </w:r>
      <w:r w:rsidRPr="00F668C1">
        <w:rPr>
          <w:rStyle w:val="berschrift2Zchn"/>
          <w:rFonts w:asciiTheme="minorHAnsi" w:hAnsiTheme="minorHAnsi"/>
          <w:b/>
          <w:bCs/>
          <w:i/>
          <w:iCs/>
          <w:lang w:val="en-GB"/>
        </w:rPr>
        <w:t>Radio Frequency</w:t>
      </w:r>
      <w:r w:rsidRPr="00F668C1">
        <w:rPr>
          <w:rFonts w:asciiTheme="minorHAnsi" w:hAnsiTheme="minorHAnsi"/>
          <w:i/>
          <w:lang w:val="en-GB"/>
        </w:rPr>
        <w:t xml:space="preserve"> </w:t>
      </w:r>
      <w:r w:rsidR="00CD7509">
        <w:rPr>
          <w:rFonts w:asciiTheme="minorHAnsi" w:hAnsiTheme="minorHAnsi"/>
          <w:i/>
          <w:lang w:val="en-GB"/>
        </w:rPr>
        <w:tab/>
      </w:r>
      <w:r w:rsidR="00CD7509">
        <w:rPr>
          <w:rFonts w:asciiTheme="minorHAnsi" w:hAnsiTheme="minorHAnsi"/>
          <w:i/>
          <w:lang w:val="en-GB"/>
        </w:rPr>
        <w:tab/>
      </w:r>
      <w:r w:rsidR="00CD7509">
        <w:rPr>
          <w:rFonts w:asciiTheme="minorHAnsi" w:hAnsiTheme="minorHAnsi"/>
          <w:i/>
          <w:lang w:val="en-GB"/>
        </w:rPr>
        <w:tab/>
      </w:r>
      <w:r w:rsidR="00CD7509">
        <w:rPr>
          <w:rFonts w:asciiTheme="minorHAnsi" w:hAnsiTheme="minorHAnsi"/>
          <w:i/>
          <w:lang w:val="en-GB"/>
        </w:rPr>
        <w:tab/>
      </w:r>
      <w:r w:rsidR="00CD7509">
        <w:rPr>
          <w:rFonts w:asciiTheme="minorHAnsi" w:hAnsiTheme="minorHAnsi"/>
          <w:i/>
          <w:lang w:val="en-GB"/>
        </w:rPr>
        <w:tab/>
      </w:r>
      <w:r w:rsidR="00CD7509">
        <w:rPr>
          <w:rFonts w:asciiTheme="minorHAnsi" w:hAnsiTheme="minorHAnsi"/>
          <w:i/>
          <w:lang w:val="en-GB"/>
        </w:rPr>
        <w:tab/>
      </w:r>
      <w:r w:rsidR="00CD7509">
        <w:rPr>
          <w:rFonts w:asciiTheme="minorHAnsi" w:hAnsiTheme="minorHAnsi"/>
          <w:i/>
          <w:lang w:val="en-GB"/>
        </w:rPr>
        <w:tab/>
      </w:r>
      <w:r w:rsidR="00CD7509">
        <w:rPr>
          <w:rFonts w:asciiTheme="minorHAnsi" w:hAnsiTheme="minorHAnsi"/>
          <w:i/>
          <w:lang w:val="en-GB"/>
        </w:rPr>
        <w:tab/>
      </w:r>
      <w:r w:rsidR="00CD7509">
        <w:rPr>
          <w:rFonts w:asciiTheme="minorHAnsi" w:hAnsiTheme="minorHAnsi"/>
          <w:i/>
          <w:lang w:val="en-GB"/>
        </w:rPr>
        <w:tab/>
      </w:r>
      <w:r w:rsidR="00FA6ECC" w:rsidRPr="00F668C1">
        <w:rPr>
          <w:rFonts w:asciiTheme="minorHAnsi" w:hAnsiTheme="minorHAnsi"/>
          <w:i/>
          <w:lang w:val="en-GB"/>
        </w:rPr>
        <w:t>Identification</w:t>
      </w:r>
      <w:bookmarkEnd w:id="287"/>
    </w:p>
    <w:p w:rsidR="005D75A5" w:rsidRPr="00F668C1" w:rsidRDefault="005D75A5" w:rsidP="005D75A5">
      <w:pPr>
        <w:rPr>
          <w:rFonts w:eastAsia="Arial"/>
          <w:lang w:val="en-GB"/>
        </w:rPr>
      </w:pPr>
      <w:r w:rsidRPr="00F668C1">
        <w:rPr>
          <w:rFonts w:eastAsia="Arial"/>
          <w:lang w:val="en-GB"/>
        </w:rPr>
        <w:t>A technology that uses electronic tags placed on objects to relay identifying information to an electronic reader by means of radio waves</w:t>
      </w:r>
      <w:r w:rsidR="00CD7509">
        <w:rPr>
          <w:rFonts w:eastAsia="Arial"/>
          <w:lang w:val="en-GB"/>
        </w:rPr>
        <w:t>.</w:t>
      </w:r>
    </w:p>
    <w:p w:rsidR="005D75A5" w:rsidRPr="00F668C1" w:rsidRDefault="005D75A5" w:rsidP="005D75A5">
      <w:pPr>
        <w:pStyle w:val="berschrift2"/>
        <w:rPr>
          <w:rFonts w:asciiTheme="minorHAnsi" w:hAnsiTheme="minorHAnsi"/>
          <w:lang w:val="en-GB"/>
        </w:rPr>
      </w:pPr>
      <w:bookmarkStart w:id="288" w:name="_Toc320522356"/>
      <w:r w:rsidRPr="00F668C1">
        <w:rPr>
          <w:rFonts w:asciiTheme="minorHAnsi" w:hAnsiTheme="minorHAnsi"/>
          <w:lang w:val="en-GB"/>
        </w:rPr>
        <w:t>Rechnung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Bill</w:t>
      </w:r>
      <w:bookmarkEnd w:id="288"/>
    </w:p>
    <w:p w:rsidR="005D75A5" w:rsidRPr="00F668C1" w:rsidRDefault="005D75A5" w:rsidP="00FA6ECC">
      <w:pPr>
        <w:rPr>
          <w:rFonts w:eastAsia="Arial"/>
          <w:lang w:val="en-GB"/>
        </w:rPr>
      </w:pPr>
      <w:r w:rsidRPr="00F668C1">
        <w:rPr>
          <w:rFonts w:eastAsia="Arial"/>
          <w:lang w:val="en-GB"/>
        </w:rPr>
        <w:t>A statement of money owed for goods or services supplied</w:t>
      </w:r>
      <w:r w:rsidR="00CD7509">
        <w:rPr>
          <w:rFonts w:eastAsia="Arial"/>
          <w:lang w:val="en-GB"/>
        </w:rPr>
        <w:t>.</w:t>
      </w:r>
    </w:p>
    <w:p w:rsidR="005D75A5" w:rsidRPr="00F668C1" w:rsidRDefault="004808CD" w:rsidP="005D75A5">
      <w:pPr>
        <w:pStyle w:val="berschrift2"/>
        <w:rPr>
          <w:rFonts w:asciiTheme="minorHAnsi" w:hAnsiTheme="minorHAnsi"/>
          <w:lang w:val="en-GB"/>
        </w:rPr>
      </w:pPr>
      <w:bookmarkStart w:id="289" w:name="_Toc320522357"/>
      <w:r w:rsidRPr="00F668C1">
        <w:rPr>
          <w:rFonts w:asciiTheme="minorHAnsi" w:hAnsiTheme="minorHAnsi"/>
          <w:lang w:val="en-GB"/>
        </w:rPr>
        <w:t>Rechnung erstellen</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C</w:t>
      </w:r>
      <w:r w:rsidR="005D75A5" w:rsidRPr="00F668C1">
        <w:rPr>
          <w:rFonts w:asciiTheme="minorHAnsi" w:hAnsiTheme="minorHAnsi"/>
          <w:i/>
          <w:lang w:val="en-GB"/>
        </w:rPr>
        <w:t>reate bill</w:t>
      </w:r>
      <w:bookmarkEnd w:id="289"/>
    </w:p>
    <w:p w:rsidR="005D75A5" w:rsidRPr="00F668C1" w:rsidRDefault="005D75A5" w:rsidP="005D75A5">
      <w:pPr>
        <w:rPr>
          <w:lang w:val="en-GB"/>
        </w:rPr>
      </w:pPr>
      <w:r w:rsidRPr="00F668C1">
        <w:rPr>
          <w:lang w:val="en-GB"/>
        </w:rPr>
        <w:t xml:space="preserve">During this process all services a guest has used are listed, all the prices are summed up and taxes are added. </w:t>
      </w:r>
    </w:p>
    <w:p w:rsidR="005D75A5" w:rsidRPr="00F668C1" w:rsidRDefault="005D75A5" w:rsidP="005D75A5">
      <w:pPr>
        <w:pStyle w:val="berschrift2"/>
        <w:rPr>
          <w:rFonts w:asciiTheme="minorHAnsi" w:hAnsiTheme="minorHAnsi"/>
          <w:i/>
          <w:lang w:val="en-GB"/>
        </w:rPr>
      </w:pPr>
      <w:bookmarkStart w:id="290" w:name="_Toc320522358"/>
      <w:r w:rsidRPr="00F668C1">
        <w:rPr>
          <w:rFonts w:asciiTheme="minorHAnsi" w:hAnsiTheme="minorHAnsi"/>
          <w:lang w:val="en-GB"/>
        </w:rPr>
        <w:t>Rechnung legen</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i/>
          <w:lang w:val="en-GB"/>
        </w:rPr>
        <w:t>T</w:t>
      </w:r>
      <w:r w:rsidRPr="00F668C1">
        <w:rPr>
          <w:rFonts w:asciiTheme="minorHAnsi" w:hAnsiTheme="minorHAnsi"/>
          <w:i/>
          <w:lang w:val="en-GB"/>
        </w:rPr>
        <w:t>o render account</w:t>
      </w:r>
      <w:bookmarkEnd w:id="290"/>
    </w:p>
    <w:p w:rsidR="005D75A5" w:rsidRPr="00F668C1" w:rsidRDefault="005D75A5" w:rsidP="005D75A5">
      <w:pPr>
        <w:rPr>
          <w:lang w:val="en-GB"/>
        </w:rPr>
      </w:pPr>
      <w:r w:rsidRPr="00F668C1">
        <w:rPr>
          <w:lang w:val="en-GB"/>
        </w:rPr>
        <w:t>Prints the bill and confirms payment.</w:t>
      </w:r>
    </w:p>
    <w:p w:rsidR="005D75A5" w:rsidRPr="00F668C1" w:rsidRDefault="005D75A5" w:rsidP="005D75A5">
      <w:pPr>
        <w:pStyle w:val="berschrift2"/>
        <w:rPr>
          <w:rFonts w:asciiTheme="minorHAnsi" w:hAnsiTheme="minorHAnsi"/>
          <w:lang w:val="en-GB"/>
        </w:rPr>
      </w:pPr>
      <w:bookmarkStart w:id="291" w:name="_Toc320522359"/>
      <w:r w:rsidRPr="00F668C1">
        <w:rPr>
          <w:rFonts w:asciiTheme="minorHAnsi" w:hAnsiTheme="minorHAnsi"/>
          <w:lang w:val="en-GB"/>
        </w:rPr>
        <w:t>Rechnungsposition</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Bill line item</w:t>
      </w:r>
      <w:bookmarkEnd w:id="291"/>
    </w:p>
    <w:p w:rsidR="005D75A5" w:rsidRPr="00F668C1" w:rsidRDefault="005D75A5" w:rsidP="005D75A5">
      <w:pPr>
        <w:rPr>
          <w:lang w:val="en-GB"/>
        </w:rPr>
      </w:pPr>
      <w:r w:rsidRPr="00F668C1">
        <w:rPr>
          <w:lang w:val="en-GB"/>
        </w:rPr>
        <w:t xml:space="preserve">A consumed good or service. </w:t>
      </w:r>
    </w:p>
    <w:p w:rsidR="005D75A5" w:rsidRPr="00F668C1" w:rsidRDefault="005D75A5" w:rsidP="005D75A5">
      <w:pPr>
        <w:pStyle w:val="berschrift2"/>
        <w:rPr>
          <w:rFonts w:asciiTheme="minorHAnsi" w:hAnsiTheme="minorHAnsi"/>
          <w:lang w:val="en-GB"/>
        </w:rPr>
      </w:pPr>
      <w:bookmarkStart w:id="292" w:name="_Toc320522360"/>
      <w:r w:rsidRPr="00F668C1">
        <w:rPr>
          <w:rFonts w:asciiTheme="minorHAnsi" w:hAnsiTheme="minorHAnsi"/>
          <w:lang w:val="en-GB"/>
        </w:rPr>
        <w:t>Rechnungsteilung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i/>
          <w:lang w:val="en-GB"/>
        </w:rPr>
        <w:t>S</w:t>
      </w:r>
      <w:r w:rsidRPr="00F668C1">
        <w:rPr>
          <w:rFonts w:asciiTheme="minorHAnsi" w:hAnsiTheme="minorHAnsi"/>
          <w:i/>
          <w:lang w:val="en-GB"/>
        </w:rPr>
        <w:t>plit bill</w:t>
      </w:r>
      <w:bookmarkEnd w:id="292"/>
    </w:p>
    <w:p w:rsidR="005D75A5" w:rsidRPr="00F668C1" w:rsidRDefault="005D75A5" w:rsidP="00FA6ECC">
      <w:pPr>
        <w:rPr>
          <w:rFonts w:eastAsia="Arial"/>
          <w:lang w:val="en-GB"/>
        </w:rPr>
      </w:pPr>
      <w:r w:rsidRPr="00F668C1">
        <w:rPr>
          <w:rFonts w:eastAsia="Arial"/>
          <w:lang w:val="en-GB"/>
        </w:rPr>
        <w:t xml:space="preserve">The process of dividing a bill among </w:t>
      </w:r>
      <w:r w:rsidR="00CD7509">
        <w:rPr>
          <w:rFonts w:eastAsia="Arial"/>
          <w:lang w:val="en-GB"/>
        </w:rPr>
        <w:t>some</w:t>
      </w:r>
      <w:r w:rsidRPr="00F668C1">
        <w:rPr>
          <w:rFonts w:eastAsia="Arial"/>
          <w:lang w:val="en-GB"/>
        </w:rPr>
        <w:t xml:space="preserve"> people</w:t>
      </w:r>
      <w:r w:rsidR="00CD7509">
        <w:rPr>
          <w:rFonts w:eastAsia="Arial"/>
          <w:lang w:val="en-GB"/>
        </w:rPr>
        <w:t>.</w:t>
      </w:r>
    </w:p>
    <w:p w:rsidR="005D75A5" w:rsidRPr="00F668C1" w:rsidRDefault="005D75A5" w:rsidP="005D75A5">
      <w:pPr>
        <w:pStyle w:val="berschrift2"/>
        <w:rPr>
          <w:rFonts w:asciiTheme="minorHAnsi" w:hAnsiTheme="minorHAnsi"/>
          <w:lang w:val="en-GB"/>
        </w:rPr>
      </w:pPr>
      <w:bookmarkStart w:id="293" w:name="_Toc320522361"/>
      <w:r w:rsidRPr="00F668C1">
        <w:rPr>
          <w:rFonts w:asciiTheme="minorHAnsi" w:hAnsiTheme="minorHAnsi"/>
          <w:lang w:val="en-GB"/>
        </w:rPr>
        <w:t>Reservierung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Reservation</w:t>
      </w:r>
      <w:bookmarkEnd w:id="293"/>
    </w:p>
    <w:p w:rsidR="005D75A5" w:rsidRPr="00F668C1" w:rsidRDefault="005D75A5" w:rsidP="00FA6ECC">
      <w:pPr>
        <w:rPr>
          <w:rFonts w:eastAsia="Arial"/>
          <w:lang w:val="en-GB"/>
        </w:rPr>
      </w:pPr>
      <w:r w:rsidRPr="00F668C1">
        <w:rPr>
          <w:rFonts w:eastAsia="Arial"/>
          <w:lang w:val="en-GB"/>
        </w:rPr>
        <w:t>An arrangement to secure accommodations at a restaurant or hotel</w:t>
      </w:r>
      <w:r w:rsidR="00CD7509">
        <w:rPr>
          <w:rFonts w:eastAsia="Arial"/>
          <w:lang w:val="en-GB"/>
        </w:rPr>
        <w:t>.</w:t>
      </w:r>
    </w:p>
    <w:p w:rsidR="005D75A5" w:rsidRPr="00F668C1" w:rsidRDefault="005D75A5" w:rsidP="005D75A5">
      <w:pPr>
        <w:pStyle w:val="berschrift2"/>
        <w:rPr>
          <w:rFonts w:asciiTheme="minorHAnsi" w:hAnsiTheme="minorHAnsi"/>
          <w:lang w:val="en-GB"/>
        </w:rPr>
      </w:pPr>
      <w:bookmarkStart w:id="294" w:name="_Toc320522362"/>
      <w:r w:rsidRPr="00F668C1">
        <w:rPr>
          <w:rFonts w:asciiTheme="minorHAnsi" w:hAnsiTheme="minorHAnsi"/>
          <w:lang w:val="en-GB"/>
        </w:rPr>
        <w:lastRenderedPageBreak/>
        <w:t>Reservierungsbestätigung</w:t>
      </w:r>
      <w:r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Reservation confirmation</w:t>
      </w:r>
      <w:bookmarkEnd w:id="294"/>
    </w:p>
    <w:p w:rsidR="005D75A5" w:rsidRPr="00F668C1" w:rsidRDefault="005D75A5" w:rsidP="005D75A5">
      <w:pPr>
        <w:rPr>
          <w:rFonts w:eastAsia="Calibri"/>
          <w:lang w:val="en-GB"/>
        </w:rPr>
      </w:pPr>
      <w:r w:rsidRPr="00F668C1">
        <w:rPr>
          <w:rFonts w:eastAsia="Calibri"/>
          <w:lang w:val="en-GB"/>
        </w:rPr>
        <w:t>Reservation confirmation is a notification which describes a reservation</w:t>
      </w:r>
      <w:r w:rsidR="00CD7509">
        <w:rPr>
          <w:rFonts w:eastAsia="Calibri"/>
          <w:lang w:val="en-GB"/>
        </w:rPr>
        <w:t>.</w:t>
      </w:r>
    </w:p>
    <w:p w:rsidR="005D75A5" w:rsidRPr="00F668C1" w:rsidRDefault="005D75A5" w:rsidP="005D75A5">
      <w:pPr>
        <w:pStyle w:val="berschrift2"/>
        <w:rPr>
          <w:rFonts w:asciiTheme="minorHAnsi" w:hAnsiTheme="minorHAnsi"/>
          <w:lang w:val="en-GB"/>
        </w:rPr>
      </w:pPr>
      <w:bookmarkStart w:id="295" w:name="_Toc320522363"/>
      <w:r w:rsidRPr="00F668C1">
        <w:rPr>
          <w:rFonts w:asciiTheme="minorHAnsi" w:hAnsiTheme="minorHAnsi"/>
          <w:lang w:val="en-GB"/>
        </w:rPr>
        <w:t>Rezeptionist</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Receptionist</w:t>
      </w:r>
      <w:bookmarkEnd w:id="295"/>
    </w:p>
    <w:p w:rsidR="005D75A5" w:rsidRPr="00F668C1" w:rsidRDefault="005D75A5" w:rsidP="005D75A5">
      <w:pPr>
        <w:rPr>
          <w:rFonts w:eastAsia="Arial"/>
          <w:lang w:val="en-GB"/>
        </w:rPr>
      </w:pPr>
      <w:r w:rsidRPr="00F668C1">
        <w:rPr>
          <w:rFonts w:eastAsia="Arial"/>
          <w:lang w:val="en-GB"/>
        </w:rPr>
        <w:t>A person employed to receive and assist callers, clients, etc., as in an office.</w:t>
      </w:r>
    </w:p>
    <w:p w:rsidR="005D75A5" w:rsidRPr="00F668C1" w:rsidRDefault="005D75A5" w:rsidP="005D75A5">
      <w:pPr>
        <w:pStyle w:val="berschrift2"/>
        <w:rPr>
          <w:rFonts w:asciiTheme="minorHAnsi" w:hAnsiTheme="minorHAnsi"/>
          <w:lang w:val="en-GB"/>
        </w:rPr>
      </w:pPr>
      <w:bookmarkStart w:id="296" w:name="_Toc320522364"/>
      <w:r w:rsidRPr="00F668C1">
        <w:rPr>
          <w:rFonts w:asciiTheme="minorHAnsi" w:hAnsiTheme="minorHAnsi"/>
          <w:lang w:val="en-GB"/>
        </w:rPr>
        <w:t>RFID</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RFID</w:t>
      </w:r>
      <w:bookmarkEnd w:id="296"/>
    </w:p>
    <w:p w:rsidR="005D75A5" w:rsidRPr="00F668C1" w:rsidRDefault="005D75A5" w:rsidP="005D75A5">
      <w:pPr>
        <w:rPr>
          <w:lang w:val="en-GB"/>
        </w:rPr>
      </w:pPr>
      <w:r w:rsidRPr="00F668C1">
        <w:rPr>
          <w:lang w:val="en-GB"/>
        </w:rPr>
        <w:t>See</w:t>
      </w:r>
      <w:r w:rsidR="00CD7509">
        <w:rPr>
          <w:lang w:val="en-GB"/>
        </w:rPr>
        <w:t xml:space="preserve"> radio frequency identification.</w:t>
      </w:r>
    </w:p>
    <w:p w:rsidR="005D75A5" w:rsidRPr="00F668C1" w:rsidRDefault="005D75A5" w:rsidP="005D75A5">
      <w:pPr>
        <w:pStyle w:val="berschrift2"/>
        <w:rPr>
          <w:rFonts w:asciiTheme="minorHAnsi" w:hAnsiTheme="minorHAnsi"/>
          <w:lang w:val="en-GB"/>
        </w:rPr>
      </w:pPr>
      <w:bookmarkStart w:id="297" w:name="_Toc320522365"/>
      <w:r w:rsidRPr="00F668C1">
        <w:rPr>
          <w:rFonts w:asciiTheme="minorHAnsi" w:hAnsiTheme="minorHAnsi"/>
          <w:lang w:val="en-GB"/>
        </w:rPr>
        <w:t>Sequenzdiagramm</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Sequence diagram</w:t>
      </w:r>
      <w:bookmarkEnd w:id="297"/>
    </w:p>
    <w:p w:rsidR="005D75A5" w:rsidRPr="00F668C1" w:rsidRDefault="005D75A5" w:rsidP="005D75A5">
      <w:pPr>
        <w:rPr>
          <w:lang w:val="en-GB"/>
        </w:rPr>
      </w:pPr>
      <w:r w:rsidRPr="00F668C1">
        <w:rPr>
          <w:lang w:val="en-GB"/>
        </w:rPr>
        <w:t xml:space="preserve">A sequence diagram is a type of unified </w:t>
      </w:r>
      <w:r w:rsidR="00FA6ECC" w:rsidRPr="00F668C1">
        <w:rPr>
          <w:lang w:val="en-GB"/>
        </w:rPr>
        <w:t>modelling</w:t>
      </w:r>
      <w:r w:rsidRPr="00F668C1">
        <w:rPr>
          <w:lang w:val="en-GB"/>
        </w:rPr>
        <w:t xml:space="preserve"> language used in software engineering to reflect the logical path through the system.</w:t>
      </w:r>
    </w:p>
    <w:p w:rsidR="005D75A5" w:rsidRPr="00F668C1" w:rsidRDefault="005D75A5" w:rsidP="005D75A5">
      <w:pPr>
        <w:pStyle w:val="berschrift2"/>
        <w:rPr>
          <w:rFonts w:asciiTheme="minorHAnsi" w:hAnsiTheme="minorHAnsi"/>
          <w:lang w:val="en-GB"/>
        </w:rPr>
      </w:pPr>
      <w:bookmarkStart w:id="298" w:name="_Toc320522366"/>
      <w:r w:rsidRPr="00F668C1">
        <w:rPr>
          <w:rFonts w:asciiTheme="minorHAnsi" w:hAnsiTheme="minorHAnsi"/>
          <w:lang w:val="en-GB"/>
        </w:rPr>
        <w:t>Stakeholder</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Stak</w:t>
      </w:r>
      <w:r w:rsidR="004808CD" w:rsidRPr="00F668C1">
        <w:rPr>
          <w:rFonts w:asciiTheme="minorHAnsi" w:hAnsiTheme="minorHAnsi"/>
          <w:i/>
          <w:lang w:val="en-GB"/>
        </w:rPr>
        <w:t>e</w:t>
      </w:r>
      <w:r w:rsidRPr="00F668C1">
        <w:rPr>
          <w:rFonts w:asciiTheme="minorHAnsi" w:hAnsiTheme="minorHAnsi"/>
          <w:i/>
          <w:lang w:val="en-GB"/>
        </w:rPr>
        <w:t>holder</w:t>
      </w:r>
      <w:bookmarkEnd w:id="298"/>
    </w:p>
    <w:p w:rsidR="005D75A5" w:rsidRPr="00F668C1" w:rsidRDefault="005D75A5" w:rsidP="00FA6ECC">
      <w:pPr>
        <w:rPr>
          <w:rFonts w:eastAsia="Arial"/>
          <w:lang w:val="en-GB"/>
        </w:rPr>
      </w:pPr>
      <w:r w:rsidRPr="00F668C1">
        <w:rPr>
          <w:rFonts w:eastAsia="Arial"/>
          <w:lang w:val="en-GB"/>
        </w:rPr>
        <w:t>A person or group that has an investment, share, or interest in something</w:t>
      </w:r>
      <w:r w:rsidR="00CD7509">
        <w:rPr>
          <w:rFonts w:eastAsia="Arial"/>
          <w:lang w:val="en-GB"/>
        </w:rPr>
        <w:t>.</w:t>
      </w:r>
    </w:p>
    <w:p w:rsidR="005D75A5" w:rsidRPr="00F668C1" w:rsidRDefault="005D75A5" w:rsidP="005D75A5">
      <w:pPr>
        <w:pStyle w:val="berschrift2"/>
        <w:rPr>
          <w:rFonts w:asciiTheme="minorHAnsi" w:hAnsiTheme="minorHAnsi"/>
          <w:lang w:val="en-GB"/>
        </w:rPr>
      </w:pPr>
      <w:bookmarkStart w:id="299" w:name="_Toc320522367"/>
      <w:r w:rsidRPr="00F668C1">
        <w:rPr>
          <w:rFonts w:asciiTheme="minorHAnsi" w:hAnsiTheme="minorHAnsi"/>
          <w:lang w:val="en-GB"/>
        </w:rPr>
        <w:t>Stammdaten</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Core data</w:t>
      </w:r>
      <w:bookmarkEnd w:id="299"/>
    </w:p>
    <w:p w:rsidR="005D75A5" w:rsidRPr="00F668C1" w:rsidRDefault="005D75A5" w:rsidP="005D75A5">
      <w:pPr>
        <w:rPr>
          <w:lang w:val="en-GB"/>
        </w:rPr>
      </w:pPr>
      <w:r w:rsidRPr="00F668C1">
        <w:rPr>
          <w:lang w:val="en-GB"/>
        </w:rPr>
        <w:t>Key data required for the operation of a hotel such as the name of the hotel, number of rooms, etc.</w:t>
      </w:r>
    </w:p>
    <w:p w:rsidR="005D75A5" w:rsidRPr="00F668C1" w:rsidRDefault="005D75A5" w:rsidP="005D75A5">
      <w:pPr>
        <w:pStyle w:val="berschrift2"/>
        <w:rPr>
          <w:rFonts w:asciiTheme="minorHAnsi" w:hAnsiTheme="minorHAnsi"/>
          <w:lang w:val="en-GB"/>
        </w:rPr>
      </w:pPr>
      <w:bookmarkStart w:id="300" w:name="_Toc320522368"/>
      <w:r w:rsidRPr="00F668C1">
        <w:rPr>
          <w:rFonts w:asciiTheme="minorHAnsi" w:hAnsiTheme="minorHAnsi"/>
          <w:lang w:val="en-GB"/>
        </w:rPr>
        <w:t>Statusliste</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Statuslist</w:t>
      </w:r>
      <w:bookmarkEnd w:id="300"/>
    </w:p>
    <w:p w:rsidR="005D75A5" w:rsidRPr="00F668C1" w:rsidRDefault="005D75A5" w:rsidP="005D75A5">
      <w:pPr>
        <w:rPr>
          <w:lang w:val="en-GB"/>
        </w:rPr>
      </w:pPr>
      <w:r w:rsidRPr="00F668C1">
        <w:rPr>
          <w:rStyle w:val="hps"/>
          <w:lang w:val="en-GB"/>
        </w:rPr>
        <w:t>The status list is a list,</w:t>
      </w:r>
      <w:r w:rsidRPr="00F668C1">
        <w:rPr>
          <w:lang w:val="en-GB"/>
        </w:rPr>
        <w:t xml:space="preserve"> </w:t>
      </w:r>
      <w:r w:rsidRPr="00F668C1">
        <w:rPr>
          <w:rStyle w:val="hps"/>
          <w:lang w:val="en-GB"/>
        </w:rPr>
        <w:t>which contains</w:t>
      </w:r>
      <w:r w:rsidRPr="00F668C1">
        <w:rPr>
          <w:lang w:val="en-GB"/>
        </w:rPr>
        <w:t xml:space="preserve"> </w:t>
      </w:r>
      <w:r w:rsidRPr="00F668C1">
        <w:rPr>
          <w:rStyle w:val="hps"/>
          <w:lang w:val="en-GB"/>
        </w:rPr>
        <w:t>the current status</w:t>
      </w:r>
      <w:r w:rsidRPr="00F668C1">
        <w:rPr>
          <w:lang w:val="en-GB"/>
        </w:rPr>
        <w:t xml:space="preserve"> </w:t>
      </w:r>
      <w:r w:rsidRPr="00F668C1">
        <w:rPr>
          <w:rStyle w:val="hps"/>
          <w:lang w:val="en-GB"/>
        </w:rPr>
        <w:t>of</w:t>
      </w:r>
      <w:r w:rsidRPr="00F668C1">
        <w:rPr>
          <w:lang w:val="en-GB"/>
        </w:rPr>
        <w:t xml:space="preserve"> </w:t>
      </w:r>
      <w:r w:rsidRPr="00F668C1">
        <w:rPr>
          <w:rStyle w:val="hps"/>
          <w:lang w:val="en-GB"/>
        </w:rPr>
        <w:t>each room</w:t>
      </w:r>
      <w:r w:rsidRPr="00F668C1">
        <w:rPr>
          <w:lang w:val="en-GB"/>
        </w:rPr>
        <w:t>.</w:t>
      </w:r>
    </w:p>
    <w:p w:rsidR="005D75A5" w:rsidRPr="00F668C1" w:rsidRDefault="005D75A5" w:rsidP="005D75A5">
      <w:pPr>
        <w:rPr>
          <w:lang w:val="en-GB"/>
        </w:rPr>
      </w:pPr>
      <w:r w:rsidRPr="00F668C1">
        <w:rPr>
          <w:lang w:val="en-GB"/>
        </w:rPr>
        <w:t>Possible states are:</w:t>
      </w:r>
    </w:p>
    <w:p w:rsidR="005D75A5" w:rsidRPr="00F668C1" w:rsidRDefault="005D75A5" w:rsidP="00CB0A97">
      <w:pPr>
        <w:pStyle w:val="Listenabsatz1"/>
        <w:widowControl/>
        <w:numPr>
          <w:ilvl w:val="0"/>
          <w:numId w:val="5"/>
        </w:numPr>
        <w:tabs>
          <w:tab w:val="left" w:pos="708"/>
        </w:tabs>
        <w:rPr>
          <w:rFonts w:asciiTheme="minorHAnsi" w:hAnsiTheme="minorHAnsi" w:cstheme="minorHAnsi"/>
          <w:lang w:val="en-GB"/>
        </w:rPr>
      </w:pPr>
      <w:r w:rsidRPr="00F668C1">
        <w:rPr>
          <w:rFonts w:asciiTheme="minorHAnsi" w:hAnsiTheme="minorHAnsi" w:cstheme="minorHAnsi"/>
          <w:lang w:val="en-GB"/>
        </w:rPr>
        <w:t>OCCUPIED – CLEANED</w:t>
      </w:r>
    </w:p>
    <w:p w:rsidR="005D75A5" w:rsidRPr="00F668C1" w:rsidRDefault="005D75A5" w:rsidP="00CB0A97">
      <w:pPr>
        <w:pStyle w:val="Listenabsatz1"/>
        <w:widowControl/>
        <w:numPr>
          <w:ilvl w:val="0"/>
          <w:numId w:val="5"/>
        </w:numPr>
        <w:tabs>
          <w:tab w:val="left" w:pos="708"/>
        </w:tabs>
        <w:rPr>
          <w:rFonts w:asciiTheme="minorHAnsi" w:hAnsiTheme="minorHAnsi" w:cstheme="minorHAnsi"/>
        </w:rPr>
      </w:pPr>
      <w:r w:rsidRPr="00F668C1">
        <w:rPr>
          <w:rFonts w:asciiTheme="minorHAnsi" w:hAnsiTheme="minorHAnsi" w:cstheme="minorHAnsi"/>
          <w:lang w:val="en-GB"/>
        </w:rPr>
        <w:t>OCCUPIED – U</w:t>
      </w:r>
      <w:r w:rsidRPr="00F668C1">
        <w:rPr>
          <w:rFonts w:asciiTheme="minorHAnsi" w:hAnsiTheme="minorHAnsi" w:cstheme="minorHAnsi"/>
        </w:rPr>
        <w:t>NCLEANED</w:t>
      </w:r>
    </w:p>
    <w:p w:rsidR="005D75A5" w:rsidRPr="00F668C1" w:rsidRDefault="005D75A5" w:rsidP="00CB0A97">
      <w:pPr>
        <w:pStyle w:val="Listenabsatz1"/>
        <w:widowControl/>
        <w:numPr>
          <w:ilvl w:val="0"/>
          <w:numId w:val="5"/>
        </w:numPr>
        <w:tabs>
          <w:tab w:val="left" w:pos="708"/>
        </w:tabs>
        <w:rPr>
          <w:rFonts w:asciiTheme="minorHAnsi" w:hAnsiTheme="minorHAnsi" w:cstheme="minorHAnsi"/>
        </w:rPr>
      </w:pPr>
      <w:r w:rsidRPr="00F668C1">
        <w:rPr>
          <w:rFonts w:asciiTheme="minorHAnsi" w:hAnsiTheme="minorHAnsi" w:cstheme="minorHAnsi"/>
        </w:rPr>
        <w:t>FREE – CLEANED</w:t>
      </w:r>
    </w:p>
    <w:p w:rsidR="005D75A5" w:rsidRPr="00F668C1" w:rsidRDefault="005D75A5" w:rsidP="00CB0A97">
      <w:pPr>
        <w:pStyle w:val="Listenabsatz1"/>
        <w:widowControl/>
        <w:numPr>
          <w:ilvl w:val="0"/>
          <w:numId w:val="5"/>
        </w:numPr>
        <w:tabs>
          <w:tab w:val="left" w:pos="708"/>
        </w:tabs>
        <w:rPr>
          <w:rFonts w:asciiTheme="minorHAnsi" w:hAnsiTheme="minorHAnsi" w:cstheme="minorHAnsi"/>
        </w:rPr>
      </w:pPr>
      <w:r w:rsidRPr="00F668C1">
        <w:rPr>
          <w:rFonts w:asciiTheme="minorHAnsi" w:hAnsiTheme="minorHAnsi" w:cstheme="minorHAnsi"/>
        </w:rPr>
        <w:t>FREE – UNCLEANED</w:t>
      </w:r>
    </w:p>
    <w:p w:rsidR="005D75A5" w:rsidRPr="00F668C1" w:rsidRDefault="005D75A5" w:rsidP="00CB0A97">
      <w:pPr>
        <w:pStyle w:val="Listenabsatz1"/>
        <w:widowControl/>
        <w:numPr>
          <w:ilvl w:val="0"/>
          <w:numId w:val="5"/>
        </w:numPr>
        <w:tabs>
          <w:tab w:val="left" w:pos="708"/>
        </w:tabs>
        <w:rPr>
          <w:rFonts w:asciiTheme="minorHAnsi" w:hAnsiTheme="minorHAnsi" w:cstheme="minorHAnsi"/>
        </w:rPr>
      </w:pPr>
      <w:r w:rsidRPr="00F668C1">
        <w:rPr>
          <w:rFonts w:asciiTheme="minorHAnsi" w:hAnsiTheme="minorHAnsi" w:cstheme="minorHAnsi"/>
        </w:rPr>
        <w:t>OUT OF ORDER</w:t>
      </w:r>
    </w:p>
    <w:p w:rsidR="005D75A5" w:rsidRPr="00F668C1" w:rsidRDefault="005D75A5" w:rsidP="005D75A5">
      <w:pPr>
        <w:pStyle w:val="berschrift2"/>
        <w:rPr>
          <w:rFonts w:asciiTheme="minorHAnsi" w:hAnsiTheme="minorHAnsi"/>
          <w:lang w:val="en-GB"/>
        </w:rPr>
      </w:pPr>
      <w:bookmarkStart w:id="301" w:name="_Toc320522369"/>
      <w:r w:rsidRPr="00F668C1">
        <w:rPr>
          <w:rFonts w:asciiTheme="minorHAnsi" w:hAnsiTheme="minorHAnsi"/>
          <w:lang w:val="en-GB"/>
        </w:rPr>
        <w:t>Stornofristen</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Cancellation deadlines</w:t>
      </w:r>
      <w:bookmarkEnd w:id="301"/>
    </w:p>
    <w:p w:rsidR="005D75A5" w:rsidRPr="00F668C1" w:rsidRDefault="005D75A5" w:rsidP="005D75A5">
      <w:pPr>
        <w:rPr>
          <w:lang w:val="en-GB"/>
        </w:rPr>
      </w:pPr>
      <w:r w:rsidRPr="00F668C1">
        <w:rPr>
          <w:rStyle w:val="hps"/>
          <w:lang w:val="en-GB"/>
        </w:rPr>
        <w:t xml:space="preserve">The cancellation </w:t>
      </w:r>
      <w:r w:rsidRPr="00F668C1">
        <w:rPr>
          <w:lang w:val="en-GB"/>
        </w:rPr>
        <w:t>deadlines</w:t>
      </w:r>
      <w:r w:rsidRPr="00F668C1">
        <w:rPr>
          <w:rStyle w:val="hps"/>
          <w:lang w:val="en-GB"/>
        </w:rPr>
        <w:t xml:space="preserve"> determine the</w:t>
      </w:r>
      <w:r w:rsidRPr="00F668C1">
        <w:rPr>
          <w:lang w:val="en-GB"/>
        </w:rPr>
        <w:t xml:space="preserve"> </w:t>
      </w:r>
      <w:r w:rsidRPr="00F668C1">
        <w:rPr>
          <w:rStyle w:val="hps"/>
          <w:lang w:val="en-GB"/>
        </w:rPr>
        <w:t>height of the</w:t>
      </w:r>
      <w:r w:rsidRPr="00F668C1">
        <w:rPr>
          <w:lang w:val="en-GB"/>
        </w:rPr>
        <w:t xml:space="preserve"> </w:t>
      </w:r>
      <w:r w:rsidRPr="00F668C1">
        <w:rPr>
          <w:rStyle w:val="hps"/>
          <w:lang w:val="en-GB"/>
        </w:rPr>
        <w:t>cancellation</w:t>
      </w:r>
      <w:r w:rsidRPr="00F668C1">
        <w:rPr>
          <w:lang w:val="en-GB"/>
        </w:rPr>
        <w:t xml:space="preserve"> </w:t>
      </w:r>
      <w:r w:rsidRPr="00F668C1">
        <w:rPr>
          <w:rStyle w:val="hps"/>
          <w:lang w:val="en-GB"/>
        </w:rPr>
        <w:t>charge</w:t>
      </w:r>
      <w:r w:rsidRPr="00F668C1">
        <w:rPr>
          <w:lang w:val="en-GB"/>
        </w:rPr>
        <w:t xml:space="preserve">, </w:t>
      </w:r>
      <w:r w:rsidRPr="00F668C1">
        <w:rPr>
          <w:rStyle w:val="hps"/>
          <w:lang w:val="en-GB"/>
        </w:rPr>
        <w:t>depending on the</w:t>
      </w:r>
      <w:r w:rsidRPr="00F668C1">
        <w:rPr>
          <w:lang w:val="en-GB"/>
        </w:rPr>
        <w:t xml:space="preserve"> </w:t>
      </w:r>
      <w:r w:rsidRPr="00F668C1">
        <w:rPr>
          <w:rStyle w:val="hps"/>
          <w:lang w:val="en-GB"/>
        </w:rPr>
        <w:t>cancellation</w:t>
      </w:r>
      <w:r w:rsidRPr="00F668C1">
        <w:rPr>
          <w:lang w:val="en-GB"/>
        </w:rPr>
        <w:t xml:space="preserve"> </w:t>
      </w:r>
      <w:r w:rsidRPr="00F668C1">
        <w:rPr>
          <w:rStyle w:val="hps"/>
          <w:lang w:val="en-GB"/>
        </w:rPr>
        <w:t>period</w:t>
      </w:r>
      <w:r w:rsidRPr="00F668C1">
        <w:rPr>
          <w:lang w:val="en-GB"/>
        </w:rPr>
        <w:t>.</w:t>
      </w:r>
    </w:p>
    <w:p w:rsidR="005D75A5" w:rsidRPr="00F668C1" w:rsidRDefault="005D75A5" w:rsidP="005D75A5">
      <w:pPr>
        <w:rPr>
          <w:lang w:val="en-GB"/>
        </w:rPr>
      </w:pPr>
      <w:r w:rsidRPr="00F668C1">
        <w:rPr>
          <w:lang w:val="en-GB"/>
        </w:rPr>
        <w:t>The current statutory provisions are:</w:t>
      </w:r>
    </w:p>
    <w:p w:rsidR="005D75A5" w:rsidRPr="00F668C1" w:rsidRDefault="005D75A5" w:rsidP="00CB0A97">
      <w:pPr>
        <w:pStyle w:val="Listenabsatz"/>
        <w:numPr>
          <w:ilvl w:val="0"/>
          <w:numId w:val="75"/>
        </w:numPr>
        <w:rPr>
          <w:lang w:val="en-GB"/>
        </w:rPr>
      </w:pPr>
      <w:r w:rsidRPr="00F668C1">
        <w:rPr>
          <w:lang w:val="en-GB"/>
        </w:rPr>
        <w:t>Up to 4 weeks before arrival there will be no billing.</w:t>
      </w:r>
    </w:p>
    <w:p w:rsidR="005D75A5" w:rsidRPr="00F668C1" w:rsidRDefault="005D75A5" w:rsidP="00CB0A97">
      <w:pPr>
        <w:pStyle w:val="Listenabsatz"/>
        <w:numPr>
          <w:ilvl w:val="0"/>
          <w:numId w:val="75"/>
        </w:numPr>
        <w:rPr>
          <w:lang w:val="en-GB"/>
        </w:rPr>
      </w:pPr>
      <w:r w:rsidRPr="00F668C1">
        <w:rPr>
          <w:lang w:val="en-GB"/>
        </w:rPr>
        <w:t>Between 28 and 15 days before the arrival, the person who issued the reservation is required to pay 30% of the amount.</w:t>
      </w:r>
    </w:p>
    <w:p w:rsidR="005D75A5" w:rsidRPr="00F668C1" w:rsidRDefault="005D75A5" w:rsidP="00CB0A97">
      <w:pPr>
        <w:pStyle w:val="Listenabsatz"/>
        <w:numPr>
          <w:ilvl w:val="0"/>
          <w:numId w:val="75"/>
        </w:numPr>
        <w:rPr>
          <w:lang w:val="en-GB"/>
        </w:rPr>
      </w:pPr>
      <w:r w:rsidRPr="00F668C1">
        <w:rPr>
          <w:lang w:val="en-GB"/>
        </w:rPr>
        <w:t>Within 15 days before arrival the first night will be fully charged.</w:t>
      </w:r>
    </w:p>
    <w:p w:rsidR="005D75A5" w:rsidRPr="00F668C1" w:rsidRDefault="005D75A5" w:rsidP="005D75A5">
      <w:pPr>
        <w:pStyle w:val="berschrift2"/>
        <w:rPr>
          <w:rFonts w:asciiTheme="minorHAnsi" w:hAnsiTheme="minorHAnsi"/>
          <w:lang w:val="en-GB"/>
        </w:rPr>
      </w:pPr>
      <w:bookmarkStart w:id="302" w:name="_Toc320522370"/>
      <w:r w:rsidRPr="00F668C1">
        <w:rPr>
          <w:rFonts w:asciiTheme="minorHAnsi" w:hAnsiTheme="minorHAnsi"/>
          <w:lang w:val="en-GB"/>
        </w:rPr>
        <w:t>Stornogebühr</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Cancellation charge</w:t>
      </w:r>
      <w:bookmarkEnd w:id="302"/>
    </w:p>
    <w:p w:rsidR="005D75A5" w:rsidRPr="00F668C1" w:rsidRDefault="005D75A5" w:rsidP="005D75A5">
      <w:pPr>
        <w:rPr>
          <w:rFonts w:eastAsia="Calibri"/>
          <w:lang w:val="en-GB"/>
        </w:rPr>
      </w:pPr>
      <w:r w:rsidRPr="00F668C1">
        <w:rPr>
          <w:rFonts w:eastAsia="Calibri"/>
          <w:lang w:val="en-GB"/>
        </w:rPr>
        <w:t>A cancellation charge is a fee you have to pay if you cancel a reservation</w:t>
      </w:r>
      <w:r w:rsidR="00CD7509">
        <w:rPr>
          <w:rFonts w:eastAsia="Calibri"/>
          <w:lang w:val="en-GB"/>
        </w:rPr>
        <w:t>.</w:t>
      </w:r>
    </w:p>
    <w:p w:rsidR="00525F23" w:rsidRPr="00F668C1" w:rsidRDefault="00525F23" w:rsidP="00525F23">
      <w:pPr>
        <w:pStyle w:val="berschrift2"/>
        <w:rPr>
          <w:rFonts w:asciiTheme="minorHAnsi" w:eastAsia="Calibri" w:hAnsiTheme="minorHAnsi"/>
          <w:i/>
          <w:lang w:val="en-GB"/>
        </w:rPr>
      </w:pPr>
      <w:bookmarkStart w:id="303" w:name="_Toc320522371"/>
      <w:r w:rsidRPr="00F668C1">
        <w:rPr>
          <w:rFonts w:asciiTheme="minorHAnsi" w:eastAsia="Calibri" w:hAnsiTheme="minorHAnsi"/>
          <w:lang w:val="en-GB"/>
        </w:rPr>
        <w:lastRenderedPageBreak/>
        <w:t>Swing</w:t>
      </w:r>
      <w:r w:rsidRPr="00F668C1">
        <w:rPr>
          <w:rFonts w:asciiTheme="minorHAnsi" w:eastAsia="Calibri" w:hAnsiTheme="minorHAnsi"/>
          <w:lang w:val="en-GB"/>
        </w:rPr>
        <w:tab/>
      </w:r>
      <w:r w:rsidRPr="00F668C1">
        <w:rPr>
          <w:rFonts w:asciiTheme="minorHAnsi" w:eastAsia="Calibri" w:hAnsiTheme="minorHAnsi"/>
          <w:lang w:val="en-GB"/>
        </w:rPr>
        <w:tab/>
      </w:r>
      <w:r w:rsidRPr="00F668C1">
        <w:rPr>
          <w:rFonts w:asciiTheme="minorHAnsi" w:eastAsia="Calibri" w:hAnsiTheme="minorHAnsi"/>
          <w:lang w:val="en-GB"/>
        </w:rPr>
        <w:tab/>
      </w:r>
      <w:r w:rsidRPr="00F668C1">
        <w:rPr>
          <w:rFonts w:asciiTheme="minorHAnsi" w:eastAsia="Calibri" w:hAnsiTheme="minorHAnsi"/>
          <w:lang w:val="en-GB"/>
        </w:rPr>
        <w:tab/>
      </w:r>
      <w:r w:rsidRPr="00F668C1">
        <w:rPr>
          <w:rFonts w:asciiTheme="minorHAnsi" w:eastAsia="Calibri" w:hAnsiTheme="minorHAnsi"/>
          <w:lang w:val="en-GB"/>
        </w:rPr>
        <w:tab/>
      </w:r>
      <w:r w:rsidRPr="00F668C1">
        <w:rPr>
          <w:rFonts w:asciiTheme="minorHAnsi" w:eastAsia="Calibri" w:hAnsiTheme="minorHAnsi"/>
          <w:lang w:val="en-GB"/>
        </w:rPr>
        <w:tab/>
      </w:r>
      <w:r w:rsidRPr="00F668C1">
        <w:rPr>
          <w:rFonts w:asciiTheme="minorHAnsi" w:eastAsia="Calibri" w:hAnsiTheme="minorHAnsi"/>
          <w:i/>
          <w:lang w:val="en-GB"/>
        </w:rPr>
        <w:t>Swing</w:t>
      </w:r>
      <w:bookmarkEnd w:id="303"/>
    </w:p>
    <w:p w:rsidR="00525F23" w:rsidRPr="00F668C1" w:rsidRDefault="00525F23" w:rsidP="00525F23">
      <w:pPr>
        <w:rPr>
          <w:lang w:val="en-GB"/>
        </w:rPr>
      </w:pPr>
      <w:r w:rsidRPr="00F668C1">
        <w:rPr>
          <w:lang w:val="en-GB"/>
        </w:rPr>
        <w:t>Is the primary Java GUI widget toolkit.</w:t>
      </w:r>
    </w:p>
    <w:p w:rsidR="005D75A5" w:rsidRPr="00F668C1" w:rsidRDefault="005D75A5" w:rsidP="005D75A5">
      <w:pPr>
        <w:pStyle w:val="berschrift2"/>
        <w:rPr>
          <w:rFonts w:asciiTheme="minorHAnsi" w:hAnsiTheme="minorHAnsi"/>
          <w:lang w:val="en-GB"/>
        </w:rPr>
      </w:pPr>
      <w:bookmarkStart w:id="304" w:name="_Toc320522372"/>
      <w:r w:rsidRPr="00F668C1">
        <w:rPr>
          <w:rFonts w:asciiTheme="minorHAnsi" w:hAnsiTheme="minorHAnsi"/>
          <w:lang w:val="en-GB"/>
        </w:rPr>
        <w:t>Tagesabschluss</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Daily closure</w:t>
      </w:r>
      <w:bookmarkEnd w:id="304"/>
    </w:p>
    <w:p w:rsidR="005D75A5" w:rsidRPr="00F668C1" w:rsidRDefault="005D75A5" w:rsidP="005D75A5">
      <w:pPr>
        <w:rPr>
          <w:rStyle w:val="hps"/>
          <w:lang w:val="en-GB"/>
        </w:rPr>
      </w:pPr>
      <w:r w:rsidRPr="00F668C1">
        <w:rPr>
          <w:lang w:val="en-GB"/>
        </w:rPr>
        <w:t xml:space="preserve">Automatically adds </w:t>
      </w:r>
      <w:r w:rsidRPr="00F668C1">
        <w:rPr>
          <w:rStyle w:val="hps"/>
          <w:lang w:val="en-GB"/>
        </w:rPr>
        <w:t>all</w:t>
      </w:r>
      <w:r w:rsidRPr="00F668C1">
        <w:rPr>
          <w:lang w:val="en-GB"/>
        </w:rPr>
        <w:t xml:space="preserve"> </w:t>
      </w:r>
      <w:r w:rsidRPr="00F668C1">
        <w:rPr>
          <w:rStyle w:val="hps"/>
          <w:lang w:val="en-GB"/>
        </w:rPr>
        <w:t>room rates</w:t>
      </w:r>
      <w:r w:rsidRPr="00F668C1">
        <w:rPr>
          <w:lang w:val="en-GB"/>
        </w:rPr>
        <w:t xml:space="preserve"> </w:t>
      </w:r>
      <w:r w:rsidRPr="00F668C1">
        <w:rPr>
          <w:rStyle w:val="hps"/>
          <w:lang w:val="en-GB"/>
        </w:rPr>
        <w:t>and any</w:t>
      </w:r>
      <w:r w:rsidRPr="00F668C1">
        <w:rPr>
          <w:lang w:val="en-GB"/>
        </w:rPr>
        <w:t xml:space="preserve"> </w:t>
      </w:r>
      <w:r w:rsidRPr="00F668C1">
        <w:rPr>
          <w:rStyle w:val="hps"/>
          <w:lang w:val="en-GB"/>
        </w:rPr>
        <w:t>additional services</w:t>
      </w:r>
      <w:r w:rsidRPr="00F668C1">
        <w:rPr>
          <w:lang w:val="en-GB"/>
        </w:rPr>
        <w:t xml:space="preserve"> </w:t>
      </w:r>
      <w:r w:rsidRPr="00F668C1">
        <w:rPr>
          <w:rStyle w:val="hps"/>
          <w:lang w:val="en-GB"/>
        </w:rPr>
        <w:t>to the respective</w:t>
      </w:r>
      <w:r w:rsidRPr="00F668C1">
        <w:rPr>
          <w:lang w:val="en-GB"/>
        </w:rPr>
        <w:t xml:space="preserve"> </w:t>
      </w:r>
      <w:r w:rsidRPr="00F668C1">
        <w:rPr>
          <w:rStyle w:val="hps"/>
          <w:lang w:val="en-GB"/>
        </w:rPr>
        <w:t>room bill. Additionally all reports which are linked to</w:t>
      </w:r>
      <w:r w:rsidR="008311FF" w:rsidRPr="00F668C1">
        <w:rPr>
          <w:rStyle w:val="hps"/>
          <w:lang w:val="en-GB"/>
        </w:rPr>
        <w:t xml:space="preserve"> the daily closure are printed </w:t>
      </w:r>
      <w:r w:rsidRPr="00F668C1">
        <w:rPr>
          <w:rStyle w:val="hps"/>
          <w:lang w:val="en-GB"/>
        </w:rPr>
        <w:t>and the status of rented rooms are set to “OCCUPIED – UNCLEANED”</w:t>
      </w:r>
      <w:r w:rsidR="00CD7509">
        <w:rPr>
          <w:rStyle w:val="hps"/>
          <w:lang w:val="en-GB"/>
        </w:rPr>
        <w:t>.</w:t>
      </w:r>
    </w:p>
    <w:p w:rsidR="00262165" w:rsidRPr="00F668C1" w:rsidRDefault="00262165" w:rsidP="00262165">
      <w:pPr>
        <w:pStyle w:val="berschrift2"/>
        <w:rPr>
          <w:rStyle w:val="hps"/>
          <w:rFonts w:asciiTheme="minorHAnsi" w:hAnsiTheme="minorHAnsi"/>
          <w:i/>
          <w:lang w:val="en-GB"/>
        </w:rPr>
      </w:pPr>
      <w:bookmarkStart w:id="305" w:name="_Toc320522373"/>
      <w:r w:rsidRPr="00F668C1">
        <w:rPr>
          <w:rStyle w:val="hps"/>
          <w:rFonts w:asciiTheme="minorHAnsi" w:hAnsiTheme="minorHAnsi"/>
          <w:lang w:val="en-GB"/>
        </w:rPr>
        <w:t>Transaktion</w:t>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008311FF" w:rsidRPr="00F668C1">
        <w:rPr>
          <w:rStyle w:val="hps"/>
          <w:rFonts w:asciiTheme="minorHAnsi" w:hAnsiTheme="minorHAnsi"/>
          <w:i/>
          <w:lang w:val="en-GB"/>
        </w:rPr>
        <w:t>Transaction</w:t>
      </w:r>
      <w:bookmarkEnd w:id="305"/>
    </w:p>
    <w:p w:rsidR="008311FF" w:rsidRPr="00F668C1" w:rsidRDefault="008311FF" w:rsidP="008311FF">
      <w:pPr>
        <w:rPr>
          <w:lang w:val="en-GB"/>
        </w:rPr>
      </w:pPr>
      <w:r w:rsidRPr="00F668C1">
        <w:rPr>
          <w:lang w:val="en-GB"/>
        </w:rPr>
        <w:t xml:space="preserve">Comprises a unit of work performed within a database management system against a database, and treated in a coherent and reliable way independent of other transactions. </w:t>
      </w:r>
    </w:p>
    <w:p w:rsidR="005D75A5" w:rsidRPr="00F668C1" w:rsidRDefault="005D75A5" w:rsidP="005D75A5">
      <w:pPr>
        <w:pStyle w:val="berschrift2"/>
        <w:rPr>
          <w:rFonts w:asciiTheme="minorHAnsi" w:hAnsiTheme="minorHAnsi"/>
          <w:lang w:val="en-GB"/>
        </w:rPr>
      </w:pPr>
      <w:bookmarkStart w:id="306" w:name="_Toc320522374"/>
      <w:r w:rsidRPr="00F668C1">
        <w:rPr>
          <w:rFonts w:asciiTheme="minorHAnsi" w:hAnsiTheme="minorHAnsi"/>
          <w:lang w:val="en-GB"/>
        </w:rPr>
        <w:t>Überbuchungsgrenze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Overbooking limit</w:t>
      </w:r>
      <w:bookmarkEnd w:id="306"/>
    </w:p>
    <w:p w:rsidR="005D75A5" w:rsidRPr="00F668C1" w:rsidRDefault="005D75A5" w:rsidP="005D75A5">
      <w:pPr>
        <w:rPr>
          <w:lang w:val="en-GB"/>
        </w:rPr>
      </w:pPr>
      <w:r w:rsidRPr="00F668C1">
        <w:rPr>
          <w:lang w:val="en-GB"/>
        </w:rPr>
        <w:t>Maximal permitted amount of bookings that surpass the booking limit</w:t>
      </w:r>
      <w:r w:rsidR="00CD7509">
        <w:rPr>
          <w:lang w:val="en-GB"/>
        </w:rPr>
        <w:t>.</w:t>
      </w:r>
    </w:p>
    <w:p w:rsidR="005D75A5" w:rsidRPr="00F668C1" w:rsidRDefault="005D75A5" w:rsidP="005D75A5">
      <w:pPr>
        <w:pStyle w:val="berschrift2"/>
        <w:rPr>
          <w:rFonts w:asciiTheme="minorHAnsi" w:hAnsiTheme="minorHAnsi"/>
          <w:i/>
          <w:lang w:val="en-GB"/>
        </w:rPr>
      </w:pPr>
      <w:bookmarkStart w:id="307" w:name="_Toc320522375"/>
      <w:r w:rsidRPr="00F668C1">
        <w:rPr>
          <w:rFonts w:asciiTheme="minorHAnsi" w:hAnsiTheme="minorHAnsi"/>
          <w:lang w:val="en-GB"/>
        </w:rPr>
        <w:t>Vertragspartner</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Contracting Party</w:t>
      </w:r>
      <w:bookmarkEnd w:id="307"/>
    </w:p>
    <w:p w:rsidR="005D75A5" w:rsidRPr="00F668C1" w:rsidRDefault="005D75A5" w:rsidP="005D75A5">
      <w:pPr>
        <w:rPr>
          <w:lang w:val="en-GB"/>
        </w:rPr>
      </w:pPr>
      <w:r w:rsidRPr="00F668C1">
        <w:rPr>
          <w:lang w:val="en-GB"/>
        </w:rPr>
        <w:t>A traveling agency or company which is allowed to pay special prices and/or has a room contingent as a result of a privity of contract.</w:t>
      </w:r>
    </w:p>
    <w:p w:rsidR="005D75A5" w:rsidRPr="00F668C1" w:rsidRDefault="005D75A5" w:rsidP="005D75A5">
      <w:pPr>
        <w:pStyle w:val="berschrift2"/>
        <w:rPr>
          <w:rFonts w:asciiTheme="minorHAnsi" w:hAnsiTheme="minorHAnsi"/>
          <w:lang w:val="en-GB"/>
        </w:rPr>
      </w:pPr>
      <w:bookmarkStart w:id="308" w:name="_Toc320522376"/>
      <w:r w:rsidRPr="00F668C1">
        <w:rPr>
          <w:rFonts w:asciiTheme="minorHAnsi" w:hAnsiTheme="minorHAnsi"/>
          <w:lang w:val="en-GB"/>
        </w:rPr>
        <w:t>Walk In Gast</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Walk in guest</w:t>
      </w:r>
      <w:bookmarkEnd w:id="308"/>
      <w:r w:rsidRPr="00F668C1">
        <w:rPr>
          <w:rFonts w:asciiTheme="minorHAnsi" w:hAnsiTheme="minorHAnsi"/>
          <w:lang w:val="en-GB"/>
        </w:rPr>
        <w:tab/>
      </w:r>
    </w:p>
    <w:p w:rsidR="005D75A5" w:rsidRPr="00F668C1" w:rsidRDefault="005D75A5" w:rsidP="005D75A5">
      <w:pPr>
        <w:rPr>
          <w:rFonts w:eastAsia="SimSun"/>
          <w:lang w:val="en-GB"/>
        </w:rPr>
      </w:pPr>
      <w:r w:rsidRPr="00F668C1">
        <w:rPr>
          <w:rFonts w:eastAsia="SimSun"/>
          <w:lang w:val="en-GB"/>
        </w:rPr>
        <w:t>A walk in guest is a person who wants to use the services of the hotel but has no previous reservation.</w:t>
      </w:r>
    </w:p>
    <w:p w:rsidR="005D75A5" w:rsidRPr="00F668C1" w:rsidRDefault="005D75A5" w:rsidP="005D75A5">
      <w:pPr>
        <w:pStyle w:val="berschrift2"/>
        <w:rPr>
          <w:rFonts w:asciiTheme="minorHAnsi" w:hAnsiTheme="minorHAnsi"/>
          <w:lang w:val="en-GB"/>
        </w:rPr>
      </w:pPr>
      <w:bookmarkStart w:id="309" w:name="_Toc320522377"/>
      <w:r w:rsidRPr="00F668C1">
        <w:rPr>
          <w:rFonts w:asciiTheme="minorHAnsi" w:hAnsiTheme="minorHAnsi"/>
          <w:lang w:val="en-GB"/>
        </w:rPr>
        <w:t>Zahlungsart</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Payment type</w:t>
      </w:r>
      <w:bookmarkEnd w:id="309"/>
    </w:p>
    <w:p w:rsidR="005D75A5" w:rsidRPr="00F668C1" w:rsidRDefault="005D75A5" w:rsidP="005D75A5">
      <w:pPr>
        <w:rPr>
          <w:lang w:val="en-GB"/>
        </w:rPr>
      </w:pPr>
      <w:r w:rsidRPr="00F668C1">
        <w:rPr>
          <w:lang w:val="en-GB"/>
        </w:rPr>
        <w:t>All the possible methods of payment (credit card, cash, etc.).</w:t>
      </w:r>
    </w:p>
    <w:p w:rsidR="005D75A5" w:rsidRPr="00F668C1" w:rsidRDefault="005D75A5" w:rsidP="005D75A5">
      <w:pPr>
        <w:pStyle w:val="berschrift2"/>
        <w:rPr>
          <w:rFonts w:asciiTheme="minorHAnsi" w:hAnsiTheme="minorHAnsi"/>
          <w:lang w:val="en-GB"/>
        </w:rPr>
      </w:pPr>
      <w:bookmarkStart w:id="310" w:name="_Toc320522378"/>
      <w:r w:rsidRPr="00F668C1">
        <w:rPr>
          <w:rFonts w:asciiTheme="minorHAnsi" w:hAnsiTheme="minorHAnsi"/>
          <w:lang w:val="en-GB"/>
        </w:rPr>
        <w:t>Zimmerstatus</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004808CD" w:rsidRPr="00F668C1">
        <w:rPr>
          <w:rFonts w:asciiTheme="minorHAnsi" w:hAnsiTheme="minorHAnsi"/>
          <w:i/>
          <w:lang w:val="en-GB"/>
        </w:rPr>
        <w:t>R</w:t>
      </w:r>
      <w:r w:rsidRPr="00F668C1">
        <w:rPr>
          <w:rFonts w:asciiTheme="minorHAnsi" w:hAnsiTheme="minorHAnsi"/>
          <w:i/>
          <w:lang w:val="en-GB"/>
        </w:rPr>
        <w:t>oom status</w:t>
      </w:r>
      <w:bookmarkEnd w:id="310"/>
    </w:p>
    <w:p w:rsidR="005D75A5" w:rsidRPr="00F668C1" w:rsidRDefault="00CD7509" w:rsidP="00FA6ECC">
      <w:pPr>
        <w:rPr>
          <w:rFonts w:eastAsia="Arial"/>
          <w:lang w:val="en-GB"/>
        </w:rPr>
      </w:pPr>
      <w:r>
        <w:rPr>
          <w:rFonts w:eastAsia="Arial"/>
          <w:lang w:val="en-GB"/>
        </w:rPr>
        <w:t>The room</w:t>
      </w:r>
      <w:r w:rsidR="005D75A5" w:rsidRPr="00F668C1">
        <w:rPr>
          <w:rFonts w:eastAsia="Arial"/>
          <w:lang w:val="en-GB"/>
        </w:rPr>
        <w:t xml:space="preserve"> status is used to describe the cleanliness and occupancy of a bedchamber.</w:t>
      </w:r>
    </w:p>
    <w:p w:rsidR="005D75A5" w:rsidRPr="00F668C1" w:rsidRDefault="005D75A5" w:rsidP="005D75A5">
      <w:pPr>
        <w:pStyle w:val="berschrift2"/>
        <w:rPr>
          <w:rFonts w:asciiTheme="minorHAnsi" w:hAnsiTheme="minorHAnsi"/>
          <w:lang w:val="en-GB"/>
        </w:rPr>
      </w:pPr>
      <w:bookmarkStart w:id="311" w:name="_Toc320522379"/>
      <w:r w:rsidRPr="00F668C1">
        <w:rPr>
          <w:rFonts w:asciiTheme="minorHAnsi" w:hAnsiTheme="minorHAnsi"/>
          <w:lang w:val="en-GB"/>
        </w:rPr>
        <w:t>Zimmerzuteilung</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Room assignment</w:t>
      </w:r>
      <w:bookmarkEnd w:id="311"/>
    </w:p>
    <w:p w:rsidR="005D75A5" w:rsidRPr="00F668C1" w:rsidRDefault="005D75A5" w:rsidP="005D75A5">
      <w:pPr>
        <w:rPr>
          <w:lang w:val="en-GB"/>
        </w:rPr>
      </w:pPr>
      <w:r w:rsidRPr="00F668C1">
        <w:rPr>
          <w:lang w:val="en-GB"/>
        </w:rPr>
        <w:t>Room assignment is the process of allocating  guests to the rooms.</w:t>
      </w:r>
    </w:p>
    <w:p w:rsidR="005D75A5" w:rsidRPr="00F668C1" w:rsidRDefault="005D75A5" w:rsidP="005D75A5">
      <w:pPr>
        <w:pStyle w:val="berschrift2"/>
        <w:rPr>
          <w:rFonts w:asciiTheme="minorHAnsi" w:hAnsiTheme="minorHAnsi"/>
          <w:lang w:val="en-GB"/>
        </w:rPr>
      </w:pPr>
      <w:bookmarkStart w:id="312" w:name="_Toc320522380"/>
      <w:r w:rsidRPr="00F668C1">
        <w:rPr>
          <w:rFonts w:asciiTheme="minorHAnsi" w:hAnsiTheme="minorHAnsi"/>
          <w:lang w:val="en-GB"/>
        </w:rPr>
        <w:t>Zwischenrechnung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Interim bill</w:t>
      </w:r>
      <w:bookmarkEnd w:id="312"/>
    </w:p>
    <w:p w:rsidR="005D75A5" w:rsidRPr="00F668C1" w:rsidRDefault="005D75A5" w:rsidP="005D75A5">
      <w:pPr>
        <w:suppressAutoHyphens/>
        <w:spacing w:after="200"/>
        <w:rPr>
          <w:lang w:val="en-GB"/>
        </w:rPr>
      </w:pPr>
      <w:r w:rsidRPr="00F668C1">
        <w:rPr>
          <w:lang w:val="en-GB"/>
        </w:rPr>
        <w:t>A list of all consumptions</w:t>
      </w:r>
      <w:r w:rsidRPr="00F668C1">
        <w:rPr>
          <w:b/>
          <w:bCs/>
          <w:lang w:val="en-GB"/>
        </w:rPr>
        <w:t xml:space="preserve"> </w:t>
      </w:r>
      <w:r w:rsidRPr="00F668C1">
        <w:rPr>
          <w:lang w:val="en-GB"/>
        </w:rPr>
        <w:t>incurred up to this time and payments on account for a guest.</w:t>
      </w:r>
    </w:p>
    <w:p w:rsidR="005D75A5" w:rsidRPr="00F668C1" w:rsidRDefault="005D75A5" w:rsidP="005D75A5">
      <w:pPr>
        <w:rPr>
          <w:lang w:val="en-GB"/>
        </w:rPr>
      </w:pPr>
    </w:p>
    <w:sectPr w:rsidR="005D75A5" w:rsidRPr="00F668C1" w:rsidSect="009F6FFB">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65F" w:rsidRDefault="00A7465F" w:rsidP="00941E20">
      <w:r>
        <w:separator/>
      </w:r>
    </w:p>
  </w:endnote>
  <w:endnote w:type="continuationSeparator" w:id="0">
    <w:p w:rsidR="00A7465F" w:rsidRDefault="00A7465F" w:rsidP="00941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30E" w:rsidRDefault="0045630E" w:rsidP="00941E20">
    <w:pPr>
      <w:pStyle w:val="Fuzeile"/>
    </w:pPr>
    <w:r>
      <w:tab/>
    </w:r>
    <w:r>
      <w:tab/>
      <w:t xml:space="preserve">Seite </w:t>
    </w:r>
    <w:r>
      <w:fldChar w:fldCharType="begin"/>
    </w:r>
    <w:r>
      <w:instrText xml:space="preserve"> PAGE  \* Arabic  \* MERGEFORMAT </w:instrText>
    </w:r>
    <w:r>
      <w:fldChar w:fldCharType="separate"/>
    </w:r>
    <w:r w:rsidR="00EF4191">
      <w:rPr>
        <w:noProof/>
      </w:rPr>
      <w:t>57</w:t>
    </w:r>
    <w:r>
      <w:fldChar w:fldCharType="end"/>
    </w:r>
    <w:r>
      <w:t xml:space="preserve"> von </w:t>
    </w:r>
    <w:fldSimple w:instr=" NUMPAGES  \* Arabic  \* MERGEFORMAT ">
      <w:r w:rsidR="00EF4191">
        <w:rPr>
          <w:noProof/>
        </w:rPr>
        <w:t>64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65F" w:rsidRDefault="00A7465F" w:rsidP="00941E20">
      <w:r>
        <w:separator/>
      </w:r>
    </w:p>
  </w:footnote>
  <w:footnote w:type="continuationSeparator" w:id="0">
    <w:p w:rsidR="00A7465F" w:rsidRDefault="00A7465F" w:rsidP="00941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30E" w:rsidRDefault="0045630E" w:rsidP="00941E20">
    <w:pPr>
      <w:pStyle w:val="Kopfzeile"/>
    </w:pPr>
    <w:r>
      <w:t>Pflichtenheft Roomanizer</w:t>
    </w:r>
    <w:r>
      <w:tab/>
      <w:t>Team E</w:t>
    </w:r>
    <w:r>
      <w:tab/>
      <w:t>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0E44602"/>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4"/>
    <w:multiLevelType w:val="multilevel"/>
    <w:tmpl w:val="00000004"/>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5"/>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5B1C78"/>
    <w:multiLevelType w:val="hybridMultilevel"/>
    <w:tmpl w:val="68A61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01A30035"/>
    <w:multiLevelType w:val="hybridMultilevel"/>
    <w:tmpl w:val="1BC6D59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03E05B5A"/>
    <w:multiLevelType w:val="hybridMultilevel"/>
    <w:tmpl w:val="A080B6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0C8D21A2"/>
    <w:multiLevelType w:val="hybridMultilevel"/>
    <w:tmpl w:val="AB8CA9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0CFE0C79"/>
    <w:multiLevelType w:val="hybridMultilevel"/>
    <w:tmpl w:val="CDB8B5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121A29E3"/>
    <w:multiLevelType w:val="hybridMultilevel"/>
    <w:tmpl w:val="19F2C2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141112B1"/>
    <w:multiLevelType w:val="hybridMultilevel"/>
    <w:tmpl w:val="9A9241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12">
    <w:nsid w:val="17221EC1"/>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176B1089"/>
    <w:multiLevelType w:val="hybridMultilevel"/>
    <w:tmpl w:val="330809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14">
    <w:nsid w:val="18F11C9A"/>
    <w:multiLevelType w:val="multilevel"/>
    <w:tmpl w:val="FDD4580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1B182F48"/>
    <w:multiLevelType w:val="hybridMultilevel"/>
    <w:tmpl w:val="5050989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1B4D1AD6"/>
    <w:multiLevelType w:val="hybridMultilevel"/>
    <w:tmpl w:val="6E4E04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1B58458D"/>
    <w:multiLevelType w:val="hybridMultilevel"/>
    <w:tmpl w:val="B5A4C1B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1E6A7ECC"/>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9">
    <w:nsid w:val="20297524"/>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217367B4"/>
    <w:multiLevelType w:val="hybridMultilevel"/>
    <w:tmpl w:val="812620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22473772"/>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2">
    <w:nsid w:val="22DC0B63"/>
    <w:multiLevelType w:val="hybridMultilevel"/>
    <w:tmpl w:val="683A14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4">
    <w:nsid w:val="23C86AF0"/>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249A65B2"/>
    <w:multiLevelType w:val="hybridMultilevel"/>
    <w:tmpl w:val="19F2C2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25FD0348"/>
    <w:multiLevelType w:val="multilevel"/>
    <w:tmpl w:val="D3FE68DC"/>
    <w:lvl w:ilvl="0">
      <w:start w:val="1"/>
      <w:numFmt w:val="decimal"/>
      <w:lvlText w:val="%1."/>
      <w:lvlJc w:val="left"/>
      <w:pPr>
        <w:tabs>
          <w:tab w:val="num" w:pos="0"/>
        </w:tabs>
        <w:ind w:left="720" w:hanging="360"/>
      </w:pPr>
      <w:rPr>
        <w:rFonts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7">
    <w:nsid w:val="2A70472A"/>
    <w:multiLevelType w:val="hybridMultilevel"/>
    <w:tmpl w:val="940066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2CA61ADA"/>
    <w:multiLevelType w:val="multilevel"/>
    <w:tmpl w:val="C4929616"/>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9">
    <w:nsid w:val="2EF23D09"/>
    <w:multiLevelType w:val="hybridMultilevel"/>
    <w:tmpl w:val="77964A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nsid w:val="2FD11A46"/>
    <w:multiLevelType w:val="hybridMultilevel"/>
    <w:tmpl w:val="B5A4C1B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nsid w:val="31D579A2"/>
    <w:multiLevelType w:val="hybridMultilevel"/>
    <w:tmpl w:val="42341A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31F37B06"/>
    <w:multiLevelType w:val="hybridMultilevel"/>
    <w:tmpl w:val="CDB8B5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nsid w:val="37E05678"/>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4">
    <w:nsid w:val="391D5503"/>
    <w:multiLevelType w:val="hybridMultilevel"/>
    <w:tmpl w:val="84E24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3AB73ECA"/>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6">
    <w:nsid w:val="3BE27EF8"/>
    <w:multiLevelType w:val="hybridMultilevel"/>
    <w:tmpl w:val="6CCAE7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nsid w:val="3CD44F30"/>
    <w:multiLevelType w:val="hybridMultilevel"/>
    <w:tmpl w:val="9A7CF1E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nsid w:val="3FEF002D"/>
    <w:multiLevelType w:val="hybridMultilevel"/>
    <w:tmpl w:val="ED36D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nsid w:val="41465870"/>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nsid w:val="420F7B4B"/>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1">
    <w:nsid w:val="42EA4F6C"/>
    <w:multiLevelType w:val="hybridMultilevel"/>
    <w:tmpl w:val="68A61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nsid w:val="497E22CE"/>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3">
    <w:nsid w:val="4A14278A"/>
    <w:multiLevelType w:val="hybridMultilevel"/>
    <w:tmpl w:val="8A44BB6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4">
    <w:nsid w:val="4C2B649A"/>
    <w:multiLevelType w:val="hybridMultilevel"/>
    <w:tmpl w:val="19F2C2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5">
    <w:nsid w:val="4ECE7AF7"/>
    <w:multiLevelType w:val="multilevel"/>
    <w:tmpl w:val="2FD2F72A"/>
    <w:lvl w:ilvl="0">
      <w:start w:val="1"/>
      <w:numFmt w:val="decimal"/>
      <w:lvlText w:val="%1."/>
      <w:lvlJc w:val="left"/>
      <w:pPr>
        <w:tabs>
          <w:tab w:val="num" w:pos="66"/>
        </w:tabs>
        <w:ind w:left="786"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6">
    <w:nsid w:val="4F040329"/>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7">
    <w:nsid w:val="503F45BF"/>
    <w:multiLevelType w:val="hybridMultilevel"/>
    <w:tmpl w:val="8A44BB6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8">
    <w:nsid w:val="505F2021"/>
    <w:multiLevelType w:val="hybridMultilevel"/>
    <w:tmpl w:val="A724AE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49">
    <w:nsid w:val="510F7104"/>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0">
    <w:nsid w:val="529B4BFC"/>
    <w:multiLevelType w:val="hybridMultilevel"/>
    <w:tmpl w:val="B0A428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1">
    <w:nsid w:val="52D75A24"/>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2">
    <w:nsid w:val="52DE4D26"/>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3">
    <w:nsid w:val="52DF0AAA"/>
    <w:multiLevelType w:val="hybridMultilevel"/>
    <w:tmpl w:val="B62090E0"/>
    <w:lvl w:ilvl="0" w:tplc="BDA02BD2">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4">
    <w:nsid w:val="553216D8"/>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5">
    <w:nsid w:val="56333174"/>
    <w:multiLevelType w:val="hybridMultilevel"/>
    <w:tmpl w:val="3992275E"/>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6">
    <w:nsid w:val="569E2FBE"/>
    <w:multiLevelType w:val="hybridMultilevel"/>
    <w:tmpl w:val="9A7CF1E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7">
    <w:nsid w:val="5A071701"/>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8">
    <w:nsid w:val="5A2A3A58"/>
    <w:multiLevelType w:val="hybridMultilevel"/>
    <w:tmpl w:val="F5C2C9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9">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0">
    <w:nsid w:val="63A7598D"/>
    <w:multiLevelType w:val="hybridMultilevel"/>
    <w:tmpl w:val="4F168C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1">
    <w:nsid w:val="643639EA"/>
    <w:multiLevelType w:val="hybridMultilevel"/>
    <w:tmpl w:val="68A61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2">
    <w:nsid w:val="64794D78"/>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3">
    <w:nsid w:val="65C46B81"/>
    <w:multiLevelType w:val="hybridMultilevel"/>
    <w:tmpl w:val="15B66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4">
    <w:nsid w:val="66DE168F"/>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5">
    <w:nsid w:val="66E94833"/>
    <w:multiLevelType w:val="hybridMultilevel"/>
    <w:tmpl w:val="11BE29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6">
    <w:nsid w:val="6860714C"/>
    <w:multiLevelType w:val="hybridMultilevel"/>
    <w:tmpl w:val="A606CF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7">
    <w:nsid w:val="6B3C1D97"/>
    <w:multiLevelType w:val="multilevel"/>
    <w:tmpl w:val="E10061F2"/>
    <w:lvl w:ilvl="0">
      <w:start w:val="1"/>
      <w:numFmt w:val="decimal"/>
      <w:lvlText w:val="%1."/>
      <w:lvlJc w:val="left"/>
      <w:pPr>
        <w:tabs>
          <w:tab w:val="num" w:pos="0"/>
        </w:tabs>
        <w:ind w:left="720" w:hanging="360"/>
      </w:pPr>
      <w:rPr>
        <w:rFonts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8">
    <w:nsid w:val="6DAA6603"/>
    <w:multiLevelType w:val="multilevel"/>
    <w:tmpl w:val="B3D0C7EA"/>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9">
    <w:nsid w:val="6E980075"/>
    <w:multiLevelType w:val="multilevel"/>
    <w:tmpl w:val="DD0CC99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160" w:hanging="360"/>
      </w:p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0">
    <w:nsid w:val="6F0A1C1F"/>
    <w:multiLevelType w:val="multilevel"/>
    <w:tmpl w:val="1EA2A872"/>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1">
    <w:nsid w:val="6F4F08D6"/>
    <w:multiLevelType w:val="multilevel"/>
    <w:tmpl w:val="D3FE68DC"/>
    <w:lvl w:ilvl="0">
      <w:start w:val="1"/>
      <w:numFmt w:val="decimal"/>
      <w:lvlText w:val="%1."/>
      <w:lvlJc w:val="left"/>
      <w:pPr>
        <w:tabs>
          <w:tab w:val="num" w:pos="0"/>
        </w:tabs>
        <w:ind w:left="720" w:hanging="360"/>
      </w:pPr>
      <w:rPr>
        <w:rFonts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2">
    <w:nsid w:val="70C333E3"/>
    <w:multiLevelType w:val="multilevel"/>
    <w:tmpl w:val="ADB81C6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i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rPr>
        <w:i w:val="0"/>
      </w:r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3">
    <w:nsid w:val="77596550"/>
    <w:multiLevelType w:val="hybridMultilevel"/>
    <w:tmpl w:val="08945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4">
    <w:nsid w:val="7C052F9F"/>
    <w:multiLevelType w:val="multilevel"/>
    <w:tmpl w:val="4A1C61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160" w:hanging="360"/>
      </w:p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5">
    <w:nsid w:val="7CBD21C6"/>
    <w:multiLevelType w:val="multilevel"/>
    <w:tmpl w:val="1EA2A872"/>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6">
    <w:nsid w:val="7CD72A19"/>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72"/>
  </w:num>
  <w:num w:numId="2">
    <w:abstractNumId w:val="4"/>
  </w:num>
  <w:num w:numId="3">
    <w:abstractNumId w:val="2"/>
  </w:num>
  <w:num w:numId="4">
    <w:abstractNumId w:val="3"/>
  </w:num>
  <w:num w:numId="5">
    <w:abstractNumId w:val="0"/>
  </w:num>
  <w:num w:numId="6">
    <w:abstractNumId w:val="28"/>
  </w:num>
  <w:num w:numId="7">
    <w:abstractNumId w:val="45"/>
  </w:num>
  <w:num w:numId="8">
    <w:abstractNumId w:val="49"/>
  </w:num>
  <w:num w:numId="9">
    <w:abstractNumId w:val="21"/>
  </w:num>
  <w:num w:numId="10">
    <w:abstractNumId w:val="74"/>
  </w:num>
  <w:num w:numId="11">
    <w:abstractNumId w:val="32"/>
  </w:num>
  <w:num w:numId="12">
    <w:abstractNumId w:val="61"/>
  </w:num>
  <w:num w:numId="13">
    <w:abstractNumId w:val="5"/>
  </w:num>
  <w:num w:numId="14">
    <w:abstractNumId w:val="64"/>
  </w:num>
  <w:num w:numId="15">
    <w:abstractNumId w:val="46"/>
  </w:num>
  <w:num w:numId="16">
    <w:abstractNumId w:val="69"/>
  </w:num>
  <w:num w:numId="17">
    <w:abstractNumId w:val="9"/>
  </w:num>
  <w:num w:numId="18">
    <w:abstractNumId w:val="41"/>
  </w:num>
  <w:num w:numId="19">
    <w:abstractNumId w:val="1"/>
  </w:num>
  <w:num w:numId="20">
    <w:abstractNumId w:val="44"/>
  </w:num>
  <w:num w:numId="21">
    <w:abstractNumId w:val="25"/>
  </w:num>
  <w:num w:numId="22">
    <w:abstractNumId w:val="10"/>
  </w:num>
  <w:num w:numId="23">
    <w:abstractNumId w:val="62"/>
  </w:num>
  <w:num w:numId="24">
    <w:abstractNumId w:val="76"/>
  </w:num>
  <w:num w:numId="25">
    <w:abstractNumId w:val="35"/>
  </w:num>
  <w:num w:numId="26">
    <w:abstractNumId w:val="33"/>
  </w:num>
  <w:num w:numId="27">
    <w:abstractNumId w:val="40"/>
  </w:num>
  <w:num w:numId="28">
    <w:abstractNumId w:val="54"/>
  </w:num>
  <w:num w:numId="29">
    <w:abstractNumId w:val="52"/>
  </w:num>
  <w:num w:numId="30">
    <w:abstractNumId w:val="68"/>
  </w:num>
  <w:num w:numId="31">
    <w:abstractNumId w:val="18"/>
  </w:num>
  <w:num w:numId="32">
    <w:abstractNumId w:val="23"/>
  </w:num>
  <w:num w:numId="33">
    <w:abstractNumId w:val="22"/>
  </w:num>
  <w:num w:numId="34">
    <w:abstractNumId w:val="8"/>
  </w:num>
  <w:num w:numId="35">
    <w:abstractNumId w:val="20"/>
  </w:num>
  <w:num w:numId="36">
    <w:abstractNumId w:val="51"/>
  </w:num>
  <w:num w:numId="37">
    <w:abstractNumId w:val="57"/>
  </w:num>
  <w:num w:numId="38">
    <w:abstractNumId w:val="75"/>
  </w:num>
  <w:num w:numId="39">
    <w:abstractNumId w:val="12"/>
  </w:num>
  <w:num w:numId="40">
    <w:abstractNumId w:val="24"/>
  </w:num>
  <w:num w:numId="41">
    <w:abstractNumId w:val="39"/>
  </w:num>
  <w:num w:numId="42">
    <w:abstractNumId w:val="19"/>
  </w:num>
  <w:num w:numId="43">
    <w:abstractNumId w:val="42"/>
  </w:num>
  <w:num w:numId="44">
    <w:abstractNumId w:val="67"/>
  </w:num>
  <w:num w:numId="45">
    <w:abstractNumId w:val="70"/>
  </w:num>
  <w:num w:numId="46">
    <w:abstractNumId w:val="11"/>
  </w:num>
  <w:num w:numId="47">
    <w:abstractNumId w:val="48"/>
  </w:num>
  <w:num w:numId="48">
    <w:abstractNumId w:val="43"/>
  </w:num>
  <w:num w:numId="49">
    <w:abstractNumId w:val="66"/>
  </w:num>
  <w:num w:numId="50">
    <w:abstractNumId w:val="60"/>
  </w:num>
  <w:num w:numId="51">
    <w:abstractNumId w:val="27"/>
  </w:num>
  <w:num w:numId="52">
    <w:abstractNumId w:val="6"/>
  </w:num>
  <w:num w:numId="53">
    <w:abstractNumId w:val="29"/>
  </w:num>
  <w:num w:numId="54">
    <w:abstractNumId w:val="58"/>
  </w:num>
  <w:num w:numId="55">
    <w:abstractNumId w:val="65"/>
  </w:num>
  <w:num w:numId="56">
    <w:abstractNumId w:val="59"/>
  </w:num>
  <w:num w:numId="57">
    <w:abstractNumId w:val="17"/>
  </w:num>
  <w:num w:numId="58">
    <w:abstractNumId w:val="30"/>
  </w:num>
  <w:num w:numId="59">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3"/>
  </w:num>
  <w:num w:numId="61">
    <w:abstractNumId w:val="56"/>
  </w:num>
  <w:num w:numId="62">
    <w:abstractNumId w:val="14"/>
  </w:num>
  <w:num w:numId="63">
    <w:abstractNumId w:val="26"/>
  </w:num>
  <w:num w:numId="64">
    <w:abstractNumId w:val="71"/>
  </w:num>
  <w:num w:numId="65">
    <w:abstractNumId w:val="47"/>
  </w:num>
  <w:num w:numId="66">
    <w:abstractNumId w:val="37"/>
  </w:num>
  <w:num w:numId="6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1"/>
  </w:num>
  <w:num w:numId="69">
    <w:abstractNumId w:val="38"/>
  </w:num>
  <w:num w:numId="70">
    <w:abstractNumId w:val="63"/>
  </w:num>
  <w:num w:numId="71">
    <w:abstractNumId w:val="7"/>
  </w:num>
  <w:num w:numId="72">
    <w:abstractNumId w:val="73"/>
  </w:num>
  <w:num w:numId="73">
    <w:abstractNumId w:val="15"/>
  </w:num>
  <w:num w:numId="74">
    <w:abstractNumId w:val="36"/>
  </w:num>
  <w:num w:numId="75">
    <w:abstractNumId w:val="50"/>
  </w:num>
  <w:num w:numId="76">
    <w:abstractNumId w:val="55"/>
  </w:num>
  <w:num w:numId="77">
    <w:abstractNumId w:val="72"/>
  </w:num>
  <w:num w:numId="78">
    <w:abstractNumId w:val="72"/>
  </w:num>
  <w:num w:numId="79">
    <w:abstractNumId w:val="72"/>
  </w:num>
  <w:num w:numId="80">
    <w:abstractNumId w:val="72"/>
  </w:num>
  <w:num w:numId="81">
    <w:abstractNumId w:val="72"/>
  </w:num>
  <w:num w:numId="8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6"/>
  </w:num>
  <w:num w:numId="84">
    <w:abstractNumId w:val="3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569"/>
    <w:rsid w:val="000128BF"/>
    <w:rsid w:val="00090312"/>
    <w:rsid w:val="000B2019"/>
    <w:rsid w:val="000D2EE7"/>
    <w:rsid w:val="000F3B4C"/>
    <w:rsid w:val="001B2E33"/>
    <w:rsid w:val="001C71B8"/>
    <w:rsid w:val="001E60BC"/>
    <w:rsid w:val="00216825"/>
    <w:rsid w:val="002519C2"/>
    <w:rsid w:val="00256BDF"/>
    <w:rsid w:val="00262165"/>
    <w:rsid w:val="00266188"/>
    <w:rsid w:val="00270CA5"/>
    <w:rsid w:val="00282CDF"/>
    <w:rsid w:val="002A639E"/>
    <w:rsid w:val="002B3176"/>
    <w:rsid w:val="002B5FFC"/>
    <w:rsid w:val="002C75B7"/>
    <w:rsid w:val="002F6EE7"/>
    <w:rsid w:val="00367BC1"/>
    <w:rsid w:val="00386B95"/>
    <w:rsid w:val="00414497"/>
    <w:rsid w:val="004359BA"/>
    <w:rsid w:val="0045630E"/>
    <w:rsid w:val="00461A5A"/>
    <w:rsid w:val="004808CD"/>
    <w:rsid w:val="004833E0"/>
    <w:rsid w:val="004D0955"/>
    <w:rsid w:val="004F7534"/>
    <w:rsid w:val="005160C8"/>
    <w:rsid w:val="00525F23"/>
    <w:rsid w:val="005D75A5"/>
    <w:rsid w:val="005E4EA5"/>
    <w:rsid w:val="00615683"/>
    <w:rsid w:val="00624E1F"/>
    <w:rsid w:val="00666772"/>
    <w:rsid w:val="00681123"/>
    <w:rsid w:val="006C563C"/>
    <w:rsid w:val="00701D35"/>
    <w:rsid w:val="0075596D"/>
    <w:rsid w:val="00780573"/>
    <w:rsid w:val="007A332A"/>
    <w:rsid w:val="007A6247"/>
    <w:rsid w:val="007B0C61"/>
    <w:rsid w:val="007D4474"/>
    <w:rsid w:val="007E2ACE"/>
    <w:rsid w:val="00825035"/>
    <w:rsid w:val="008311FF"/>
    <w:rsid w:val="00842DCF"/>
    <w:rsid w:val="008555C7"/>
    <w:rsid w:val="00895188"/>
    <w:rsid w:val="008A0C54"/>
    <w:rsid w:val="008A5761"/>
    <w:rsid w:val="00902AF2"/>
    <w:rsid w:val="009046F5"/>
    <w:rsid w:val="00913390"/>
    <w:rsid w:val="00941E20"/>
    <w:rsid w:val="009518A5"/>
    <w:rsid w:val="009529EC"/>
    <w:rsid w:val="009E5E8F"/>
    <w:rsid w:val="009F6FFB"/>
    <w:rsid w:val="00A512DD"/>
    <w:rsid w:val="00A7465F"/>
    <w:rsid w:val="00A84F64"/>
    <w:rsid w:val="00AB5A10"/>
    <w:rsid w:val="00AC534A"/>
    <w:rsid w:val="00AF16AC"/>
    <w:rsid w:val="00AF4C07"/>
    <w:rsid w:val="00AF5C37"/>
    <w:rsid w:val="00AF6E2C"/>
    <w:rsid w:val="00B93840"/>
    <w:rsid w:val="00B94A3B"/>
    <w:rsid w:val="00BD036C"/>
    <w:rsid w:val="00C03784"/>
    <w:rsid w:val="00C309E4"/>
    <w:rsid w:val="00C60268"/>
    <w:rsid w:val="00C90000"/>
    <w:rsid w:val="00CB0A97"/>
    <w:rsid w:val="00CD7509"/>
    <w:rsid w:val="00D550C1"/>
    <w:rsid w:val="00D72AC3"/>
    <w:rsid w:val="00DA52B5"/>
    <w:rsid w:val="00DB5385"/>
    <w:rsid w:val="00DC3CC2"/>
    <w:rsid w:val="00DE6A04"/>
    <w:rsid w:val="00E07726"/>
    <w:rsid w:val="00E10E7F"/>
    <w:rsid w:val="00E71B39"/>
    <w:rsid w:val="00E965F1"/>
    <w:rsid w:val="00EF4191"/>
    <w:rsid w:val="00F006F7"/>
    <w:rsid w:val="00F24CDB"/>
    <w:rsid w:val="00F25466"/>
    <w:rsid w:val="00F668C1"/>
    <w:rsid w:val="00F866C3"/>
    <w:rsid w:val="00F97568"/>
    <w:rsid w:val="00FA4569"/>
    <w:rsid w:val="00FA6ECC"/>
    <w:rsid w:val="00FE21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1E20"/>
    <w:pPr>
      <w:spacing w:line="276" w:lineRule="auto"/>
    </w:pPr>
    <w:rPr>
      <w:rFonts w:cstheme="minorHAnsi"/>
      <w:sz w:val="24"/>
      <w:szCs w:val="24"/>
    </w:rPr>
  </w:style>
  <w:style w:type="paragraph" w:styleId="berschrift1">
    <w:name w:val="heading 1"/>
    <w:basedOn w:val="Standard"/>
    <w:next w:val="Standard"/>
    <w:link w:val="berschrift1Zchn"/>
    <w:uiPriority w:val="9"/>
    <w:qFormat/>
    <w:rsid w:val="00E71B39"/>
    <w:pPr>
      <w:keepNext/>
      <w:numPr>
        <w:numId w:val="1"/>
      </w:numPr>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895188"/>
    <w:pPr>
      <w:keepNext/>
      <w:numPr>
        <w:ilvl w:val="1"/>
        <w:numId w:val="1"/>
      </w:numPr>
      <w:spacing w:before="240" w:after="60"/>
      <w:ind w:left="1134" w:hanging="1134"/>
      <w:outlineLvl w:val="1"/>
    </w:pPr>
    <w:rPr>
      <w:rFonts w:asciiTheme="majorHAnsi" w:eastAsiaTheme="majorEastAsia" w:hAnsiTheme="majorHAnsi"/>
      <w:b/>
      <w:bCs/>
      <w:iCs/>
      <w:sz w:val="28"/>
      <w:szCs w:val="28"/>
    </w:rPr>
  </w:style>
  <w:style w:type="paragraph" w:styleId="berschrift3">
    <w:name w:val="heading 3"/>
    <w:basedOn w:val="Standard"/>
    <w:next w:val="Standard"/>
    <w:link w:val="berschrift3Zchn"/>
    <w:uiPriority w:val="9"/>
    <w:unhideWhenUsed/>
    <w:qFormat/>
    <w:rsid w:val="007A332A"/>
    <w:pPr>
      <w:keepNext/>
      <w:numPr>
        <w:ilvl w:val="2"/>
        <w:numId w:val="1"/>
      </w:numPr>
      <w:spacing w:before="240" w:after="60"/>
      <w:ind w:left="1134" w:hanging="1134"/>
      <w:outlineLvl w:val="2"/>
    </w:pPr>
    <w:rPr>
      <w:rFonts w:eastAsiaTheme="majorEastAsia"/>
      <w:b/>
      <w:bCs/>
      <w:sz w:val="28"/>
      <w:szCs w:val="26"/>
    </w:rPr>
  </w:style>
  <w:style w:type="paragraph" w:styleId="berschrift4">
    <w:name w:val="heading 4"/>
    <w:basedOn w:val="Standard"/>
    <w:next w:val="Standard"/>
    <w:link w:val="berschrift4Zchn"/>
    <w:uiPriority w:val="9"/>
    <w:unhideWhenUsed/>
    <w:qFormat/>
    <w:rsid w:val="007A332A"/>
    <w:pPr>
      <w:keepNext/>
      <w:numPr>
        <w:ilvl w:val="3"/>
        <w:numId w:val="1"/>
      </w:numPr>
      <w:spacing w:before="240" w:after="60"/>
      <w:ind w:left="1134" w:hanging="1134"/>
      <w:outlineLvl w:val="3"/>
    </w:pPr>
    <w:rPr>
      <w:b/>
      <w:bCs/>
      <w:sz w:val="26"/>
      <w:szCs w:val="26"/>
    </w:rPr>
  </w:style>
  <w:style w:type="paragraph" w:styleId="berschrift5">
    <w:name w:val="heading 5"/>
    <w:basedOn w:val="Standard"/>
    <w:next w:val="Standard"/>
    <w:link w:val="berschrift5Zchn"/>
    <w:uiPriority w:val="9"/>
    <w:unhideWhenUsed/>
    <w:qFormat/>
    <w:rsid w:val="00895188"/>
    <w:pPr>
      <w:numPr>
        <w:ilvl w:val="4"/>
        <w:numId w:val="1"/>
      </w:numPr>
      <w:spacing w:before="240" w:after="60"/>
      <w:ind w:left="1134" w:hanging="1134"/>
      <w:outlineLvl w:val="4"/>
    </w:pPr>
    <w:rPr>
      <w:b/>
      <w:bCs/>
      <w:iCs/>
      <w:sz w:val="26"/>
      <w:szCs w:val="26"/>
    </w:rPr>
  </w:style>
  <w:style w:type="paragraph" w:styleId="berschrift6">
    <w:name w:val="heading 6"/>
    <w:basedOn w:val="Standard"/>
    <w:next w:val="Standard"/>
    <w:link w:val="berschrift6Zchn"/>
    <w:uiPriority w:val="9"/>
    <w:unhideWhenUsed/>
    <w:qFormat/>
    <w:rsid w:val="00FA4569"/>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FA4569"/>
    <w:pPr>
      <w:numPr>
        <w:ilvl w:val="6"/>
        <w:numId w:val="1"/>
      </w:numPr>
      <w:spacing w:before="240" w:after="60"/>
      <w:outlineLvl w:val="6"/>
    </w:pPr>
  </w:style>
  <w:style w:type="paragraph" w:styleId="berschrift8">
    <w:name w:val="heading 8"/>
    <w:basedOn w:val="Standard"/>
    <w:next w:val="Standard"/>
    <w:link w:val="berschrift8Zchn"/>
    <w:uiPriority w:val="9"/>
    <w:semiHidden/>
    <w:unhideWhenUsed/>
    <w:qFormat/>
    <w:rsid w:val="00FA4569"/>
    <w:pPr>
      <w:numPr>
        <w:ilvl w:val="7"/>
        <w:numId w:val="1"/>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FA4569"/>
    <w:pPr>
      <w:numPr>
        <w:ilvl w:val="8"/>
        <w:numId w:val="1"/>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B39"/>
    <w:rPr>
      <w:rFonts w:asciiTheme="majorHAnsi" w:eastAsiaTheme="majorEastAsia" w:hAnsiTheme="majorHAnsi" w:cstheme="minorHAnsi"/>
      <w:b/>
      <w:bCs/>
      <w:kern w:val="32"/>
      <w:sz w:val="32"/>
      <w:szCs w:val="32"/>
    </w:rPr>
  </w:style>
  <w:style w:type="character" w:customStyle="1" w:styleId="berschrift2Zchn">
    <w:name w:val="Überschrift 2 Zchn"/>
    <w:basedOn w:val="Absatz-Standardschriftart"/>
    <w:link w:val="berschrift2"/>
    <w:uiPriority w:val="9"/>
    <w:rsid w:val="00895188"/>
    <w:rPr>
      <w:rFonts w:asciiTheme="majorHAnsi" w:eastAsiaTheme="majorEastAsia" w:hAnsiTheme="majorHAnsi" w:cstheme="minorHAnsi"/>
      <w:b/>
      <w:bCs/>
      <w:iCs/>
      <w:sz w:val="28"/>
      <w:szCs w:val="28"/>
    </w:rPr>
  </w:style>
  <w:style w:type="character" w:customStyle="1" w:styleId="berschrift3Zchn">
    <w:name w:val="Überschrift 3 Zchn"/>
    <w:basedOn w:val="Absatz-Standardschriftart"/>
    <w:link w:val="berschrift3"/>
    <w:uiPriority w:val="9"/>
    <w:rsid w:val="007A332A"/>
    <w:rPr>
      <w:rFonts w:eastAsiaTheme="majorEastAsia" w:cstheme="minorHAnsi"/>
      <w:b/>
      <w:bCs/>
      <w:sz w:val="28"/>
      <w:szCs w:val="26"/>
    </w:rPr>
  </w:style>
  <w:style w:type="character" w:customStyle="1" w:styleId="berschrift4Zchn">
    <w:name w:val="Überschrift 4 Zchn"/>
    <w:basedOn w:val="Absatz-Standardschriftart"/>
    <w:link w:val="berschrift4"/>
    <w:uiPriority w:val="9"/>
    <w:rsid w:val="007A332A"/>
    <w:rPr>
      <w:rFonts w:cstheme="minorHAnsi"/>
      <w:b/>
      <w:bCs/>
      <w:sz w:val="26"/>
      <w:szCs w:val="26"/>
    </w:rPr>
  </w:style>
  <w:style w:type="character" w:customStyle="1" w:styleId="berschrift5Zchn">
    <w:name w:val="Überschrift 5 Zchn"/>
    <w:basedOn w:val="Absatz-Standardschriftart"/>
    <w:link w:val="berschrift5"/>
    <w:uiPriority w:val="9"/>
    <w:rsid w:val="00895188"/>
    <w:rPr>
      <w:rFonts w:cstheme="minorHAnsi"/>
      <w:b/>
      <w:bCs/>
      <w:iCs/>
      <w:sz w:val="26"/>
      <w:szCs w:val="26"/>
    </w:rPr>
  </w:style>
  <w:style w:type="character" w:customStyle="1" w:styleId="berschrift6Zchn">
    <w:name w:val="Überschrift 6 Zchn"/>
    <w:basedOn w:val="Absatz-Standardschriftart"/>
    <w:link w:val="berschrift6"/>
    <w:uiPriority w:val="9"/>
    <w:rsid w:val="00FA4569"/>
    <w:rPr>
      <w:rFonts w:cstheme="minorHAnsi"/>
      <w:b/>
      <w:bCs/>
    </w:rPr>
  </w:style>
  <w:style w:type="character" w:customStyle="1" w:styleId="berschrift7Zchn">
    <w:name w:val="Überschrift 7 Zchn"/>
    <w:basedOn w:val="Absatz-Standardschriftart"/>
    <w:link w:val="berschrift7"/>
    <w:uiPriority w:val="9"/>
    <w:semiHidden/>
    <w:rsid w:val="00FA4569"/>
    <w:rPr>
      <w:rFonts w:cstheme="minorHAnsi"/>
      <w:sz w:val="24"/>
      <w:szCs w:val="24"/>
    </w:rPr>
  </w:style>
  <w:style w:type="character" w:customStyle="1" w:styleId="berschrift8Zchn">
    <w:name w:val="Überschrift 8 Zchn"/>
    <w:basedOn w:val="Absatz-Standardschriftart"/>
    <w:link w:val="berschrift8"/>
    <w:uiPriority w:val="9"/>
    <w:semiHidden/>
    <w:rsid w:val="00FA4569"/>
    <w:rPr>
      <w:rFonts w:cstheme="minorHAnsi"/>
      <w:i/>
      <w:iCs/>
      <w:sz w:val="24"/>
      <w:szCs w:val="24"/>
    </w:rPr>
  </w:style>
  <w:style w:type="character" w:customStyle="1" w:styleId="berschrift9Zchn">
    <w:name w:val="Überschrift 9 Zchn"/>
    <w:basedOn w:val="Absatz-Standardschriftart"/>
    <w:link w:val="berschrift9"/>
    <w:uiPriority w:val="9"/>
    <w:semiHidden/>
    <w:rsid w:val="00FA4569"/>
    <w:rPr>
      <w:rFonts w:asciiTheme="majorHAnsi" w:eastAsiaTheme="majorEastAsia" w:hAnsiTheme="majorHAnsi" w:cstheme="minorHAnsi"/>
    </w:rPr>
  </w:style>
  <w:style w:type="paragraph" w:styleId="Titel">
    <w:name w:val="Title"/>
    <w:basedOn w:val="Standard"/>
    <w:next w:val="Standard"/>
    <w:link w:val="TitelZchn"/>
    <w:uiPriority w:val="10"/>
    <w:qFormat/>
    <w:rsid w:val="00FA4569"/>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FA4569"/>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FA4569"/>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FA4569"/>
    <w:rPr>
      <w:rFonts w:asciiTheme="majorHAnsi" w:eastAsiaTheme="majorEastAsia" w:hAnsiTheme="majorHAnsi"/>
      <w:sz w:val="24"/>
      <w:szCs w:val="24"/>
    </w:rPr>
  </w:style>
  <w:style w:type="character" w:styleId="Fett">
    <w:name w:val="Strong"/>
    <w:basedOn w:val="Absatz-Standardschriftart"/>
    <w:uiPriority w:val="22"/>
    <w:qFormat/>
    <w:rsid w:val="00FA4569"/>
    <w:rPr>
      <w:b/>
      <w:bCs/>
    </w:rPr>
  </w:style>
  <w:style w:type="character" w:styleId="Hervorhebung">
    <w:name w:val="Emphasis"/>
    <w:basedOn w:val="Absatz-Standardschriftart"/>
    <w:uiPriority w:val="20"/>
    <w:qFormat/>
    <w:rsid w:val="00FA4569"/>
    <w:rPr>
      <w:rFonts w:asciiTheme="minorHAnsi" w:hAnsiTheme="minorHAnsi"/>
      <w:b/>
      <w:i/>
      <w:iCs/>
    </w:rPr>
  </w:style>
  <w:style w:type="paragraph" w:styleId="KeinLeerraum">
    <w:name w:val="No Spacing"/>
    <w:basedOn w:val="Standard"/>
    <w:uiPriority w:val="1"/>
    <w:qFormat/>
    <w:rsid w:val="00FA4569"/>
    <w:rPr>
      <w:szCs w:val="32"/>
    </w:rPr>
  </w:style>
  <w:style w:type="paragraph" w:styleId="Listenabsatz">
    <w:name w:val="List Paragraph"/>
    <w:basedOn w:val="Standard"/>
    <w:uiPriority w:val="34"/>
    <w:qFormat/>
    <w:rsid w:val="00FA4569"/>
    <w:pPr>
      <w:ind w:left="720"/>
      <w:contextualSpacing/>
    </w:pPr>
  </w:style>
  <w:style w:type="paragraph" w:styleId="Zitat">
    <w:name w:val="Quote"/>
    <w:basedOn w:val="Standard"/>
    <w:next w:val="Standard"/>
    <w:link w:val="ZitatZchn"/>
    <w:uiPriority w:val="29"/>
    <w:qFormat/>
    <w:rsid w:val="00FA4569"/>
    <w:rPr>
      <w:i/>
    </w:rPr>
  </w:style>
  <w:style w:type="character" w:customStyle="1" w:styleId="ZitatZchn">
    <w:name w:val="Zitat Zchn"/>
    <w:basedOn w:val="Absatz-Standardschriftart"/>
    <w:link w:val="Zitat"/>
    <w:uiPriority w:val="29"/>
    <w:rsid w:val="00FA4569"/>
    <w:rPr>
      <w:i/>
      <w:sz w:val="24"/>
      <w:szCs w:val="24"/>
    </w:rPr>
  </w:style>
  <w:style w:type="paragraph" w:styleId="IntensivesZitat">
    <w:name w:val="Intense Quote"/>
    <w:basedOn w:val="Standard"/>
    <w:next w:val="Standard"/>
    <w:link w:val="IntensivesZitatZchn"/>
    <w:uiPriority w:val="30"/>
    <w:qFormat/>
    <w:rsid w:val="00FA4569"/>
    <w:pPr>
      <w:ind w:left="720" w:right="720"/>
    </w:pPr>
    <w:rPr>
      <w:b/>
      <w:i/>
      <w:szCs w:val="22"/>
    </w:rPr>
  </w:style>
  <w:style w:type="character" w:customStyle="1" w:styleId="IntensivesZitatZchn">
    <w:name w:val="Intensives Zitat Zchn"/>
    <w:basedOn w:val="Absatz-Standardschriftart"/>
    <w:link w:val="IntensivesZitat"/>
    <w:uiPriority w:val="30"/>
    <w:rsid w:val="00FA4569"/>
    <w:rPr>
      <w:b/>
      <w:i/>
      <w:sz w:val="24"/>
    </w:rPr>
  </w:style>
  <w:style w:type="character" w:styleId="SchwacheHervorhebung">
    <w:name w:val="Subtle Emphasis"/>
    <w:uiPriority w:val="19"/>
    <w:qFormat/>
    <w:rsid w:val="00FA4569"/>
    <w:rPr>
      <w:i/>
      <w:color w:val="5A5A5A" w:themeColor="text1" w:themeTint="A5"/>
    </w:rPr>
  </w:style>
  <w:style w:type="character" w:styleId="IntensiveHervorhebung">
    <w:name w:val="Intense Emphasis"/>
    <w:basedOn w:val="Absatz-Standardschriftart"/>
    <w:uiPriority w:val="21"/>
    <w:qFormat/>
    <w:rsid w:val="00FA4569"/>
    <w:rPr>
      <w:b/>
      <w:i/>
      <w:sz w:val="24"/>
      <w:szCs w:val="24"/>
      <w:u w:val="single"/>
    </w:rPr>
  </w:style>
  <w:style w:type="character" w:styleId="SchwacherVerweis">
    <w:name w:val="Subtle Reference"/>
    <w:basedOn w:val="Absatz-Standardschriftart"/>
    <w:uiPriority w:val="31"/>
    <w:qFormat/>
    <w:rsid w:val="00FA4569"/>
    <w:rPr>
      <w:sz w:val="24"/>
      <w:szCs w:val="24"/>
      <w:u w:val="single"/>
    </w:rPr>
  </w:style>
  <w:style w:type="character" w:styleId="IntensiverVerweis">
    <w:name w:val="Intense Reference"/>
    <w:basedOn w:val="Absatz-Standardschriftart"/>
    <w:uiPriority w:val="32"/>
    <w:qFormat/>
    <w:rsid w:val="00FA4569"/>
    <w:rPr>
      <w:b/>
      <w:sz w:val="24"/>
      <w:u w:val="single"/>
    </w:rPr>
  </w:style>
  <w:style w:type="character" w:styleId="Buchtitel">
    <w:name w:val="Book Title"/>
    <w:basedOn w:val="Absatz-Standardschriftart"/>
    <w:uiPriority w:val="33"/>
    <w:qFormat/>
    <w:rsid w:val="00FA4569"/>
    <w:rPr>
      <w:rFonts w:asciiTheme="majorHAnsi" w:eastAsiaTheme="majorEastAsia" w:hAnsiTheme="majorHAnsi"/>
      <w:b/>
      <w:i/>
      <w:sz w:val="24"/>
      <w:szCs w:val="24"/>
    </w:rPr>
  </w:style>
  <w:style w:type="paragraph" w:styleId="Inhaltsverzeichnisberschrift">
    <w:name w:val="TOC Heading"/>
    <w:basedOn w:val="berschrift1"/>
    <w:next w:val="Standard"/>
    <w:uiPriority w:val="39"/>
    <w:unhideWhenUsed/>
    <w:qFormat/>
    <w:rsid w:val="00FA4569"/>
    <w:pPr>
      <w:outlineLvl w:val="9"/>
    </w:pPr>
  </w:style>
  <w:style w:type="paragraph" w:styleId="Textkrper">
    <w:name w:val="Body Text"/>
    <w:basedOn w:val="Standard"/>
    <w:link w:val="TextkrperZchn"/>
    <w:rsid w:val="00FA4569"/>
    <w:pPr>
      <w:widowControl w:val="0"/>
      <w:suppressAutoHyphens/>
      <w:spacing w:after="120"/>
    </w:pPr>
    <w:rPr>
      <w:rFonts w:ascii="Times New Roman" w:eastAsia="SimSun" w:hAnsi="Times New Roman" w:cs="Mangal"/>
      <w:kern w:val="1"/>
      <w:lang w:eastAsia="hi-IN" w:bidi="hi-IN"/>
    </w:rPr>
  </w:style>
  <w:style w:type="character" w:customStyle="1" w:styleId="TextkrperZchn">
    <w:name w:val="Textkörper Zchn"/>
    <w:basedOn w:val="Absatz-Standardschriftart"/>
    <w:link w:val="Textkrper"/>
    <w:rsid w:val="00FA4569"/>
    <w:rPr>
      <w:rFonts w:ascii="Times New Roman" w:eastAsia="SimSun" w:hAnsi="Times New Roman" w:cs="Mangal"/>
      <w:kern w:val="1"/>
      <w:sz w:val="24"/>
      <w:szCs w:val="24"/>
      <w:lang w:eastAsia="hi-IN" w:bidi="hi-IN"/>
    </w:rPr>
  </w:style>
  <w:style w:type="paragraph" w:customStyle="1" w:styleId="Listenabsatz1">
    <w:name w:val="Listenabsatz1"/>
    <w:basedOn w:val="Standard"/>
    <w:rsid w:val="00FA4569"/>
    <w:pPr>
      <w:widowControl w:val="0"/>
      <w:suppressAutoHyphens/>
    </w:pPr>
    <w:rPr>
      <w:rFonts w:ascii="Times New Roman" w:eastAsia="SimSun" w:hAnsi="Times New Roman" w:cs="Mangal"/>
      <w:kern w:val="1"/>
      <w:lang w:eastAsia="hi-IN" w:bidi="hi-IN"/>
    </w:rPr>
  </w:style>
  <w:style w:type="paragraph" w:customStyle="1" w:styleId="infoblue">
    <w:name w:val="infoblue"/>
    <w:basedOn w:val="Standard"/>
    <w:rsid w:val="00BD036C"/>
    <w:pPr>
      <w:spacing w:before="100" w:beforeAutospacing="1" w:after="100" w:afterAutospacing="1"/>
    </w:pPr>
    <w:rPr>
      <w:rFonts w:ascii="Times New Roman" w:eastAsia="Times New Roman" w:hAnsi="Times New Roman"/>
      <w:lang w:eastAsia="de-AT"/>
    </w:rPr>
  </w:style>
  <w:style w:type="paragraph" w:styleId="Verzeichnis1">
    <w:name w:val="toc 1"/>
    <w:basedOn w:val="Standard"/>
    <w:next w:val="Standard"/>
    <w:autoRedefine/>
    <w:uiPriority w:val="39"/>
    <w:unhideWhenUsed/>
    <w:qFormat/>
    <w:rsid w:val="000B2019"/>
    <w:pPr>
      <w:spacing w:after="100"/>
    </w:pPr>
  </w:style>
  <w:style w:type="paragraph" w:styleId="Verzeichnis2">
    <w:name w:val="toc 2"/>
    <w:basedOn w:val="Standard"/>
    <w:next w:val="Standard"/>
    <w:autoRedefine/>
    <w:uiPriority w:val="39"/>
    <w:unhideWhenUsed/>
    <w:qFormat/>
    <w:rsid w:val="000B2019"/>
    <w:pPr>
      <w:spacing w:after="100"/>
      <w:ind w:left="240"/>
    </w:pPr>
  </w:style>
  <w:style w:type="paragraph" w:styleId="Verzeichnis3">
    <w:name w:val="toc 3"/>
    <w:basedOn w:val="Standard"/>
    <w:next w:val="Standard"/>
    <w:autoRedefine/>
    <w:uiPriority w:val="39"/>
    <w:unhideWhenUsed/>
    <w:qFormat/>
    <w:rsid w:val="000B2019"/>
    <w:pPr>
      <w:spacing w:after="100"/>
      <w:ind w:left="480"/>
    </w:pPr>
  </w:style>
  <w:style w:type="character" w:styleId="Hyperlink">
    <w:name w:val="Hyperlink"/>
    <w:basedOn w:val="Absatz-Standardschriftart"/>
    <w:uiPriority w:val="99"/>
    <w:unhideWhenUsed/>
    <w:rsid w:val="000B2019"/>
    <w:rPr>
      <w:color w:val="0000FF" w:themeColor="hyperlink"/>
      <w:u w:val="single"/>
    </w:rPr>
  </w:style>
  <w:style w:type="paragraph" w:styleId="Sprechblasentext">
    <w:name w:val="Balloon Text"/>
    <w:basedOn w:val="Standard"/>
    <w:link w:val="SprechblasentextZchn"/>
    <w:uiPriority w:val="99"/>
    <w:semiHidden/>
    <w:unhideWhenUsed/>
    <w:rsid w:val="000B201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2019"/>
    <w:rPr>
      <w:rFonts w:ascii="Tahoma" w:hAnsi="Tahoma" w:cs="Tahoma"/>
      <w:sz w:val="16"/>
      <w:szCs w:val="16"/>
    </w:rPr>
  </w:style>
  <w:style w:type="paragraph" w:styleId="Verzeichnis4">
    <w:name w:val="toc 4"/>
    <w:basedOn w:val="Standard"/>
    <w:next w:val="Standard"/>
    <w:autoRedefine/>
    <w:uiPriority w:val="39"/>
    <w:unhideWhenUsed/>
    <w:rsid w:val="00AF16AC"/>
    <w:pPr>
      <w:spacing w:after="100"/>
      <w:ind w:left="720"/>
    </w:pPr>
  </w:style>
  <w:style w:type="paragraph" w:styleId="Verzeichnis5">
    <w:name w:val="toc 5"/>
    <w:basedOn w:val="Standard"/>
    <w:next w:val="Standard"/>
    <w:autoRedefine/>
    <w:uiPriority w:val="39"/>
    <w:unhideWhenUsed/>
    <w:rsid w:val="00AF16AC"/>
    <w:pPr>
      <w:spacing w:after="100"/>
      <w:ind w:left="960"/>
    </w:pPr>
  </w:style>
  <w:style w:type="paragraph" w:styleId="Kopfzeile">
    <w:name w:val="header"/>
    <w:basedOn w:val="Standard"/>
    <w:link w:val="KopfzeileZchn"/>
    <w:uiPriority w:val="99"/>
    <w:unhideWhenUsed/>
    <w:rsid w:val="00AF16AC"/>
    <w:pPr>
      <w:tabs>
        <w:tab w:val="center" w:pos="4536"/>
        <w:tab w:val="right" w:pos="9072"/>
      </w:tabs>
    </w:pPr>
  </w:style>
  <w:style w:type="character" w:customStyle="1" w:styleId="KopfzeileZchn">
    <w:name w:val="Kopfzeile Zchn"/>
    <w:basedOn w:val="Absatz-Standardschriftart"/>
    <w:link w:val="Kopfzeile"/>
    <w:uiPriority w:val="99"/>
    <w:rsid w:val="00AF16AC"/>
    <w:rPr>
      <w:sz w:val="24"/>
      <w:szCs w:val="24"/>
    </w:rPr>
  </w:style>
  <w:style w:type="paragraph" w:styleId="Fuzeile">
    <w:name w:val="footer"/>
    <w:basedOn w:val="Standard"/>
    <w:link w:val="FuzeileZchn"/>
    <w:uiPriority w:val="99"/>
    <w:unhideWhenUsed/>
    <w:rsid w:val="00AF16AC"/>
    <w:pPr>
      <w:tabs>
        <w:tab w:val="center" w:pos="4536"/>
        <w:tab w:val="right" w:pos="9072"/>
      </w:tabs>
    </w:pPr>
  </w:style>
  <w:style w:type="character" w:customStyle="1" w:styleId="FuzeileZchn">
    <w:name w:val="Fußzeile Zchn"/>
    <w:basedOn w:val="Absatz-Standardschriftart"/>
    <w:link w:val="Fuzeile"/>
    <w:uiPriority w:val="99"/>
    <w:rsid w:val="00AF16AC"/>
    <w:rPr>
      <w:sz w:val="24"/>
      <w:szCs w:val="24"/>
    </w:rPr>
  </w:style>
  <w:style w:type="paragraph" w:styleId="Verzeichnis6">
    <w:name w:val="toc 6"/>
    <w:basedOn w:val="Standard"/>
    <w:next w:val="Standard"/>
    <w:autoRedefine/>
    <w:uiPriority w:val="39"/>
    <w:unhideWhenUsed/>
    <w:rsid w:val="00895188"/>
    <w:pPr>
      <w:spacing w:after="100"/>
      <w:ind w:left="1100"/>
    </w:pPr>
    <w:rPr>
      <w:rFonts w:cstheme="minorBidi"/>
      <w:sz w:val="22"/>
      <w:szCs w:val="22"/>
      <w:lang w:eastAsia="de-AT"/>
    </w:rPr>
  </w:style>
  <w:style w:type="paragraph" w:styleId="Verzeichnis7">
    <w:name w:val="toc 7"/>
    <w:basedOn w:val="Standard"/>
    <w:next w:val="Standard"/>
    <w:autoRedefine/>
    <w:uiPriority w:val="39"/>
    <w:unhideWhenUsed/>
    <w:rsid w:val="00895188"/>
    <w:pPr>
      <w:spacing w:after="100"/>
      <w:ind w:left="1320"/>
    </w:pPr>
    <w:rPr>
      <w:rFonts w:cstheme="minorBidi"/>
      <w:sz w:val="22"/>
      <w:szCs w:val="22"/>
      <w:lang w:eastAsia="de-AT"/>
    </w:rPr>
  </w:style>
  <w:style w:type="paragraph" w:styleId="Verzeichnis8">
    <w:name w:val="toc 8"/>
    <w:basedOn w:val="Standard"/>
    <w:next w:val="Standard"/>
    <w:autoRedefine/>
    <w:uiPriority w:val="39"/>
    <w:unhideWhenUsed/>
    <w:rsid w:val="00895188"/>
    <w:pPr>
      <w:spacing w:after="100"/>
      <w:ind w:left="1540"/>
    </w:pPr>
    <w:rPr>
      <w:rFonts w:cstheme="minorBidi"/>
      <w:sz w:val="22"/>
      <w:szCs w:val="22"/>
      <w:lang w:eastAsia="de-AT"/>
    </w:rPr>
  </w:style>
  <w:style w:type="paragraph" w:styleId="Verzeichnis9">
    <w:name w:val="toc 9"/>
    <w:basedOn w:val="Standard"/>
    <w:next w:val="Standard"/>
    <w:autoRedefine/>
    <w:uiPriority w:val="39"/>
    <w:unhideWhenUsed/>
    <w:rsid w:val="00895188"/>
    <w:pPr>
      <w:spacing w:after="100"/>
      <w:ind w:left="1760"/>
    </w:pPr>
    <w:rPr>
      <w:rFonts w:cstheme="minorBidi"/>
      <w:sz w:val="22"/>
      <w:szCs w:val="22"/>
      <w:lang w:eastAsia="de-AT"/>
    </w:rPr>
  </w:style>
  <w:style w:type="table" w:styleId="Tabellenraster">
    <w:name w:val="Table Grid"/>
    <w:basedOn w:val="NormaleTabelle"/>
    <w:uiPriority w:val="59"/>
    <w:rsid w:val="007D447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C03784"/>
    <w:pPr>
      <w:widowControl w:val="0"/>
      <w:suppressLineNumbers/>
      <w:suppressAutoHyphens/>
      <w:spacing w:line="240" w:lineRule="auto"/>
    </w:pPr>
    <w:rPr>
      <w:rFonts w:ascii="Times New Roman" w:eastAsia="SimSun" w:hAnsi="Times New Roman" w:cs="Mangal"/>
      <w:kern w:val="1"/>
      <w:lang w:eastAsia="hi-IN" w:bidi="hi-IN"/>
    </w:rPr>
  </w:style>
  <w:style w:type="paragraph" w:customStyle="1" w:styleId="Listenabsatz2">
    <w:name w:val="Listenabsatz2"/>
    <w:basedOn w:val="Standard"/>
    <w:rsid w:val="00C03784"/>
    <w:pPr>
      <w:widowControl w:val="0"/>
      <w:suppressAutoHyphens/>
      <w:spacing w:line="240" w:lineRule="auto"/>
      <w:ind w:left="720"/>
    </w:pPr>
    <w:rPr>
      <w:rFonts w:ascii="Times New Roman" w:eastAsia="SimSun" w:hAnsi="Times New Roman" w:cs="Mangal"/>
      <w:kern w:val="1"/>
      <w:lang w:eastAsia="hi-IN" w:bidi="hi-IN"/>
    </w:rPr>
  </w:style>
  <w:style w:type="table" w:styleId="MittlereSchattierung1">
    <w:name w:val="Medium Shading 1"/>
    <w:basedOn w:val="NormaleTabelle"/>
    <w:uiPriority w:val="63"/>
    <w:rsid w:val="009529E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
    <w:name w:val="Light List"/>
    <w:basedOn w:val="NormaleTabelle"/>
    <w:uiPriority w:val="61"/>
    <w:rsid w:val="009529E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ps">
    <w:name w:val="hps"/>
    <w:basedOn w:val="Absatz-Standardschriftart"/>
    <w:rsid w:val="005D75A5"/>
  </w:style>
  <w:style w:type="character" w:customStyle="1" w:styleId="longtext">
    <w:name w:val="long_text"/>
    <w:basedOn w:val="Absatz-Standardschriftart"/>
    <w:rsid w:val="005D75A5"/>
  </w:style>
  <w:style w:type="character" w:customStyle="1" w:styleId="def">
    <w:name w:val="def"/>
    <w:basedOn w:val="Absatz-Standardschriftart"/>
    <w:rsid w:val="00FA6ECC"/>
  </w:style>
  <w:style w:type="character" w:customStyle="1" w:styleId="nondv">
    <w:name w:val="nondv"/>
    <w:basedOn w:val="Absatz-Standardschriftart"/>
    <w:rsid w:val="00525F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1E20"/>
    <w:pPr>
      <w:spacing w:line="276" w:lineRule="auto"/>
    </w:pPr>
    <w:rPr>
      <w:rFonts w:cstheme="minorHAnsi"/>
      <w:sz w:val="24"/>
      <w:szCs w:val="24"/>
    </w:rPr>
  </w:style>
  <w:style w:type="paragraph" w:styleId="berschrift1">
    <w:name w:val="heading 1"/>
    <w:basedOn w:val="Standard"/>
    <w:next w:val="Standard"/>
    <w:link w:val="berschrift1Zchn"/>
    <w:uiPriority w:val="9"/>
    <w:qFormat/>
    <w:rsid w:val="00E71B39"/>
    <w:pPr>
      <w:keepNext/>
      <w:numPr>
        <w:numId w:val="1"/>
      </w:numPr>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895188"/>
    <w:pPr>
      <w:keepNext/>
      <w:numPr>
        <w:ilvl w:val="1"/>
        <w:numId w:val="1"/>
      </w:numPr>
      <w:spacing w:before="240" w:after="60"/>
      <w:ind w:left="1134" w:hanging="1134"/>
      <w:outlineLvl w:val="1"/>
    </w:pPr>
    <w:rPr>
      <w:rFonts w:asciiTheme="majorHAnsi" w:eastAsiaTheme="majorEastAsia" w:hAnsiTheme="majorHAnsi"/>
      <w:b/>
      <w:bCs/>
      <w:iCs/>
      <w:sz w:val="28"/>
      <w:szCs w:val="28"/>
    </w:rPr>
  </w:style>
  <w:style w:type="paragraph" w:styleId="berschrift3">
    <w:name w:val="heading 3"/>
    <w:basedOn w:val="Standard"/>
    <w:next w:val="Standard"/>
    <w:link w:val="berschrift3Zchn"/>
    <w:uiPriority w:val="9"/>
    <w:unhideWhenUsed/>
    <w:qFormat/>
    <w:rsid w:val="007A332A"/>
    <w:pPr>
      <w:keepNext/>
      <w:numPr>
        <w:ilvl w:val="2"/>
        <w:numId w:val="1"/>
      </w:numPr>
      <w:spacing w:before="240" w:after="60"/>
      <w:ind w:left="1134" w:hanging="1134"/>
      <w:outlineLvl w:val="2"/>
    </w:pPr>
    <w:rPr>
      <w:rFonts w:eastAsiaTheme="majorEastAsia"/>
      <w:b/>
      <w:bCs/>
      <w:sz w:val="28"/>
      <w:szCs w:val="26"/>
    </w:rPr>
  </w:style>
  <w:style w:type="paragraph" w:styleId="berschrift4">
    <w:name w:val="heading 4"/>
    <w:basedOn w:val="Standard"/>
    <w:next w:val="Standard"/>
    <w:link w:val="berschrift4Zchn"/>
    <w:uiPriority w:val="9"/>
    <w:unhideWhenUsed/>
    <w:qFormat/>
    <w:rsid w:val="007A332A"/>
    <w:pPr>
      <w:keepNext/>
      <w:numPr>
        <w:ilvl w:val="3"/>
        <w:numId w:val="1"/>
      </w:numPr>
      <w:spacing w:before="240" w:after="60"/>
      <w:ind w:left="1134" w:hanging="1134"/>
      <w:outlineLvl w:val="3"/>
    </w:pPr>
    <w:rPr>
      <w:b/>
      <w:bCs/>
      <w:sz w:val="26"/>
      <w:szCs w:val="26"/>
    </w:rPr>
  </w:style>
  <w:style w:type="paragraph" w:styleId="berschrift5">
    <w:name w:val="heading 5"/>
    <w:basedOn w:val="Standard"/>
    <w:next w:val="Standard"/>
    <w:link w:val="berschrift5Zchn"/>
    <w:uiPriority w:val="9"/>
    <w:unhideWhenUsed/>
    <w:qFormat/>
    <w:rsid w:val="00895188"/>
    <w:pPr>
      <w:numPr>
        <w:ilvl w:val="4"/>
        <w:numId w:val="1"/>
      </w:numPr>
      <w:spacing w:before="240" w:after="60"/>
      <w:ind w:left="1134" w:hanging="1134"/>
      <w:outlineLvl w:val="4"/>
    </w:pPr>
    <w:rPr>
      <w:b/>
      <w:bCs/>
      <w:iCs/>
      <w:sz w:val="26"/>
      <w:szCs w:val="26"/>
    </w:rPr>
  </w:style>
  <w:style w:type="paragraph" w:styleId="berschrift6">
    <w:name w:val="heading 6"/>
    <w:basedOn w:val="Standard"/>
    <w:next w:val="Standard"/>
    <w:link w:val="berschrift6Zchn"/>
    <w:uiPriority w:val="9"/>
    <w:unhideWhenUsed/>
    <w:qFormat/>
    <w:rsid w:val="00FA4569"/>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FA4569"/>
    <w:pPr>
      <w:numPr>
        <w:ilvl w:val="6"/>
        <w:numId w:val="1"/>
      </w:numPr>
      <w:spacing w:before="240" w:after="60"/>
      <w:outlineLvl w:val="6"/>
    </w:pPr>
  </w:style>
  <w:style w:type="paragraph" w:styleId="berschrift8">
    <w:name w:val="heading 8"/>
    <w:basedOn w:val="Standard"/>
    <w:next w:val="Standard"/>
    <w:link w:val="berschrift8Zchn"/>
    <w:uiPriority w:val="9"/>
    <w:semiHidden/>
    <w:unhideWhenUsed/>
    <w:qFormat/>
    <w:rsid w:val="00FA4569"/>
    <w:pPr>
      <w:numPr>
        <w:ilvl w:val="7"/>
        <w:numId w:val="1"/>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FA4569"/>
    <w:pPr>
      <w:numPr>
        <w:ilvl w:val="8"/>
        <w:numId w:val="1"/>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B39"/>
    <w:rPr>
      <w:rFonts w:asciiTheme="majorHAnsi" w:eastAsiaTheme="majorEastAsia" w:hAnsiTheme="majorHAnsi" w:cstheme="minorHAnsi"/>
      <w:b/>
      <w:bCs/>
      <w:kern w:val="32"/>
      <w:sz w:val="32"/>
      <w:szCs w:val="32"/>
    </w:rPr>
  </w:style>
  <w:style w:type="character" w:customStyle="1" w:styleId="berschrift2Zchn">
    <w:name w:val="Überschrift 2 Zchn"/>
    <w:basedOn w:val="Absatz-Standardschriftart"/>
    <w:link w:val="berschrift2"/>
    <w:uiPriority w:val="9"/>
    <w:rsid w:val="00895188"/>
    <w:rPr>
      <w:rFonts w:asciiTheme="majorHAnsi" w:eastAsiaTheme="majorEastAsia" w:hAnsiTheme="majorHAnsi" w:cstheme="minorHAnsi"/>
      <w:b/>
      <w:bCs/>
      <w:iCs/>
      <w:sz w:val="28"/>
      <w:szCs w:val="28"/>
    </w:rPr>
  </w:style>
  <w:style w:type="character" w:customStyle="1" w:styleId="berschrift3Zchn">
    <w:name w:val="Überschrift 3 Zchn"/>
    <w:basedOn w:val="Absatz-Standardschriftart"/>
    <w:link w:val="berschrift3"/>
    <w:uiPriority w:val="9"/>
    <w:rsid w:val="007A332A"/>
    <w:rPr>
      <w:rFonts w:eastAsiaTheme="majorEastAsia" w:cstheme="minorHAnsi"/>
      <w:b/>
      <w:bCs/>
      <w:sz w:val="28"/>
      <w:szCs w:val="26"/>
    </w:rPr>
  </w:style>
  <w:style w:type="character" w:customStyle="1" w:styleId="berschrift4Zchn">
    <w:name w:val="Überschrift 4 Zchn"/>
    <w:basedOn w:val="Absatz-Standardschriftart"/>
    <w:link w:val="berschrift4"/>
    <w:uiPriority w:val="9"/>
    <w:rsid w:val="007A332A"/>
    <w:rPr>
      <w:rFonts w:cstheme="minorHAnsi"/>
      <w:b/>
      <w:bCs/>
      <w:sz w:val="26"/>
      <w:szCs w:val="26"/>
    </w:rPr>
  </w:style>
  <w:style w:type="character" w:customStyle="1" w:styleId="berschrift5Zchn">
    <w:name w:val="Überschrift 5 Zchn"/>
    <w:basedOn w:val="Absatz-Standardschriftart"/>
    <w:link w:val="berschrift5"/>
    <w:uiPriority w:val="9"/>
    <w:rsid w:val="00895188"/>
    <w:rPr>
      <w:rFonts w:cstheme="minorHAnsi"/>
      <w:b/>
      <w:bCs/>
      <w:iCs/>
      <w:sz w:val="26"/>
      <w:szCs w:val="26"/>
    </w:rPr>
  </w:style>
  <w:style w:type="character" w:customStyle="1" w:styleId="berschrift6Zchn">
    <w:name w:val="Überschrift 6 Zchn"/>
    <w:basedOn w:val="Absatz-Standardschriftart"/>
    <w:link w:val="berschrift6"/>
    <w:uiPriority w:val="9"/>
    <w:rsid w:val="00FA4569"/>
    <w:rPr>
      <w:rFonts w:cstheme="minorHAnsi"/>
      <w:b/>
      <w:bCs/>
    </w:rPr>
  </w:style>
  <w:style w:type="character" w:customStyle="1" w:styleId="berschrift7Zchn">
    <w:name w:val="Überschrift 7 Zchn"/>
    <w:basedOn w:val="Absatz-Standardschriftart"/>
    <w:link w:val="berschrift7"/>
    <w:uiPriority w:val="9"/>
    <w:semiHidden/>
    <w:rsid w:val="00FA4569"/>
    <w:rPr>
      <w:rFonts w:cstheme="minorHAnsi"/>
      <w:sz w:val="24"/>
      <w:szCs w:val="24"/>
    </w:rPr>
  </w:style>
  <w:style w:type="character" w:customStyle="1" w:styleId="berschrift8Zchn">
    <w:name w:val="Überschrift 8 Zchn"/>
    <w:basedOn w:val="Absatz-Standardschriftart"/>
    <w:link w:val="berschrift8"/>
    <w:uiPriority w:val="9"/>
    <w:semiHidden/>
    <w:rsid w:val="00FA4569"/>
    <w:rPr>
      <w:rFonts w:cstheme="minorHAnsi"/>
      <w:i/>
      <w:iCs/>
      <w:sz w:val="24"/>
      <w:szCs w:val="24"/>
    </w:rPr>
  </w:style>
  <w:style w:type="character" w:customStyle="1" w:styleId="berschrift9Zchn">
    <w:name w:val="Überschrift 9 Zchn"/>
    <w:basedOn w:val="Absatz-Standardschriftart"/>
    <w:link w:val="berschrift9"/>
    <w:uiPriority w:val="9"/>
    <w:semiHidden/>
    <w:rsid w:val="00FA4569"/>
    <w:rPr>
      <w:rFonts w:asciiTheme="majorHAnsi" w:eastAsiaTheme="majorEastAsia" w:hAnsiTheme="majorHAnsi" w:cstheme="minorHAnsi"/>
    </w:rPr>
  </w:style>
  <w:style w:type="paragraph" w:styleId="Titel">
    <w:name w:val="Title"/>
    <w:basedOn w:val="Standard"/>
    <w:next w:val="Standard"/>
    <w:link w:val="TitelZchn"/>
    <w:uiPriority w:val="10"/>
    <w:qFormat/>
    <w:rsid w:val="00FA4569"/>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FA4569"/>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FA4569"/>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FA4569"/>
    <w:rPr>
      <w:rFonts w:asciiTheme="majorHAnsi" w:eastAsiaTheme="majorEastAsia" w:hAnsiTheme="majorHAnsi"/>
      <w:sz w:val="24"/>
      <w:szCs w:val="24"/>
    </w:rPr>
  </w:style>
  <w:style w:type="character" w:styleId="Fett">
    <w:name w:val="Strong"/>
    <w:basedOn w:val="Absatz-Standardschriftart"/>
    <w:uiPriority w:val="22"/>
    <w:qFormat/>
    <w:rsid w:val="00FA4569"/>
    <w:rPr>
      <w:b/>
      <w:bCs/>
    </w:rPr>
  </w:style>
  <w:style w:type="character" w:styleId="Hervorhebung">
    <w:name w:val="Emphasis"/>
    <w:basedOn w:val="Absatz-Standardschriftart"/>
    <w:uiPriority w:val="20"/>
    <w:qFormat/>
    <w:rsid w:val="00FA4569"/>
    <w:rPr>
      <w:rFonts w:asciiTheme="minorHAnsi" w:hAnsiTheme="minorHAnsi"/>
      <w:b/>
      <w:i/>
      <w:iCs/>
    </w:rPr>
  </w:style>
  <w:style w:type="paragraph" w:styleId="KeinLeerraum">
    <w:name w:val="No Spacing"/>
    <w:basedOn w:val="Standard"/>
    <w:uiPriority w:val="1"/>
    <w:qFormat/>
    <w:rsid w:val="00FA4569"/>
    <w:rPr>
      <w:szCs w:val="32"/>
    </w:rPr>
  </w:style>
  <w:style w:type="paragraph" w:styleId="Listenabsatz">
    <w:name w:val="List Paragraph"/>
    <w:basedOn w:val="Standard"/>
    <w:uiPriority w:val="34"/>
    <w:qFormat/>
    <w:rsid w:val="00FA4569"/>
    <w:pPr>
      <w:ind w:left="720"/>
      <w:contextualSpacing/>
    </w:pPr>
  </w:style>
  <w:style w:type="paragraph" w:styleId="Zitat">
    <w:name w:val="Quote"/>
    <w:basedOn w:val="Standard"/>
    <w:next w:val="Standard"/>
    <w:link w:val="ZitatZchn"/>
    <w:uiPriority w:val="29"/>
    <w:qFormat/>
    <w:rsid w:val="00FA4569"/>
    <w:rPr>
      <w:i/>
    </w:rPr>
  </w:style>
  <w:style w:type="character" w:customStyle="1" w:styleId="ZitatZchn">
    <w:name w:val="Zitat Zchn"/>
    <w:basedOn w:val="Absatz-Standardschriftart"/>
    <w:link w:val="Zitat"/>
    <w:uiPriority w:val="29"/>
    <w:rsid w:val="00FA4569"/>
    <w:rPr>
      <w:i/>
      <w:sz w:val="24"/>
      <w:szCs w:val="24"/>
    </w:rPr>
  </w:style>
  <w:style w:type="paragraph" w:styleId="IntensivesZitat">
    <w:name w:val="Intense Quote"/>
    <w:basedOn w:val="Standard"/>
    <w:next w:val="Standard"/>
    <w:link w:val="IntensivesZitatZchn"/>
    <w:uiPriority w:val="30"/>
    <w:qFormat/>
    <w:rsid w:val="00FA4569"/>
    <w:pPr>
      <w:ind w:left="720" w:right="720"/>
    </w:pPr>
    <w:rPr>
      <w:b/>
      <w:i/>
      <w:szCs w:val="22"/>
    </w:rPr>
  </w:style>
  <w:style w:type="character" w:customStyle="1" w:styleId="IntensivesZitatZchn">
    <w:name w:val="Intensives Zitat Zchn"/>
    <w:basedOn w:val="Absatz-Standardschriftart"/>
    <w:link w:val="IntensivesZitat"/>
    <w:uiPriority w:val="30"/>
    <w:rsid w:val="00FA4569"/>
    <w:rPr>
      <w:b/>
      <w:i/>
      <w:sz w:val="24"/>
    </w:rPr>
  </w:style>
  <w:style w:type="character" w:styleId="SchwacheHervorhebung">
    <w:name w:val="Subtle Emphasis"/>
    <w:uiPriority w:val="19"/>
    <w:qFormat/>
    <w:rsid w:val="00FA4569"/>
    <w:rPr>
      <w:i/>
      <w:color w:val="5A5A5A" w:themeColor="text1" w:themeTint="A5"/>
    </w:rPr>
  </w:style>
  <w:style w:type="character" w:styleId="IntensiveHervorhebung">
    <w:name w:val="Intense Emphasis"/>
    <w:basedOn w:val="Absatz-Standardschriftart"/>
    <w:uiPriority w:val="21"/>
    <w:qFormat/>
    <w:rsid w:val="00FA4569"/>
    <w:rPr>
      <w:b/>
      <w:i/>
      <w:sz w:val="24"/>
      <w:szCs w:val="24"/>
      <w:u w:val="single"/>
    </w:rPr>
  </w:style>
  <w:style w:type="character" w:styleId="SchwacherVerweis">
    <w:name w:val="Subtle Reference"/>
    <w:basedOn w:val="Absatz-Standardschriftart"/>
    <w:uiPriority w:val="31"/>
    <w:qFormat/>
    <w:rsid w:val="00FA4569"/>
    <w:rPr>
      <w:sz w:val="24"/>
      <w:szCs w:val="24"/>
      <w:u w:val="single"/>
    </w:rPr>
  </w:style>
  <w:style w:type="character" w:styleId="IntensiverVerweis">
    <w:name w:val="Intense Reference"/>
    <w:basedOn w:val="Absatz-Standardschriftart"/>
    <w:uiPriority w:val="32"/>
    <w:qFormat/>
    <w:rsid w:val="00FA4569"/>
    <w:rPr>
      <w:b/>
      <w:sz w:val="24"/>
      <w:u w:val="single"/>
    </w:rPr>
  </w:style>
  <w:style w:type="character" w:styleId="Buchtitel">
    <w:name w:val="Book Title"/>
    <w:basedOn w:val="Absatz-Standardschriftart"/>
    <w:uiPriority w:val="33"/>
    <w:qFormat/>
    <w:rsid w:val="00FA4569"/>
    <w:rPr>
      <w:rFonts w:asciiTheme="majorHAnsi" w:eastAsiaTheme="majorEastAsia" w:hAnsiTheme="majorHAnsi"/>
      <w:b/>
      <w:i/>
      <w:sz w:val="24"/>
      <w:szCs w:val="24"/>
    </w:rPr>
  </w:style>
  <w:style w:type="paragraph" w:styleId="Inhaltsverzeichnisberschrift">
    <w:name w:val="TOC Heading"/>
    <w:basedOn w:val="berschrift1"/>
    <w:next w:val="Standard"/>
    <w:uiPriority w:val="39"/>
    <w:unhideWhenUsed/>
    <w:qFormat/>
    <w:rsid w:val="00FA4569"/>
    <w:pPr>
      <w:outlineLvl w:val="9"/>
    </w:pPr>
  </w:style>
  <w:style w:type="paragraph" w:styleId="Textkrper">
    <w:name w:val="Body Text"/>
    <w:basedOn w:val="Standard"/>
    <w:link w:val="TextkrperZchn"/>
    <w:rsid w:val="00FA4569"/>
    <w:pPr>
      <w:widowControl w:val="0"/>
      <w:suppressAutoHyphens/>
      <w:spacing w:after="120"/>
    </w:pPr>
    <w:rPr>
      <w:rFonts w:ascii="Times New Roman" w:eastAsia="SimSun" w:hAnsi="Times New Roman" w:cs="Mangal"/>
      <w:kern w:val="1"/>
      <w:lang w:eastAsia="hi-IN" w:bidi="hi-IN"/>
    </w:rPr>
  </w:style>
  <w:style w:type="character" w:customStyle="1" w:styleId="TextkrperZchn">
    <w:name w:val="Textkörper Zchn"/>
    <w:basedOn w:val="Absatz-Standardschriftart"/>
    <w:link w:val="Textkrper"/>
    <w:rsid w:val="00FA4569"/>
    <w:rPr>
      <w:rFonts w:ascii="Times New Roman" w:eastAsia="SimSun" w:hAnsi="Times New Roman" w:cs="Mangal"/>
      <w:kern w:val="1"/>
      <w:sz w:val="24"/>
      <w:szCs w:val="24"/>
      <w:lang w:eastAsia="hi-IN" w:bidi="hi-IN"/>
    </w:rPr>
  </w:style>
  <w:style w:type="paragraph" w:customStyle="1" w:styleId="Listenabsatz1">
    <w:name w:val="Listenabsatz1"/>
    <w:basedOn w:val="Standard"/>
    <w:rsid w:val="00FA4569"/>
    <w:pPr>
      <w:widowControl w:val="0"/>
      <w:suppressAutoHyphens/>
    </w:pPr>
    <w:rPr>
      <w:rFonts w:ascii="Times New Roman" w:eastAsia="SimSun" w:hAnsi="Times New Roman" w:cs="Mangal"/>
      <w:kern w:val="1"/>
      <w:lang w:eastAsia="hi-IN" w:bidi="hi-IN"/>
    </w:rPr>
  </w:style>
  <w:style w:type="paragraph" w:customStyle="1" w:styleId="infoblue">
    <w:name w:val="infoblue"/>
    <w:basedOn w:val="Standard"/>
    <w:rsid w:val="00BD036C"/>
    <w:pPr>
      <w:spacing w:before="100" w:beforeAutospacing="1" w:after="100" w:afterAutospacing="1"/>
    </w:pPr>
    <w:rPr>
      <w:rFonts w:ascii="Times New Roman" w:eastAsia="Times New Roman" w:hAnsi="Times New Roman"/>
      <w:lang w:eastAsia="de-AT"/>
    </w:rPr>
  </w:style>
  <w:style w:type="paragraph" w:styleId="Verzeichnis1">
    <w:name w:val="toc 1"/>
    <w:basedOn w:val="Standard"/>
    <w:next w:val="Standard"/>
    <w:autoRedefine/>
    <w:uiPriority w:val="39"/>
    <w:unhideWhenUsed/>
    <w:qFormat/>
    <w:rsid w:val="000B2019"/>
    <w:pPr>
      <w:spacing w:after="100"/>
    </w:pPr>
  </w:style>
  <w:style w:type="paragraph" w:styleId="Verzeichnis2">
    <w:name w:val="toc 2"/>
    <w:basedOn w:val="Standard"/>
    <w:next w:val="Standard"/>
    <w:autoRedefine/>
    <w:uiPriority w:val="39"/>
    <w:unhideWhenUsed/>
    <w:qFormat/>
    <w:rsid w:val="000B2019"/>
    <w:pPr>
      <w:spacing w:after="100"/>
      <w:ind w:left="240"/>
    </w:pPr>
  </w:style>
  <w:style w:type="paragraph" w:styleId="Verzeichnis3">
    <w:name w:val="toc 3"/>
    <w:basedOn w:val="Standard"/>
    <w:next w:val="Standard"/>
    <w:autoRedefine/>
    <w:uiPriority w:val="39"/>
    <w:unhideWhenUsed/>
    <w:qFormat/>
    <w:rsid w:val="000B2019"/>
    <w:pPr>
      <w:spacing w:after="100"/>
      <w:ind w:left="480"/>
    </w:pPr>
  </w:style>
  <w:style w:type="character" w:styleId="Hyperlink">
    <w:name w:val="Hyperlink"/>
    <w:basedOn w:val="Absatz-Standardschriftart"/>
    <w:uiPriority w:val="99"/>
    <w:unhideWhenUsed/>
    <w:rsid w:val="000B2019"/>
    <w:rPr>
      <w:color w:val="0000FF" w:themeColor="hyperlink"/>
      <w:u w:val="single"/>
    </w:rPr>
  </w:style>
  <w:style w:type="paragraph" w:styleId="Sprechblasentext">
    <w:name w:val="Balloon Text"/>
    <w:basedOn w:val="Standard"/>
    <w:link w:val="SprechblasentextZchn"/>
    <w:uiPriority w:val="99"/>
    <w:semiHidden/>
    <w:unhideWhenUsed/>
    <w:rsid w:val="000B201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2019"/>
    <w:rPr>
      <w:rFonts w:ascii="Tahoma" w:hAnsi="Tahoma" w:cs="Tahoma"/>
      <w:sz w:val="16"/>
      <w:szCs w:val="16"/>
    </w:rPr>
  </w:style>
  <w:style w:type="paragraph" w:styleId="Verzeichnis4">
    <w:name w:val="toc 4"/>
    <w:basedOn w:val="Standard"/>
    <w:next w:val="Standard"/>
    <w:autoRedefine/>
    <w:uiPriority w:val="39"/>
    <w:unhideWhenUsed/>
    <w:rsid w:val="00AF16AC"/>
    <w:pPr>
      <w:spacing w:after="100"/>
      <w:ind w:left="720"/>
    </w:pPr>
  </w:style>
  <w:style w:type="paragraph" w:styleId="Verzeichnis5">
    <w:name w:val="toc 5"/>
    <w:basedOn w:val="Standard"/>
    <w:next w:val="Standard"/>
    <w:autoRedefine/>
    <w:uiPriority w:val="39"/>
    <w:unhideWhenUsed/>
    <w:rsid w:val="00AF16AC"/>
    <w:pPr>
      <w:spacing w:after="100"/>
      <w:ind w:left="960"/>
    </w:pPr>
  </w:style>
  <w:style w:type="paragraph" w:styleId="Kopfzeile">
    <w:name w:val="header"/>
    <w:basedOn w:val="Standard"/>
    <w:link w:val="KopfzeileZchn"/>
    <w:uiPriority w:val="99"/>
    <w:unhideWhenUsed/>
    <w:rsid w:val="00AF16AC"/>
    <w:pPr>
      <w:tabs>
        <w:tab w:val="center" w:pos="4536"/>
        <w:tab w:val="right" w:pos="9072"/>
      </w:tabs>
    </w:pPr>
  </w:style>
  <w:style w:type="character" w:customStyle="1" w:styleId="KopfzeileZchn">
    <w:name w:val="Kopfzeile Zchn"/>
    <w:basedOn w:val="Absatz-Standardschriftart"/>
    <w:link w:val="Kopfzeile"/>
    <w:uiPriority w:val="99"/>
    <w:rsid w:val="00AF16AC"/>
    <w:rPr>
      <w:sz w:val="24"/>
      <w:szCs w:val="24"/>
    </w:rPr>
  </w:style>
  <w:style w:type="paragraph" w:styleId="Fuzeile">
    <w:name w:val="footer"/>
    <w:basedOn w:val="Standard"/>
    <w:link w:val="FuzeileZchn"/>
    <w:uiPriority w:val="99"/>
    <w:unhideWhenUsed/>
    <w:rsid w:val="00AF16AC"/>
    <w:pPr>
      <w:tabs>
        <w:tab w:val="center" w:pos="4536"/>
        <w:tab w:val="right" w:pos="9072"/>
      </w:tabs>
    </w:pPr>
  </w:style>
  <w:style w:type="character" w:customStyle="1" w:styleId="FuzeileZchn">
    <w:name w:val="Fußzeile Zchn"/>
    <w:basedOn w:val="Absatz-Standardschriftart"/>
    <w:link w:val="Fuzeile"/>
    <w:uiPriority w:val="99"/>
    <w:rsid w:val="00AF16AC"/>
    <w:rPr>
      <w:sz w:val="24"/>
      <w:szCs w:val="24"/>
    </w:rPr>
  </w:style>
  <w:style w:type="paragraph" w:styleId="Verzeichnis6">
    <w:name w:val="toc 6"/>
    <w:basedOn w:val="Standard"/>
    <w:next w:val="Standard"/>
    <w:autoRedefine/>
    <w:uiPriority w:val="39"/>
    <w:unhideWhenUsed/>
    <w:rsid w:val="00895188"/>
    <w:pPr>
      <w:spacing w:after="100"/>
      <w:ind w:left="1100"/>
    </w:pPr>
    <w:rPr>
      <w:rFonts w:cstheme="minorBidi"/>
      <w:sz w:val="22"/>
      <w:szCs w:val="22"/>
      <w:lang w:eastAsia="de-AT"/>
    </w:rPr>
  </w:style>
  <w:style w:type="paragraph" w:styleId="Verzeichnis7">
    <w:name w:val="toc 7"/>
    <w:basedOn w:val="Standard"/>
    <w:next w:val="Standard"/>
    <w:autoRedefine/>
    <w:uiPriority w:val="39"/>
    <w:unhideWhenUsed/>
    <w:rsid w:val="00895188"/>
    <w:pPr>
      <w:spacing w:after="100"/>
      <w:ind w:left="1320"/>
    </w:pPr>
    <w:rPr>
      <w:rFonts w:cstheme="minorBidi"/>
      <w:sz w:val="22"/>
      <w:szCs w:val="22"/>
      <w:lang w:eastAsia="de-AT"/>
    </w:rPr>
  </w:style>
  <w:style w:type="paragraph" w:styleId="Verzeichnis8">
    <w:name w:val="toc 8"/>
    <w:basedOn w:val="Standard"/>
    <w:next w:val="Standard"/>
    <w:autoRedefine/>
    <w:uiPriority w:val="39"/>
    <w:unhideWhenUsed/>
    <w:rsid w:val="00895188"/>
    <w:pPr>
      <w:spacing w:after="100"/>
      <w:ind w:left="1540"/>
    </w:pPr>
    <w:rPr>
      <w:rFonts w:cstheme="minorBidi"/>
      <w:sz w:val="22"/>
      <w:szCs w:val="22"/>
      <w:lang w:eastAsia="de-AT"/>
    </w:rPr>
  </w:style>
  <w:style w:type="paragraph" w:styleId="Verzeichnis9">
    <w:name w:val="toc 9"/>
    <w:basedOn w:val="Standard"/>
    <w:next w:val="Standard"/>
    <w:autoRedefine/>
    <w:uiPriority w:val="39"/>
    <w:unhideWhenUsed/>
    <w:rsid w:val="00895188"/>
    <w:pPr>
      <w:spacing w:after="100"/>
      <w:ind w:left="1760"/>
    </w:pPr>
    <w:rPr>
      <w:rFonts w:cstheme="minorBidi"/>
      <w:sz w:val="22"/>
      <w:szCs w:val="22"/>
      <w:lang w:eastAsia="de-AT"/>
    </w:rPr>
  </w:style>
  <w:style w:type="table" w:styleId="Tabellenraster">
    <w:name w:val="Table Grid"/>
    <w:basedOn w:val="NormaleTabelle"/>
    <w:uiPriority w:val="59"/>
    <w:rsid w:val="007D447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C03784"/>
    <w:pPr>
      <w:widowControl w:val="0"/>
      <w:suppressLineNumbers/>
      <w:suppressAutoHyphens/>
      <w:spacing w:line="240" w:lineRule="auto"/>
    </w:pPr>
    <w:rPr>
      <w:rFonts w:ascii="Times New Roman" w:eastAsia="SimSun" w:hAnsi="Times New Roman" w:cs="Mangal"/>
      <w:kern w:val="1"/>
      <w:lang w:eastAsia="hi-IN" w:bidi="hi-IN"/>
    </w:rPr>
  </w:style>
  <w:style w:type="paragraph" w:customStyle="1" w:styleId="Listenabsatz2">
    <w:name w:val="Listenabsatz2"/>
    <w:basedOn w:val="Standard"/>
    <w:rsid w:val="00C03784"/>
    <w:pPr>
      <w:widowControl w:val="0"/>
      <w:suppressAutoHyphens/>
      <w:spacing w:line="240" w:lineRule="auto"/>
      <w:ind w:left="720"/>
    </w:pPr>
    <w:rPr>
      <w:rFonts w:ascii="Times New Roman" w:eastAsia="SimSun" w:hAnsi="Times New Roman" w:cs="Mangal"/>
      <w:kern w:val="1"/>
      <w:lang w:eastAsia="hi-IN" w:bidi="hi-IN"/>
    </w:rPr>
  </w:style>
  <w:style w:type="table" w:styleId="MittlereSchattierung1">
    <w:name w:val="Medium Shading 1"/>
    <w:basedOn w:val="NormaleTabelle"/>
    <w:uiPriority w:val="63"/>
    <w:rsid w:val="009529E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
    <w:name w:val="Light List"/>
    <w:basedOn w:val="NormaleTabelle"/>
    <w:uiPriority w:val="61"/>
    <w:rsid w:val="009529E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ps">
    <w:name w:val="hps"/>
    <w:basedOn w:val="Absatz-Standardschriftart"/>
    <w:rsid w:val="005D75A5"/>
  </w:style>
  <w:style w:type="character" w:customStyle="1" w:styleId="longtext">
    <w:name w:val="long_text"/>
    <w:basedOn w:val="Absatz-Standardschriftart"/>
    <w:rsid w:val="005D75A5"/>
  </w:style>
  <w:style w:type="character" w:customStyle="1" w:styleId="def">
    <w:name w:val="def"/>
    <w:basedOn w:val="Absatz-Standardschriftart"/>
    <w:rsid w:val="00FA6ECC"/>
  </w:style>
  <w:style w:type="character" w:customStyle="1" w:styleId="nondv">
    <w:name w:val="nondv"/>
    <w:basedOn w:val="Absatz-Standardschriftart"/>
    <w:rsid w:val="00525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86646">
      <w:bodyDiv w:val="1"/>
      <w:marLeft w:val="0"/>
      <w:marRight w:val="0"/>
      <w:marTop w:val="0"/>
      <w:marBottom w:val="0"/>
      <w:divBdr>
        <w:top w:val="none" w:sz="0" w:space="0" w:color="auto"/>
        <w:left w:val="none" w:sz="0" w:space="0" w:color="auto"/>
        <w:bottom w:val="none" w:sz="0" w:space="0" w:color="auto"/>
        <w:right w:val="none" w:sz="0" w:space="0" w:color="auto"/>
      </w:divBdr>
    </w:div>
    <w:div w:id="1511488573">
      <w:bodyDiv w:val="1"/>
      <w:marLeft w:val="0"/>
      <w:marRight w:val="0"/>
      <w:marTop w:val="0"/>
      <w:marBottom w:val="0"/>
      <w:divBdr>
        <w:top w:val="none" w:sz="0" w:space="0" w:color="auto"/>
        <w:left w:val="none" w:sz="0" w:space="0" w:color="auto"/>
        <w:bottom w:val="none" w:sz="0" w:space="0" w:color="auto"/>
        <w:right w:val="none" w:sz="0" w:space="0" w:color="auto"/>
      </w:divBdr>
    </w:div>
    <w:div w:id="1703364891">
      <w:bodyDiv w:val="1"/>
      <w:marLeft w:val="0"/>
      <w:marRight w:val="0"/>
      <w:marTop w:val="0"/>
      <w:marBottom w:val="0"/>
      <w:divBdr>
        <w:top w:val="none" w:sz="0" w:space="0" w:color="auto"/>
        <w:left w:val="none" w:sz="0" w:space="0" w:color="auto"/>
        <w:bottom w:val="none" w:sz="0" w:space="0" w:color="auto"/>
        <w:right w:val="none" w:sz="0" w:space="0" w:color="auto"/>
      </w:divBdr>
    </w:div>
    <w:div w:id="1740324309">
      <w:bodyDiv w:val="1"/>
      <w:marLeft w:val="0"/>
      <w:marRight w:val="0"/>
      <w:marTop w:val="0"/>
      <w:marBottom w:val="0"/>
      <w:divBdr>
        <w:top w:val="none" w:sz="0" w:space="0" w:color="auto"/>
        <w:left w:val="none" w:sz="0" w:space="0" w:color="auto"/>
        <w:bottom w:val="none" w:sz="0" w:space="0" w:color="auto"/>
        <w:right w:val="none" w:sz="0" w:space="0" w:color="auto"/>
      </w:divBdr>
    </w:div>
    <w:div w:id="200720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Dateien\Projekte\Hotel\Hotelprojekt_vo%20da%20uebung\UseCase%20Bewertu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Tabelle1!$C$1:$Z$1</c:f>
              <c:strCache>
                <c:ptCount val="24"/>
                <c:pt idx="0">
                  <c:v>Check In</c:v>
                </c:pt>
                <c:pt idx="1">
                  <c:v>Check Out</c:v>
                </c:pt>
                <c:pt idx="2">
                  <c:v>Rechnung erstellen</c:v>
                </c:pt>
                <c:pt idx="3">
                  <c:v>Zimmerzuteilung</c:v>
                </c:pt>
                <c:pt idx="4">
                  <c:v>Tagesabschluss</c:v>
                </c:pt>
                <c:pt idx="5">
                  <c:v>Reservierung buchen</c:v>
                </c:pt>
                <c:pt idx="6">
                  <c:v>Belegungsvorschau</c:v>
                </c:pt>
                <c:pt idx="7">
                  <c:v>Rechnung legen</c:v>
                </c:pt>
                <c:pt idx="8">
                  <c:v>Stammdaten anlegen</c:v>
                </c:pt>
                <c:pt idx="9">
                  <c:v>Zimmer wechseln</c:v>
                </c:pt>
                <c:pt idx="10">
                  <c:v>Monatsabschluss</c:v>
                </c:pt>
                <c:pt idx="11">
                  <c:v>Zwischenrechnung erstellen</c:v>
                </c:pt>
                <c:pt idx="12">
                  <c:v>Reservierung ändern</c:v>
                </c:pt>
                <c:pt idx="13">
                  <c:v>Jahresabschluss</c:v>
                </c:pt>
                <c:pt idx="14">
                  <c:v>Auswertung Back Office</c:v>
                </c:pt>
                <c:pt idx="15">
                  <c:v>Reservierung stornieren</c:v>
                </c:pt>
                <c:pt idx="16">
                  <c:v>Zimmerstatus setzen</c:v>
                </c:pt>
                <c:pt idx="17">
                  <c:v>Reservierung bestätigen</c:v>
                </c:pt>
                <c:pt idx="18">
                  <c:v>Auswertung Front Office</c:v>
                </c:pt>
                <c:pt idx="19">
                  <c:v>Optionen bearbeiten</c:v>
                </c:pt>
                <c:pt idx="20">
                  <c:v>Akonto buchen</c:v>
                </c:pt>
                <c:pt idx="21">
                  <c:v>Buchen von Extraleistungen</c:v>
                </c:pt>
                <c:pt idx="22">
                  <c:v>Aufenthalt verlängern</c:v>
                </c:pt>
                <c:pt idx="23">
                  <c:v>Auswertung Journale</c:v>
                </c:pt>
              </c:strCache>
            </c:strRef>
          </c:cat>
          <c:val>
            <c:numRef>
              <c:f>Tabelle1!$C$26:$Z$26</c:f>
              <c:numCache>
                <c:formatCode>General</c:formatCode>
                <c:ptCount val="24"/>
                <c:pt idx="0">
                  <c:v>37.583333333333329</c:v>
                </c:pt>
                <c:pt idx="1">
                  <c:v>35.916666666666664</c:v>
                </c:pt>
                <c:pt idx="2">
                  <c:v>33.416666666666671</c:v>
                </c:pt>
                <c:pt idx="3">
                  <c:v>31.75</c:v>
                </c:pt>
                <c:pt idx="4">
                  <c:v>29.083333333333332</c:v>
                </c:pt>
                <c:pt idx="5">
                  <c:v>28.75</c:v>
                </c:pt>
                <c:pt idx="6">
                  <c:v>25.916666666666668</c:v>
                </c:pt>
                <c:pt idx="7">
                  <c:v>24.083333333333336</c:v>
                </c:pt>
                <c:pt idx="8">
                  <c:v>23.916666666666668</c:v>
                </c:pt>
                <c:pt idx="9">
                  <c:v>23.5</c:v>
                </c:pt>
                <c:pt idx="10">
                  <c:v>23.083333333333332</c:v>
                </c:pt>
                <c:pt idx="11">
                  <c:v>21.916666666666668</c:v>
                </c:pt>
                <c:pt idx="12">
                  <c:v>21.833333333333332</c:v>
                </c:pt>
                <c:pt idx="13">
                  <c:v>20.166666666666668</c:v>
                </c:pt>
                <c:pt idx="14">
                  <c:v>19.833333333333336</c:v>
                </c:pt>
                <c:pt idx="15">
                  <c:v>19.833333333333332</c:v>
                </c:pt>
                <c:pt idx="16">
                  <c:v>19</c:v>
                </c:pt>
                <c:pt idx="17">
                  <c:v>17.916666666666664</c:v>
                </c:pt>
                <c:pt idx="18">
                  <c:v>17.25</c:v>
                </c:pt>
                <c:pt idx="19">
                  <c:v>16.75</c:v>
                </c:pt>
                <c:pt idx="20">
                  <c:v>16.583333333333336</c:v>
                </c:pt>
                <c:pt idx="21">
                  <c:v>15.583333333333334</c:v>
                </c:pt>
                <c:pt idx="22">
                  <c:v>14.75</c:v>
                </c:pt>
                <c:pt idx="23">
                  <c:v>12.833333333333332</c:v>
                </c:pt>
              </c:numCache>
            </c:numRef>
          </c:val>
        </c:ser>
        <c:dLbls>
          <c:showLegendKey val="0"/>
          <c:showVal val="0"/>
          <c:showCatName val="0"/>
          <c:showSerName val="0"/>
          <c:showPercent val="0"/>
          <c:showBubbleSize val="0"/>
        </c:dLbls>
        <c:gapWidth val="150"/>
        <c:axId val="133770240"/>
        <c:axId val="136028928"/>
      </c:barChart>
      <c:catAx>
        <c:axId val="133770240"/>
        <c:scaling>
          <c:orientation val="minMax"/>
        </c:scaling>
        <c:delete val="0"/>
        <c:axPos val="b"/>
        <c:majorTickMark val="out"/>
        <c:minorTickMark val="none"/>
        <c:tickLblPos val="nextTo"/>
        <c:crossAx val="136028928"/>
        <c:crosses val="autoZero"/>
        <c:auto val="1"/>
        <c:lblAlgn val="ctr"/>
        <c:lblOffset val="100"/>
        <c:noMultiLvlLbl val="0"/>
      </c:catAx>
      <c:valAx>
        <c:axId val="136028928"/>
        <c:scaling>
          <c:orientation val="minMax"/>
        </c:scaling>
        <c:delete val="0"/>
        <c:axPos val="l"/>
        <c:majorGridlines/>
        <c:numFmt formatCode="General" sourceLinked="1"/>
        <c:majorTickMark val="out"/>
        <c:minorTickMark val="none"/>
        <c:tickLblPos val="nextTo"/>
        <c:crossAx val="1337702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FB3BA-EB87-449C-B03F-65395DC76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11202</Words>
  <Characters>70577</Characters>
  <Application>Microsoft Office Word</Application>
  <DocSecurity>0</DocSecurity>
  <Lines>588</Lines>
  <Paragraphs>163</Paragraphs>
  <ScaleCrop>false</ScaleCrop>
  <HeadingPairs>
    <vt:vector size="2" baseType="variant">
      <vt:variant>
        <vt:lpstr>Titel</vt:lpstr>
      </vt:variant>
      <vt:variant>
        <vt:i4>1</vt:i4>
      </vt:variant>
    </vt:vector>
  </HeadingPairs>
  <TitlesOfParts>
    <vt:vector size="1" baseType="lpstr">
      <vt:lpstr>Roomanizer</vt:lpstr>
    </vt:vector>
  </TitlesOfParts>
  <Company>Team E</Company>
  <LinksUpToDate>false</LinksUpToDate>
  <CharactersWithSpaces>81616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Roomanizer</dc:title>
  <dc:subject>Pflichtenheft</dc:subject>
  <dc:creator>Stefan Dunst, Christian Lins, Tobias Meusburger, Markus Mohanty, Hubert Rall, Johannes Schwendinger</dc:creator>
  <cp:lastModifiedBy>Dunst</cp:lastModifiedBy>
  <cp:revision>50</cp:revision>
  <cp:lastPrinted>2012-03-26T08:49:00Z</cp:lastPrinted>
  <dcterms:created xsi:type="dcterms:W3CDTF">2012-03-21T07:15:00Z</dcterms:created>
  <dcterms:modified xsi:type="dcterms:W3CDTF">2012-03-26T08:49:00Z</dcterms:modified>
</cp:coreProperties>
</file>
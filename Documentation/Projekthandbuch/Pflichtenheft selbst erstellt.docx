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lang w:val="de-DE"/>
        </w:rPr>
        <w:id w:val="-161836336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/>
          <w:kern w:val="0"/>
          <w:sz w:val="24"/>
          <w:szCs w:val="24"/>
        </w:rPr>
      </w:sdtEndPr>
      <w:sdtContent>
        <w:p w:rsidR="000B2019" w:rsidRDefault="000B2019" w:rsidP="00AF16AC">
          <w:pPr>
            <w:pStyle w:val="Inhaltsverzeichnisberschrift"/>
            <w:numPr>
              <w:ilvl w:val="0"/>
              <w:numId w:val="0"/>
            </w:numPr>
            <w:ind w:left="432"/>
          </w:pPr>
          <w:r>
            <w:rPr>
              <w:lang w:val="de-DE"/>
            </w:rPr>
            <w:t>Inhalt</w:t>
          </w:r>
        </w:p>
        <w:p w:rsidR="00AF16AC" w:rsidRDefault="00AF16AC">
          <w:pPr>
            <w:pStyle w:val="Verzeichnis1"/>
            <w:tabs>
              <w:tab w:val="left" w:pos="480"/>
              <w:tab w:val="right" w:leader="dot" w:pos="9062"/>
            </w:tabs>
            <w:rPr>
              <w:rFonts w:cstheme="minorBidi"/>
              <w:noProof/>
              <w:sz w:val="22"/>
              <w:szCs w:val="22"/>
              <w:lang w:eastAsia="de-AT"/>
            </w:rPr>
          </w:pPr>
          <w:r>
            <w:fldChar w:fldCharType="begin"/>
          </w:r>
          <w:r>
            <w:instrText xml:space="preserve"> TOC \o "1-5" \h \z \u </w:instrText>
          </w:r>
          <w:r>
            <w:fldChar w:fldCharType="separate"/>
          </w:r>
          <w:hyperlink w:anchor="_Toc320087806" w:history="1">
            <w:r w:rsidRPr="00661722">
              <w:rPr>
                <w:rStyle w:val="Hyperlink"/>
                <w:noProof/>
              </w:rPr>
              <w:t>1.</w:t>
            </w:r>
            <w:r>
              <w:rPr>
                <w:rFonts w:cstheme="minorBidi"/>
                <w:noProof/>
                <w:sz w:val="22"/>
                <w:szCs w:val="22"/>
                <w:lang w:eastAsia="de-AT"/>
              </w:rPr>
              <w:tab/>
            </w:r>
            <w:r w:rsidRPr="00661722">
              <w:rPr>
                <w:rStyle w:val="Hyperlink"/>
                <w:noProof/>
              </w:rPr>
              <w:t>Dynamisches 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_Toc320087806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6AC" w:rsidRDefault="00AF16AC">
          <w:pPr>
            <w:pStyle w:val="Verzeichnis2"/>
            <w:tabs>
              <w:tab w:val="left" w:pos="880"/>
              <w:tab w:val="right" w:leader="dot" w:pos="9062"/>
            </w:tabs>
            <w:rPr>
              <w:rFonts w:cstheme="minorBidi"/>
              <w:noProof/>
              <w:sz w:val="22"/>
              <w:szCs w:val="22"/>
              <w:lang w:eastAsia="de-AT"/>
            </w:rPr>
          </w:pPr>
          <w:hyperlink w:anchor="_Toc320087807" w:history="1">
            <w:r w:rsidRPr="00661722">
              <w:rPr>
                <w:rStyle w:val="Hyperlink"/>
                <w:noProof/>
              </w:rPr>
              <w:t>1.1</w:t>
            </w:r>
            <w:r>
              <w:rPr>
                <w:rFonts w:cstheme="minorBidi"/>
                <w:noProof/>
                <w:sz w:val="22"/>
                <w:szCs w:val="22"/>
                <w:lang w:eastAsia="de-AT"/>
              </w:rPr>
              <w:tab/>
            </w:r>
            <w:r w:rsidRPr="00661722">
              <w:rPr>
                <w:rStyle w:val="Hyperlink"/>
                <w:noProof/>
              </w:rPr>
              <w:t>Detaillierte Benutzungsfälle (Use cases)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_Toc320087807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6AC" w:rsidRDefault="00AF16AC">
          <w:pPr>
            <w:pStyle w:val="Verzeichnis3"/>
            <w:tabs>
              <w:tab w:val="left" w:pos="1320"/>
              <w:tab w:val="right" w:leader="dot" w:pos="9062"/>
            </w:tabs>
            <w:rPr>
              <w:rFonts w:cstheme="minorBidi"/>
              <w:noProof/>
              <w:sz w:val="22"/>
              <w:szCs w:val="22"/>
              <w:lang w:eastAsia="de-AT"/>
            </w:rPr>
          </w:pPr>
          <w:hyperlink w:anchor="_Toc320087808" w:history="1">
            <w:r w:rsidRPr="00661722">
              <w:rPr>
                <w:rStyle w:val="Hyperlink"/>
                <w:noProof/>
              </w:rPr>
              <w:t>1.1.1</w:t>
            </w:r>
            <w:r>
              <w:rPr>
                <w:rFonts w:cstheme="minorBidi"/>
                <w:noProof/>
                <w:sz w:val="22"/>
                <w:szCs w:val="22"/>
                <w:lang w:eastAsia="de-AT"/>
              </w:rPr>
              <w:tab/>
            </w:r>
            <w:r w:rsidRPr="00661722">
              <w:rPr>
                <w:rStyle w:val="Hyperlink"/>
                <w:noProof/>
              </w:rPr>
              <w:t>Check In – Reservierung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_Toc320087808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6AC" w:rsidRDefault="00AF16AC">
          <w:pPr>
            <w:pStyle w:val="Verzeichnis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320087809" w:history="1">
            <w:r w:rsidRPr="00661722">
              <w:rPr>
                <w:rStyle w:val="Hyperlink"/>
                <w:noProof/>
              </w:rPr>
              <w:t>1.1.1.1</w:t>
            </w:r>
            <w:r>
              <w:rPr>
                <w:noProof/>
              </w:rPr>
              <w:tab/>
            </w:r>
            <w:r w:rsidRPr="00661722">
              <w:rPr>
                <w:rStyle w:val="Hyperlink"/>
                <w:noProof/>
              </w:rPr>
              <w:t>Kurzbeschreibung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_Toc320087809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6AC" w:rsidRDefault="00AF16AC">
          <w:pPr>
            <w:pStyle w:val="Verzeichnis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320087810" w:history="1">
            <w:r w:rsidRPr="00661722">
              <w:rPr>
                <w:rStyle w:val="Hyperlink"/>
                <w:noProof/>
              </w:rPr>
              <w:t>1.1.1.2</w:t>
            </w:r>
            <w:r>
              <w:rPr>
                <w:noProof/>
              </w:rPr>
              <w:tab/>
            </w:r>
            <w:r w:rsidRPr="00661722">
              <w:rPr>
                <w:rStyle w:val="Hyperlink"/>
                <w:noProof/>
              </w:rPr>
              <w:t>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_Toc320087810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6AC" w:rsidRDefault="00AF16AC">
          <w:pPr>
            <w:pStyle w:val="Verzeichnis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320087811" w:history="1">
            <w:r w:rsidRPr="00661722">
              <w:rPr>
                <w:rStyle w:val="Hyperlink"/>
                <w:noProof/>
              </w:rPr>
              <w:t>1.1.1.3</w:t>
            </w:r>
            <w:r>
              <w:rPr>
                <w:noProof/>
              </w:rPr>
              <w:tab/>
            </w:r>
            <w:r w:rsidRPr="00661722">
              <w:rPr>
                <w:rStyle w:val="Hyperlink"/>
                <w:noProof/>
              </w:rPr>
              <w:t>Vorbedingungen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_Toc320087811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6AC" w:rsidRDefault="00AF16AC">
          <w:pPr>
            <w:pStyle w:val="Verzeichnis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320087812" w:history="1">
            <w:r w:rsidRPr="00661722">
              <w:rPr>
                <w:rStyle w:val="Hyperlink"/>
                <w:noProof/>
              </w:rPr>
              <w:t>1.1.1.4</w:t>
            </w:r>
            <w:r>
              <w:rPr>
                <w:noProof/>
              </w:rPr>
              <w:tab/>
            </w:r>
            <w:r w:rsidRPr="00661722">
              <w:rPr>
                <w:rStyle w:val="Hyperlink"/>
                <w:noProof/>
              </w:rPr>
              <w:t>Nachbedingungen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_Toc320087812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6AC" w:rsidRDefault="00AF16AC">
          <w:pPr>
            <w:pStyle w:val="Verzeichnis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320087813" w:history="1">
            <w:r w:rsidRPr="00661722">
              <w:rPr>
                <w:rStyle w:val="Hyperlink"/>
                <w:noProof/>
              </w:rPr>
              <w:t>1.1.1.5</w:t>
            </w:r>
            <w:r>
              <w:rPr>
                <w:noProof/>
              </w:rPr>
              <w:tab/>
            </w:r>
            <w:r w:rsidRPr="00661722">
              <w:rPr>
                <w:rStyle w:val="Hyperlink"/>
                <w:noProof/>
              </w:rPr>
              <w:t>Ablauf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_Toc320087813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6AC" w:rsidRDefault="00AF16AC">
          <w:pPr>
            <w:pStyle w:val="Verzeichnis5"/>
            <w:tabs>
              <w:tab w:val="left" w:pos="1880"/>
              <w:tab w:val="right" w:leader="dot" w:pos="9062"/>
            </w:tabs>
            <w:rPr>
              <w:noProof/>
            </w:rPr>
          </w:pPr>
          <w:hyperlink w:anchor="_Toc320087814" w:history="1">
            <w:r w:rsidRPr="00661722">
              <w:rPr>
                <w:rStyle w:val="Hyperlink"/>
                <w:noProof/>
              </w:rPr>
              <w:t>1.1.1.5.1</w:t>
            </w:r>
            <w:r>
              <w:rPr>
                <w:noProof/>
              </w:rPr>
              <w:tab/>
            </w:r>
            <w:r w:rsidRPr="00661722">
              <w:rPr>
                <w:rStyle w:val="Hyperlink"/>
                <w:noProof/>
              </w:rPr>
              <w:t>Basisablauf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_Toc320087814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6AC" w:rsidRDefault="00AF16AC">
          <w:pPr>
            <w:pStyle w:val="Verzeichnis5"/>
            <w:tabs>
              <w:tab w:val="left" w:pos="1880"/>
              <w:tab w:val="right" w:leader="dot" w:pos="9062"/>
            </w:tabs>
            <w:rPr>
              <w:noProof/>
            </w:rPr>
          </w:pPr>
          <w:hyperlink w:anchor="_Toc320087815" w:history="1">
            <w:r w:rsidRPr="00661722">
              <w:rPr>
                <w:rStyle w:val="Hyperlink"/>
                <w:noProof/>
              </w:rPr>
              <w:t>1.1.1.5.2</w:t>
            </w:r>
            <w:r>
              <w:rPr>
                <w:noProof/>
              </w:rPr>
              <w:tab/>
            </w:r>
            <w:r w:rsidRPr="00661722">
              <w:rPr>
                <w:rStyle w:val="Hyperlink"/>
                <w:noProof/>
              </w:rPr>
              <w:t>Alternative Abläufe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_Toc320087815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6AC" w:rsidRDefault="00AF16AC">
          <w:pPr>
            <w:pStyle w:val="Verzeichnis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320087816" w:history="1">
            <w:r w:rsidRPr="00661722">
              <w:rPr>
                <w:rStyle w:val="Hyperlink"/>
                <w:noProof/>
              </w:rPr>
              <w:t>1.1.1.6</w:t>
            </w:r>
            <w:r>
              <w:rPr>
                <w:noProof/>
              </w:rPr>
              <w:tab/>
            </w:r>
            <w:r w:rsidRPr="00661722">
              <w:rPr>
                <w:rStyle w:val="Hyperlink"/>
                <w:noProof/>
              </w:rPr>
              <w:t>Besondere 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_Toc320087816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6AC" w:rsidRDefault="00AF16AC">
          <w:pPr>
            <w:pStyle w:val="Verzeichnis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320087817" w:history="1">
            <w:r w:rsidRPr="00661722">
              <w:rPr>
                <w:rStyle w:val="Hyperlink"/>
                <w:noProof/>
              </w:rPr>
              <w:t>1.1.1.7</w:t>
            </w:r>
            <w:r>
              <w:rPr>
                <w:noProof/>
              </w:rPr>
              <w:tab/>
            </w:r>
            <w:r w:rsidRPr="00661722">
              <w:rPr>
                <w:rStyle w:val="Hyperlink"/>
                <w:noProof/>
              </w:rPr>
              <w:t>Benutzungsfrequenz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_Toc320087817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6AC" w:rsidRDefault="00AF16AC">
          <w:pPr>
            <w:pStyle w:val="Verzeichnis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320087818" w:history="1">
            <w:r w:rsidRPr="00661722">
              <w:rPr>
                <w:rStyle w:val="Hyperlink"/>
                <w:noProof/>
              </w:rPr>
              <w:t>1.1.1.8</w:t>
            </w:r>
            <w:r>
              <w:rPr>
                <w:noProof/>
              </w:rPr>
              <w:tab/>
            </w:r>
            <w:r w:rsidRPr="00661722">
              <w:rPr>
                <w:rStyle w:val="Hyperlink"/>
                <w:noProof/>
              </w:rPr>
              <w:t>Sequenzdiagramm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_Toc320087818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6AC" w:rsidRDefault="00AF16AC">
          <w:pPr>
            <w:pStyle w:val="Verzeichnis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320087819" w:history="1">
            <w:r w:rsidRPr="00661722">
              <w:rPr>
                <w:rStyle w:val="Hyperlink"/>
                <w:noProof/>
              </w:rPr>
              <w:t>1.1.1.9</w:t>
            </w:r>
            <w:r>
              <w:rPr>
                <w:noProof/>
              </w:rPr>
              <w:tab/>
            </w:r>
            <w:r w:rsidRPr="00661722">
              <w:rPr>
                <w:rStyle w:val="Hyperlink"/>
                <w:noProof/>
              </w:rPr>
              <w:t>Kontrakte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_Toc320087819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6AC" w:rsidRDefault="00AF16AC">
          <w:pPr>
            <w:pStyle w:val="Verzeichnis3"/>
            <w:tabs>
              <w:tab w:val="left" w:pos="1320"/>
              <w:tab w:val="right" w:leader="dot" w:pos="9062"/>
            </w:tabs>
            <w:rPr>
              <w:rFonts w:cstheme="minorBidi"/>
              <w:noProof/>
              <w:sz w:val="22"/>
              <w:szCs w:val="22"/>
              <w:lang w:eastAsia="de-AT"/>
            </w:rPr>
          </w:pPr>
          <w:hyperlink w:anchor="_Toc320087820" w:history="1">
            <w:r w:rsidRPr="00661722">
              <w:rPr>
                <w:rStyle w:val="Hyperlink"/>
                <w:noProof/>
              </w:rPr>
              <w:t>1.1.2</w:t>
            </w:r>
            <w:r>
              <w:rPr>
                <w:rFonts w:cstheme="minorBidi"/>
                <w:noProof/>
                <w:sz w:val="22"/>
                <w:szCs w:val="22"/>
                <w:lang w:eastAsia="de-AT"/>
              </w:rPr>
              <w:tab/>
            </w:r>
            <w:r w:rsidRPr="00661722">
              <w:rPr>
                <w:rStyle w:val="Hyperlink"/>
                <w:noProof/>
              </w:rPr>
              <w:t>Check In – Walk-In Gast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_Toc320087820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6AC" w:rsidRDefault="00AF16AC">
          <w:pPr>
            <w:pStyle w:val="Verzeichnis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320087821" w:history="1">
            <w:r w:rsidRPr="00661722">
              <w:rPr>
                <w:rStyle w:val="Hyperlink"/>
                <w:noProof/>
              </w:rPr>
              <w:t>1.1.2.1</w:t>
            </w:r>
            <w:r>
              <w:rPr>
                <w:noProof/>
              </w:rPr>
              <w:tab/>
            </w:r>
            <w:r w:rsidRPr="00661722">
              <w:rPr>
                <w:rStyle w:val="Hyperlink"/>
                <w:noProof/>
              </w:rPr>
              <w:t>Kurzbeschreibung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_Toc320087821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6AC" w:rsidRDefault="00AF16AC">
          <w:pPr>
            <w:pStyle w:val="Verzeichnis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320087822" w:history="1">
            <w:r w:rsidRPr="00661722">
              <w:rPr>
                <w:rStyle w:val="Hyperlink"/>
                <w:noProof/>
              </w:rPr>
              <w:t>1.1.2.2</w:t>
            </w:r>
            <w:r>
              <w:rPr>
                <w:noProof/>
              </w:rPr>
              <w:tab/>
            </w:r>
            <w:r w:rsidRPr="00661722">
              <w:rPr>
                <w:rStyle w:val="Hyperlink"/>
                <w:noProof/>
              </w:rPr>
              <w:t>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_Toc320087822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6AC" w:rsidRDefault="00AF16AC">
          <w:pPr>
            <w:pStyle w:val="Verzeichnis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320087823" w:history="1">
            <w:r w:rsidRPr="00661722">
              <w:rPr>
                <w:rStyle w:val="Hyperlink"/>
                <w:noProof/>
              </w:rPr>
              <w:t>1.1.2.3</w:t>
            </w:r>
            <w:r>
              <w:rPr>
                <w:noProof/>
              </w:rPr>
              <w:tab/>
            </w:r>
            <w:r w:rsidRPr="00661722">
              <w:rPr>
                <w:rStyle w:val="Hyperlink"/>
                <w:noProof/>
              </w:rPr>
              <w:t>Vorbedingungen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_Toc320087823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6AC" w:rsidRDefault="00AF16AC">
          <w:pPr>
            <w:pStyle w:val="Verzeichnis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320087824" w:history="1">
            <w:r w:rsidRPr="00661722">
              <w:rPr>
                <w:rStyle w:val="Hyperlink"/>
                <w:noProof/>
              </w:rPr>
              <w:t>1.1.2.4</w:t>
            </w:r>
            <w:r>
              <w:rPr>
                <w:noProof/>
              </w:rPr>
              <w:tab/>
            </w:r>
            <w:r w:rsidRPr="00661722">
              <w:rPr>
                <w:rStyle w:val="Hyperlink"/>
                <w:noProof/>
              </w:rPr>
              <w:t>Nachbedingungen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_Toc320087824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6AC" w:rsidRDefault="00AF16AC">
          <w:pPr>
            <w:pStyle w:val="Verzeichnis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320087825" w:history="1">
            <w:r w:rsidRPr="00661722">
              <w:rPr>
                <w:rStyle w:val="Hyperlink"/>
                <w:noProof/>
              </w:rPr>
              <w:t>1.1.2.5</w:t>
            </w:r>
            <w:r>
              <w:rPr>
                <w:noProof/>
              </w:rPr>
              <w:tab/>
            </w:r>
            <w:r w:rsidRPr="00661722">
              <w:rPr>
                <w:rStyle w:val="Hyperlink"/>
                <w:noProof/>
              </w:rPr>
              <w:t>Ablauf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_Toc320087825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6AC" w:rsidRDefault="00AF16AC">
          <w:pPr>
            <w:pStyle w:val="Verzeichnis5"/>
            <w:tabs>
              <w:tab w:val="left" w:pos="1880"/>
              <w:tab w:val="right" w:leader="dot" w:pos="9062"/>
            </w:tabs>
            <w:rPr>
              <w:noProof/>
            </w:rPr>
          </w:pPr>
          <w:hyperlink w:anchor="_Toc320087826" w:history="1">
            <w:r w:rsidRPr="00661722">
              <w:rPr>
                <w:rStyle w:val="Hyperlink"/>
                <w:noProof/>
              </w:rPr>
              <w:t>1.1.2.5.1</w:t>
            </w:r>
            <w:r>
              <w:rPr>
                <w:noProof/>
              </w:rPr>
              <w:tab/>
            </w:r>
            <w:r w:rsidRPr="00661722">
              <w:rPr>
                <w:rStyle w:val="Hyperlink"/>
                <w:noProof/>
              </w:rPr>
              <w:t>Basisablauf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_Toc320087826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6AC" w:rsidRDefault="00AF16AC">
          <w:pPr>
            <w:pStyle w:val="Verzeichnis5"/>
            <w:tabs>
              <w:tab w:val="left" w:pos="1880"/>
              <w:tab w:val="right" w:leader="dot" w:pos="9062"/>
            </w:tabs>
            <w:rPr>
              <w:noProof/>
            </w:rPr>
          </w:pPr>
          <w:hyperlink w:anchor="_Toc320087827" w:history="1">
            <w:r w:rsidRPr="00661722">
              <w:rPr>
                <w:rStyle w:val="Hyperlink"/>
                <w:noProof/>
              </w:rPr>
              <w:t>1.1.2.5.2</w:t>
            </w:r>
            <w:r>
              <w:rPr>
                <w:noProof/>
              </w:rPr>
              <w:tab/>
            </w:r>
            <w:r w:rsidRPr="00661722">
              <w:rPr>
                <w:rStyle w:val="Hyperlink"/>
                <w:noProof/>
              </w:rPr>
              <w:t>Alternative Abläufe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_Toc320087827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6AC" w:rsidRDefault="00AF16AC">
          <w:pPr>
            <w:pStyle w:val="Verzeichnis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320087828" w:history="1">
            <w:r w:rsidRPr="00661722">
              <w:rPr>
                <w:rStyle w:val="Hyperlink"/>
                <w:noProof/>
              </w:rPr>
              <w:t>1.1.2.6</w:t>
            </w:r>
            <w:r>
              <w:rPr>
                <w:noProof/>
              </w:rPr>
              <w:tab/>
            </w:r>
            <w:r w:rsidRPr="00661722">
              <w:rPr>
                <w:rStyle w:val="Hyperlink"/>
                <w:noProof/>
              </w:rPr>
              <w:t>Besondere 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_Toc320087828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6AC" w:rsidRDefault="00AF16AC">
          <w:pPr>
            <w:pStyle w:val="Verzeichnis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320087829" w:history="1">
            <w:r w:rsidRPr="00661722">
              <w:rPr>
                <w:rStyle w:val="Hyperlink"/>
                <w:noProof/>
              </w:rPr>
              <w:t>1.1.2.7</w:t>
            </w:r>
            <w:r>
              <w:rPr>
                <w:noProof/>
              </w:rPr>
              <w:tab/>
            </w:r>
            <w:r w:rsidRPr="00661722">
              <w:rPr>
                <w:rStyle w:val="Hyperlink"/>
                <w:noProof/>
              </w:rPr>
              <w:t>Benutzungsfrequenz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_Toc320087829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6AC" w:rsidRDefault="00AF16AC">
          <w:pPr>
            <w:pStyle w:val="Verzeichnis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320087830" w:history="1">
            <w:r w:rsidRPr="00661722">
              <w:rPr>
                <w:rStyle w:val="Hyperlink"/>
                <w:noProof/>
              </w:rPr>
              <w:t>1.1.2.8</w:t>
            </w:r>
            <w:r>
              <w:rPr>
                <w:noProof/>
              </w:rPr>
              <w:tab/>
            </w:r>
            <w:r w:rsidRPr="00661722">
              <w:rPr>
                <w:rStyle w:val="Hyperlink"/>
                <w:noProof/>
              </w:rPr>
              <w:t>Sequenz</w:t>
            </w:r>
            <w:r w:rsidRPr="00661722">
              <w:rPr>
                <w:rStyle w:val="Hyperlink"/>
                <w:noProof/>
              </w:rPr>
              <w:t>d</w:t>
            </w:r>
            <w:r w:rsidRPr="00661722">
              <w:rPr>
                <w:rStyle w:val="Hyperlink"/>
                <w:noProof/>
              </w:rPr>
              <w:t>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_Toc320087830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6AC" w:rsidRDefault="00AF16AC">
          <w:pPr>
            <w:pStyle w:val="Verzeichnis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320087831" w:history="1">
            <w:r w:rsidRPr="00661722">
              <w:rPr>
                <w:rStyle w:val="Hyperlink"/>
                <w:noProof/>
              </w:rPr>
              <w:t>1.1.2.9</w:t>
            </w:r>
            <w:r>
              <w:rPr>
                <w:noProof/>
              </w:rPr>
              <w:tab/>
            </w:r>
            <w:r w:rsidRPr="00661722">
              <w:rPr>
                <w:rStyle w:val="Hyperlink"/>
                <w:noProof/>
              </w:rPr>
              <w:t>Kontrakte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_Toc320087831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6AC" w:rsidRDefault="00AF16AC">
          <w:pPr>
            <w:pStyle w:val="Verzeichnis3"/>
            <w:tabs>
              <w:tab w:val="left" w:pos="1320"/>
              <w:tab w:val="right" w:leader="dot" w:pos="9062"/>
            </w:tabs>
            <w:rPr>
              <w:rFonts w:cstheme="minorBidi"/>
              <w:noProof/>
              <w:sz w:val="22"/>
              <w:szCs w:val="22"/>
              <w:lang w:eastAsia="de-AT"/>
            </w:rPr>
          </w:pPr>
          <w:hyperlink w:anchor="_Toc320087832" w:history="1">
            <w:r w:rsidRPr="00661722">
              <w:rPr>
                <w:rStyle w:val="Hyperlink"/>
                <w:noProof/>
              </w:rPr>
              <w:t>1.1.3</w:t>
            </w:r>
            <w:r>
              <w:rPr>
                <w:rFonts w:cstheme="minorBidi"/>
                <w:noProof/>
                <w:sz w:val="22"/>
                <w:szCs w:val="22"/>
                <w:lang w:eastAsia="de-AT"/>
              </w:rPr>
              <w:tab/>
            </w:r>
            <w:r w:rsidRPr="00661722">
              <w:rPr>
                <w:rStyle w:val="Hyperlink"/>
                <w:noProof/>
              </w:rPr>
              <w:t>Check 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_Toc320087832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6AC" w:rsidRDefault="00AF16AC">
          <w:pPr>
            <w:pStyle w:val="Verzeichnis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320087833" w:history="1">
            <w:r w:rsidRPr="00661722">
              <w:rPr>
                <w:rStyle w:val="Hyperlink"/>
                <w:rFonts w:ascii="Calibri" w:hAnsi="Calibri" w:cs="Calibri"/>
                <w:noProof/>
              </w:rPr>
              <w:t>1.1.3.1</w:t>
            </w:r>
            <w:r>
              <w:rPr>
                <w:noProof/>
              </w:rPr>
              <w:tab/>
            </w:r>
            <w:r w:rsidRPr="00661722">
              <w:rPr>
                <w:rStyle w:val="Hyperlink"/>
                <w:noProof/>
              </w:rPr>
              <w:t>Kurzbeschreibung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_Toc320087833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6AC" w:rsidRDefault="00AF16AC">
          <w:pPr>
            <w:pStyle w:val="Verzeichnis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320087834" w:history="1">
            <w:r w:rsidRPr="00661722">
              <w:rPr>
                <w:rStyle w:val="Hyperlink"/>
                <w:rFonts w:ascii="Calibri" w:hAnsi="Calibri" w:cs="Calibri"/>
                <w:noProof/>
              </w:rPr>
              <w:t>1.1.3.2</w:t>
            </w:r>
            <w:r>
              <w:rPr>
                <w:noProof/>
              </w:rPr>
              <w:tab/>
            </w:r>
            <w:r w:rsidRPr="00661722">
              <w:rPr>
                <w:rStyle w:val="Hyperlink"/>
                <w:noProof/>
              </w:rPr>
              <w:t>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_Toc320087834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6AC" w:rsidRDefault="00AF16AC">
          <w:pPr>
            <w:pStyle w:val="Verzeichnis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320087835" w:history="1">
            <w:r w:rsidRPr="00661722">
              <w:rPr>
                <w:rStyle w:val="Hyperlink"/>
                <w:rFonts w:ascii="Calibri" w:hAnsi="Calibri" w:cs="Calibri"/>
                <w:noProof/>
              </w:rPr>
              <w:t>1.1.3.3</w:t>
            </w:r>
            <w:r>
              <w:rPr>
                <w:noProof/>
              </w:rPr>
              <w:tab/>
            </w:r>
            <w:r w:rsidRPr="00661722">
              <w:rPr>
                <w:rStyle w:val="Hyperlink"/>
                <w:noProof/>
              </w:rPr>
              <w:t>Vorbedingungen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_Toc320087835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6AC" w:rsidRDefault="00AF16AC">
          <w:pPr>
            <w:pStyle w:val="Verzeichnis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320087836" w:history="1">
            <w:r w:rsidRPr="00661722">
              <w:rPr>
                <w:rStyle w:val="Hyperlink"/>
                <w:rFonts w:ascii="Calibri" w:hAnsi="Calibri" w:cs="Calibri"/>
                <w:noProof/>
              </w:rPr>
              <w:t>1.1.3.4</w:t>
            </w:r>
            <w:r>
              <w:rPr>
                <w:noProof/>
              </w:rPr>
              <w:tab/>
            </w:r>
            <w:r w:rsidRPr="00661722">
              <w:rPr>
                <w:rStyle w:val="Hyperlink"/>
                <w:noProof/>
              </w:rPr>
              <w:t>Nachbedingungen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_Toc320087836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6AC" w:rsidRDefault="00AF16AC">
          <w:pPr>
            <w:pStyle w:val="Verzeichnis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320087837" w:history="1">
            <w:r w:rsidRPr="00661722">
              <w:rPr>
                <w:rStyle w:val="Hyperlink"/>
                <w:noProof/>
              </w:rPr>
              <w:t>1.1.3.5</w:t>
            </w:r>
            <w:r>
              <w:rPr>
                <w:noProof/>
              </w:rPr>
              <w:tab/>
            </w:r>
            <w:r w:rsidRPr="00661722">
              <w:rPr>
                <w:rStyle w:val="Hyperlink"/>
                <w:noProof/>
              </w:rPr>
              <w:t>Ablauf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_Toc320087837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AF16AC" w:rsidRDefault="00AF16AC">
          <w:pPr>
            <w:pStyle w:val="Verzeichnis5"/>
            <w:tabs>
              <w:tab w:val="left" w:pos="1880"/>
              <w:tab w:val="right" w:leader="dot" w:pos="9062"/>
            </w:tabs>
            <w:rPr>
              <w:noProof/>
            </w:rPr>
          </w:pPr>
          <w:hyperlink w:anchor="_Toc320087838" w:history="1">
            <w:r w:rsidRPr="00661722">
              <w:rPr>
                <w:rStyle w:val="Hyperlink"/>
                <w:rFonts w:ascii="Calibri" w:hAnsi="Calibri" w:cs="Calibri"/>
                <w:noProof/>
              </w:rPr>
              <w:t>1.1.3.5.1</w:t>
            </w:r>
            <w:r>
              <w:rPr>
                <w:noProof/>
              </w:rPr>
              <w:tab/>
            </w:r>
            <w:r w:rsidRPr="00661722">
              <w:rPr>
                <w:rStyle w:val="Hyperlink"/>
                <w:noProof/>
              </w:rPr>
              <w:t>Basisablauf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_Toc320087838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6AC" w:rsidRDefault="00AF16AC">
          <w:pPr>
            <w:pStyle w:val="Verzeichnis5"/>
            <w:tabs>
              <w:tab w:val="left" w:pos="1880"/>
              <w:tab w:val="right" w:leader="dot" w:pos="9062"/>
            </w:tabs>
            <w:rPr>
              <w:noProof/>
            </w:rPr>
          </w:pPr>
          <w:hyperlink w:anchor="_Toc320087839" w:history="1">
            <w:r w:rsidRPr="00661722">
              <w:rPr>
                <w:rStyle w:val="Hyperlink"/>
                <w:noProof/>
              </w:rPr>
              <w:t>1.1.3.5.2</w:t>
            </w:r>
            <w:r>
              <w:rPr>
                <w:noProof/>
              </w:rPr>
              <w:tab/>
            </w:r>
            <w:r w:rsidRPr="00661722">
              <w:rPr>
                <w:rStyle w:val="Hyperlink"/>
                <w:noProof/>
              </w:rPr>
              <w:t>Alternative Abläufe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_Toc320087839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6AC" w:rsidRDefault="00AF16AC">
          <w:pPr>
            <w:pStyle w:val="Verzeichnis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320087840" w:history="1">
            <w:r w:rsidRPr="00661722">
              <w:rPr>
                <w:rStyle w:val="Hyperlink"/>
                <w:noProof/>
              </w:rPr>
              <w:t>1.1.3.6</w:t>
            </w:r>
            <w:r>
              <w:rPr>
                <w:noProof/>
              </w:rPr>
              <w:tab/>
            </w:r>
            <w:r w:rsidRPr="00661722">
              <w:rPr>
                <w:rStyle w:val="Hyperlink"/>
                <w:noProof/>
              </w:rPr>
              <w:t>Besondere 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_Toc320087840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6AC" w:rsidRDefault="00AF16AC">
          <w:pPr>
            <w:pStyle w:val="Verzeichnis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320087841" w:history="1">
            <w:r w:rsidRPr="00661722">
              <w:rPr>
                <w:rStyle w:val="Hyperlink"/>
                <w:noProof/>
              </w:rPr>
              <w:t>1.1.3.7</w:t>
            </w:r>
            <w:r>
              <w:rPr>
                <w:noProof/>
              </w:rPr>
              <w:tab/>
            </w:r>
            <w:r w:rsidRPr="00661722">
              <w:rPr>
                <w:rStyle w:val="Hyperlink"/>
                <w:noProof/>
              </w:rPr>
              <w:t>Benutzungsfrequenz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_Toc320087841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6AC" w:rsidRDefault="00AF16AC">
          <w:pPr>
            <w:pStyle w:val="Verzeichnis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320087842" w:history="1">
            <w:r w:rsidRPr="00661722">
              <w:rPr>
                <w:rStyle w:val="Hyperlink"/>
                <w:noProof/>
              </w:rPr>
              <w:t>1.1.3.8</w:t>
            </w:r>
            <w:r>
              <w:rPr>
                <w:noProof/>
              </w:rPr>
              <w:tab/>
            </w:r>
            <w:r w:rsidRPr="00661722">
              <w:rPr>
                <w:rStyle w:val="Hyperlink"/>
                <w:noProof/>
              </w:rPr>
              <w:t>Sequenzdiagramm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_Toc320087842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6AC" w:rsidRDefault="00AF16AC">
          <w:pPr>
            <w:pStyle w:val="Verzeichnis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320087843" w:history="1">
            <w:r w:rsidRPr="00661722">
              <w:rPr>
                <w:rStyle w:val="Hyperlink"/>
                <w:noProof/>
              </w:rPr>
              <w:t>1.1.3.9</w:t>
            </w:r>
            <w:r>
              <w:rPr>
                <w:noProof/>
              </w:rPr>
              <w:tab/>
            </w:r>
            <w:r w:rsidRPr="00661722">
              <w:rPr>
                <w:rStyle w:val="Hyperlink"/>
                <w:noProof/>
              </w:rPr>
              <w:t>Kontrakte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_Toc320087843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6AC" w:rsidRDefault="00AF16AC">
          <w:pPr>
            <w:pStyle w:val="Verzeichnis3"/>
            <w:tabs>
              <w:tab w:val="left" w:pos="1320"/>
              <w:tab w:val="right" w:leader="dot" w:pos="9062"/>
            </w:tabs>
            <w:rPr>
              <w:rFonts w:cstheme="minorBidi"/>
              <w:noProof/>
              <w:sz w:val="22"/>
              <w:szCs w:val="22"/>
              <w:lang w:eastAsia="de-AT"/>
            </w:rPr>
          </w:pPr>
          <w:hyperlink w:anchor="_Toc320087844" w:history="1">
            <w:r w:rsidRPr="00661722">
              <w:rPr>
                <w:rStyle w:val="Hyperlink"/>
                <w:noProof/>
              </w:rPr>
              <w:t>1.1.4</w:t>
            </w:r>
            <w:r>
              <w:rPr>
                <w:rFonts w:cstheme="minorBidi"/>
                <w:noProof/>
                <w:sz w:val="22"/>
                <w:szCs w:val="22"/>
                <w:lang w:eastAsia="de-AT"/>
              </w:rPr>
              <w:tab/>
            </w:r>
            <w:r w:rsidRPr="00661722">
              <w:rPr>
                <w:rStyle w:val="Hyperlink"/>
                <w:noProof/>
              </w:rPr>
              <w:t>Reservierung buchen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_Toc320087844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6AC" w:rsidRDefault="00AF16AC">
          <w:pPr>
            <w:pStyle w:val="Verzeichnis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320087845" w:history="1">
            <w:r w:rsidRPr="00661722">
              <w:rPr>
                <w:rStyle w:val="Hyperlink"/>
                <w:noProof/>
              </w:rPr>
              <w:t>1.1.4.1</w:t>
            </w:r>
            <w:r>
              <w:rPr>
                <w:noProof/>
              </w:rPr>
              <w:tab/>
            </w:r>
            <w:r w:rsidRPr="00661722">
              <w:rPr>
                <w:rStyle w:val="Hyperlink"/>
                <w:noProof/>
              </w:rPr>
              <w:t>Kurzbeschreibung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_Toc320087845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6AC" w:rsidRDefault="00AF16AC">
          <w:pPr>
            <w:pStyle w:val="Verzeichnis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320087846" w:history="1">
            <w:r w:rsidRPr="00661722">
              <w:rPr>
                <w:rStyle w:val="Hyperlink"/>
                <w:noProof/>
              </w:rPr>
              <w:t>1.1.4.2</w:t>
            </w:r>
            <w:r>
              <w:rPr>
                <w:noProof/>
              </w:rPr>
              <w:tab/>
            </w:r>
            <w:r w:rsidRPr="00661722">
              <w:rPr>
                <w:rStyle w:val="Hyperlink"/>
                <w:noProof/>
              </w:rPr>
              <w:t>Stakeholders und Akteure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_Toc320087846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6AC" w:rsidRDefault="00AF16AC">
          <w:pPr>
            <w:pStyle w:val="Verzeichnis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320087847" w:history="1">
            <w:r w:rsidRPr="00661722">
              <w:rPr>
                <w:rStyle w:val="Hyperlink"/>
                <w:noProof/>
              </w:rPr>
              <w:t>1.1.4.3</w:t>
            </w:r>
            <w:r>
              <w:rPr>
                <w:noProof/>
              </w:rPr>
              <w:tab/>
            </w:r>
            <w:r w:rsidRPr="00661722">
              <w:rPr>
                <w:rStyle w:val="Hyperlink"/>
                <w:noProof/>
              </w:rPr>
              <w:t>Vorbedingungen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_Toc320087847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6AC" w:rsidRDefault="00AF16AC">
          <w:pPr>
            <w:pStyle w:val="Verzeichnis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320087848" w:history="1">
            <w:r w:rsidRPr="00661722">
              <w:rPr>
                <w:rStyle w:val="Hyperlink"/>
                <w:noProof/>
              </w:rPr>
              <w:t>1.1.4.4</w:t>
            </w:r>
            <w:r>
              <w:rPr>
                <w:noProof/>
              </w:rPr>
              <w:tab/>
            </w:r>
            <w:r w:rsidRPr="00661722">
              <w:rPr>
                <w:rStyle w:val="Hyperlink"/>
                <w:noProof/>
              </w:rPr>
              <w:t>Nachbedingungen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_Toc320087848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6AC" w:rsidRDefault="00AF16AC">
          <w:pPr>
            <w:pStyle w:val="Verzeichnis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320087849" w:history="1">
            <w:r w:rsidRPr="00661722">
              <w:rPr>
                <w:rStyle w:val="Hyperlink"/>
                <w:noProof/>
              </w:rPr>
              <w:t>1.1.4.5</w:t>
            </w:r>
            <w:r>
              <w:rPr>
                <w:noProof/>
              </w:rPr>
              <w:tab/>
            </w:r>
            <w:r w:rsidRPr="00661722">
              <w:rPr>
                <w:rStyle w:val="Hyperlink"/>
                <w:noProof/>
              </w:rPr>
              <w:t>Ablauf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_Toc320087849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6AC" w:rsidRDefault="00AF16AC">
          <w:pPr>
            <w:pStyle w:val="Verzeichnis5"/>
            <w:tabs>
              <w:tab w:val="left" w:pos="1880"/>
              <w:tab w:val="right" w:leader="dot" w:pos="9062"/>
            </w:tabs>
            <w:rPr>
              <w:noProof/>
            </w:rPr>
          </w:pPr>
          <w:hyperlink w:anchor="_Toc320087850" w:history="1">
            <w:r w:rsidRPr="00661722">
              <w:rPr>
                <w:rStyle w:val="Hyperlink"/>
                <w:noProof/>
              </w:rPr>
              <w:t>1.1.4.5.1</w:t>
            </w:r>
            <w:r>
              <w:rPr>
                <w:noProof/>
              </w:rPr>
              <w:tab/>
            </w:r>
            <w:r w:rsidRPr="00661722">
              <w:rPr>
                <w:rStyle w:val="Hyperlink"/>
                <w:noProof/>
              </w:rPr>
              <w:t>Basisablauf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_Toc320087850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6AC" w:rsidRDefault="00AF16AC">
          <w:pPr>
            <w:pStyle w:val="Verzeichnis5"/>
            <w:tabs>
              <w:tab w:val="left" w:pos="1880"/>
              <w:tab w:val="right" w:leader="dot" w:pos="9062"/>
            </w:tabs>
            <w:rPr>
              <w:noProof/>
            </w:rPr>
          </w:pPr>
          <w:hyperlink w:anchor="_Toc320087851" w:history="1">
            <w:r w:rsidRPr="00661722">
              <w:rPr>
                <w:rStyle w:val="Hyperlink"/>
                <w:noProof/>
              </w:rPr>
              <w:t>1.1.4.5.2</w:t>
            </w:r>
            <w:r>
              <w:rPr>
                <w:noProof/>
              </w:rPr>
              <w:tab/>
            </w:r>
            <w:r w:rsidRPr="00661722">
              <w:rPr>
                <w:rStyle w:val="Hyperlink"/>
                <w:noProof/>
              </w:rPr>
              <w:t>Alternative Abläufe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_Toc320087851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6AC" w:rsidRDefault="00AF16AC">
          <w:pPr>
            <w:pStyle w:val="Verzeichnis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320087852" w:history="1">
            <w:r w:rsidRPr="00661722">
              <w:rPr>
                <w:rStyle w:val="Hyperlink"/>
                <w:noProof/>
              </w:rPr>
              <w:t>1.1.4.6</w:t>
            </w:r>
            <w:r>
              <w:rPr>
                <w:noProof/>
              </w:rPr>
              <w:tab/>
            </w:r>
            <w:r w:rsidRPr="00661722">
              <w:rPr>
                <w:rStyle w:val="Hyperlink"/>
                <w:noProof/>
              </w:rPr>
              <w:t>Besondere 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_Toc320087852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6AC" w:rsidRDefault="00AF16AC">
          <w:pPr>
            <w:pStyle w:val="Verzeichnis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320087853" w:history="1">
            <w:r w:rsidRPr="00661722">
              <w:rPr>
                <w:rStyle w:val="Hyperlink"/>
                <w:noProof/>
              </w:rPr>
              <w:t>1.1.4.7</w:t>
            </w:r>
            <w:r>
              <w:rPr>
                <w:noProof/>
              </w:rPr>
              <w:tab/>
            </w:r>
            <w:r w:rsidRPr="00661722">
              <w:rPr>
                <w:rStyle w:val="Hyperlink"/>
                <w:noProof/>
              </w:rPr>
              <w:t>Benutzungsfrequenz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_Toc320087853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6AC" w:rsidRDefault="00AF16AC">
          <w:pPr>
            <w:pStyle w:val="Verzeichnis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320087854" w:history="1">
            <w:r w:rsidRPr="00661722">
              <w:rPr>
                <w:rStyle w:val="Hyperlink"/>
                <w:noProof/>
              </w:rPr>
              <w:t>1.1.4.8</w:t>
            </w:r>
            <w:r>
              <w:rPr>
                <w:noProof/>
              </w:rPr>
              <w:tab/>
            </w:r>
            <w:r w:rsidRPr="00661722">
              <w:rPr>
                <w:rStyle w:val="Hyperlink"/>
                <w:noProof/>
              </w:rPr>
              <w:t>Sequenz 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_Toc320087854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6AC" w:rsidRDefault="00AF16AC">
          <w:pPr>
            <w:pStyle w:val="Verzeichnis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320087855" w:history="1">
            <w:r w:rsidRPr="00661722">
              <w:rPr>
                <w:rStyle w:val="Hyperlink"/>
                <w:noProof/>
              </w:rPr>
              <w:t>1.1.4.9</w:t>
            </w:r>
            <w:r>
              <w:rPr>
                <w:noProof/>
              </w:rPr>
              <w:tab/>
            </w:r>
            <w:r w:rsidRPr="00661722">
              <w:rPr>
                <w:rStyle w:val="Hyperlink"/>
                <w:noProof/>
              </w:rPr>
              <w:t>Kontrakte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_Toc320087855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6AC" w:rsidRDefault="00AF16AC">
          <w:pPr>
            <w:pStyle w:val="Verzeichnis3"/>
            <w:tabs>
              <w:tab w:val="left" w:pos="1320"/>
              <w:tab w:val="right" w:leader="dot" w:pos="9062"/>
            </w:tabs>
            <w:rPr>
              <w:rFonts w:cstheme="minorBidi"/>
              <w:noProof/>
              <w:sz w:val="22"/>
              <w:szCs w:val="22"/>
              <w:lang w:eastAsia="de-AT"/>
            </w:rPr>
          </w:pPr>
          <w:hyperlink w:anchor="_Toc320087856" w:history="1">
            <w:r w:rsidRPr="00661722">
              <w:rPr>
                <w:rStyle w:val="Hyperlink"/>
                <w:noProof/>
              </w:rPr>
              <w:t>1.1.5</w:t>
            </w:r>
            <w:r>
              <w:rPr>
                <w:rFonts w:cstheme="minorBidi"/>
                <w:noProof/>
                <w:sz w:val="22"/>
                <w:szCs w:val="22"/>
                <w:lang w:eastAsia="de-AT"/>
              </w:rPr>
              <w:tab/>
            </w:r>
            <w:r w:rsidRPr="00661722">
              <w:rPr>
                <w:rStyle w:val="Hyperlink"/>
                <w:noProof/>
              </w:rPr>
              <w:t>Use case: Tagesabschluss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_Toc320087856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6AC" w:rsidRDefault="00AF16AC">
          <w:pPr>
            <w:pStyle w:val="Verzeichnis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320087857" w:history="1">
            <w:r w:rsidRPr="00661722">
              <w:rPr>
                <w:rStyle w:val="Hyperlink"/>
                <w:noProof/>
              </w:rPr>
              <w:t>1.1.5.1</w:t>
            </w:r>
            <w:r>
              <w:rPr>
                <w:noProof/>
              </w:rPr>
              <w:tab/>
            </w:r>
            <w:r w:rsidRPr="00661722">
              <w:rPr>
                <w:rStyle w:val="Hyperlink"/>
                <w:noProof/>
              </w:rPr>
              <w:t>Kurzbeschreibung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_Toc320087857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6AC" w:rsidRDefault="00AF16AC">
          <w:pPr>
            <w:pStyle w:val="Verzeichnis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320087858" w:history="1">
            <w:r w:rsidRPr="00661722">
              <w:rPr>
                <w:rStyle w:val="Hyperlink"/>
                <w:noProof/>
              </w:rPr>
              <w:t>1.1.5.2</w:t>
            </w:r>
            <w:r>
              <w:rPr>
                <w:noProof/>
              </w:rPr>
              <w:tab/>
            </w:r>
            <w:r w:rsidRPr="00661722">
              <w:rPr>
                <w:rStyle w:val="Hyperlink"/>
                <w:noProof/>
              </w:rPr>
              <w:t>Stakeholders und Akteure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_Toc320087858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6AC" w:rsidRDefault="00AF16AC">
          <w:pPr>
            <w:pStyle w:val="Verzeichnis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320087859" w:history="1">
            <w:r w:rsidRPr="00661722">
              <w:rPr>
                <w:rStyle w:val="Hyperlink"/>
                <w:noProof/>
              </w:rPr>
              <w:t>1.1.5.3</w:t>
            </w:r>
            <w:r>
              <w:rPr>
                <w:noProof/>
              </w:rPr>
              <w:tab/>
            </w:r>
            <w:r w:rsidRPr="00661722">
              <w:rPr>
                <w:rStyle w:val="Hyperlink"/>
                <w:noProof/>
              </w:rPr>
              <w:t>Vorbedingungen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_Toc320087859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6AC" w:rsidRDefault="00AF16AC">
          <w:pPr>
            <w:pStyle w:val="Verzeichnis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320087860" w:history="1">
            <w:r w:rsidRPr="00661722">
              <w:rPr>
                <w:rStyle w:val="Hyperlink"/>
                <w:noProof/>
              </w:rPr>
              <w:t>1.1.5.4</w:t>
            </w:r>
            <w:r>
              <w:rPr>
                <w:noProof/>
              </w:rPr>
              <w:tab/>
            </w:r>
            <w:r w:rsidRPr="00661722">
              <w:rPr>
                <w:rStyle w:val="Hyperlink"/>
                <w:noProof/>
              </w:rPr>
              <w:t>Nachbedingungen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_Toc320087860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6AC" w:rsidRDefault="00AF16AC">
          <w:pPr>
            <w:pStyle w:val="Verzeichnis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320087861" w:history="1">
            <w:r w:rsidRPr="00661722">
              <w:rPr>
                <w:rStyle w:val="Hyperlink"/>
                <w:noProof/>
              </w:rPr>
              <w:t>1.1.5.5</w:t>
            </w:r>
            <w:r>
              <w:rPr>
                <w:noProof/>
              </w:rPr>
              <w:tab/>
            </w:r>
            <w:r w:rsidRPr="00661722">
              <w:rPr>
                <w:rStyle w:val="Hyperlink"/>
                <w:noProof/>
              </w:rPr>
              <w:t>Ablauf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_Toc320087861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6AC" w:rsidRDefault="00AF16AC">
          <w:pPr>
            <w:pStyle w:val="Verzeichnis5"/>
            <w:tabs>
              <w:tab w:val="left" w:pos="1880"/>
              <w:tab w:val="right" w:leader="dot" w:pos="9062"/>
            </w:tabs>
            <w:rPr>
              <w:noProof/>
            </w:rPr>
          </w:pPr>
          <w:hyperlink w:anchor="_Toc320087862" w:history="1">
            <w:r w:rsidRPr="00661722">
              <w:rPr>
                <w:rStyle w:val="Hyperlink"/>
                <w:noProof/>
              </w:rPr>
              <w:t>1.1.5.5.1</w:t>
            </w:r>
            <w:r>
              <w:rPr>
                <w:noProof/>
              </w:rPr>
              <w:tab/>
            </w:r>
            <w:r w:rsidRPr="00661722">
              <w:rPr>
                <w:rStyle w:val="Hyperlink"/>
                <w:noProof/>
              </w:rPr>
              <w:t>Basisablauf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_Toc320087862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6AC" w:rsidRDefault="00AF16AC">
          <w:pPr>
            <w:pStyle w:val="Verzeichnis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320087863" w:history="1">
            <w:r w:rsidRPr="00661722">
              <w:rPr>
                <w:rStyle w:val="Hyperlink"/>
                <w:noProof/>
              </w:rPr>
              <w:t>1.1.5.6</w:t>
            </w:r>
            <w:r>
              <w:rPr>
                <w:noProof/>
              </w:rPr>
              <w:tab/>
            </w:r>
            <w:r w:rsidRPr="00661722">
              <w:rPr>
                <w:rStyle w:val="Hyperlink"/>
                <w:noProof/>
              </w:rPr>
              <w:t>Besondere 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_Toc320087863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6AC" w:rsidRDefault="00AF16AC">
          <w:pPr>
            <w:pStyle w:val="Verzeichnis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320087864" w:history="1">
            <w:r w:rsidRPr="00661722">
              <w:rPr>
                <w:rStyle w:val="Hyperlink"/>
                <w:noProof/>
              </w:rPr>
              <w:t>1.1.5.7</w:t>
            </w:r>
            <w:r>
              <w:rPr>
                <w:noProof/>
              </w:rPr>
              <w:tab/>
            </w:r>
            <w:r w:rsidRPr="00661722">
              <w:rPr>
                <w:rStyle w:val="Hyperlink"/>
                <w:noProof/>
              </w:rPr>
              <w:t>Benutzungsfrequenz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_Toc320087864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6AC" w:rsidRDefault="00AF16AC">
          <w:pPr>
            <w:pStyle w:val="Verzeichnis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320087865" w:history="1">
            <w:r w:rsidRPr="00661722">
              <w:rPr>
                <w:rStyle w:val="Hyperlink"/>
                <w:noProof/>
              </w:rPr>
              <w:t>1.1.5.8</w:t>
            </w:r>
            <w:r>
              <w:rPr>
                <w:noProof/>
              </w:rPr>
              <w:tab/>
            </w:r>
            <w:r w:rsidRPr="00661722">
              <w:rPr>
                <w:rStyle w:val="Hyperlink"/>
                <w:noProof/>
              </w:rPr>
              <w:t>Sequenz 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_Toc320087865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6AC" w:rsidRDefault="00AF16AC">
          <w:pPr>
            <w:pStyle w:val="Verzeichnis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320087866" w:history="1">
            <w:r w:rsidRPr="00661722">
              <w:rPr>
                <w:rStyle w:val="Hyperlink"/>
                <w:noProof/>
              </w:rPr>
              <w:t>1.1.5.9</w:t>
            </w:r>
            <w:r>
              <w:rPr>
                <w:noProof/>
              </w:rPr>
              <w:tab/>
            </w:r>
            <w:r w:rsidRPr="00661722">
              <w:rPr>
                <w:rStyle w:val="Hyperlink"/>
                <w:noProof/>
              </w:rPr>
              <w:t>Kontrakte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_Toc320087866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6AC" w:rsidRDefault="00AF16AC">
          <w:pPr>
            <w:pStyle w:val="Verzeichnis3"/>
            <w:tabs>
              <w:tab w:val="left" w:pos="1320"/>
              <w:tab w:val="right" w:leader="dot" w:pos="9062"/>
            </w:tabs>
            <w:rPr>
              <w:rFonts w:cstheme="minorBidi"/>
              <w:noProof/>
              <w:sz w:val="22"/>
              <w:szCs w:val="22"/>
              <w:lang w:eastAsia="de-AT"/>
            </w:rPr>
          </w:pPr>
          <w:hyperlink w:anchor="_Toc320087867" w:history="1">
            <w:r w:rsidRPr="00661722">
              <w:rPr>
                <w:rStyle w:val="Hyperlink"/>
                <w:noProof/>
              </w:rPr>
              <w:t>1.1.6</w:t>
            </w:r>
            <w:r>
              <w:rPr>
                <w:rFonts w:cstheme="minorBidi"/>
                <w:noProof/>
                <w:sz w:val="22"/>
                <w:szCs w:val="22"/>
                <w:lang w:eastAsia="de-AT"/>
              </w:rPr>
              <w:tab/>
            </w:r>
            <w:r w:rsidRPr="00661722">
              <w:rPr>
                <w:rStyle w:val="Hyperlink"/>
                <w:noProof/>
              </w:rPr>
              <w:t>Rechnung erstellen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_Toc320087867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6AC" w:rsidRDefault="00AF16AC">
          <w:pPr>
            <w:pStyle w:val="Verzeichnis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320087868" w:history="1">
            <w:r w:rsidRPr="00661722">
              <w:rPr>
                <w:rStyle w:val="Hyperlink"/>
                <w:noProof/>
              </w:rPr>
              <w:t>1.1.6.1</w:t>
            </w:r>
            <w:r>
              <w:rPr>
                <w:noProof/>
              </w:rPr>
              <w:tab/>
            </w:r>
            <w:r w:rsidRPr="00661722">
              <w:rPr>
                <w:rStyle w:val="Hyperlink"/>
                <w:noProof/>
              </w:rPr>
              <w:t>Kurzbeschreibung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_Toc320087868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6AC" w:rsidRDefault="00AF16AC">
          <w:pPr>
            <w:pStyle w:val="Verzeichnis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320087869" w:history="1">
            <w:r w:rsidRPr="00661722">
              <w:rPr>
                <w:rStyle w:val="Hyperlink"/>
                <w:noProof/>
              </w:rPr>
              <w:t>1.1.6.2</w:t>
            </w:r>
            <w:r>
              <w:rPr>
                <w:noProof/>
              </w:rPr>
              <w:tab/>
            </w:r>
            <w:r w:rsidRPr="00661722">
              <w:rPr>
                <w:rStyle w:val="Hyperlink"/>
                <w:noProof/>
              </w:rPr>
              <w:t>Stakeholders und Akteure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_Toc320087869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6AC" w:rsidRDefault="00AF16AC">
          <w:pPr>
            <w:pStyle w:val="Verzeichnis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320087870" w:history="1">
            <w:r w:rsidRPr="00661722">
              <w:rPr>
                <w:rStyle w:val="Hyperlink"/>
                <w:noProof/>
              </w:rPr>
              <w:t>1.1.6.3</w:t>
            </w:r>
            <w:r>
              <w:rPr>
                <w:noProof/>
              </w:rPr>
              <w:tab/>
            </w:r>
            <w:r w:rsidRPr="00661722">
              <w:rPr>
                <w:rStyle w:val="Hyperlink"/>
                <w:noProof/>
              </w:rPr>
              <w:t>Vorbedingungen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_Toc320087870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6AC" w:rsidRDefault="00AF16AC">
          <w:pPr>
            <w:pStyle w:val="Verzeichnis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320087871" w:history="1">
            <w:r w:rsidRPr="00661722">
              <w:rPr>
                <w:rStyle w:val="Hyperlink"/>
                <w:noProof/>
              </w:rPr>
              <w:t>1.1.6.4</w:t>
            </w:r>
            <w:r>
              <w:rPr>
                <w:noProof/>
              </w:rPr>
              <w:tab/>
            </w:r>
            <w:r w:rsidRPr="00661722">
              <w:rPr>
                <w:rStyle w:val="Hyperlink"/>
                <w:noProof/>
              </w:rPr>
              <w:t>Nachbedingungen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_Toc320087871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6AC" w:rsidRDefault="00AF16AC">
          <w:pPr>
            <w:pStyle w:val="Verzeichnis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320087872" w:history="1">
            <w:r w:rsidRPr="00661722">
              <w:rPr>
                <w:rStyle w:val="Hyperlink"/>
                <w:noProof/>
              </w:rPr>
              <w:t>1.1.6.5</w:t>
            </w:r>
            <w:r>
              <w:rPr>
                <w:noProof/>
              </w:rPr>
              <w:tab/>
            </w:r>
            <w:r w:rsidRPr="00661722">
              <w:rPr>
                <w:rStyle w:val="Hyperlink"/>
                <w:noProof/>
              </w:rPr>
              <w:t>Ablauf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_Toc320087872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6AC" w:rsidRDefault="00AF16AC">
          <w:pPr>
            <w:pStyle w:val="Verzeichnis5"/>
            <w:tabs>
              <w:tab w:val="left" w:pos="1880"/>
              <w:tab w:val="right" w:leader="dot" w:pos="9062"/>
            </w:tabs>
            <w:rPr>
              <w:noProof/>
            </w:rPr>
          </w:pPr>
          <w:hyperlink w:anchor="_Toc320087873" w:history="1">
            <w:r w:rsidRPr="00661722">
              <w:rPr>
                <w:rStyle w:val="Hyperlink"/>
                <w:noProof/>
              </w:rPr>
              <w:t>1.1.6.5.1</w:t>
            </w:r>
            <w:r>
              <w:rPr>
                <w:noProof/>
              </w:rPr>
              <w:tab/>
            </w:r>
            <w:r w:rsidRPr="00661722">
              <w:rPr>
                <w:rStyle w:val="Hyperlink"/>
                <w:noProof/>
              </w:rPr>
              <w:t>Basisablauf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_Toc320087873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6AC" w:rsidRDefault="00AF16AC">
          <w:pPr>
            <w:pStyle w:val="Verzeichnis5"/>
            <w:tabs>
              <w:tab w:val="left" w:pos="1880"/>
              <w:tab w:val="right" w:leader="dot" w:pos="9062"/>
            </w:tabs>
            <w:rPr>
              <w:noProof/>
            </w:rPr>
          </w:pPr>
          <w:hyperlink w:anchor="_Toc320087874" w:history="1">
            <w:r w:rsidRPr="00661722">
              <w:rPr>
                <w:rStyle w:val="Hyperlink"/>
                <w:noProof/>
              </w:rPr>
              <w:t>1.1.6.5.2</w:t>
            </w:r>
            <w:r>
              <w:rPr>
                <w:noProof/>
              </w:rPr>
              <w:tab/>
            </w:r>
            <w:r w:rsidRPr="00661722">
              <w:rPr>
                <w:rStyle w:val="Hyperlink"/>
                <w:noProof/>
              </w:rPr>
              <w:t>Alternative Abläufe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_Toc320087874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6AC" w:rsidRDefault="00AF16AC">
          <w:pPr>
            <w:pStyle w:val="Verzeichnis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320087875" w:history="1">
            <w:r w:rsidRPr="00661722">
              <w:rPr>
                <w:rStyle w:val="Hyperlink"/>
                <w:noProof/>
              </w:rPr>
              <w:t>1.1.6.6</w:t>
            </w:r>
            <w:r>
              <w:rPr>
                <w:noProof/>
              </w:rPr>
              <w:tab/>
            </w:r>
            <w:r w:rsidRPr="00661722">
              <w:rPr>
                <w:rStyle w:val="Hyperlink"/>
                <w:noProof/>
              </w:rPr>
              <w:t>Besondere 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_Toc320087875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6AC" w:rsidRDefault="00AF16AC">
          <w:pPr>
            <w:pStyle w:val="Verzeichnis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320087876" w:history="1">
            <w:r w:rsidRPr="00661722">
              <w:rPr>
                <w:rStyle w:val="Hyperlink"/>
                <w:noProof/>
              </w:rPr>
              <w:t>1.1.6.7</w:t>
            </w:r>
            <w:r>
              <w:rPr>
                <w:noProof/>
              </w:rPr>
              <w:tab/>
            </w:r>
            <w:r w:rsidRPr="00661722">
              <w:rPr>
                <w:rStyle w:val="Hyperlink"/>
                <w:noProof/>
              </w:rPr>
              <w:t>Benutzungsfrequenz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_Toc320087876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6AC" w:rsidRDefault="00AF16AC">
          <w:pPr>
            <w:pStyle w:val="Verzeichnis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320087877" w:history="1">
            <w:r w:rsidRPr="00661722">
              <w:rPr>
                <w:rStyle w:val="Hyperlink"/>
                <w:noProof/>
              </w:rPr>
              <w:t>1.1.6.8</w:t>
            </w:r>
            <w:r>
              <w:rPr>
                <w:noProof/>
              </w:rPr>
              <w:tab/>
            </w:r>
            <w:r w:rsidRPr="00661722">
              <w:rPr>
                <w:rStyle w:val="Hyperlink"/>
                <w:noProof/>
              </w:rPr>
              <w:t>Sequenzdiagramm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_Toc320087877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6AC" w:rsidRDefault="00AF16AC">
          <w:pPr>
            <w:pStyle w:val="Verzeichnis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320087878" w:history="1">
            <w:r w:rsidRPr="00661722">
              <w:rPr>
                <w:rStyle w:val="Hyperlink"/>
                <w:noProof/>
              </w:rPr>
              <w:t>1.1.6.9</w:t>
            </w:r>
            <w:r>
              <w:rPr>
                <w:noProof/>
              </w:rPr>
              <w:tab/>
            </w:r>
            <w:r w:rsidRPr="00661722">
              <w:rPr>
                <w:rStyle w:val="Hyperlink"/>
                <w:noProof/>
              </w:rPr>
              <w:t>Kontrakte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_Toc320087878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6AC" w:rsidRDefault="00AF16AC">
          <w:pPr>
            <w:pStyle w:val="Verzeichnis3"/>
            <w:tabs>
              <w:tab w:val="left" w:pos="1320"/>
              <w:tab w:val="right" w:leader="dot" w:pos="9062"/>
            </w:tabs>
            <w:rPr>
              <w:rFonts w:cstheme="minorBidi"/>
              <w:noProof/>
              <w:sz w:val="22"/>
              <w:szCs w:val="22"/>
              <w:lang w:eastAsia="de-AT"/>
            </w:rPr>
          </w:pPr>
          <w:hyperlink w:anchor="_Toc320087879" w:history="1">
            <w:r w:rsidRPr="00661722">
              <w:rPr>
                <w:rStyle w:val="Hyperlink"/>
                <w:noProof/>
              </w:rPr>
              <w:t>1.1.7</w:t>
            </w:r>
            <w:r>
              <w:rPr>
                <w:rFonts w:cstheme="minorBidi"/>
                <w:noProof/>
                <w:sz w:val="22"/>
                <w:szCs w:val="22"/>
                <w:lang w:eastAsia="de-AT"/>
              </w:rPr>
              <w:tab/>
            </w:r>
            <w:r w:rsidRPr="00661722">
              <w:rPr>
                <w:rStyle w:val="Hyperlink"/>
                <w:noProof/>
              </w:rPr>
              <w:t>Zwischenrechnung erstellen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_Toc320087879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6AC" w:rsidRDefault="00AF16AC">
          <w:pPr>
            <w:pStyle w:val="Verzeichnis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320087880" w:history="1">
            <w:r w:rsidRPr="00661722">
              <w:rPr>
                <w:rStyle w:val="Hyperlink"/>
                <w:noProof/>
              </w:rPr>
              <w:t>1.1.7.1</w:t>
            </w:r>
            <w:r>
              <w:rPr>
                <w:noProof/>
              </w:rPr>
              <w:tab/>
            </w:r>
            <w:r w:rsidRPr="00661722">
              <w:rPr>
                <w:rStyle w:val="Hyperlink"/>
                <w:noProof/>
              </w:rPr>
              <w:t>Kurzbeschreibung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_Toc320087880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6AC" w:rsidRDefault="00AF16AC">
          <w:pPr>
            <w:pStyle w:val="Verzeichnis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320087881" w:history="1">
            <w:r w:rsidRPr="00661722">
              <w:rPr>
                <w:rStyle w:val="Hyperlink"/>
                <w:noProof/>
              </w:rPr>
              <w:t>1.1.7.2</w:t>
            </w:r>
            <w:r>
              <w:rPr>
                <w:noProof/>
              </w:rPr>
              <w:tab/>
            </w:r>
            <w:r w:rsidRPr="00661722">
              <w:rPr>
                <w:rStyle w:val="Hyperlink"/>
                <w:noProof/>
              </w:rPr>
              <w:t>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_Toc320087881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6AC" w:rsidRDefault="00AF16AC">
          <w:pPr>
            <w:pStyle w:val="Verzeichnis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320087882" w:history="1">
            <w:r w:rsidRPr="00661722">
              <w:rPr>
                <w:rStyle w:val="Hyperlink"/>
                <w:noProof/>
              </w:rPr>
              <w:t>1.1.7.3</w:t>
            </w:r>
            <w:r>
              <w:rPr>
                <w:noProof/>
              </w:rPr>
              <w:tab/>
            </w:r>
            <w:r w:rsidRPr="00661722">
              <w:rPr>
                <w:rStyle w:val="Hyperlink"/>
                <w:noProof/>
              </w:rPr>
              <w:t>Vorbedingungen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_Toc320087882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6AC" w:rsidRDefault="00AF16AC">
          <w:pPr>
            <w:pStyle w:val="Verzeichnis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320087883" w:history="1">
            <w:r w:rsidRPr="00661722">
              <w:rPr>
                <w:rStyle w:val="Hyperlink"/>
                <w:noProof/>
              </w:rPr>
              <w:t>1.1.7.4</w:t>
            </w:r>
            <w:r>
              <w:rPr>
                <w:noProof/>
              </w:rPr>
              <w:tab/>
            </w:r>
            <w:r w:rsidRPr="00661722">
              <w:rPr>
                <w:rStyle w:val="Hyperlink"/>
                <w:noProof/>
              </w:rPr>
              <w:t>Nachbedingungen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_Toc320087883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6AC" w:rsidRDefault="00AF16AC">
          <w:pPr>
            <w:pStyle w:val="Verzeichnis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320087884" w:history="1">
            <w:r w:rsidRPr="00661722">
              <w:rPr>
                <w:rStyle w:val="Hyperlink"/>
                <w:noProof/>
              </w:rPr>
              <w:t>1.1.7.5</w:t>
            </w:r>
            <w:r>
              <w:rPr>
                <w:noProof/>
              </w:rPr>
              <w:tab/>
            </w:r>
            <w:r w:rsidRPr="00661722">
              <w:rPr>
                <w:rStyle w:val="Hyperlink"/>
                <w:noProof/>
              </w:rPr>
              <w:t>Ablauf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_Toc320087884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6AC" w:rsidRDefault="00AF16AC">
          <w:pPr>
            <w:pStyle w:val="Verzeichnis5"/>
            <w:tabs>
              <w:tab w:val="left" w:pos="1880"/>
              <w:tab w:val="right" w:leader="dot" w:pos="9062"/>
            </w:tabs>
            <w:rPr>
              <w:noProof/>
            </w:rPr>
          </w:pPr>
          <w:hyperlink w:anchor="_Toc320087885" w:history="1">
            <w:r w:rsidRPr="00661722">
              <w:rPr>
                <w:rStyle w:val="Hyperlink"/>
                <w:noProof/>
              </w:rPr>
              <w:t>1.1.7.5.1</w:t>
            </w:r>
            <w:r>
              <w:rPr>
                <w:noProof/>
              </w:rPr>
              <w:tab/>
            </w:r>
            <w:r w:rsidRPr="00661722">
              <w:rPr>
                <w:rStyle w:val="Hyperlink"/>
                <w:noProof/>
              </w:rPr>
              <w:t>Basisablauf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_Toc320087885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6AC" w:rsidRDefault="00AF16AC">
          <w:pPr>
            <w:pStyle w:val="Verzeichnis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320087886" w:history="1">
            <w:r w:rsidRPr="00661722">
              <w:rPr>
                <w:rStyle w:val="Hyperlink"/>
                <w:noProof/>
              </w:rPr>
              <w:t>1.1.7.6</w:t>
            </w:r>
            <w:r>
              <w:rPr>
                <w:noProof/>
              </w:rPr>
              <w:tab/>
            </w:r>
            <w:r w:rsidRPr="00661722">
              <w:rPr>
                <w:rStyle w:val="Hyperlink"/>
                <w:noProof/>
              </w:rPr>
              <w:t>Besondere 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_Toc320087886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6AC" w:rsidRDefault="00AF16AC">
          <w:pPr>
            <w:pStyle w:val="Verzeichnis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320087887" w:history="1">
            <w:r w:rsidRPr="00661722">
              <w:rPr>
                <w:rStyle w:val="Hyperlink"/>
                <w:noProof/>
              </w:rPr>
              <w:t>1.1.7.7</w:t>
            </w:r>
            <w:r>
              <w:rPr>
                <w:noProof/>
              </w:rPr>
              <w:tab/>
            </w:r>
            <w:r w:rsidRPr="00661722">
              <w:rPr>
                <w:rStyle w:val="Hyperlink"/>
                <w:noProof/>
              </w:rPr>
              <w:t>Benutzungsfrequenz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_Toc320087887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6AC" w:rsidRDefault="00AF16AC">
          <w:pPr>
            <w:pStyle w:val="Verzeichnis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320087888" w:history="1">
            <w:r w:rsidRPr="00661722">
              <w:rPr>
                <w:rStyle w:val="Hyperlink"/>
                <w:noProof/>
              </w:rPr>
              <w:t>1.1.7.8</w:t>
            </w:r>
            <w:r>
              <w:rPr>
                <w:noProof/>
              </w:rPr>
              <w:tab/>
            </w:r>
            <w:r w:rsidRPr="00661722">
              <w:rPr>
                <w:rStyle w:val="Hyperlink"/>
                <w:noProof/>
              </w:rPr>
              <w:t>Sequenzdiagramm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_Toc320087888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6AC" w:rsidRDefault="00AF16AC">
          <w:pPr>
            <w:pStyle w:val="Verzeichnis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320087889" w:history="1">
            <w:r w:rsidRPr="00661722">
              <w:rPr>
                <w:rStyle w:val="Hyperlink"/>
                <w:noProof/>
              </w:rPr>
              <w:t>1.1.7.9</w:t>
            </w:r>
            <w:r>
              <w:rPr>
                <w:noProof/>
              </w:rPr>
              <w:tab/>
            </w:r>
            <w:r w:rsidRPr="00661722">
              <w:rPr>
                <w:rStyle w:val="Hyperlink"/>
                <w:noProof/>
              </w:rPr>
              <w:t>Kontrakte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_Toc320087889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6AC" w:rsidRDefault="00AF16AC">
          <w:pPr>
            <w:pStyle w:val="Verzeichnis3"/>
            <w:tabs>
              <w:tab w:val="left" w:pos="1320"/>
              <w:tab w:val="right" w:leader="dot" w:pos="9062"/>
            </w:tabs>
            <w:rPr>
              <w:rFonts w:cstheme="minorBidi"/>
              <w:noProof/>
              <w:sz w:val="22"/>
              <w:szCs w:val="22"/>
              <w:lang w:eastAsia="de-AT"/>
            </w:rPr>
          </w:pPr>
          <w:hyperlink w:anchor="_Toc320087890" w:history="1">
            <w:r w:rsidRPr="00661722">
              <w:rPr>
                <w:rStyle w:val="Hyperlink"/>
                <w:noProof/>
              </w:rPr>
              <w:t>1.1.8</w:t>
            </w:r>
            <w:r>
              <w:rPr>
                <w:rFonts w:cstheme="minorBidi"/>
                <w:noProof/>
                <w:sz w:val="22"/>
                <w:szCs w:val="22"/>
                <w:lang w:eastAsia="de-AT"/>
              </w:rPr>
              <w:tab/>
            </w:r>
            <w:r w:rsidRPr="00661722">
              <w:rPr>
                <w:rStyle w:val="Hyperlink"/>
                <w:noProof/>
              </w:rPr>
              <w:t>Rechnung legen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_Toc320087890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6AC" w:rsidRDefault="00AF16AC">
          <w:pPr>
            <w:pStyle w:val="Verzeichnis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320087891" w:history="1">
            <w:r w:rsidRPr="00661722">
              <w:rPr>
                <w:rStyle w:val="Hyperlink"/>
                <w:noProof/>
              </w:rPr>
              <w:t>1.1.8.1</w:t>
            </w:r>
            <w:r>
              <w:rPr>
                <w:noProof/>
              </w:rPr>
              <w:tab/>
            </w:r>
            <w:r w:rsidRPr="00661722">
              <w:rPr>
                <w:rStyle w:val="Hyperlink"/>
                <w:noProof/>
              </w:rPr>
              <w:t>Kurzbeschreibung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_Toc320087891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6AC" w:rsidRDefault="00AF16AC">
          <w:pPr>
            <w:pStyle w:val="Verzeichnis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320087892" w:history="1">
            <w:r w:rsidRPr="00661722">
              <w:rPr>
                <w:rStyle w:val="Hyperlink"/>
                <w:noProof/>
              </w:rPr>
              <w:t>1.1.8.2</w:t>
            </w:r>
            <w:r>
              <w:rPr>
                <w:noProof/>
              </w:rPr>
              <w:tab/>
            </w:r>
            <w:r w:rsidRPr="00661722">
              <w:rPr>
                <w:rStyle w:val="Hyperlink"/>
                <w:noProof/>
              </w:rPr>
              <w:t>Stakeholders und Akteure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_Toc320087892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6AC" w:rsidRDefault="00AF16AC">
          <w:pPr>
            <w:pStyle w:val="Verzeichnis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320087893" w:history="1">
            <w:r w:rsidRPr="00661722">
              <w:rPr>
                <w:rStyle w:val="Hyperlink"/>
                <w:noProof/>
              </w:rPr>
              <w:t>1.1.8.3</w:t>
            </w:r>
            <w:r>
              <w:rPr>
                <w:noProof/>
              </w:rPr>
              <w:tab/>
            </w:r>
            <w:r w:rsidRPr="00661722">
              <w:rPr>
                <w:rStyle w:val="Hyperlink"/>
                <w:noProof/>
              </w:rPr>
              <w:t>Vorbedingungen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_Toc320087893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6AC" w:rsidRDefault="00AF16AC">
          <w:pPr>
            <w:pStyle w:val="Verzeichnis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320087894" w:history="1">
            <w:r w:rsidRPr="00661722">
              <w:rPr>
                <w:rStyle w:val="Hyperlink"/>
                <w:noProof/>
              </w:rPr>
              <w:t>1.1.8.4</w:t>
            </w:r>
            <w:r>
              <w:rPr>
                <w:noProof/>
              </w:rPr>
              <w:tab/>
            </w:r>
            <w:r w:rsidRPr="00661722">
              <w:rPr>
                <w:rStyle w:val="Hyperlink"/>
                <w:noProof/>
              </w:rPr>
              <w:t>Nachbedingungen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_Toc320087894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6AC" w:rsidRDefault="00AF16AC">
          <w:pPr>
            <w:pStyle w:val="Verzeichnis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320087895" w:history="1">
            <w:r w:rsidRPr="00661722">
              <w:rPr>
                <w:rStyle w:val="Hyperlink"/>
                <w:noProof/>
              </w:rPr>
              <w:t>1.1.8.5</w:t>
            </w:r>
            <w:r>
              <w:rPr>
                <w:noProof/>
              </w:rPr>
              <w:tab/>
            </w:r>
            <w:r w:rsidRPr="00661722">
              <w:rPr>
                <w:rStyle w:val="Hyperlink"/>
                <w:noProof/>
              </w:rPr>
              <w:t>Ablauf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_Toc320087895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6AC" w:rsidRDefault="00AF16AC">
          <w:pPr>
            <w:pStyle w:val="Verzeichnis5"/>
            <w:tabs>
              <w:tab w:val="left" w:pos="1880"/>
              <w:tab w:val="right" w:leader="dot" w:pos="9062"/>
            </w:tabs>
            <w:rPr>
              <w:noProof/>
            </w:rPr>
          </w:pPr>
          <w:hyperlink w:anchor="_Toc320087896" w:history="1">
            <w:r w:rsidRPr="00661722">
              <w:rPr>
                <w:rStyle w:val="Hyperlink"/>
                <w:noProof/>
              </w:rPr>
              <w:t>1.1.8.5.1</w:t>
            </w:r>
            <w:r>
              <w:rPr>
                <w:noProof/>
              </w:rPr>
              <w:tab/>
            </w:r>
            <w:r w:rsidRPr="00661722">
              <w:rPr>
                <w:rStyle w:val="Hyperlink"/>
                <w:noProof/>
              </w:rPr>
              <w:t>Basisablauf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_Toc320087896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6AC" w:rsidRDefault="00AF16AC">
          <w:pPr>
            <w:pStyle w:val="Verzeichnis5"/>
            <w:tabs>
              <w:tab w:val="left" w:pos="1880"/>
              <w:tab w:val="right" w:leader="dot" w:pos="9062"/>
            </w:tabs>
            <w:rPr>
              <w:noProof/>
            </w:rPr>
          </w:pPr>
          <w:hyperlink w:anchor="_Toc320087897" w:history="1">
            <w:r w:rsidRPr="00661722">
              <w:rPr>
                <w:rStyle w:val="Hyperlink"/>
                <w:noProof/>
              </w:rPr>
              <w:t>1.1.8.5.2</w:t>
            </w:r>
            <w:r>
              <w:rPr>
                <w:noProof/>
              </w:rPr>
              <w:tab/>
            </w:r>
            <w:r w:rsidRPr="00661722">
              <w:rPr>
                <w:rStyle w:val="Hyperlink"/>
                <w:noProof/>
              </w:rPr>
              <w:t>Alternative Abläufe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_Toc320087897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6AC" w:rsidRDefault="00AF16AC">
          <w:pPr>
            <w:pStyle w:val="Verzeichnis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320087898" w:history="1">
            <w:r w:rsidRPr="00661722">
              <w:rPr>
                <w:rStyle w:val="Hyperlink"/>
                <w:noProof/>
              </w:rPr>
              <w:t>1.1.8.6</w:t>
            </w:r>
            <w:r>
              <w:rPr>
                <w:noProof/>
              </w:rPr>
              <w:tab/>
            </w:r>
            <w:r w:rsidRPr="00661722">
              <w:rPr>
                <w:rStyle w:val="Hyperlink"/>
                <w:noProof/>
              </w:rPr>
              <w:t>Besondere 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_Toc320087898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6AC" w:rsidRDefault="00AF16AC">
          <w:pPr>
            <w:pStyle w:val="Verzeichnis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320087899" w:history="1">
            <w:r w:rsidRPr="00661722">
              <w:rPr>
                <w:rStyle w:val="Hyperlink"/>
                <w:noProof/>
              </w:rPr>
              <w:t>1.1.8.7</w:t>
            </w:r>
            <w:r>
              <w:rPr>
                <w:noProof/>
              </w:rPr>
              <w:tab/>
            </w:r>
            <w:r w:rsidRPr="00661722">
              <w:rPr>
                <w:rStyle w:val="Hyperlink"/>
                <w:noProof/>
              </w:rPr>
              <w:t>Benutzungsfrequenz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_Toc320087899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6AC" w:rsidRDefault="00AF16AC">
          <w:pPr>
            <w:pStyle w:val="Verzeichnis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320087900" w:history="1">
            <w:r w:rsidRPr="00661722">
              <w:rPr>
                <w:rStyle w:val="Hyperlink"/>
                <w:noProof/>
              </w:rPr>
              <w:t>1.1.8.8</w:t>
            </w:r>
            <w:r>
              <w:rPr>
                <w:noProof/>
              </w:rPr>
              <w:tab/>
            </w:r>
            <w:r w:rsidRPr="00661722">
              <w:rPr>
                <w:rStyle w:val="Hyperlink"/>
                <w:noProof/>
              </w:rPr>
              <w:t>Sequenzdiagramm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_Toc320087900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6AC" w:rsidRDefault="00AF16AC">
          <w:pPr>
            <w:pStyle w:val="Verzeichnis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320087901" w:history="1">
            <w:r w:rsidRPr="00661722">
              <w:rPr>
                <w:rStyle w:val="Hyperlink"/>
                <w:noProof/>
              </w:rPr>
              <w:t>1.1.8.9</w:t>
            </w:r>
            <w:r>
              <w:rPr>
                <w:noProof/>
              </w:rPr>
              <w:tab/>
            </w:r>
            <w:r w:rsidRPr="00661722">
              <w:rPr>
                <w:rStyle w:val="Hyperlink"/>
                <w:noProof/>
              </w:rPr>
              <w:t>Kontrakte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_Toc320087901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6AC" w:rsidRDefault="00AF16AC">
          <w:pPr>
            <w:pStyle w:val="Verzeichnis3"/>
            <w:tabs>
              <w:tab w:val="left" w:pos="1320"/>
              <w:tab w:val="right" w:leader="dot" w:pos="9062"/>
            </w:tabs>
            <w:rPr>
              <w:rFonts w:cstheme="minorBidi"/>
              <w:noProof/>
              <w:sz w:val="22"/>
              <w:szCs w:val="22"/>
              <w:lang w:eastAsia="de-AT"/>
            </w:rPr>
          </w:pPr>
          <w:hyperlink w:anchor="_Toc320087902" w:history="1">
            <w:r w:rsidRPr="00661722">
              <w:rPr>
                <w:rStyle w:val="Hyperlink"/>
                <w:noProof/>
              </w:rPr>
              <w:t>1.1.9</w:t>
            </w:r>
            <w:r>
              <w:rPr>
                <w:rFonts w:cstheme="minorBidi"/>
                <w:noProof/>
                <w:sz w:val="22"/>
                <w:szCs w:val="22"/>
                <w:lang w:eastAsia="de-AT"/>
              </w:rPr>
              <w:tab/>
            </w:r>
            <w:r w:rsidRPr="00661722">
              <w:rPr>
                <w:rStyle w:val="Hyperlink"/>
                <w:noProof/>
              </w:rPr>
              <w:t>Zimmer wechseln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_Toc320087902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6AC" w:rsidRDefault="00AF16AC">
          <w:pPr>
            <w:pStyle w:val="Verzeichnis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320087903" w:history="1">
            <w:r w:rsidRPr="00661722">
              <w:rPr>
                <w:rStyle w:val="Hyperlink"/>
                <w:noProof/>
              </w:rPr>
              <w:t>1.1.9.1</w:t>
            </w:r>
            <w:r>
              <w:rPr>
                <w:noProof/>
              </w:rPr>
              <w:tab/>
            </w:r>
            <w:r w:rsidRPr="00661722">
              <w:rPr>
                <w:rStyle w:val="Hyperlink"/>
                <w:noProof/>
              </w:rPr>
              <w:t>Kurzbeschreibung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_Toc320087903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6AC" w:rsidRDefault="00AF16AC">
          <w:pPr>
            <w:pStyle w:val="Verzeichnis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320087904" w:history="1">
            <w:r w:rsidRPr="00661722">
              <w:rPr>
                <w:rStyle w:val="Hyperlink"/>
                <w:noProof/>
              </w:rPr>
              <w:t>1.1.9.2</w:t>
            </w:r>
            <w:r>
              <w:rPr>
                <w:noProof/>
              </w:rPr>
              <w:tab/>
            </w:r>
            <w:r w:rsidRPr="00661722">
              <w:rPr>
                <w:rStyle w:val="Hyperlink"/>
                <w:noProof/>
              </w:rPr>
              <w:t>Stakeholders und Akteure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_Toc320087904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6AC" w:rsidRDefault="00AF16AC">
          <w:pPr>
            <w:pStyle w:val="Verzeichnis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320087905" w:history="1">
            <w:r w:rsidRPr="00661722">
              <w:rPr>
                <w:rStyle w:val="Hyperlink"/>
                <w:noProof/>
              </w:rPr>
              <w:t>1.1.9.3</w:t>
            </w:r>
            <w:r>
              <w:rPr>
                <w:noProof/>
              </w:rPr>
              <w:tab/>
            </w:r>
            <w:r w:rsidRPr="00661722">
              <w:rPr>
                <w:rStyle w:val="Hyperlink"/>
                <w:noProof/>
              </w:rPr>
              <w:t>Vorbedingungen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_Toc320087905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6AC" w:rsidRDefault="00AF16AC">
          <w:pPr>
            <w:pStyle w:val="Verzeichnis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320087906" w:history="1">
            <w:r w:rsidRPr="00661722">
              <w:rPr>
                <w:rStyle w:val="Hyperlink"/>
                <w:noProof/>
              </w:rPr>
              <w:t>1.1.9.4</w:t>
            </w:r>
            <w:r>
              <w:rPr>
                <w:noProof/>
              </w:rPr>
              <w:tab/>
            </w:r>
            <w:r w:rsidRPr="00661722">
              <w:rPr>
                <w:rStyle w:val="Hyperlink"/>
                <w:noProof/>
              </w:rPr>
              <w:t>Nachbedingungen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_Toc320087906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6AC" w:rsidRDefault="00AF16AC">
          <w:pPr>
            <w:pStyle w:val="Verzeichnis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320087907" w:history="1">
            <w:r w:rsidRPr="00661722">
              <w:rPr>
                <w:rStyle w:val="Hyperlink"/>
                <w:noProof/>
              </w:rPr>
              <w:t>1.1.9.5</w:t>
            </w:r>
            <w:r>
              <w:rPr>
                <w:noProof/>
              </w:rPr>
              <w:tab/>
            </w:r>
            <w:r w:rsidRPr="00661722">
              <w:rPr>
                <w:rStyle w:val="Hyperlink"/>
                <w:noProof/>
              </w:rPr>
              <w:t>Ablauf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_Toc320087907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6AC" w:rsidRDefault="00AF16AC">
          <w:pPr>
            <w:pStyle w:val="Verzeichnis5"/>
            <w:tabs>
              <w:tab w:val="left" w:pos="1880"/>
              <w:tab w:val="right" w:leader="dot" w:pos="9062"/>
            </w:tabs>
            <w:rPr>
              <w:noProof/>
            </w:rPr>
          </w:pPr>
          <w:hyperlink w:anchor="_Toc320087908" w:history="1">
            <w:r w:rsidRPr="00661722">
              <w:rPr>
                <w:rStyle w:val="Hyperlink"/>
                <w:noProof/>
              </w:rPr>
              <w:t>1.1.9.5.1</w:t>
            </w:r>
            <w:r>
              <w:rPr>
                <w:noProof/>
              </w:rPr>
              <w:tab/>
            </w:r>
            <w:r w:rsidRPr="00661722">
              <w:rPr>
                <w:rStyle w:val="Hyperlink"/>
                <w:noProof/>
              </w:rPr>
              <w:t>Basisablauf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_Toc320087908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6AC" w:rsidRDefault="00AF16AC">
          <w:pPr>
            <w:pStyle w:val="Verzeichnis5"/>
            <w:tabs>
              <w:tab w:val="left" w:pos="1880"/>
              <w:tab w:val="right" w:leader="dot" w:pos="9062"/>
            </w:tabs>
            <w:rPr>
              <w:noProof/>
            </w:rPr>
          </w:pPr>
          <w:hyperlink w:anchor="_Toc320087909" w:history="1">
            <w:r w:rsidRPr="00661722">
              <w:rPr>
                <w:rStyle w:val="Hyperlink"/>
                <w:noProof/>
              </w:rPr>
              <w:t>1.1.9.5.2</w:t>
            </w:r>
            <w:r>
              <w:rPr>
                <w:noProof/>
              </w:rPr>
              <w:tab/>
            </w:r>
            <w:r w:rsidRPr="00661722">
              <w:rPr>
                <w:rStyle w:val="Hyperlink"/>
                <w:noProof/>
              </w:rPr>
              <w:t>Alternativer Ablauf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_Toc320087909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6AC" w:rsidRDefault="00AF16AC">
          <w:pPr>
            <w:pStyle w:val="Verzeichnis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320087910" w:history="1">
            <w:r w:rsidRPr="00661722">
              <w:rPr>
                <w:rStyle w:val="Hyperlink"/>
                <w:noProof/>
              </w:rPr>
              <w:t>1.1.9.6</w:t>
            </w:r>
            <w:r>
              <w:rPr>
                <w:noProof/>
              </w:rPr>
              <w:tab/>
            </w:r>
            <w:r w:rsidRPr="00661722">
              <w:rPr>
                <w:rStyle w:val="Hyperlink"/>
                <w:noProof/>
              </w:rPr>
              <w:t>Besondere 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_Toc320087910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6AC" w:rsidRDefault="00AF16AC">
          <w:pPr>
            <w:pStyle w:val="Verzeichnis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320087911" w:history="1">
            <w:r w:rsidRPr="00661722">
              <w:rPr>
                <w:rStyle w:val="Hyperlink"/>
                <w:noProof/>
              </w:rPr>
              <w:t>1.1.9.7</w:t>
            </w:r>
            <w:r>
              <w:rPr>
                <w:noProof/>
              </w:rPr>
              <w:tab/>
            </w:r>
            <w:r w:rsidRPr="00661722">
              <w:rPr>
                <w:rStyle w:val="Hyperlink"/>
                <w:noProof/>
              </w:rPr>
              <w:t>Benutzungsfrequenz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_Toc320087911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6AC" w:rsidRDefault="00AF16AC">
          <w:pPr>
            <w:pStyle w:val="Verzeichnis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320087912" w:history="1">
            <w:r w:rsidRPr="00661722">
              <w:rPr>
                <w:rStyle w:val="Hyperlink"/>
                <w:noProof/>
              </w:rPr>
              <w:t>1.1.9.8</w:t>
            </w:r>
            <w:r>
              <w:rPr>
                <w:noProof/>
              </w:rPr>
              <w:tab/>
            </w:r>
            <w:r w:rsidRPr="00661722">
              <w:rPr>
                <w:rStyle w:val="Hyperlink"/>
                <w:noProof/>
              </w:rPr>
              <w:t>Sequenzdiagramm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_Toc320087912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6AC" w:rsidRDefault="00AF16AC">
          <w:pPr>
            <w:pStyle w:val="Verzeichnis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320087913" w:history="1">
            <w:r w:rsidRPr="00661722">
              <w:rPr>
                <w:rStyle w:val="Hyperlink"/>
                <w:noProof/>
              </w:rPr>
              <w:t>1.1.9.9</w:t>
            </w:r>
            <w:r>
              <w:rPr>
                <w:noProof/>
              </w:rPr>
              <w:tab/>
            </w:r>
            <w:r w:rsidRPr="00661722">
              <w:rPr>
                <w:rStyle w:val="Hyperlink"/>
                <w:noProof/>
              </w:rPr>
              <w:t>Kontrakte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_Toc320087913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6AC" w:rsidRDefault="00AF16AC">
          <w:pPr>
            <w:pStyle w:val="Verzeichnis3"/>
            <w:tabs>
              <w:tab w:val="left" w:pos="1320"/>
              <w:tab w:val="right" w:leader="dot" w:pos="9062"/>
            </w:tabs>
            <w:rPr>
              <w:rFonts w:cstheme="minorBidi"/>
              <w:noProof/>
              <w:sz w:val="22"/>
              <w:szCs w:val="22"/>
              <w:lang w:eastAsia="de-AT"/>
            </w:rPr>
          </w:pPr>
          <w:hyperlink w:anchor="_Toc320087914" w:history="1">
            <w:r w:rsidRPr="00661722">
              <w:rPr>
                <w:rStyle w:val="Hyperlink"/>
                <w:noProof/>
              </w:rPr>
              <w:t>1.1.10</w:t>
            </w:r>
            <w:r>
              <w:rPr>
                <w:rFonts w:cstheme="minorBidi"/>
                <w:noProof/>
                <w:sz w:val="22"/>
                <w:szCs w:val="22"/>
                <w:lang w:eastAsia="de-AT"/>
              </w:rPr>
              <w:tab/>
            </w:r>
            <w:r w:rsidRPr="00661722">
              <w:rPr>
                <w:rStyle w:val="Hyperlink"/>
                <w:noProof/>
              </w:rPr>
              <w:t>Reservierung stornieren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_Toc320087914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6AC" w:rsidRDefault="00AF16AC">
          <w:pPr>
            <w:pStyle w:val="Verzeichnis4"/>
            <w:tabs>
              <w:tab w:val="left" w:pos="1760"/>
              <w:tab w:val="right" w:leader="dot" w:pos="9062"/>
            </w:tabs>
            <w:rPr>
              <w:noProof/>
            </w:rPr>
          </w:pPr>
          <w:hyperlink w:anchor="_Toc320087915" w:history="1">
            <w:r w:rsidRPr="00661722">
              <w:rPr>
                <w:rStyle w:val="Hyperlink"/>
                <w:noProof/>
              </w:rPr>
              <w:t>1.1.10.1</w:t>
            </w:r>
            <w:r>
              <w:rPr>
                <w:noProof/>
              </w:rPr>
              <w:tab/>
            </w:r>
            <w:r w:rsidRPr="00661722">
              <w:rPr>
                <w:rStyle w:val="Hyperlink"/>
                <w:noProof/>
              </w:rPr>
              <w:t>Kurzbeschreibung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_Toc320087915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6AC" w:rsidRDefault="00AF16AC">
          <w:pPr>
            <w:pStyle w:val="Verzeichnis4"/>
            <w:tabs>
              <w:tab w:val="left" w:pos="1760"/>
              <w:tab w:val="right" w:leader="dot" w:pos="9062"/>
            </w:tabs>
            <w:rPr>
              <w:noProof/>
            </w:rPr>
          </w:pPr>
          <w:hyperlink w:anchor="_Toc320087916" w:history="1">
            <w:r w:rsidRPr="00661722">
              <w:rPr>
                <w:rStyle w:val="Hyperlink"/>
                <w:noProof/>
              </w:rPr>
              <w:t>1.1.10.2</w:t>
            </w:r>
            <w:r>
              <w:rPr>
                <w:noProof/>
              </w:rPr>
              <w:tab/>
            </w:r>
            <w:r w:rsidRPr="00661722">
              <w:rPr>
                <w:rStyle w:val="Hyperlink"/>
                <w:noProof/>
              </w:rPr>
              <w:t>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_Toc320087916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6AC" w:rsidRDefault="00AF16AC">
          <w:pPr>
            <w:pStyle w:val="Verzeichnis4"/>
            <w:tabs>
              <w:tab w:val="left" w:pos="1760"/>
              <w:tab w:val="right" w:leader="dot" w:pos="9062"/>
            </w:tabs>
            <w:rPr>
              <w:noProof/>
            </w:rPr>
          </w:pPr>
          <w:hyperlink w:anchor="_Toc320087917" w:history="1">
            <w:r w:rsidRPr="00661722">
              <w:rPr>
                <w:rStyle w:val="Hyperlink"/>
                <w:noProof/>
              </w:rPr>
              <w:t>1.1.10.3</w:t>
            </w:r>
            <w:r>
              <w:rPr>
                <w:noProof/>
              </w:rPr>
              <w:tab/>
            </w:r>
            <w:r w:rsidRPr="00661722">
              <w:rPr>
                <w:rStyle w:val="Hyperlink"/>
                <w:noProof/>
              </w:rPr>
              <w:t>Vorbedingungen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_Toc320087917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6AC" w:rsidRDefault="00AF16AC">
          <w:pPr>
            <w:pStyle w:val="Verzeichnis4"/>
            <w:tabs>
              <w:tab w:val="left" w:pos="1760"/>
              <w:tab w:val="right" w:leader="dot" w:pos="9062"/>
            </w:tabs>
            <w:rPr>
              <w:noProof/>
            </w:rPr>
          </w:pPr>
          <w:hyperlink w:anchor="_Toc320087918" w:history="1">
            <w:r w:rsidRPr="00661722">
              <w:rPr>
                <w:rStyle w:val="Hyperlink"/>
                <w:noProof/>
              </w:rPr>
              <w:t>1.1.10.4</w:t>
            </w:r>
            <w:r>
              <w:rPr>
                <w:noProof/>
              </w:rPr>
              <w:tab/>
            </w:r>
            <w:r w:rsidRPr="00661722">
              <w:rPr>
                <w:rStyle w:val="Hyperlink"/>
                <w:noProof/>
              </w:rPr>
              <w:t>Nachbedingungen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_Toc320087918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6AC" w:rsidRDefault="00AF16AC">
          <w:pPr>
            <w:pStyle w:val="Verzeichnis4"/>
            <w:tabs>
              <w:tab w:val="left" w:pos="1760"/>
              <w:tab w:val="right" w:leader="dot" w:pos="9062"/>
            </w:tabs>
            <w:rPr>
              <w:noProof/>
            </w:rPr>
          </w:pPr>
          <w:hyperlink w:anchor="_Toc320087919" w:history="1">
            <w:r w:rsidRPr="00661722">
              <w:rPr>
                <w:rStyle w:val="Hyperlink"/>
                <w:noProof/>
              </w:rPr>
              <w:t>1.1.10.5</w:t>
            </w:r>
            <w:r>
              <w:rPr>
                <w:noProof/>
              </w:rPr>
              <w:tab/>
            </w:r>
            <w:r w:rsidRPr="00661722">
              <w:rPr>
                <w:rStyle w:val="Hyperlink"/>
                <w:noProof/>
              </w:rPr>
              <w:t>Ablauf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_Toc320087919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6AC" w:rsidRDefault="00AF16AC">
          <w:pPr>
            <w:pStyle w:val="Verzeichnis5"/>
            <w:tabs>
              <w:tab w:val="left" w:pos="1991"/>
              <w:tab w:val="right" w:leader="dot" w:pos="9062"/>
            </w:tabs>
            <w:rPr>
              <w:noProof/>
            </w:rPr>
          </w:pPr>
          <w:hyperlink w:anchor="_Toc320087920" w:history="1">
            <w:r w:rsidRPr="00661722">
              <w:rPr>
                <w:rStyle w:val="Hyperlink"/>
                <w:noProof/>
              </w:rPr>
              <w:t>1.1.10.5.1</w:t>
            </w:r>
            <w:r>
              <w:rPr>
                <w:noProof/>
              </w:rPr>
              <w:tab/>
            </w:r>
            <w:r w:rsidRPr="00661722">
              <w:rPr>
                <w:rStyle w:val="Hyperlink"/>
                <w:noProof/>
              </w:rPr>
              <w:t>Basisablauf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_Toc320087920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6AC" w:rsidRDefault="00AF16AC">
          <w:pPr>
            <w:pStyle w:val="Verzeichnis5"/>
            <w:tabs>
              <w:tab w:val="left" w:pos="1991"/>
              <w:tab w:val="right" w:leader="dot" w:pos="9062"/>
            </w:tabs>
            <w:rPr>
              <w:noProof/>
            </w:rPr>
          </w:pPr>
          <w:hyperlink w:anchor="_Toc320087921" w:history="1">
            <w:r w:rsidRPr="00661722">
              <w:rPr>
                <w:rStyle w:val="Hyperlink"/>
                <w:noProof/>
              </w:rPr>
              <w:t>1.1.10.5.2</w:t>
            </w:r>
            <w:r>
              <w:rPr>
                <w:noProof/>
              </w:rPr>
              <w:tab/>
            </w:r>
            <w:r w:rsidRPr="00661722">
              <w:rPr>
                <w:rStyle w:val="Hyperlink"/>
                <w:noProof/>
              </w:rPr>
              <w:t>Alternativer Ablauf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_Toc320087921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6AC" w:rsidRDefault="00AF16AC">
          <w:pPr>
            <w:pStyle w:val="Verzeichnis4"/>
            <w:tabs>
              <w:tab w:val="left" w:pos="1760"/>
              <w:tab w:val="right" w:leader="dot" w:pos="9062"/>
            </w:tabs>
            <w:rPr>
              <w:noProof/>
            </w:rPr>
          </w:pPr>
          <w:hyperlink w:anchor="_Toc320087922" w:history="1">
            <w:r w:rsidRPr="00661722">
              <w:rPr>
                <w:rStyle w:val="Hyperlink"/>
                <w:noProof/>
              </w:rPr>
              <w:t>1.1.10.6</w:t>
            </w:r>
            <w:r>
              <w:rPr>
                <w:noProof/>
              </w:rPr>
              <w:tab/>
            </w:r>
            <w:r w:rsidRPr="00661722">
              <w:rPr>
                <w:rStyle w:val="Hyperlink"/>
                <w:noProof/>
              </w:rPr>
              <w:t>Besondere 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_Toc320087922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6AC" w:rsidRDefault="00AF16AC">
          <w:pPr>
            <w:pStyle w:val="Verzeichnis4"/>
            <w:tabs>
              <w:tab w:val="left" w:pos="1760"/>
              <w:tab w:val="right" w:leader="dot" w:pos="9062"/>
            </w:tabs>
            <w:rPr>
              <w:noProof/>
            </w:rPr>
          </w:pPr>
          <w:hyperlink w:anchor="_Toc320087923" w:history="1">
            <w:r w:rsidRPr="00661722">
              <w:rPr>
                <w:rStyle w:val="Hyperlink"/>
                <w:noProof/>
              </w:rPr>
              <w:t>1.1.10.7</w:t>
            </w:r>
            <w:r>
              <w:rPr>
                <w:noProof/>
              </w:rPr>
              <w:tab/>
            </w:r>
            <w:r w:rsidRPr="00661722">
              <w:rPr>
                <w:rStyle w:val="Hyperlink"/>
                <w:noProof/>
              </w:rPr>
              <w:t>Benutzungsfrequenz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_Toc320087923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6AC" w:rsidRDefault="00AF16AC">
          <w:pPr>
            <w:pStyle w:val="Verzeichnis4"/>
            <w:tabs>
              <w:tab w:val="left" w:pos="1760"/>
              <w:tab w:val="right" w:leader="dot" w:pos="9062"/>
            </w:tabs>
            <w:rPr>
              <w:noProof/>
            </w:rPr>
          </w:pPr>
          <w:hyperlink w:anchor="_Toc320087924" w:history="1">
            <w:r w:rsidRPr="00661722">
              <w:rPr>
                <w:rStyle w:val="Hyperlink"/>
                <w:noProof/>
              </w:rPr>
              <w:t>1.1.10.8</w:t>
            </w:r>
            <w:r>
              <w:rPr>
                <w:noProof/>
              </w:rPr>
              <w:tab/>
            </w:r>
            <w:r w:rsidRPr="00661722">
              <w:rPr>
                <w:rStyle w:val="Hyperlink"/>
                <w:noProof/>
              </w:rPr>
              <w:t>Sequenzdiagramm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_Toc320087924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6AC" w:rsidRDefault="00AF16AC">
          <w:pPr>
            <w:pStyle w:val="Verzeichnis4"/>
            <w:tabs>
              <w:tab w:val="left" w:pos="1760"/>
              <w:tab w:val="right" w:leader="dot" w:pos="9062"/>
            </w:tabs>
            <w:rPr>
              <w:noProof/>
            </w:rPr>
          </w:pPr>
          <w:hyperlink w:anchor="_Toc320087925" w:history="1">
            <w:r w:rsidRPr="00661722">
              <w:rPr>
                <w:rStyle w:val="Hyperlink"/>
                <w:noProof/>
              </w:rPr>
              <w:t>1.1.10.9</w:t>
            </w:r>
            <w:r>
              <w:rPr>
                <w:noProof/>
              </w:rPr>
              <w:tab/>
            </w:r>
            <w:r w:rsidRPr="00661722">
              <w:rPr>
                <w:rStyle w:val="Hyperlink"/>
                <w:noProof/>
              </w:rPr>
              <w:t>Kontrakte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_Toc320087925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6AC" w:rsidRDefault="00AF16AC">
          <w:pPr>
            <w:pStyle w:val="Verzeichnis3"/>
            <w:tabs>
              <w:tab w:val="left" w:pos="1320"/>
              <w:tab w:val="right" w:leader="dot" w:pos="9062"/>
            </w:tabs>
            <w:rPr>
              <w:rFonts w:cstheme="minorBidi"/>
              <w:noProof/>
              <w:sz w:val="22"/>
              <w:szCs w:val="22"/>
              <w:lang w:eastAsia="de-AT"/>
            </w:rPr>
          </w:pPr>
          <w:hyperlink w:anchor="_Toc320087926" w:history="1">
            <w:r w:rsidRPr="00661722">
              <w:rPr>
                <w:rStyle w:val="Hyperlink"/>
                <w:noProof/>
              </w:rPr>
              <w:t>1.1.11</w:t>
            </w:r>
            <w:r>
              <w:rPr>
                <w:rFonts w:cstheme="minorBidi"/>
                <w:noProof/>
                <w:sz w:val="22"/>
                <w:szCs w:val="22"/>
                <w:lang w:eastAsia="de-AT"/>
              </w:rPr>
              <w:tab/>
            </w:r>
            <w:r w:rsidRPr="00661722">
              <w:rPr>
                <w:rStyle w:val="Hyperlink"/>
                <w:noProof/>
              </w:rPr>
              <w:t>Stammdaten eingeben (System-Einrichtung)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_Toc320087926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6AC" w:rsidRDefault="00AF16AC">
          <w:pPr>
            <w:pStyle w:val="Verzeichnis4"/>
            <w:tabs>
              <w:tab w:val="left" w:pos="1760"/>
              <w:tab w:val="right" w:leader="dot" w:pos="9062"/>
            </w:tabs>
            <w:rPr>
              <w:noProof/>
            </w:rPr>
          </w:pPr>
          <w:hyperlink w:anchor="_Toc320087927" w:history="1">
            <w:r w:rsidRPr="00661722">
              <w:rPr>
                <w:rStyle w:val="Hyperlink"/>
                <w:noProof/>
              </w:rPr>
              <w:t>1.1.11.1</w:t>
            </w:r>
            <w:r>
              <w:rPr>
                <w:noProof/>
              </w:rPr>
              <w:tab/>
            </w:r>
            <w:r w:rsidRPr="00661722">
              <w:rPr>
                <w:rStyle w:val="Hyperlink"/>
                <w:noProof/>
              </w:rPr>
              <w:t>Kurzbeschreibung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_Toc320087927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6AC" w:rsidRDefault="00AF16AC">
          <w:pPr>
            <w:pStyle w:val="Verzeichnis4"/>
            <w:tabs>
              <w:tab w:val="left" w:pos="1760"/>
              <w:tab w:val="right" w:leader="dot" w:pos="9062"/>
            </w:tabs>
            <w:rPr>
              <w:noProof/>
            </w:rPr>
          </w:pPr>
          <w:hyperlink w:anchor="_Toc320087928" w:history="1">
            <w:r w:rsidRPr="00661722">
              <w:rPr>
                <w:rStyle w:val="Hyperlink"/>
                <w:noProof/>
              </w:rPr>
              <w:t>1.1.11.2</w:t>
            </w:r>
            <w:r>
              <w:rPr>
                <w:noProof/>
              </w:rPr>
              <w:tab/>
            </w:r>
            <w:r w:rsidRPr="00661722">
              <w:rPr>
                <w:rStyle w:val="Hyperlink"/>
                <w:noProof/>
              </w:rPr>
              <w:t>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_Toc320087928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6AC" w:rsidRDefault="00AF16AC">
          <w:pPr>
            <w:pStyle w:val="Verzeichnis4"/>
            <w:tabs>
              <w:tab w:val="left" w:pos="1760"/>
              <w:tab w:val="right" w:leader="dot" w:pos="9062"/>
            </w:tabs>
            <w:rPr>
              <w:noProof/>
            </w:rPr>
          </w:pPr>
          <w:hyperlink w:anchor="_Toc320087929" w:history="1">
            <w:r w:rsidRPr="00661722">
              <w:rPr>
                <w:rStyle w:val="Hyperlink"/>
                <w:noProof/>
              </w:rPr>
              <w:t>1.1.11.3</w:t>
            </w:r>
            <w:r>
              <w:rPr>
                <w:noProof/>
              </w:rPr>
              <w:tab/>
            </w:r>
            <w:r w:rsidRPr="00661722">
              <w:rPr>
                <w:rStyle w:val="Hyperlink"/>
                <w:noProof/>
              </w:rPr>
              <w:t>Vorbedingungen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_Toc320087929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6AC" w:rsidRDefault="00AF16AC">
          <w:pPr>
            <w:pStyle w:val="Verzeichnis4"/>
            <w:tabs>
              <w:tab w:val="left" w:pos="1760"/>
              <w:tab w:val="right" w:leader="dot" w:pos="9062"/>
            </w:tabs>
            <w:rPr>
              <w:noProof/>
            </w:rPr>
          </w:pPr>
          <w:hyperlink w:anchor="_Toc320087930" w:history="1">
            <w:r w:rsidRPr="00661722">
              <w:rPr>
                <w:rStyle w:val="Hyperlink"/>
                <w:noProof/>
              </w:rPr>
              <w:t>1.1.11.4</w:t>
            </w:r>
            <w:r>
              <w:rPr>
                <w:noProof/>
              </w:rPr>
              <w:tab/>
            </w:r>
            <w:r w:rsidRPr="00661722">
              <w:rPr>
                <w:rStyle w:val="Hyperlink"/>
                <w:noProof/>
              </w:rPr>
              <w:t>Nachbedingungen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_Toc320087930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6AC" w:rsidRDefault="00AF16AC">
          <w:pPr>
            <w:pStyle w:val="Verzeichnis4"/>
            <w:tabs>
              <w:tab w:val="left" w:pos="1760"/>
              <w:tab w:val="right" w:leader="dot" w:pos="9062"/>
            </w:tabs>
            <w:rPr>
              <w:noProof/>
            </w:rPr>
          </w:pPr>
          <w:hyperlink w:anchor="_Toc320087931" w:history="1">
            <w:r w:rsidRPr="00661722">
              <w:rPr>
                <w:rStyle w:val="Hyperlink"/>
                <w:noProof/>
              </w:rPr>
              <w:t>1.1.11.5</w:t>
            </w:r>
            <w:r>
              <w:rPr>
                <w:noProof/>
              </w:rPr>
              <w:tab/>
            </w:r>
            <w:r w:rsidRPr="00661722">
              <w:rPr>
                <w:rStyle w:val="Hyperlink"/>
                <w:noProof/>
              </w:rPr>
              <w:t>Ablauf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_Toc320087931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6AC" w:rsidRDefault="00AF16AC">
          <w:pPr>
            <w:pStyle w:val="Verzeichnis5"/>
            <w:tabs>
              <w:tab w:val="left" w:pos="1991"/>
              <w:tab w:val="right" w:leader="dot" w:pos="9062"/>
            </w:tabs>
            <w:rPr>
              <w:noProof/>
            </w:rPr>
          </w:pPr>
          <w:hyperlink w:anchor="_Toc320087932" w:history="1">
            <w:r w:rsidRPr="00661722">
              <w:rPr>
                <w:rStyle w:val="Hyperlink"/>
                <w:noProof/>
              </w:rPr>
              <w:t>1.1.11.5.1</w:t>
            </w:r>
            <w:r>
              <w:rPr>
                <w:noProof/>
              </w:rPr>
              <w:tab/>
            </w:r>
            <w:r w:rsidRPr="00661722">
              <w:rPr>
                <w:rStyle w:val="Hyperlink"/>
                <w:noProof/>
              </w:rPr>
              <w:t>Basisablauf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_Toc320087932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6AC" w:rsidRDefault="00AF16AC">
          <w:pPr>
            <w:pStyle w:val="Verzeichnis5"/>
            <w:tabs>
              <w:tab w:val="left" w:pos="1991"/>
              <w:tab w:val="right" w:leader="dot" w:pos="9062"/>
            </w:tabs>
            <w:rPr>
              <w:noProof/>
            </w:rPr>
          </w:pPr>
          <w:hyperlink w:anchor="_Toc320087933" w:history="1">
            <w:r w:rsidRPr="00661722">
              <w:rPr>
                <w:rStyle w:val="Hyperlink"/>
                <w:noProof/>
              </w:rPr>
              <w:t>1.1.11.5.2</w:t>
            </w:r>
            <w:r>
              <w:rPr>
                <w:noProof/>
              </w:rPr>
              <w:tab/>
            </w:r>
            <w:r w:rsidRPr="00661722">
              <w:rPr>
                <w:rStyle w:val="Hyperlink"/>
                <w:noProof/>
              </w:rPr>
              <w:t>Alternativer Ablauf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_Toc320087933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6AC" w:rsidRDefault="00AF16AC">
          <w:pPr>
            <w:pStyle w:val="Verzeichnis4"/>
            <w:tabs>
              <w:tab w:val="left" w:pos="1760"/>
              <w:tab w:val="right" w:leader="dot" w:pos="9062"/>
            </w:tabs>
            <w:rPr>
              <w:noProof/>
            </w:rPr>
          </w:pPr>
          <w:hyperlink w:anchor="_Toc320087934" w:history="1">
            <w:r w:rsidRPr="00661722">
              <w:rPr>
                <w:rStyle w:val="Hyperlink"/>
                <w:noProof/>
              </w:rPr>
              <w:t>1.1.11.6</w:t>
            </w:r>
            <w:r>
              <w:rPr>
                <w:noProof/>
              </w:rPr>
              <w:tab/>
            </w:r>
            <w:r w:rsidRPr="00661722">
              <w:rPr>
                <w:rStyle w:val="Hyperlink"/>
                <w:noProof/>
              </w:rPr>
              <w:t>Besondere 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_Toc320087934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6AC" w:rsidRDefault="00AF16AC">
          <w:pPr>
            <w:pStyle w:val="Verzeichnis4"/>
            <w:tabs>
              <w:tab w:val="left" w:pos="1760"/>
              <w:tab w:val="right" w:leader="dot" w:pos="9062"/>
            </w:tabs>
            <w:rPr>
              <w:noProof/>
            </w:rPr>
          </w:pPr>
          <w:hyperlink w:anchor="_Toc320087935" w:history="1">
            <w:r w:rsidRPr="00661722">
              <w:rPr>
                <w:rStyle w:val="Hyperlink"/>
                <w:noProof/>
              </w:rPr>
              <w:t>1.1.11.7</w:t>
            </w:r>
            <w:r>
              <w:rPr>
                <w:noProof/>
              </w:rPr>
              <w:tab/>
            </w:r>
            <w:r w:rsidRPr="00661722">
              <w:rPr>
                <w:rStyle w:val="Hyperlink"/>
                <w:noProof/>
              </w:rPr>
              <w:t>Benutzungsfrequenz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_Toc320087935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6AC" w:rsidRDefault="00AF16AC">
          <w:pPr>
            <w:pStyle w:val="Verzeichnis4"/>
            <w:tabs>
              <w:tab w:val="left" w:pos="1760"/>
              <w:tab w:val="right" w:leader="dot" w:pos="9062"/>
            </w:tabs>
            <w:rPr>
              <w:noProof/>
            </w:rPr>
          </w:pPr>
          <w:hyperlink w:anchor="_Toc320087936" w:history="1">
            <w:r w:rsidRPr="00661722">
              <w:rPr>
                <w:rStyle w:val="Hyperlink"/>
                <w:noProof/>
              </w:rPr>
              <w:t>1.1.11.8</w:t>
            </w:r>
            <w:r>
              <w:rPr>
                <w:noProof/>
              </w:rPr>
              <w:tab/>
            </w:r>
            <w:r w:rsidRPr="00661722">
              <w:rPr>
                <w:rStyle w:val="Hyperlink"/>
                <w:noProof/>
              </w:rPr>
              <w:t>Sequenzdiagramm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_Toc320087936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6AC" w:rsidRDefault="00AF16AC">
          <w:pPr>
            <w:pStyle w:val="Verzeichnis4"/>
            <w:tabs>
              <w:tab w:val="left" w:pos="1760"/>
              <w:tab w:val="right" w:leader="dot" w:pos="9062"/>
            </w:tabs>
            <w:rPr>
              <w:noProof/>
            </w:rPr>
          </w:pPr>
          <w:hyperlink w:anchor="_Toc320087937" w:history="1">
            <w:r w:rsidRPr="00661722">
              <w:rPr>
                <w:rStyle w:val="Hyperlink"/>
                <w:noProof/>
              </w:rPr>
              <w:t>1.1.11.9</w:t>
            </w:r>
            <w:r>
              <w:rPr>
                <w:noProof/>
              </w:rPr>
              <w:tab/>
            </w:r>
            <w:r w:rsidRPr="00661722">
              <w:rPr>
                <w:rStyle w:val="Hyperlink"/>
                <w:noProof/>
              </w:rPr>
              <w:t>Kontrakte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_Toc320087937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6AC" w:rsidRDefault="00AF16AC">
          <w:pPr>
            <w:pStyle w:val="Verzeichnis3"/>
            <w:tabs>
              <w:tab w:val="left" w:pos="1320"/>
              <w:tab w:val="right" w:leader="dot" w:pos="9062"/>
            </w:tabs>
            <w:rPr>
              <w:rFonts w:cstheme="minorBidi"/>
              <w:noProof/>
              <w:sz w:val="22"/>
              <w:szCs w:val="22"/>
              <w:lang w:eastAsia="de-AT"/>
            </w:rPr>
          </w:pPr>
          <w:hyperlink w:anchor="_Toc320087938" w:history="1">
            <w:r w:rsidRPr="00661722">
              <w:rPr>
                <w:rStyle w:val="Hyperlink"/>
                <w:noProof/>
              </w:rPr>
              <w:t>1.1.12</w:t>
            </w:r>
            <w:r>
              <w:rPr>
                <w:rFonts w:cstheme="minorBidi"/>
                <w:noProof/>
                <w:sz w:val="22"/>
                <w:szCs w:val="22"/>
                <w:lang w:eastAsia="de-AT"/>
              </w:rPr>
              <w:tab/>
            </w:r>
            <w:r w:rsidRPr="00661722">
              <w:rPr>
                <w:rStyle w:val="Hyperlink"/>
                <w:noProof/>
              </w:rPr>
              <w:t>Optionen bearbeiten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_Toc320087938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6AC" w:rsidRDefault="00AF16AC">
          <w:pPr>
            <w:pStyle w:val="Verzeichnis4"/>
            <w:tabs>
              <w:tab w:val="left" w:pos="1760"/>
              <w:tab w:val="right" w:leader="dot" w:pos="9062"/>
            </w:tabs>
            <w:rPr>
              <w:noProof/>
            </w:rPr>
          </w:pPr>
          <w:hyperlink w:anchor="_Toc320087939" w:history="1">
            <w:r w:rsidRPr="00661722">
              <w:rPr>
                <w:rStyle w:val="Hyperlink"/>
                <w:noProof/>
              </w:rPr>
              <w:t>1.1.12.1</w:t>
            </w:r>
            <w:r>
              <w:rPr>
                <w:noProof/>
              </w:rPr>
              <w:tab/>
            </w:r>
            <w:r w:rsidRPr="00661722">
              <w:rPr>
                <w:rStyle w:val="Hyperlink"/>
                <w:noProof/>
              </w:rPr>
              <w:t>Kurzbeschreibung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_Toc320087939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6AC" w:rsidRDefault="00AF16AC">
          <w:pPr>
            <w:pStyle w:val="Verzeichnis4"/>
            <w:tabs>
              <w:tab w:val="left" w:pos="1760"/>
              <w:tab w:val="right" w:leader="dot" w:pos="9062"/>
            </w:tabs>
            <w:rPr>
              <w:noProof/>
            </w:rPr>
          </w:pPr>
          <w:hyperlink w:anchor="_Toc320087940" w:history="1">
            <w:r w:rsidRPr="00661722">
              <w:rPr>
                <w:rStyle w:val="Hyperlink"/>
                <w:noProof/>
              </w:rPr>
              <w:t>1.1.12.2</w:t>
            </w:r>
            <w:r>
              <w:rPr>
                <w:noProof/>
              </w:rPr>
              <w:tab/>
            </w:r>
            <w:r w:rsidRPr="00661722">
              <w:rPr>
                <w:rStyle w:val="Hyperlink"/>
                <w:noProof/>
              </w:rPr>
              <w:t>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_Toc320087940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6AC" w:rsidRDefault="00AF16AC">
          <w:pPr>
            <w:pStyle w:val="Verzeichnis4"/>
            <w:tabs>
              <w:tab w:val="left" w:pos="1760"/>
              <w:tab w:val="right" w:leader="dot" w:pos="9062"/>
            </w:tabs>
            <w:rPr>
              <w:noProof/>
            </w:rPr>
          </w:pPr>
          <w:hyperlink w:anchor="_Toc320087941" w:history="1">
            <w:r w:rsidRPr="00661722">
              <w:rPr>
                <w:rStyle w:val="Hyperlink"/>
                <w:noProof/>
              </w:rPr>
              <w:t>1.1.12.3</w:t>
            </w:r>
            <w:r>
              <w:rPr>
                <w:noProof/>
              </w:rPr>
              <w:tab/>
            </w:r>
            <w:r w:rsidRPr="00661722">
              <w:rPr>
                <w:rStyle w:val="Hyperlink"/>
                <w:noProof/>
              </w:rPr>
              <w:t>Vorbedingungen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_Toc320087941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6AC" w:rsidRDefault="00AF16AC">
          <w:pPr>
            <w:pStyle w:val="Verzeichnis4"/>
            <w:tabs>
              <w:tab w:val="left" w:pos="1760"/>
              <w:tab w:val="right" w:leader="dot" w:pos="9062"/>
            </w:tabs>
            <w:rPr>
              <w:noProof/>
            </w:rPr>
          </w:pPr>
          <w:hyperlink w:anchor="_Toc320087942" w:history="1">
            <w:r w:rsidRPr="00661722">
              <w:rPr>
                <w:rStyle w:val="Hyperlink"/>
                <w:noProof/>
              </w:rPr>
              <w:t>1.1.12.4</w:t>
            </w:r>
            <w:r>
              <w:rPr>
                <w:noProof/>
              </w:rPr>
              <w:tab/>
            </w:r>
            <w:r w:rsidRPr="00661722">
              <w:rPr>
                <w:rStyle w:val="Hyperlink"/>
                <w:noProof/>
              </w:rPr>
              <w:t>Nachbedingungen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_Toc320087942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6AC" w:rsidRDefault="00AF16AC">
          <w:pPr>
            <w:pStyle w:val="Verzeichnis4"/>
            <w:tabs>
              <w:tab w:val="left" w:pos="1760"/>
              <w:tab w:val="right" w:leader="dot" w:pos="9062"/>
            </w:tabs>
            <w:rPr>
              <w:noProof/>
            </w:rPr>
          </w:pPr>
          <w:hyperlink w:anchor="_Toc320087943" w:history="1">
            <w:r w:rsidRPr="00661722">
              <w:rPr>
                <w:rStyle w:val="Hyperlink"/>
                <w:noProof/>
              </w:rPr>
              <w:t>1.1.12.5</w:t>
            </w:r>
            <w:r>
              <w:rPr>
                <w:noProof/>
              </w:rPr>
              <w:tab/>
            </w:r>
            <w:r w:rsidRPr="00661722">
              <w:rPr>
                <w:rStyle w:val="Hyperlink"/>
                <w:noProof/>
              </w:rPr>
              <w:t>Ablauf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_Toc320087943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6AC" w:rsidRDefault="00AF16AC">
          <w:pPr>
            <w:pStyle w:val="Verzeichnis5"/>
            <w:tabs>
              <w:tab w:val="left" w:pos="1991"/>
              <w:tab w:val="right" w:leader="dot" w:pos="9062"/>
            </w:tabs>
            <w:rPr>
              <w:noProof/>
            </w:rPr>
          </w:pPr>
          <w:hyperlink w:anchor="_Toc320087944" w:history="1">
            <w:r w:rsidRPr="00661722">
              <w:rPr>
                <w:rStyle w:val="Hyperlink"/>
                <w:noProof/>
              </w:rPr>
              <w:t>1.1.12.5.1</w:t>
            </w:r>
            <w:r>
              <w:rPr>
                <w:noProof/>
              </w:rPr>
              <w:tab/>
            </w:r>
            <w:r w:rsidRPr="00661722">
              <w:rPr>
                <w:rStyle w:val="Hyperlink"/>
                <w:noProof/>
              </w:rPr>
              <w:t>Basisablauf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_Toc320087944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6AC" w:rsidRDefault="00AF16AC">
          <w:pPr>
            <w:pStyle w:val="Verzeichnis5"/>
            <w:tabs>
              <w:tab w:val="left" w:pos="1991"/>
              <w:tab w:val="right" w:leader="dot" w:pos="9062"/>
            </w:tabs>
            <w:rPr>
              <w:noProof/>
            </w:rPr>
          </w:pPr>
          <w:hyperlink w:anchor="_Toc320087945" w:history="1">
            <w:r w:rsidRPr="00661722">
              <w:rPr>
                <w:rStyle w:val="Hyperlink"/>
                <w:noProof/>
              </w:rPr>
              <w:t>1.1.12.5.2</w:t>
            </w:r>
            <w:r>
              <w:rPr>
                <w:noProof/>
              </w:rPr>
              <w:tab/>
            </w:r>
            <w:r w:rsidRPr="00661722">
              <w:rPr>
                <w:rStyle w:val="Hyperlink"/>
                <w:noProof/>
              </w:rPr>
              <w:t>Alternativer Ablauf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_Toc320087945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6AC" w:rsidRDefault="00AF16AC">
          <w:pPr>
            <w:pStyle w:val="Verzeichnis4"/>
            <w:tabs>
              <w:tab w:val="left" w:pos="1760"/>
              <w:tab w:val="right" w:leader="dot" w:pos="9062"/>
            </w:tabs>
            <w:rPr>
              <w:noProof/>
            </w:rPr>
          </w:pPr>
          <w:hyperlink w:anchor="_Toc320087946" w:history="1">
            <w:r w:rsidRPr="00661722">
              <w:rPr>
                <w:rStyle w:val="Hyperlink"/>
                <w:noProof/>
              </w:rPr>
              <w:t>1.1.12.6</w:t>
            </w:r>
            <w:r>
              <w:rPr>
                <w:noProof/>
              </w:rPr>
              <w:tab/>
            </w:r>
            <w:r w:rsidRPr="00661722">
              <w:rPr>
                <w:rStyle w:val="Hyperlink"/>
                <w:noProof/>
              </w:rPr>
              <w:t>Besondere 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_Toc320087946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6AC" w:rsidRDefault="00AF16AC">
          <w:pPr>
            <w:pStyle w:val="Verzeichnis4"/>
            <w:tabs>
              <w:tab w:val="left" w:pos="1760"/>
              <w:tab w:val="right" w:leader="dot" w:pos="9062"/>
            </w:tabs>
            <w:rPr>
              <w:noProof/>
            </w:rPr>
          </w:pPr>
          <w:hyperlink w:anchor="_Toc320087947" w:history="1">
            <w:r w:rsidRPr="00661722">
              <w:rPr>
                <w:rStyle w:val="Hyperlink"/>
                <w:noProof/>
              </w:rPr>
              <w:t>1.1.12.7</w:t>
            </w:r>
            <w:r>
              <w:rPr>
                <w:noProof/>
              </w:rPr>
              <w:tab/>
            </w:r>
            <w:r w:rsidRPr="00661722">
              <w:rPr>
                <w:rStyle w:val="Hyperlink"/>
                <w:noProof/>
              </w:rPr>
              <w:t>Benutzungsfrequenz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_Toc320087947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6AC" w:rsidRDefault="00AF16AC">
          <w:pPr>
            <w:pStyle w:val="Verzeichnis4"/>
            <w:tabs>
              <w:tab w:val="left" w:pos="1760"/>
              <w:tab w:val="right" w:leader="dot" w:pos="9062"/>
            </w:tabs>
            <w:rPr>
              <w:noProof/>
            </w:rPr>
          </w:pPr>
          <w:hyperlink w:anchor="_Toc320087948" w:history="1">
            <w:r w:rsidRPr="00661722">
              <w:rPr>
                <w:rStyle w:val="Hyperlink"/>
                <w:noProof/>
              </w:rPr>
              <w:t>1.1.12.8</w:t>
            </w:r>
            <w:r>
              <w:rPr>
                <w:noProof/>
              </w:rPr>
              <w:tab/>
            </w:r>
            <w:r w:rsidRPr="00661722">
              <w:rPr>
                <w:rStyle w:val="Hyperlink"/>
                <w:noProof/>
              </w:rPr>
              <w:t>Sequenzdiagramm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_Toc320087948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6AC" w:rsidRDefault="00AF16AC">
          <w:pPr>
            <w:pStyle w:val="Verzeichnis4"/>
            <w:tabs>
              <w:tab w:val="left" w:pos="1760"/>
              <w:tab w:val="right" w:leader="dot" w:pos="9062"/>
            </w:tabs>
            <w:rPr>
              <w:noProof/>
            </w:rPr>
          </w:pPr>
          <w:hyperlink w:anchor="_Toc320087949" w:history="1">
            <w:r w:rsidRPr="00661722">
              <w:rPr>
                <w:rStyle w:val="Hyperlink"/>
                <w:noProof/>
              </w:rPr>
              <w:t>1.1.12.9</w:t>
            </w:r>
            <w:r>
              <w:rPr>
                <w:noProof/>
              </w:rPr>
              <w:tab/>
            </w:r>
            <w:r w:rsidRPr="00661722">
              <w:rPr>
                <w:rStyle w:val="Hyperlink"/>
                <w:noProof/>
              </w:rPr>
              <w:t>Kontrakte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_Toc320087949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2019" w:rsidRDefault="00AF16AC">
          <w:r>
            <w:fldChar w:fldCharType="end"/>
          </w:r>
        </w:p>
      </w:sdtContent>
    </w:sdt>
    <w:p w:rsidR="000B2019" w:rsidRDefault="000B2019">
      <w:pPr>
        <w:rPr>
          <w:rFonts w:asciiTheme="majorHAnsi" w:eastAsiaTheme="majorEastAsia" w:hAnsiTheme="majorHAnsi"/>
          <w:b/>
          <w:bCs/>
          <w:kern w:val="32"/>
          <w:sz w:val="32"/>
          <w:szCs w:val="32"/>
        </w:rPr>
      </w:pPr>
      <w:r>
        <w:br w:type="page"/>
      </w:r>
    </w:p>
    <w:p w:rsidR="00FA4569" w:rsidRDefault="00FA4569" w:rsidP="00FA4569">
      <w:pPr>
        <w:pStyle w:val="berschrift1"/>
        <w:numPr>
          <w:ilvl w:val="0"/>
          <w:numId w:val="1"/>
        </w:numPr>
      </w:pPr>
      <w:bookmarkStart w:id="1" w:name="_Toc320087806"/>
      <w:r>
        <w:lastRenderedPageBreak/>
        <w:t>Dynamisches Modell</w:t>
      </w:r>
      <w:bookmarkEnd w:id="1"/>
    </w:p>
    <w:p w:rsidR="00FA4569" w:rsidRPr="00FA4569" w:rsidRDefault="00FA4569" w:rsidP="00FA4569">
      <w:pPr>
        <w:pStyle w:val="berschrift2"/>
        <w:rPr>
          <w:i w:val="0"/>
        </w:rPr>
      </w:pPr>
      <w:bookmarkStart w:id="2" w:name="_Toc320087807"/>
      <w:r w:rsidRPr="00FA4569">
        <w:rPr>
          <w:i w:val="0"/>
        </w:rPr>
        <w:t>Detaillierte Benutzungsfälle (</w:t>
      </w:r>
      <w:proofErr w:type="spellStart"/>
      <w:r w:rsidRPr="00FA4569">
        <w:rPr>
          <w:i w:val="0"/>
        </w:rPr>
        <w:t>Use</w:t>
      </w:r>
      <w:proofErr w:type="spellEnd"/>
      <w:r w:rsidRPr="00FA4569">
        <w:rPr>
          <w:i w:val="0"/>
        </w:rPr>
        <w:t xml:space="preserve"> </w:t>
      </w:r>
      <w:proofErr w:type="spellStart"/>
      <w:r w:rsidRPr="00FA4569">
        <w:rPr>
          <w:i w:val="0"/>
        </w:rPr>
        <w:t>cases</w:t>
      </w:r>
      <w:proofErr w:type="spellEnd"/>
      <w:r w:rsidRPr="00FA4569">
        <w:rPr>
          <w:i w:val="0"/>
        </w:rPr>
        <w:t>)</w:t>
      </w:r>
      <w:bookmarkEnd w:id="2"/>
    </w:p>
    <w:p w:rsidR="00FA4569" w:rsidRDefault="00FA4569" w:rsidP="00FA4569">
      <w:pPr>
        <w:pStyle w:val="berschrift3"/>
      </w:pPr>
      <w:bookmarkStart w:id="3" w:name="_Toc320087808"/>
      <w:r>
        <w:t>Check In – Reservierung</w:t>
      </w:r>
      <w:bookmarkEnd w:id="3"/>
    </w:p>
    <w:p w:rsidR="00FA4569" w:rsidRDefault="00FA4569" w:rsidP="00FA4569">
      <w:pPr>
        <w:pStyle w:val="berschrift4"/>
      </w:pPr>
      <w:bookmarkStart w:id="4" w:name="_Toc320087809"/>
      <w:r>
        <w:t>Kurzbeschreibung</w:t>
      </w:r>
      <w:bookmarkEnd w:id="4"/>
    </w:p>
    <w:p w:rsidR="004D0955" w:rsidRDefault="004D0955" w:rsidP="004D0955">
      <w:pPr>
        <w:tabs>
          <w:tab w:val="left" w:pos="505"/>
        </w:tabs>
        <w:rPr>
          <w:rFonts w:ascii="Calibri" w:hAnsi="Calibri"/>
        </w:rPr>
      </w:pPr>
      <w:r>
        <w:rPr>
          <w:rFonts w:ascii="Calibri" w:hAnsi="Calibri"/>
        </w:rPr>
        <w:t>Die Daten des Gastes, welcher reserviert hat, werden überprüft und ihm wird mitgeteilt welches Zimmer er beziehen kann.</w:t>
      </w:r>
    </w:p>
    <w:p w:rsidR="00FA4569" w:rsidRDefault="00FA4569" w:rsidP="00FA4569">
      <w:pPr>
        <w:pStyle w:val="berschrift4"/>
      </w:pPr>
      <w:bookmarkStart w:id="5" w:name="_Toc320087810"/>
      <w:proofErr w:type="spellStart"/>
      <w:r>
        <w:t>Stakeholders</w:t>
      </w:r>
      <w:bookmarkEnd w:id="5"/>
      <w:proofErr w:type="spellEnd"/>
    </w:p>
    <w:p w:rsidR="004D0955" w:rsidRDefault="004D0955" w:rsidP="007B0C61">
      <w:pPr>
        <w:pStyle w:val="Listenabsatz1"/>
        <w:numPr>
          <w:ilvl w:val="0"/>
          <w:numId w:val="7"/>
        </w:numPr>
        <w:rPr>
          <w:rFonts w:ascii="Calibri" w:hAnsi="Calibri"/>
        </w:rPr>
      </w:pPr>
      <w:r>
        <w:rPr>
          <w:rFonts w:ascii="Calibri" w:hAnsi="Calibri"/>
        </w:rPr>
        <w:t>Reservierungsgast</w:t>
      </w:r>
    </w:p>
    <w:p w:rsidR="004D0955" w:rsidRDefault="004D0955" w:rsidP="007B0C61">
      <w:pPr>
        <w:pStyle w:val="Listenabsatz1"/>
        <w:numPr>
          <w:ilvl w:val="0"/>
          <w:numId w:val="7"/>
        </w:numPr>
        <w:rPr>
          <w:rFonts w:ascii="Calibri" w:hAnsi="Calibri"/>
        </w:rPr>
      </w:pPr>
      <w:r>
        <w:rPr>
          <w:rFonts w:ascii="Calibri" w:hAnsi="Calibri"/>
        </w:rPr>
        <w:t>Rezeption</w:t>
      </w:r>
    </w:p>
    <w:p w:rsidR="00FA4569" w:rsidRDefault="00FA4569" w:rsidP="00FA4569">
      <w:pPr>
        <w:pStyle w:val="berschrift4"/>
      </w:pPr>
      <w:bookmarkStart w:id="6" w:name="_Toc320087811"/>
      <w:r>
        <w:t>Vorbedingungen</w:t>
      </w:r>
      <w:bookmarkEnd w:id="6"/>
    </w:p>
    <w:p w:rsidR="00FA4569" w:rsidRPr="00FA4569" w:rsidRDefault="00FA4569" w:rsidP="007B0C61">
      <w:pPr>
        <w:pStyle w:val="Textkrper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>Gast muss reserviert haben</w:t>
      </w:r>
    </w:p>
    <w:p w:rsidR="00FA4569" w:rsidRDefault="00FA4569" w:rsidP="00FA4569">
      <w:pPr>
        <w:pStyle w:val="berschrift4"/>
      </w:pPr>
      <w:bookmarkStart w:id="7" w:name="_Toc320087812"/>
      <w:r>
        <w:t>Nachbedingungen</w:t>
      </w:r>
      <w:bookmarkEnd w:id="7"/>
    </w:p>
    <w:p w:rsidR="00FA4569" w:rsidRDefault="00FA4569" w:rsidP="007B0C61">
      <w:pPr>
        <w:pStyle w:val="Listenabsatz1"/>
        <w:numPr>
          <w:ilvl w:val="0"/>
          <w:numId w:val="4"/>
        </w:numPr>
        <w:rPr>
          <w:rFonts w:ascii="Calibri" w:hAnsi="Calibri"/>
        </w:rPr>
      </w:pPr>
      <w:r>
        <w:rPr>
          <w:rFonts w:ascii="Calibri" w:hAnsi="Calibri"/>
        </w:rPr>
        <w:t>Dem Gast wurde mitgeteilt welches Zimmer er beziehen kann</w:t>
      </w:r>
    </w:p>
    <w:p w:rsidR="00FA4569" w:rsidRDefault="00FA4569" w:rsidP="007B0C61">
      <w:pPr>
        <w:pStyle w:val="Listenabsatz1"/>
        <w:numPr>
          <w:ilvl w:val="0"/>
          <w:numId w:val="4"/>
        </w:numPr>
        <w:rPr>
          <w:rFonts w:ascii="Calibri" w:hAnsi="Calibri"/>
        </w:rPr>
      </w:pPr>
      <w:r>
        <w:rPr>
          <w:rFonts w:ascii="Calibri" w:hAnsi="Calibri"/>
        </w:rPr>
        <w:t>Die Daten des Gastes wurden überprüft</w:t>
      </w:r>
    </w:p>
    <w:p w:rsidR="00FA4569" w:rsidRPr="00FA4569" w:rsidRDefault="004D0955" w:rsidP="007B0C61">
      <w:pPr>
        <w:pStyle w:val="Listenabsatz1"/>
        <w:numPr>
          <w:ilvl w:val="0"/>
          <w:numId w:val="4"/>
        </w:numPr>
        <w:rPr>
          <w:rFonts w:ascii="Calibri" w:hAnsi="Calibri"/>
        </w:rPr>
      </w:pPr>
      <w:r>
        <w:rPr>
          <w:rFonts w:ascii="Calibri" w:hAnsi="Calibri"/>
        </w:rPr>
        <w:t>E</w:t>
      </w:r>
      <w:r w:rsidR="00FA4569">
        <w:rPr>
          <w:rFonts w:ascii="Calibri" w:hAnsi="Calibri"/>
        </w:rPr>
        <w:t xml:space="preserve">ine Rechnung </w:t>
      </w:r>
      <w:r>
        <w:rPr>
          <w:rFonts w:ascii="Calibri" w:hAnsi="Calibri"/>
        </w:rPr>
        <w:t xml:space="preserve">für den Aufenthalt </w:t>
      </w:r>
      <w:r w:rsidR="00FA4569">
        <w:rPr>
          <w:rFonts w:ascii="Calibri" w:hAnsi="Calibri"/>
        </w:rPr>
        <w:t>wurde erstellt</w:t>
      </w:r>
    </w:p>
    <w:p w:rsidR="00FA4569" w:rsidRDefault="00FA4569" w:rsidP="00FA4569">
      <w:pPr>
        <w:pStyle w:val="berschrift4"/>
      </w:pPr>
      <w:bookmarkStart w:id="8" w:name="_Toc320087813"/>
      <w:r>
        <w:t>Ablauf</w:t>
      </w:r>
      <w:bookmarkEnd w:id="8"/>
    </w:p>
    <w:p w:rsidR="00FA4569" w:rsidRPr="00FA4569" w:rsidRDefault="00FA4569" w:rsidP="00FA4569">
      <w:pPr>
        <w:pStyle w:val="berschrift5"/>
        <w:rPr>
          <w:i w:val="0"/>
        </w:rPr>
      </w:pPr>
      <w:bookmarkStart w:id="9" w:name="_Toc320087814"/>
      <w:r w:rsidRPr="00FA4569">
        <w:rPr>
          <w:i w:val="0"/>
        </w:rPr>
        <w:t>Basisablauf</w:t>
      </w:r>
      <w:bookmarkEnd w:id="9"/>
    </w:p>
    <w:p w:rsidR="004D0955" w:rsidRDefault="004D0955" w:rsidP="007B0C61">
      <w:pPr>
        <w:widowControl w:val="0"/>
        <w:numPr>
          <w:ilvl w:val="0"/>
          <w:numId w:val="8"/>
        </w:numPr>
        <w:tabs>
          <w:tab w:val="left" w:pos="505"/>
        </w:tabs>
        <w:suppressAutoHyphens/>
        <w:rPr>
          <w:rFonts w:ascii="Calibri" w:hAnsi="Calibri"/>
        </w:rPr>
      </w:pPr>
      <w:r>
        <w:rPr>
          <w:rFonts w:ascii="Calibri" w:hAnsi="Calibri"/>
        </w:rPr>
        <w:t>Die Rezeption wählt die Reservierung des Gastes anhand der Reservierungsnummer oder des Namens des Gastes aus</w:t>
      </w:r>
    </w:p>
    <w:p w:rsidR="004D0955" w:rsidRDefault="004D0955" w:rsidP="007B0C61">
      <w:pPr>
        <w:widowControl w:val="0"/>
        <w:numPr>
          <w:ilvl w:val="0"/>
          <w:numId w:val="8"/>
        </w:numPr>
        <w:tabs>
          <w:tab w:val="left" w:pos="505"/>
        </w:tabs>
        <w:suppressAutoHyphens/>
        <w:rPr>
          <w:rFonts w:ascii="Calibri" w:hAnsi="Calibri"/>
        </w:rPr>
      </w:pPr>
      <w:r>
        <w:rPr>
          <w:rFonts w:ascii="Calibri" w:hAnsi="Calibri"/>
        </w:rPr>
        <w:t>Die Daten des Gastes erscheinen auf dem Bildschirm</w:t>
      </w:r>
    </w:p>
    <w:p w:rsidR="004D0955" w:rsidRDefault="004D0955" w:rsidP="007B0C61">
      <w:pPr>
        <w:widowControl w:val="0"/>
        <w:numPr>
          <w:ilvl w:val="0"/>
          <w:numId w:val="8"/>
        </w:numPr>
        <w:tabs>
          <w:tab w:val="left" w:pos="505"/>
        </w:tabs>
        <w:suppressAutoHyphens/>
        <w:rPr>
          <w:rFonts w:ascii="Calibri" w:hAnsi="Calibri"/>
        </w:rPr>
      </w:pPr>
      <w:r>
        <w:rPr>
          <w:rFonts w:ascii="Calibri" w:hAnsi="Calibri"/>
        </w:rPr>
        <w:t>Die Rezeption überprüft die Daten des Gastes die bei der Reservierung angelegt wurden</w:t>
      </w:r>
    </w:p>
    <w:p w:rsidR="004D0955" w:rsidRDefault="004D0955" w:rsidP="007B0C61">
      <w:pPr>
        <w:widowControl w:val="0"/>
        <w:numPr>
          <w:ilvl w:val="0"/>
          <w:numId w:val="8"/>
        </w:numPr>
        <w:tabs>
          <w:tab w:val="left" w:pos="505"/>
        </w:tabs>
        <w:suppressAutoHyphens/>
        <w:rPr>
          <w:rFonts w:ascii="Calibri" w:hAnsi="Calibri"/>
        </w:rPr>
      </w:pPr>
      <w:r>
        <w:rPr>
          <w:rFonts w:ascii="Calibri" w:hAnsi="Calibri"/>
        </w:rPr>
        <w:t>Die Rezeption teilt dem Gast ein Zimmer zu und gibt es ihm bekannt</w:t>
      </w:r>
    </w:p>
    <w:p w:rsidR="004D0955" w:rsidRDefault="004D0955" w:rsidP="007B0C61">
      <w:pPr>
        <w:widowControl w:val="0"/>
        <w:numPr>
          <w:ilvl w:val="0"/>
          <w:numId w:val="8"/>
        </w:numPr>
        <w:tabs>
          <w:tab w:val="left" w:pos="505"/>
        </w:tabs>
        <w:suppressAutoHyphens/>
        <w:rPr>
          <w:rFonts w:ascii="Calibri" w:hAnsi="Calibri"/>
        </w:rPr>
      </w:pPr>
      <w:r>
        <w:rPr>
          <w:rFonts w:ascii="Calibri" w:hAnsi="Calibri"/>
        </w:rPr>
        <w:t>Das System legt eine Rechnung für den Aufenthalt an</w:t>
      </w:r>
    </w:p>
    <w:p w:rsidR="004D0955" w:rsidRDefault="004D0955" w:rsidP="007B0C61">
      <w:pPr>
        <w:widowControl w:val="0"/>
        <w:numPr>
          <w:ilvl w:val="0"/>
          <w:numId w:val="8"/>
        </w:numPr>
        <w:tabs>
          <w:tab w:val="left" w:pos="505"/>
        </w:tabs>
        <w:suppressAutoHyphens/>
        <w:rPr>
          <w:rFonts w:ascii="Calibri" w:hAnsi="Calibri"/>
        </w:rPr>
      </w:pPr>
      <w:r>
        <w:rPr>
          <w:rFonts w:ascii="Calibri" w:hAnsi="Calibri"/>
        </w:rPr>
        <w:t>Der Gast wird im System als anwesend vermerkt und wird in die Gästekartei übernommen</w:t>
      </w:r>
    </w:p>
    <w:p w:rsidR="004D0955" w:rsidRDefault="004D0955" w:rsidP="004D0955">
      <w:pPr>
        <w:tabs>
          <w:tab w:val="left" w:pos="505"/>
        </w:tabs>
        <w:rPr>
          <w:rFonts w:ascii="Calibri" w:hAnsi="Calibri"/>
          <w:i/>
          <w:iCs/>
        </w:rPr>
      </w:pPr>
      <w:r>
        <w:rPr>
          <w:rFonts w:ascii="Calibri" w:hAnsi="Calibri"/>
          <w:i/>
          <w:iCs/>
        </w:rPr>
        <w:t>Wiederholung von Schritt 4, 5 und 6 bis jedem Gast ein Zimmer zugeteilt ist</w:t>
      </w:r>
    </w:p>
    <w:p w:rsidR="00FA4569" w:rsidRPr="00FA4569" w:rsidRDefault="00FA4569" w:rsidP="00FA4569">
      <w:pPr>
        <w:pStyle w:val="berschrift5"/>
        <w:rPr>
          <w:i w:val="0"/>
        </w:rPr>
      </w:pPr>
      <w:bookmarkStart w:id="10" w:name="_Toc320087815"/>
      <w:r w:rsidRPr="00FA4569">
        <w:rPr>
          <w:i w:val="0"/>
        </w:rPr>
        <w:t>Alternative Abläufe</w:t>
      </w:r>
      <w:bookmarkEnd w:id="10"/>
    </w:p>
    <w:p w:rsidR="004D0955" w:rsidRPr="002C75B7" w:rsidRDefault="004D0955" w:rsidP="002C75B7">
      <w:pPr>
        <w:rPr>
          <w:b/>
        </w:rPr>
      </w:pPr>
      <w:r w:rsidRPr="002C75B7">
        <w:rPr>
          <w:b/>
        </w:rPr>
        <w:t>6.a) Bei der Reservierung wurde der Vermerk „Nicht archivieren“ angegeben/Der Gast ist Teilnehmer einer Reisegruppe</w:t>
      </w:r>
    </w:p>
    <w:p w:rsidR="004D0955" w:rsidRDefault="004D0955" w:rsidP="007B0C61">
      <w:pPr>
        <w:widowControl w:val="0"/>
        <w:numPr>
          <w:ilvl w:val="0"/>
          <w:numId w:val="9"/>
        </w:numPr>
        <w:tabs>
          <w:tab w:val="left" w:pos="505"/>
        </w:tabs>
        <w:suppressAutoHyphens/>
        <w:rPr>
          <w:rFonts w:ascii="Calibri" w:hAnsi="Calibri"/>
        </w:rPr>
      </w:pPr>
      <w:r w:rsidRPr="00E07726">
        <w:rPr>
          <w:rFonts w:ascii="Calibri" w:hAnsi="Calibri"/>
        </w:rPr>
        <w:t>Der Gast wird</w:t>
      </w:r>
      <w:r w:rsidR="008555C7">
        <w:rPr>
          <w:rFonts w:ascii="Calibri" w:hAnsi="Calibri"/>
        </w:rPr>
        <w:t xml:space="preserve"> </w:t>
      </w:r>
      <w:r w:rsidRPr="00E07726">
        <w:rPr>
          <w:rFonts w:ascii="Calibri" w:hAnsi="Calibri"/>
        </w:rPr>
        <w:t xml:space="preserve"> nicht in die Gästekartei übernommen</w:t>
      </w:r>
    </w:p>
    <w:p w:rsidR="002C75B7" w:rsidRPr="00E07726" w:rsidRDefault="002C75B7" w:rsidP="002C75B7">
      <w:pPr>
        <w:widowControl w:val="0"/>
        <w:tabs>
          <w:tab w:val="left" w:pos="505"/>
        </w:tabs>
        <w:suppressAutoHyphens/>
        <w:rPr>
          <w:rFonts w:ascii="Calibri" w:hAnsi="Calibri"/>
        </w:rPr>
      </w:pPr>
    </w:p>
    <w:p w:rsidR="004D0955" w:rsidRPr="002C75B7" w:rsidRDefault="004D0955" w:rsidP="002C75B7">
      <w:pPr>
        <w:rPr>
          <w:b/>
        </w:rPr>
      </w:pPr>
      <w:r w:rsidRPr="002C75B7">
        <w:rPr>
          <w:b/>
        </w:rPr>
        <w:t>4.a) Der Gast hat ein</w:t>
      </w:r>
      <w:r w:rsidR="00E07726" w:rsidRPr="002C75B7">
        <w:rPr>
          <w:b/>
        </w:rPr>
        <w:t xml:space="preserve"> bestimmtes</w:t>
      </w:r>
      <w:r w:rsidRPr="002C75B7">
        <w:rPr>
          <w:b/>
        </w:rPr>
        <w:t xml:space="preserve"> Zimmer reserviert</w:t>
      </w:r>
    </w:p>
    <w:p w:rsidR="004D0955" w:rsidRDefault="00E07726" w:rsidP="007B0C61">
      <w:pPr>
        <w:widowControl w:val="0"/>
        <w:numPr>
          <w:ilvl w:val="0"/>
          <w:numId w:val="10"/>
        </w:numPr>
        <w:tabs>
          <w:tab w:val="left" w:pos="505"/>
        </w:tabs>
        <w:suppressAutoHyphens/>
      </w:pPr>
      <w:r w:rsidRPr="00E07726">
        <w:rPr>
          <w:rFonts w:ascii="Calibri" w:hAnsi="Calibri"/>
        </w:rPr>
        <w:t xml:space="preserve">Die Rezeption </w:t>
      </w:r>
      <w:r w:rsidR="004D0955">
        <w:t>weist dem Gast sein reserviertes Zimmer zu</w:t>
      </w:r>
      <w:r w:rsidR="004D0955" w:rsidRPr="00E07726">
        <w:rPr>
          <w:rFonts w:ascii="Cambria" w:hAnsi="Cambria"/>
        </w:rPr>
        <w:tab/>
      </w:r>
    </w:p>
    <w:p w:rsidR="004D0955" w:rsidRDefault="004D0955" w:rsidP="004D0955">
      <w:pPr>
        <w:pStyle w:val="berschrift6"/>
      </w:pPr>
      <w:r w:rsidRPr="002C75B7">
        <w:t>4.b) Der Gast hat ein nicht mehr verfügbares Zimmer reserviert oder möchte doch ein</w:t>
      </w:r>
      <w:r>
        <w:t xml:space="preserve"> anderes Zimmer</w:t>
      </w:r>
    </w:p>
    <w:p w:rsidR="004D0955" w:rsidRDefault="00E07726" w:rsidP="007B0C61">
      <w:pPr>
        <w:widowControl w:val="0"/>
        <w:numPr>
          <w:ilvl w:val="0"/>
          <w:numId w:val="11"/>
        </w:numPr>
        <w:tabs>
          <w:tab w:val="left" w:pos="505"/>
        </w:tabs>
        <w:suppressAutoHyphens/>
      </w:pPr>
      <w:r w:rsidRPr="00E07726">
        <w:rPr>
          <w:rFonts w:ascii="Calibri" w:hAnsi="Calibri"/>
        </w:rPr>
        <w:t xml:space="preserve">Die Rezeption </w:t>
      </w:r>
      <w:r w:rsidR="004D0955">
        <w:t>überprüft ob ein anderes Zimmer frei ist</w:t>
      </w:r>
    </w:p>
    <w:p w:rsidR="004D0955" w:rsidRDefault="00E07726" w:rsidP="007B0C61">
      <w:pPr>
        <w:pStyle w:val="Listenabsatz"/>
        <w:numPr>
          <w:ilvl w:val="1"/>
          <w:numId w:val="11"/>
        </w:numPr>
      </w:pPr>
      <w:r w:rsidRPr="00E07726">
        <w:rPr>
          <w:rFonts w:ascii="Calibri" w:hAnsi="Calibri"/>
        </w:rPr>
        <w:lastRenderedPageBreak/>
        <w:t xml:space="preserve">Die Rezeption </w:t>
      </w:r>
      <w:r w:rsidR="004D0955">
        <w:t>weist dem Gast ein anderes Zimmer zu</w:t>
      </w:r>
    </w:p>
    <w:p w:rsidR="004D0955" w:rsidRDefault="00E07726" w:rsidP="007B0C61">
      <w:pPr>
        <w:pStyle w:val="Listenabsatz"/>
        <w:numPr>
          <w:ilvl w:val="1"/>
          <w:numId w:val="11"/>
        </w:numPr>
      </w:pPr>
      <w:r w:rsidRPr="00E07726">
        <w:rPr>
          <w:rFonts w:ascii="Calibri" w:hAnsi="Calibri"/>
        </w:rPr>
        <w:t xml:space="preserve">Die Rezeption </w:t>
      </w:r>
      <w:r w:rsidR="004D0955">
        <w:t>weist den Ga</w:t>
      </w:r>
      <w:r>
        <w:t xml:space="preserve">st darauf hin dass er einen </w:t>
      </w:r>
      <w:r w:rsidR="004D0955">
        <w:t xml:space="preserve">Zimmerwechsel vornehmen muss. </w:t>
      </w:r>
    </w:p>
    <w:p w:rsidR="004D0955" w:rsidRDefault="00E07726" w:rsidP="007B0C61">
      <w:pPr>
        <w:pStyle w:val="Listenabsatz"/>
        <w:numPr>
          <w:ilvl w:val="2"/>
          <w:numId w:val="11"/>
        </w:numPr>
      </w:pPr>
      <w:r w:rsidRPr="00E07726">
        <w:rPr>
          <w:rFonts w:ascii="Calibri" w:hAnsi="Calibri"/>
        </w:rPr>
        <w:t xml:space="preserve">Die Rezeption </w:t>
      </w:r>
      <w:r w:rsidR="004D0955">
        <w:t>bucht di</w:t>
      </w:r>
      <w:r>
        <w:t xml:space="preserve">e entsprechenden Zimmer für </w:t>
      </w:r>
      <w:r w:rsidR="004D0955">
        <w:t>den Gast</w:t>
      </w:r>
    </w:p>
    <w:p w:rsidR="004D0955" w:rsidRDefault="00E07726" w:rsidP="007B0C61">
      <w:pPr>
        <w:pStyle w:val="Listenabsatz"/>
        <w:numPr>
          <w:ilvl w:val="2"/>
          <w:numId w:val="11"/>
        </w:numPr>
      </w:pPr>
      <w:r w:rsidRPr="00E07726">
        <w:rPr>
          <w:rFonts w:ascii="Calibri" w:hAnsi="Calibri"/>
        </w:rPr>
        <w:t xml:space="preserve">Die Rezeption </w:t>
      </w:r>
      <w:r w:rsidR="004D0955">
        <w:t>weist de</w:t>
      </w:r>
      <w:r>
        <w:t xml:space="preserve">m Gast das Zimmer für einen </w:t>
      </w:r>
      <w:r w:rsidR="004D0955">
        <w:t>kürzeren Zeitraum ein</w:t>
      </w:r>
    </w:p>
    <w:p w:rsidR="004D0955" w:rsidRDefault="00E07726" w:rsidP="007B0C61">
      <w:pPr>
        <w:pStyle w:val="Listenabsatz"/>
        <w:numPr>
          <w:ilvl w:val="2"/>
          <w:numId w:val="11"/>
        </w:numPr>
      </w:pPr>
      <w:r w:rsidRPr="00E07726">
        <w:rPr>
          <w:rFonts w:ascii="Calibri" w:hAnsi="Calibri"/>
        </w:rPr>
        <w:t xml:space="preserve">Die Rezeption </w:t>
      </w:r>
      <w:r w:rsidR="004D0955">
        <w:t>löst die Reservierung auf, der Check-I</w:t>
      </w:r>
      <w:r>
        <w:t xml:space="preserve">n </w:t>
      </w:r>
      <w:r w:rsidR="004D0955">
        <w:t>endet</w:t>
      </w:r>
    </w:p>
    <w:p w:rsidR="004D0955" w:rsidRPr="004D0955" w:rsidRDefault="004D0955" w:rsidP="004D0955"/>
    <w:p w:rsidR="004D0955" w:rsidRPr="002C75B7" w:rsidRDefault="004D0955" w:rsidP="002C75B7">
      <w:pPr>
        <w:rPr>
          <w:b/>
        </w:rPr>
      </w:pPr>
      <w:r w:rsidRPr="002C75B7">
        <w:rPr>
          <w:b/>
        </w:rPr>
        <w:t>3.a) Die Daten die bei der Reservierung angelegt wurden sind unvollständig</w:t>
      </w:r>
    </w:p>
    <w:p w:rsidR="00E07726" w:rsidRDefault="004D0955" w:rsidP="007B0C61">
      <w:pPr>
        <w:pStyle w:val="Listenabsatz"/>
        <w:numPr>
          <w:ilvl w:val="0"/>
          <w:numId w:val="13"/>
        </w:numPr>
      </w:pPr>
      <w:r>
        <w:t>Der Rezeptionist ergänzt die fehlenden Daten</w:t>
      </w:r>
    </w:p>
    <w:p w:rsidR="002C75B7" w:rsidRDefault="002C75B7" w:rsidP="002C75B7"/>
    <w:p w:rsidR="004D0955" w:rsidRPr="002C75B7" w:rsidRDefault="004D0955" w:rsidP="002C75B7">
      <w:pPr>
        <w:rPr>
          <w:b/>
        </w:rPr>
      </w:pPr>
      <w:r w:rsidRPr="002C75B7">
        <w:rPr>
          <w:b/>
        </w:rPr>
        <w:t>5.a) Es existiert eine Akontozahlung</w:t>
      </w:r>
    </w:p>
    <w:p w:rsidR="004D0955" w:rsidRDefault="004D0955" w:rsidP="007B0C61">
      <w:pPr>
        <w:pStyle w:val="Listenabsatz"/>
        <w:numPr>
          <w:ilvl w:val="0"/>
          <w:numId w:val="12"/>
        </w:numPr>
        <w:rPr>
          <w:rFonts w:cstheme="minorHAnsi"/>
        </w:rPr>
      </w:pPr>
      <w:r w:rsidRPr="00E07726">
        <w:rPr>
          <w:rFonts w:cstheme="minorHAnsi"/>
        </w:rPr>
        <w:t>Die Akontozahlung wird der Zimmerrechnung gutgeschrieben</w:t>
      </w:r>
    </w:p>
    <w:p w:rsidR="002C75B7" w:rsidRPr="002C75B7" w:rsidRDefault="002C75B7" w:rsidP="002C75B7">
      <w:pPr>
        <w:rPr>
          <w:rFonts w:cstheme="minorHAnsi"/>
        </w:rPr>
      </w:pPr>
    </w:p>
    <w:p w:rsidR="008555C7" w:rsidRDefault="008555C7" w:rsidP="008555C7">
      <w:pPr>
        <w:rPr>
          <w:rFonts w:cstheme="minorHAnsi"/>
          <w:i/>
        </w:rPr>
      </w:pPr>
      <w:r w:rsidRPr="008555C7">
        <w:rPr>
          <w:rFonts w:cstheme="minorHAnsi"/>
          <w:i/>
        </w:rPr>
        <w:t>Weiter mit Punkt 5</w:t>
      </w:r>
    </w:p>
    <w:p w:rsidR="002C75B7" w:rsidRPr="008555C7" w:rsidRDefault="002C75B7" w:rsidP="008555C7">
      <w:pPr>
        <w:rPr>
          <w:rFonts w:cstheme="minorHAnsi"/>
          <w:i/>
        </w:rPr>
      </w:pPr>
    </w:p>
    <w:p w:rsidR="004D0955" w:rsidRPr="002C75B7" w:rsidRDefault="004D0955" w:rsidP="002C75B7">
      <w:pPr>
        <w:rPr>
          <w:b/>
        </w:rPr>
      </w:pPr>
      <w:r w:rsidRPr="002C75B7">
        <w:rPr>
          <w:b/>
        </w:rPr>
        <w:t>4.a) Der bisherige Gast des Zimmers hat noch nicht ausgecheckt</w:t>
      </w:r>
    </w:p>
    <w:p w:rsidR="008555C7" w:rsidRPr="008555C7" w:rsidRDefault="008555C7" w:rsidP="007B0C61">
      <w:pPr>
        <w:pStyle w:val="Listenabsatz"/>
        <w:numPr>
          <w:ilvl w:val="0"/>
          <w:numId w:val="14"/>
        </w:numPr>
      </w:pPr>
      <w:r>
        <w:t>Das System informiert die Rezeption darüber</w:t>
      </w:r>
    </w:p>
    <w:p w:rsidR="00FA4569" w:rsidRDefault="00E07726" w:rsidP="007B0C61">
      <w:pPr>
        <w:pStyle w:val="Listenabsatz"/>
        <w:numPr>
          <w:ilvl w:val="0"/>
          <w:numId w:val="14"/>
        </w:numPr>
      </w:pPr>
      <w:r w:rsidRPr="00E07726">
        <w:rPr>
          <w:rFonts w:ascii="Calibri" w:hAnsi="Calibri"/>
        </w:rPr>
        <w:t xml:space="preserve">Die Rezeption </w:t>
      </w:r>
      <w:r w:rsidR="004D0955">
        <w:t>informiert den Gast, dass er noch warten muss, bis der vorherige Gast ausgecheckt wurde</w:t>
      </w:r>
    </w:p>
    <w:p w:rsidR="00F006F7" w:rsidRDefault="00F006F7" w:rsidP="00F006F7"/>
    <w:p w:rsidR="00F006F7" w:rsidRDefault="00F006F7" w:rsidP="00F006F7">
      <w:pPr>
        <w:pStyle w:val="berschrift4"/>
      </w:pPr>
      <w:bookmarkStart w:id="11" w:name="_Toc320087816"/>
      <w:r>
        <w:t>Besondere Anforderungen</w:t>
      </w:r>
      <w:bookmarkEnd w:id="11"/>
    </w:p>
    <w:p w:rsidR="00F006F7" w:rsidRDefault="00F006F7" w:rsidP="00F006F7">
      <w:r>
        <w:t>Keine</w:t>
      </w:r>
    </w:p>
    <w:p w:rsidR="00F006F7" w:rsidRDefault="00F006F7" w:rsidP="00F006F7">
      <w:pPr>
        <w:pStyle w:val="berschrift4"/>
      </w:pPr>
      <w:bookmarkStart w:id="12" w:name="_Toc320087817"/>
      <w:r>
        <w:t>Benutzungsfrequenz</w:t>
      </w:r>
      <w:bookmarkEnd w:id="12"/>
    </w:p>
    <w:p w:rsidR="00F006F7" w:rsidRPr="00F006F7" w:rsidRDefault="00F006F7" w:rsidP="00F006F7">
      <w:r>
        <w:t>Wird für jeden ankommenden Gast mit Reservierung ausgeführt</w:t>
      </w:r>
    </w:p>
    <w:p w:rsidR="00F006F7" w:rsidRDefault="00F006F7" w:rsidP="00F006F7">
      <w:pPr>
        <w:pStyle w:val="berschrift4"/>
      </w:pPr>
      <w:bookmarkStart w:id="13" w:name="_Toc320087818"/>
      <w:r>
        <w:t>Sequenzdiagramm</w:t>
      </w:r>
      <w:bookmarkEnd w:id="13"/>
    </w:p>
    <w:p w:rsidR="00F006F7" w:rsidRPr="00F006F7" w:rsidRDefault="00F006F7" w:rsidP="00F006F7">
      <w:r>
        <w:t>TODO</w:t>
      </w:r>
    </w:p>
    <w:p w:rsidR="00F006F7" w:rsidRDefault="00F006F7" w:rsidP="00F006F7">
      <w:pPr>
        <w:pStyle w:val="berschrift4"/>
      </w:pPr>
      <w:bookmarkStart w:id="14" w:name="_Toc320087819"/>
      <w:r>
        <w:t>Kontrakte</w:t>
      </w:r>
      <w:bookmarkEnd w:id="14"/>
    </w:p>
    <w:p w:rsidR="00F006F7" w:rsidRDefault="00F006F7" w:rsidP="00F006F7">
      <w:r>
        <w:t>TODO</w:t>
      </w:r>
    </w:p>
    <w:p w:rsidR="00F006F7" w:rsidRDefault="00F006F7" w:rsidP="00F006F7">
      <w:r>
        <w:br w:type="page"/>
      </w:r>
    </w:p>
    <w:p w:rsidR="00F006F7" w:rsidRDefault="00F006F7" w:rsidP="00F006F7">
      <w:pPr>
        <w:pStyle w:val="berschrift3"/>
      </w:pPr>
      <w:bookmarkStart w:id="15" w:name="_Toc320087820"/>
      <w:r>
        <w:lastRenderedPageBreak/>
        <w:t>Check In – Walk-In Gast</w:t>
      </w:r>
      <w:bookmarkEnd w:id="15"/>
    </w:p>
    <w:p w:rsidR="00F006F7" w:rsidRDefault="00F006F7" w:rsidP="00F006F7">
      <w:pPr>
        <w:pStyle w:val="berschrift4"/>
      </w:pPr>
      <w:bookmarkStart w:id="16" w:name="_Toc320087821"/>
      <w:r>
        <w:t>Kurzbeschreibung</w:t>
      </w:r>
      <w:bookmarkEnd w:id="16"/>
    </w:p>
    <w:p w:rsidR="00F006F7" w:rsidRDefault="00F006F7" w:rsidP="00F006F7">
      <w:pPr>
        <w:tabs>
          <w:tab w:val="left" w:pos="505"/>
        </w:tabs>
        <w:rPr>
          <w:rFonts w:ascii="Calibri" w:hAnsi="Calibri"/>
        </w:rPr>
      </w:pPr>
      <w:r w:rsidRPr="00F006F7">
        <w:rPr>
          <w:rFonts w:ascii="Calibri" w:hAnsi="Calibri"/>
        </w:rPr>
        <w:t xml:space="preserve">Die Daten des Gastes werden im System aufgenommen, ihm wird ein Zimmer wird mit einem ausgehandelten Preis und Packages (Halb- oder Vollpension, </w:t>
      </w:r>
      <w:proofErr w:type="spellStart"/>
      <w:r w:rsidRPr="00F006F7">
        <w:rPr>
          <w:rFonts w:ascii="Calibri" w:hAnsi="Calibri"/>
        </w:rPr>
        <w:t>Wochenendpackage</w:t>
      </w:r>
      <w:proofErr w:type="spellEnd"/>
      <w:r w:rsidRPr="00F006F7">
        <w:rPr>
          <w:rFonts w:ascii="Calibri" w:hAnsi="Calibri"/>
        </w:rPr>
        <w:t xml:space="preserve"> etc.)</w:t>
      </w:r>
      <w:r>
        <w:rPr>
          <w:rFonts w:ascii="Calibri" w:hAnsi="Calibri"/>
        </w:rPr>
        <w:t>.</w:t>
      </w:r>
    </w:p>
    <w:p w:rsidR="00F006F7" w:rsidRDefault="00F006F7" w:rsidP="00F006F7">
      <w:pPr>
        <w:pStyle w:val="berschrift4"/>
      </w:pPr>
      <w:bookmarkStart w:id="17" w:name="_Toc320087822"/>
      <w:proofErr w:type="spellStart"/>
      <w:r>
        <w:t>Stakeholders</w:t>
      </w:r>
      <w:bookmarkEnd w:id="17"/>
      <w:proofErr w:type="spellEnd"/>
    </w:p>
    <w:p w:rsidR="00F006F7" w:rsidRDefault="00F006F7" w:rsidP="007B0C61">
      <w:pPr>
        <w:pStyle w:val="Listenabsatz1"/>
        <w:numPr>
          <w:ilvl w:val="0"/>
          <w:numId w:val="7"/>
        </w:numPr>
        <w:rPr>
          <w:rFonts w:ascii="Calibri" w:hAnsi="Calibri"/>
        </w:rPr>
      </w:pPr>
      <w:r>
        <w:rPr>
          <w:rFonts w:ascii="Calibri" w:hAnsi="Calibri"/>
        </w:rPr>
        <w:t>Walk-In Gast</w:t>
      </w:r>
    </w:p>
    <w:p w:rsidR="00F006F7" w:rsidRDefault="00F006F7" w:rsidP="007B0C61">
      <w:pPr>
        <w:pStyle w:val="Listenabsatz1"/>
        <w:numPr>
          <w:ilvl w:val="0"/>
          <w:numId w:val="7"/>
        </w:numPr>
        <w:rPr>
          <w:rFonts w:ascii="Calibri" w:hAnsi="Calibri"/>
        </w:rPr>
      </w:pPr>
      <w:r>
        <w:rPr>
          <w:rFonts w:ascii="Calibri" w:hAnsi="Calibri"/>
        </w:rPr>
        <w:t>Rezeption</w:t>
      </w:r>
    </w:p>
    <w:p w:rsidR="00F006F7" w:rsidRDefault="00F006F7" w:rsidP="00F006F7">
      <w:pPr>
        <w:pStyle w:val="berschrift4"/>
      </w:pPr>
      <w:bookmarkStart w:id="18" w:name="_Toc320087823"/>
      <w:r>
        <w:t>Vorbedingungen</w:t>
      </w:r>
      <w:bookmarkEnd w:id="18"/>
    </w:p>
    <w:p w:rsidR="00F006F7" w:rsidRPr="00FA4569" w:rsidRDefault="00F006F7" w:rsidP="007B0C61">
      <w:pPr>
        <w:pStyle w:val="Textkrper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>Keine</w:t>
      </w:r>
    </w:p>
    <w:p w:rsidR="00F006F7" w:rsidRDefault="00F006F7" w:rsidP="00F006F7">
      <w:pPr>
        <w:pStyle w:val="berschrift4"/>
      </w:pPr>
      <w:bookmarkStart w:id="19" w:name="_Toc320087824"/>
      <w:r>
        <w:t>Nachbedingungen</w:t>
      </w:r>
      <w:bookmarkEnd w:id="19"/>
    </w:p>
    <w:p w:rsidR="00F006F7" w:rsidRDefault="00F006F7" w:rsidP="007B0C61">
      <w:pPr>
        <w:pStyle w:val="Listenabsatz1"/>
        <w:numPr>
          <w:ilvl w:val="0"/>
          <w:numId w:val="4"/>
        </w:numPr>
        <w:rPr>
          <w:rFonts w:ascii="Calibri" w:hAnsi="Calibri"/>
        </w:rPr>
      </w:pPr>
      <w:r>
        <w:rPr>
          <w:rFonts w:ascii="Calibri" w:hAnsi="Calibri"/>
        </w:rPr>
        <w:t>Dem Gast wurde mitgeteilt welches Zimmer er beziehen kann</w:t>
      </w:r>
    </w:p>
    <w:p w:rsidR="00F006F7" w:rsidRPr="00FA4569" w:rsidRDefault="00F006F7" w:rsidP="007B0C61">
      <w:pPr>
        <w:pStyle w:val="Listenabsatz1"/>
        <w:numPr>
          <w:ilvl w:val="0"/>
          <w:numId w:val="4"/>
        </w:numPr>
        <w:rPr>
          <w:rFonts w:ascii="Calibri" w:hAnsi="Calibri"/>
        </w:rPr>
      </w:pPr>
      <w:r>
        <w:rPr>
          <w:rFonts w:ascii="Calibri" w:hAnsi="Calibri"/>
        </w:rPr>
        <w:t>Eine Rechnung für den Aufenthalt wurde erstellt</w:t>
      </w:r>
    </w:p>
    <w:p w:rsidR="00F006F7" w:rsidRDefault="00F006F7" w:rsidP="00F006F7">
      <w:pPr>
        <w:pStyle w:val="berschrift4"/>
      </w:pPr>
      <w:bookmarkStart w:id="20" w:name="_Toc320087825"/>
      <w:r>
        <w:t>Ablauf</w:t>
      </w:r>
      <w:bookmarkEnd w:id="20"/>
    </w:p>
    <w:p w:rsidR="00F006F7" w:rsidRDefault="00F006F7" w:rsidP="00F006F7">
      <w:pPr>
        <w:pStyle w:val="berschrift5"/>
        <w:rPr>
          <w:i w:val="0"/>
        </w:rPr>
      </w:pPr>
      <w:bookmarkStart w:id="21" w:name="_Toc320087826"/>
      <w:r w:rsidRPr="00FA4569">
        <w:rPr>
          <w:i w:val="0"/>
        </w:rPr>
        <w:t>Basisablauf</w:t>
      </w:r>
      <w:bookmarkEnd w:id="21"/>
    </w:p>
    <w:p w:rsidR="00F006F7" w:rsidRDefault="00F006F7" w:rsidP="007B0C61">
      <w:pPr>
        <w:widowControl w:val="0"/>
        <w:numPr>
          <w:ilvl w:val="0"/>
          <w:numId w:val="15"/>
        </w:numPr>
        <w:tabs>
          <w:tab w:val="left" w:pos="505"/>
        </w:tabs>
        <w:suppressAutoHyphens/>
      </w:pPr>
      <w:r>
        <w:t xml:space="preserve">Der </w:t>
      </w:r>
      <w:r w:rsidRPr="00F006F7">
        <w:rPr>
          <w:rFonts w:ascii="Calibri" w:hAnsi="Calibri"/>
        </w:rPr>
        <w:t>Rezeptionist</w:t>
      </w:r>
      <w:r>
        <w:t xml:space="preserve"> überprüft die Verfügbarkeit der Zimmerkategorie für die gewünschte Aufenthaltsdauer des Gastes</w:t>
      </w:r>
    </w:p>
    <w:p w:rsidR="00F006F7" w:rsidRDefault="00F006F7" w:rsidP="007B0C61">
      <w:pPr>
        <w:pStyle w:val="Listenabsatz"/>
        <w:numPr>
          <w:ilvl w:val="0"/>
          <w:numId w:val="15"/>
        </w:numPr>
      </w:pPr>
      <w:r>
        <w:t>Der Zimmerpreis wird festgelegt</w:t>
      </w:r>
    </w:p>
    <w:p w:rsidR="00F006F7" w:rsidRDefault="00F006F7" w:rsidP="007B0C61">
      <w:pPr>
        <w:pStyle w:val="Listenabsatz"/>
        <w:numPr>
          <w:ilvl w:val="0"/>
          <w:numId w:val="15"/>
        </w:numPr>
      </w:pPr>
      <w:r>
        <w:t>Der Rezeptionist gibt die Daten des Kunden ein</w:t>
      </w:r>
      <w:r>
        <w:tab/>
      </w:r>
    </w:p>
    <w:p w:rsidR="00F006F7" w:rsidRDefault="00F006F7" w:rsidP="007B0C61">
      <w:pPr>
        <w:pStyle w:val="Listenabsatz"/>
        <w:numPr>
          <w:ilvl w:val="0"/>
          <w:numId w:val="15"/>
        </w:numPr>
      </w:pPr>
      <w:r>
        <w:t>Die Daten des Gastes werden in die Gästekartei übernommen</w:t>
      </w:r>
    </w:p>
    <w:p w:rsidR="00F006F7" w:rsidRDefault="00F006F7" w:rsidP="007B0C61">
      <w:pPr>
        <w:pStyle w:val="Listenabsatz"/>
        <w:numPr>
          <w:ilvl w:val="0"/>
          <w:numId w:val="15"/>
        </w:numPr>
      </w:pPr>
      <w:r>
        <w:t>Der Rezeptionist teilt dem Gast eine Zimmernummer zu und gibt sie dem Gast bekannt</w:t>
      </w:r>
    </w:p>
    <w:p w:rsidR="00F006F7" w:rsidRDefault="00F006F7" w:rsidP="007B0C61">
      <w:pPr>
        <w:pStyle w:val="Listenabsatz"/>
        <w:numPr>
          <w:ilvl w:val="0"/>
          <w:numId w:val="15"/>
        </w:numPr>
      </w:pPr>
      <w:r>
        <w:t>Der Gast wählt sein gewünschtes Package aus</w:t>
      </w:r>
    </w:p>
    <w:p w:rsidR="00F006F7" w:rsidRDefault="00F006F7" w:rsidP="007B0C61">
      <w:pPr>
        <w:pStyle w:val="Listenabsatz"/>
        <w:numPr>
          <w:ilvl w:val="0"/>
          <w:numId w:val="15"/>
        </w:numPr>
      </w:pPr>
      <w:r>
        <w:t>Der Rezeptionist legt für jeden Gast eine separate Rechnung mittels der Belegungsnummer an</w:t>
      </w:r>
    </w:p>
    <w:p w:rsidR="00F006F7" w:rsidRPr="00F006F7" w:rsidRDefault="00F006F7" w:rsidP="00F006F7">
      <w:pPr>
        <w:rPr>
          <w:i/>
        </w:rPr>
      </w:pPr>
      <w:proofErr w:type="gramStart"/>
      <w:r w:rsidRPr="00F006F7">
        <w:rPr>
          <w:i/>
        </w:rPr>
        <w:t>Wiederholung</w:t>
      </w:r>
      <w:proofErr w:type="gramEnd"/>
      <w:r w:rsidRPr="00F006F7">
        <w:rPr>
          <w:i/>
        </w:rPr>
        <w:t xml:space="preserve"> von 2 bis 7 bis alle Gäste eingecheckt sind</w:t>
      </w:r>
    </w:p>
    <w:p w:rsidR="00F006F7" w:rsidRPr="00FA4569" w:rsidRDefault="00F006F7" w:rsidP="00F006F7">
      <w:pPr>
        <w:pStyle w:val="berschrift5"/>
        <w:rPr>
          <w:i w:val="0"/>
        </w:rPr>
      </w:pPr>
      <w:bookmarkStart w:id="22" w:name="_Toc320087827"/>
      <w:r w:rsidRPr="00FA4569">
        <w:rPr>
          <w:i w:val="0"/>
        </w:rPr>
        <w:t>Alternative Abläufe</w:t>
      </w:r>
      <w:bookmarkEnd w:id="22"/>
    </w:p>
    <w:p w:rsidR="00F006F7" w:rsidRPr="002C75B7" w:rsidRDefault="00F006F7" w:rsidP="002C75B7">
      <w:pPr>
        <w:rPr>
          <w:b/>
        </w:rPr>
      </w:pPr>
      <w:r w:rsidRPr="002C75B7">
        <w:rPr>
          <w:b/>
        </w:rPr>
        <w:t>4.a) Bei der Reservierung wurde der Vermerk „Nicht archivieren“ angegeben</w:t>
      </w:r>
    </w:p>
    <w:p w:rsidR="00F006F7" w:rsidRPr="002C75B7" w:rsidRDefault="00F006F7" w:rsidP="007B0C61">
      <w:pPr>
        <w:widowControl w:val="0"/>
        <w:numPr>
          <w:ilvl w:val="0"/>
          <w:numId w:val="16"/>
        </w:numPr>
        <w:tabs>
          <w:tab w:val="left" w:pos="505"/>
        </w:tabs>
        <w:suppressAutoHyphens/>
        <w:rPr>
          <w:rFonts w:ascii="Calibri" w:hAnsi="Calibri"/>
        </w:rPr>
      </w:pPr>
      <w:r w:rsidRPr="00E07726">
        <w:rPr>
          <w:rFonts w:ascii="Calibri" w:hAnsi="Calibri"/>
        </w:rPr>
        <w:t>Der Gast wird</w:t>
      </w:r>
      <w:r>
        <w:rPr>
          <w:rFonts w:ascii="Calibri" w:hAnsi="Calibri"/>
        </w:rPr>
        <w:t xml:space="preserve"> </w:t>
      </w:r>
      <w:r w:rsidRPr="00E07726">
        <w:rPr>
          <w:rFonts w:ascii="Calibri" w:hAnsi="Calibri"/>
        </w:rPr>
        <w:t xml:space="preserve"> nicht in die Gästekartei übernommen</w:t>
      </w:r>
    </w:p>
    <w:p w:rsidR="002C75B7" w:rsidRPr="00F006F7" w:rsidRDefault="002C75B7" w:rsidP="002C75B7">
      <w:pPr>
        <w:widowControl w:val="0"/>
        <w:tabs>
          <w:tab w:val="left" w:pos="505"/>
        </w:tabs>
        <w:suppressAutoHyphens/>
        <w:rPr>
          <w:rFonts w:ascii="Calibri" w:hAnsi="Calibri"/>
        </w:rPr>
      </w:pPr>
    </w:p>
    <w:p w:rsidR="00F006F7" w:rsidRPr="002C75B7" w:rsidRDefault="002B3176" w:rsidP="002C75B7">
      <w:pPr>
        <w:rPr>
          <w:b/>
        </w:rPr>
      </w:pPr>
      <w:r w:rsidRPr="002C75B7">
        <w:rPr>
          <w:b/>
        </w:rPr>
        <w:t>2</w:t>
      </w:r>
      <w:r w:rsidR="00F006F7" w:rsidRPr="002C75B7">
        <w:rPr>
          <w:b/>
        </w:rPr>
        <w:t>.b) Es gibt kein Zimmer das für die gewünschte Aufenthaltsdauer frei ist</w:t>
      </w:r>
    </w:p>
    <w:p w:rsidR="00F006F7" w:rsidRDefault="00F006F7" w:rsidP="007B0C61">
      <w:pPr>
        <w:pStyle w:val="Listenabsatz"/>
        <w:numPr>
          <w:ilvl w:val="0"/>
          <w:numId w:val="17"/>
        </w:numPr>
      </w:pPr>
      <w:r w:rsidRPr="00E07726">
        <w:rPr>
          <w:rFonts w:ascii="Calibri" w:hAnsi="Calibri"/>
        </w:rPr>
        <w:t xml:space="preserve">Die Rezeption </w:t>
      </w:r>
      <w:r>
        <w:t xml:space="preserve">weist den Gast darauf hin dass er einen Zimmerwechsel vornehmen muss. </w:t>
      </w:r>
    </w:p>
    <w:p w:rsidR="00F006F7" w:rsidRDefault="00F006F7" w:rsidP="007B0C61">
      <w:pPr>
        <w:pStyle w:val="Listenabsatz"/>
        <w:numPr>
          <w:ilvl w:val="1"/>
          <w:numId w:val="17"/>
        </w:numPr>
      </w:pPr>
      <w:r w:rsidRPr="00E07726">
        <w:rPr>
          <w:rFonts w:ascii="Calibri" w:hAnsi="Calibri"/>
        </w:rPr>
        <w:t xml:space="preserve">Die Rezeption </w:t>
      </w:r>
      <w:r>
        <w:t>bucht die entsprechenden Zimmer für den Gast</w:t>
      </w:r>
    </w:p>
    <w:p w:rsidR="00F006F7" w:rsidRDefault="00F006F7" w:rsidP="007B0C61">
      <w:pPr>
        <w:pStyle w:val="Listenabsatz"/>
        <w:numPr>
          <w:ilvl w:val="1"/>
          <w:numId w:val="17"/>
        </w:numPr>
      </w:pPr>
      <w:r w:rsidRPr="00E07726">
        <w:rPr>
          <w:rFonts w:ascii="Calibri" w:hAnsi="Calibri"/>
        </w:rPr>
        <w:t xml:space="preserve">Die Rezeption </w:t>
      </w:r>
      <w:r>
        <w:t>weist dem Gast das Zimmer für einen kürzeren Zeitraum ein</w:t>
      </w:r>
    </w:p>
    <w:p w:rsidR="00F006F7" w:rsidRDefault="00F006F7" w:rsidP="007B0C61">
      <w:pPr>
        <w:pStyle w:val="Listenabsatz"/>
        <w:numPr>
          <w:ilvl w:val="1"/>
          <w:numId w:val="17"/>
        </w:numPr>
      </w:pPr>
      <w:r w:rsidRPr="00E07726">
        <w:rPr>
          <w:rFonts w:ascii="Calibri" w:hAnsi="Calibri"/>
        </w:rPr>
        <w:t xml:space="preserve">Die Rezeption </w:t>
      </w:r>
      <w:r>
        <w:t>löst die Reservierung auf, der Check-In endet</w:t>
      </w:r>
    </w:p>
    <w:p w:rsidR="00F006F7" w:rsidRDefault="00F006F7" w:rsidP="007B0C61">
      <w:pPr>
        <w:pStyle w:val="Listenabsatz"/>
        <w:numPr>
          <w:ilvl w:val="0"/>
          <w:numId w:val="17"/>
        </w:numPr>
      </w:pPr>
      <w:r>
        <w:t xml:space="preserve">Die Rezeption </w:t>
      </w:r>
      <w:r w:rsidRPr="00F006F7">
        <w:t xml:space="preserve">weist den Gast darauf hin dass </w:t>
      </w:r>
      <w:r>
        <w:t xml:space="preserve">kein Zimmer verfügbar ist, der </w:t>
      </w:r>
      <w:r w:rsidRPr="00F006F7">
        <w:t>Check-In endet</w:t>
      </w:r>
    </w:p>
    <w:p w:rsidR="00F006F7" w:rsidRPr="004D0955" w:rsidRDefault="00F006F7" w:rsidP="00F006F7"/>
    <w:p w:rsidR="00F006F7" w:rsidRPr="002C75B7" w:rsidRDefault="002B3176" w:rsidP="002C75B7">
      <w:pPr>
        <w:rPr>
          <w:b/>
        </w:rPr>
      </w:pPr>
      <w:r w:rsidRPr="002C75B7">
        <w:rPr>
          <w:b/>
        </w:rPr>
        <w:t>3</w:t>
      </w:r>
      <w:r w:rsidR="00F006F7" w:rsidRPr="002C75B7">
        <w:rPr>
          <w:b/>
        </w:rPr>
        <w:t>.a) Es existiert eine Akontozahlung</w:t>
      </w:r>
    </w:p>
    <w:p w:rsidR="00F006F7" w:rsidRDefault="00F006F7" w:rsidP="007B0C61">
      <w:pPr>
        <w:pStyle w:val="Listenabsatz"/>
        <w:numPr>
          <w:ilvl w:val="0"/>
          <w:numId w:val="18"/>
        </w:numPr>
        <w:rPr>
          <w:rFonts w:cstheme="minorHAnsi"/>
        </w:rPr>
      </w:pPr>
      <w:r w:rsidRPr="00E07726">
        <w:rPr>
          <w:rFonts w:cstheme="minorHAnsi"/>
        </w:rPr>
        <w:lastRenderedPageBreak/>
        <w:t>Die Akontozahlung wird der Zimmerrechnung gutgeschrieben</w:t>
      </w:r>
    </w:p>
    <w:p w:rsidR="002C75B7" w:rsidRPr="002C75B7" w:rsidRDefault="002C75B7" w:rsidP="002C75B7">
      <w:pPr>
        <w:ind w:left="360"/>
        <w:rPr>
          <w:rFonts w:cstheme="minorHAnsi"/>
        </w:rPr>
      </w:pPr>
    </w:p>
    <w:p w:rsidR="00F006F7" w:rsidRDefault="00F006F7" w:rsidP="00F006F7">
      <w:pPr>
        <w:rPr>
          <w:rFonts w:cstheme="minorHAnsi"/>
          <w:i/>
        </w:rPr>
      </w:pPr>
      <w:r w:rsidRPr="008555C7">
        <w:rPr>
          <w:rFonts w:cstheme="minorHAnsi"/>
          <w:i/>
        </w:rPr>
        <w:t>Weiter mit Punkt 5</w:t>
      </w:r>
    </w:p>
    <w:p w:rsidR="002C75B7" w:rsidRPr="008555C7" w:rsidRDefault="002C75B7" w:rsidP="00F006F7">
      <w:pPr>
        <w:rPr>
          <w:rFonts w:cstheme="minorHAnsi"/>
          <w:i/>
        </w:rPr>
      </w:pPr>
    </w:p>
    <w:p w:rsidR="00F006F7" w:rsidRPr="002C75B7" w:rsidRDefault="00F006F7" w:rsidP="002C75B7">
      <w:pPr>
        <w:rPr>
          <w:b/>
        </w:rPr>
      </w:pPr>
      <w:r w:rsidRPr="002C75B7">
        <w:rPr>
          <w:b/>
        </w:rPr>
        <w:t>4.a) Der bisherige Gast des Zimmers hat noch nicht ausgecheckt</w:t>
      </w:r>
    </w:p>
    <w:p w:rsidR="00F006F7" w:rsidRPr="008555C7" w:rsidRDefault="00F006F7" w:rsidP="007B0C61">
      <w:pPr>
        <w:pStyle w:val="Listenabsatz"/>
        <w:numPr>
          <w:ilvl w:val="0"/>
          <w:numId w:val="19"/>
        </w:numPr>
      </w:pPr>
      <w:r>
        <w:t>Das System informiert die Rezeption darüber</w:t>
      </w:r>
    </w:p>
    <w:p w:rsidR="00F006F7" w:rsidRDefault="00F006F7" w:rsidP="00F006F7">
      <w:pPr>
        <w:pStyle w:val="Listenabsatz"/>
        <w:numPr>
          <w:ilvl w:val="0"/>
          <w:numId w:val="19"/>
        </w:numPr>
      </w:pPr>
      <w:r w:rsidRPr="00E07726">
        <w:rPr>
          <w:rFonts w:ascii="Calibri" w:hAnsi="Calibri"/>
        </w:rPr>
        <w:t xml:space="preserve">Die Rezeption </w:t>
      </w:r>
      <w:r>
        <w:t>informiert den Gast, dass er noch warten muss, bis der vorherige Gast ausgecheckt wurde</w:t>
      </w:r>
    </w:p>
    <w:p w:rsidR="00F006F7" w:rsidRDefault="00F006F7" w:rsidP="00F006F7">
      <w:pPr>
        <w:pStyle w:val="berschrift4"/>
      </w:pPr>
      <w:bookmarkStart w:id="23" w:name="_Toc320087828"/>
      <w:r>
        <w:t>Besondere Anforderungen</w:t>
      </w:r>
      <w:bookmarkEnd w:id="23"/>
    </w:p>
    <w:p w:rsidR="00F006F7" w:rsidRDefault="00F006F7" w:rsidP="00F006F7">
      <w:r>
        <w:t>Keine</w:t>
      </w:r>
    </w:p>
    <w:p w:rsidR="00F006F7" w:rsidRDefault="00F006F7" w:rsidP="00F006F7">
      <w:pPr>
        <w:pStyle w:val="berschrift4"/>
      </w:pPr>
      <w:bookmarkStart w:id="24" w:name="_Toc320087829"/>
      <w:r>
        <w:t>Benutzungsfrequenz</w:t>
      </w:r>
      <w:bookmarkEnd w:id="24"/>
    </w:p>
    <w:p w:rsidR="00F006F7" w:rsidRPr="00F006F7" w:rsidRDefault="00F006F7" w:rsidP="00F006F7">
      <w:r>
        <w:t xml:space="preserve">Wird für jeden ankommenden Gast </w:t>
      </w:r>
      <w:r w:rsidR="002B3176">
        <w:t>ohne</w:t>
      </w:r>
      <w:r>
        <w:t xml:space="preserve"> Reservierung ausgeführt</w:t>
      </w:r>
    </w:p>
    <w:p w:rsidR="00F006F7" w:rsidRDefault="00F006F7" w:rsidP="00F006F7">
      <w:pPr>
        <w:pStyle w:val="berschrift4"/>
      </w:pPr>
      <w:bookmarkStart w:id="25" w:name="_Toc320087830"/>
      <w:r>
        <w:t>Sequenzdiagramm</w:t>
      </w:r>
      <w:bookmarkEnd w:id="25"/>
    </w:p>
    <w:p w:rsidR="00F006F7" w:rsidRPr="00F006F7" w:rsidRDefault="00F006F7" w:rsidP="00F006F7">
      <w:r>
        <w:t>TODO</w:t>
      </w:r>
    </w:p>
    <w:p w:rsidR="00F006F7" w:rsidRDefault="00F006F7" w:rsidP="00F006F7">
      <w:pPr>
        <w:pStyle w:val="berschrift4"/>
      </w:pPr>
      <w:bookmarkStart w:id="26" w:name="_Toc320087831"/>
      <w:r>
        <w:t>Kontrakte</w:t>
      </w:r>
      <w:bookmarkEnd w:id="26"/>
    </w:p>
    <w:p w:rsidR="002B3176" w:rsidRDefault="00F006F7" w:rsidP="00F006F7">
      <w:r>
        <w:t>TODO</w:t>
      </w:r>
    </w:p>
    <w:p w:rsidR="002B3176" w:rsidRDefault="002B3176" w:rsidP="002B3176">
      <w:r>
        <w:br w:type="page"/>
      </w:r>
    </w:p>
    <w:p w:rsidR="002B3176" w:rsidRPr="002B3176" w:rsidRDefault="002B3176" w:rsidP="002B3176">
      <w:pPr>
        <w:pStyle w:val="berschrift3"/>
      </w:pPr>
      <w:bookmarkStart w:id="27" w:name="_Toc320087832"/>
      <w:r>
        <w:lastRenderedPageBreak/>
        <w:t>Check Out</w:t>
      </w:r>
      <w:bookmarkEnd w:id="27"/>
    </w:p>
    <w:p w:rsidR="002B3176" w:rsidRDefault="002B3176" w:rsidP="002B3176">
      <w:pPr>
        <w:pStyle w:val="berschrift4"/>
        <w:rPr>
          <w:rFonts w:ascii="Calibri" w:hAnsi="Calibri" w:cs="Calibri"/>
        </w:rPr>
      </w:pPr>
      <w:bookmarkStart w:id="28" w:name="_Toc320087833"/>
      <w:r>
        <w:t>Kurzbeschreibung</w:t>
      </w:r>
      <w:bookmarkEnd w:id="28"/>
    </w:p>
    <w:p w:rsidR="002B3176" w:rsidRDefault="002B3176" w:rsidP="002B3176">
      <w:pPr>
        <w:tabs>
          <w:tab w:val="left" w:pos="505"/>
        </w:tabs>
      </w:pPr>
      <w:r>
        <w:rPr>
          <w:rFonts w:ascii="Calibri" w:hAnsi="Calibri" w:cs="Calibri"/>
        </w:rPr>
        <w:t>Der Gast gibt seinen Schlüssel zurück und verlässt das Hotel.</w:t>
      </w:r>
    </w:p>
    <w:p w:rsidR="002B3176" w:rsidRDefault="002B3176" w:rsidP="002B3176">
      <w:pPr>
        <w:pStyle w:val="berschrift4"/>
        <w:rPr>
          <w:rFonts w:ascii="Calibri" w:hAnsi="Calibri" w:cs="Calibri"/>
        </w:rPr>
      </w:pPr>
      <w:bookmarkStart w:id="29" w:name="_Toc320087834"/>
      <w:proofErr w:type="spellStart"/>
      <w:r>
        <w:t>Stakeholders</w:t>
      </w:r>
      <w:bookmarkEnd w:id="29"/>
      <w:proofErr w:type="spellEnd"/>
    </w:p>
    <w:p w:rsidR="002B3176" w:rsidRDefault="002B3176" w:rsidP="007B0C61">
      <w:pPr>
        <w:pStyle w:val="Listenabsatz1"/>
        <w:numPr>
          <w:ilvl w:val="0"/>
          <w:numId w:val="24"/>
        </w:numPr>
        <w:rPr>
          <w:rFonts w:ascii="Calibri" w:hAnsi="Calibri" w:cs="Calibri"/>
        </w:rPr>
      </w:pPr>
      <w:r>
        <w:rPr>
          <w:rFonts w:ascii="Calibri" w:hAnsi="Calibri" w:cs="Calibri"/>
        </w:rPr>
        <w:t>Gast</w:t>
      </w:r>
    </w:p>
    <w:p w:rsidR="002B3176" w:rsidRDefault="002B3176" w:rsidP="007B0C61">
      <w:pPr>
        <w:pStyle w:val="Listenabsatz1"/>
        <w:numPr>
          <w:ilvl w:val="0"/>
          <w:numId w:val="24"/>
        </w:numPr>
        <w:rPr>
          <w:rFonts w:ascii="Calibri" w:hAnsi="Calibri" w:cs="Calibri"/>
        </w:rPr>
      </w:pPr>
      <w:r>
        <w:rPr>
          <w:rFonts w:ascii="Calibri" w:hAnsi="Calibri" w:cs="Calibri"/>
        </w:rPr>
        <w:t>Kunde</w:t>
      </w:r>
    </w:p>
    <w:p w:rsidR="002B3176" w:rsidRDefault="002B3176" w:rsidP="007B0C61">
      <w:pPr>
        <w:pStyle w:val="Listenabsatz1"/>
        <w:numPr>
          <w:ilvl w:val="0"/>
          <w:numId w:val="24"/>
        </w:numPr>
      </w:pPr>
      <w:r>
        <w:rPr>
          <w:rFonts w:ascii="Calibri" w:hAnsi="Calibri" w:cs="Calibri"/>
        </w:rPr>
        <w:t>Rezeption</w:t>
      </w:r>
    </w:p>
    <w:p w:rsidR="002B3176" w:rsidRDefault="002B3176" w:rsidP="002B3176">
      <w:pPr>
        <w:pStyle w:val="berschrift4"/>
        <w:rPr>
          <w:rFonts w:ascii="Calibri" w:hAnsi="Calibri" w:cs="Calibri"/>
        </w:rPr>
      </w:pPr>
      <w:bookmarkStart w:id="30" w:name="_Toc320087835"/>
      <w:r>
        <w:t>Vorbedingungen</w:t>
      </w:r>
      <w:bookmarkEnd w:id="30"/>
    </w:p>
    <w:p w:rsidR="002B3176" w:rsidRDefault="002B3176" w:rsidP="007B0C61">
      <w:pPr>
        <w:pStyle w:val="Textkrper"/>
        <w:numPr>
          <w:ilvl w:val="0"/>
          <w:numId w:val="5"/>
        </w:numPr>
      </w:pPr>
      <w:r>
        <w:rPr>
          <w:rFonts w:ascii="Calibri" w:hAnsi="Calibri" w:cs="Calibri"/>
        </w:rPr>
        <w:t>Gast ist eingecheckt</w:t>
      </w:r>
    </w:p>
    <w:p w:rsidR="002B3176" w:rsidRDefault="002B3176" w:rsidP="002B3176">
      <w:pPr>
        <w:pStyle w:val="berschrift4"/>
        <w:rPr>
          <w:rFonts w:ascii="Calibri" w:hAnsi="Calibri" w:cs="Calibri"/>
        </w:rPr>
      </w:pPr>
      <w:bookmarkStart w:id="31" w:name="_Toc320087836"/>
      <w:r>
        <w:t>Nachbedingungen</w:t>
      </w:r>
      <w:bookmarkEnd w:id="31"/>
    </w:p>
    <w:p w:rsidR="002B3176" w:rsidRPr="00313544" w:rsidRDefault="002B3176" w:rsidP="007B0C61">
      <w:pPr>
        <w:pStyle w:val="Listenabsatz1"/>
        <w:numPr>
          <w:ilvl w:val="0"/>
          <w:numId w:val="20"/>
        </w:numPr>
      </w:pPr>
      <w:r>
        <w:rPr>
          <w:rFonts w:ascii="Calibri" w:hAnsi="Calibri" w:cs="Calibri"/>
        </w:rPr>
        <w:t>Gast ist ausgecheckt</w:t>
      </w:r>
    </w:p>
    <w:p w:rsidR="002B3176" w:rsidRDefault="002B3176" w:rsidP="007B0C61">
      <w:pPr>
        <w:pStyle w:val="Listenabsatz1"/>
        <w:numPr>
          <w:ilvl w:val="0"/>
          <w:numId w:val="20"/>
        </w:numPr>
      </w:pPr>
      <w:r>
        <w:rPr>
          <w:rFonts w:ascii="Calibri" w:hAnsi="Calibri" w:cs="Calibri"/>
        </w:rPr>
        <w:t>Rechnung ist beglichen</w:t>
      </w:r>
    </w:p>
    <w:p w:rsidR="002B3176" w:rsidRDefault="002B3176" w:rsidP="002B3176">
      <w:pPr>
        <w:pStyle w:val="berschrift4"/>
      </w:pPr>
      <w:bookmarkStart w:id="32" w:name="_Toc320087837"/>
      <w:r>
        <w:t>Ablauf</w:t>
      </w:r>
      <w:bookmarkEnd w:id="32"/>
    </w:p>
    <w:p w:rsidR="002B3176" w:rsidRPr="002B3176" w:rsidRDefault="002B3176" w:rsidP="002B3176">
      <w:pPr>
        <w:pStyle w:val="berschrift5"/>
        <w:rPr>
          <w:rFonts w:ascii="Calibri" w:hAnsi="Calibri" w:cs="Calibri"/>
          <w:i w:val="0"/>
        </w:rPr>
      </w:pPr>
      <w:bookmarkStart w:id="33" w:name="_Toc320087838"/>
      <w:r w:rsidRPr="002B3176">
        <w:rPr>
          <w:i w:val="0"/>
        </w:rPr>
        <w:t>Basisablauf</w:t>
      </w:r>
      <w:bookmarkEnd w:id="33"/>
    </w:p>
    <w:p w:rsidR="002B3176" w:rsidRDefault="002B3176" w:rsidP="007B0C61">
      <w:pPr>
        <w:widowControl w:val="0"/>
        <w:numPr>
          <w:ilvl w:val="0"/>
          <w:numId w:val="25"/>
        </w:numPr>
        <w:tabs>
          <w:tab w:val="left" w:pos="505"/>
        </w:tabs>
        <w:suppressAutoHyphens/>
        <w:rPr>
          <w:rFonts w:ascii="Calibri" w:hAnsi="Calibri" w:cs="Calibri"/>
        </w:rPr>
      </w:pPr>
      <w:r>
        <w:rPr>
          <w:rFonts w:ascii="Calibri" w:hAnsi="Calibri" w:cs="Calibri"/>
        </w:rPr>
        <w:t>Die Rezeption sucht einen Aufenthalt mittels der Suchfunktion</w:t>
      </w:r>
    </w:p>
    <w:p w:rsidR="002B3176" w:rsidRDefault="002B3176" w:rsidP="007B0C61">
      <w:pPr>
        <w:widowControl w:val="0"/>
        <w:numPr>
          <w:ilvl w:val="0"/>
          <w:numId w:val="25"/>
        </w:numPr>
        <w:tabs>
          <w:tab w:val="left" w:pos="505"/>
        </w:tabs>
        <w:suppressAutoHyphens/>
        <w:rPr>
          <w:rFonts w:ascii="Calibri" w:hAnsi="Calibri" w:cs="Calibri"/>
        </w:rPr>
      </w:pPr>
      <w:r>
        <w:rPr>
          <w:rFonts w:ascii="Calibri" w:hAnsi="Calibri" w:cs="Calibri"/>
        </w:rPr>
        <w:t>Das System zeigt alle zur Suche passenden Aufenthalte an</w:t>
      </w:r>
    </w:p>
    <w:p w:rsidR="002B3176" w:rsidRPr="005860E9" w:rsidRDefault="002B3176" w:rsidP="007B0C61">
      <w:pPr>
        <w:widowControl w:val="0"/>
        <w:numPr>
          <w:ilvl w:val="0"/>
          <w:numId w:val="25"/>
        </w:numPr>
        <w:tabs>
          <w:tab w:val="left" w:pos="505"/>
        </w:tabs>
        <w:suppressAutoHyphens/>
        <w:rPr>
          <w:rFonts w:ascii="Calibri" w:hAnsi="Calibri" w:cs="Calibri"/>
        </w:rPr>
      </w:pPr>
      <w:r>
        <w:rPr>
          <w:rFonts w:ascii="Calibri" w:hAnsi="Calibri" w:cs="Calibri"/>
        </w:rPr>
        <w:t>Die Rezeption wählt den entsprechenden Aufenthalt aus</w:t>
      </w:r>
    </w:p>
    <w:p w:rsidR="002B3176" w:rsidRDefault="002B3176" w:rsidP="007B0C61">
      <w:pPr>
        <w:widowControl w:val="0"/>
        <w:numPr>
          <w:ilvl w:val="0"/>
          <w:numId w:val="25"/>
        </w:numPr>
        <w:tabs>
          <w:tab w:val="left" w:pos="505"/>
        </w:tabs>
        <w:suppressAutoHyphens/>
        <w:rPr>
          <w:rFonts w:ascii="Calibri" w:hAnsi="Calibri" w:cs="Calibri"/>
        </w:rPr>
      </w:pPr>
      <w:r>
        <w:rPr>
          <w:rFonts w:ascii="Calibri" w:hAnsi="Calibri" w:cs="Calibri"/>
        </w:rPr>
        <w:t>Das System zeigt  für den Aufenthalt eine Zwischenrechnung an und bietet die Möglichkeit diese auszudrucken.</w:t>
      </w:r>
    </w:p>
    <w:p w:rsidR="002B3176" w:rsidRDefault="002B3176" w:rsidP="007B0C61">
      <w:pPr>
        <w:widowControl w:val="0"/>
        <w:numPr>
          <w:ilvl w:val="0"/>
          <w:numId w:val="25"/>
        </w:numPr>
        <w:tabs>
          <w:tab w:val="left" w:pos="505"/>
        </w:tabs>
        <w:suppressAutoHyphens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Use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case</w:t>
      </w:r>
      <w:proofErr w:type="spellEnd"/>
      <w:r>
        <w:rPr>
          <w:rFonts w:ascii="Calibri" w:hAnsi="Calibri" w:cs="Calibri"/>
        </w:rPr>
        <w:t>: „Rechnung legen“ wird ausgeführt</w:t>
      </w:r>
    </w:p>
    <w:p w:rsidR="002B3176" w:rsidRDefault="002B3176" w:rsidP="007B0C61">
      <w:pPr>
        <w:widowControl w:val="0"/>
        <w:numPr>
          <w:ilvl w:val="0"/>
          <w:numId w:val="25"/>
        </w:numPr>
        <w:tabs>
          <w:tab w:val="left" w:pos="505"/>
        </w:tabs>
        <w:suppressAutoHyphens/>
        <w:rPr>
          <w:rFonts w:ascii="Calibri" w:hAnsi="Calibri" w:cs="Calibri"/>
        </w:rPr>
      </w:pPr>
      <w:r>
        <w:rPr>
          <w:rFonts w:ascii="Calibri" w:hAnsi="Calibri" w:cs="Calibri"/>
        </w:rPr>
        <w:t>Das System setzt den Zimmerstatus auf „FREI – UNGEREINIGT“.</w:t>
      </w:r>
    </w:p>
    <w:p w:rsidR="002B3176" w:rsidRPr="00313544" w:rsidRDefault="002B3176" w:rsidP="007B0C61">
      <w:pPr>
        <w:widowControl w:val="0"/>
        <w:numPr>
          <w:ilvl w:val="0"/>
          <w:numId w:val="25"/>
        </w:numPr>
        <w:tabs>
          <w:tab w:val="left" w:pos="505"/>
        </w:tabs>
        <w:suppressAutoHyphens/>
      </w:pPr>
      <w:r>
        <w:rPr>
          <w:rFonts w:ascii="Calibri" w:hAnsi="Calibri" w:cs="Calibri"/>
        </w:rPr>
        <w:t>Der Gast wird vom System als abwesend vermerkt.</w:t>
      </w:r>
    </w:p>
    <w:p w:rsidR="002B3176" w:rsidRPr="002B3176" w:rsidRDefault="002B3176" w:rsidP="002B3176">
      <w:pPr>
        <w:pStyle w:val="berschrift5"/>
        <w:rPr>
          <w:i w:val="0"/>
        </w:rPr>
      </w:pPr>
      <w:bookmarkStart w:id="34" w:name="_Toc320087839"/>
      <w:r>
        <w:rPr>
          <w:i w:val="0"/>
        </w:rPr>
        <w:t>Alternative Abläufe</w:t>
      </w:r>
      <w:bookmarkEnd w:id="34"/>
    </w:p>
    <w:p w:rsidR="002B3176" w:rsidRPr="002C75B7" w:rsidRDefault="002B3176" w:rsidP="002C75B7">
      <w:pPr>
        <w:rPr>
          <w:b/>
        </w:rPr>
      </w:pPr>
      <w:r w:rsidRPr="002C75B7">
        <w:rPr>
          <w:b/>
        </w:rPr>
        <w:t>5.a) Die Zwischenrechnung enthält Fehler</w:t>
      </w:r>
    </w:p>
    <w:p w:rsidR="002B3176" w:rsidRDefault="002B3176" w:rsidP="007B0C61">
      <w:pPr>
        <w:widowControl w:val="0"/>
        <w:numPr>
          <w:ilvl w:val="0"/>
          <w:numId w:val="22"/>
        </w:numPr>
        <w:suppressAutoHyphens/>
      </w:pP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>: „Rechnungsposten stornieren“ wird aufgerufen</w:t>
      </w:r>
    </w:p>
    <w:p w:rsidR="002B3176" w:rsidRDefault="002B3176" w:rsidP="002B3176">
      <w:pPr>
        <w:rPr>
          <w:i/>
        </w:rPr>
      </w:pPr>
    </w:p>
    <w:p w:rsidR="002B3176" w:rsidRPr="002B3176" w:rsidRDefault="002B3176" w:rsidP="002B3176">
      <w:pPr>
        <w:rPr>
          <w:i/>
        </w:rPr>
      </w:pPr>
      <w:r w:rsidRPr="002B3176">
        <w:rPr>
          <w:i/>
        </w:rPr>
        <w:t xml:space="preserve">Weiter mit </w:t>
      </w:r>
      <w:r w:rsidRPr="002B3176">
        <w:rPr>
          <w:rFonts w:ascii="Calibri" w:hAnsi="Calibri" w:cs="Calibri"/>
          <w:i/>
        </w:rPr>
        <w:t xml:space="preserve">Basisablauf </w:t>
      </w:r>
      <w:r>
        <w:rPr>
          <w:i/>
        </w:rPr>
        <w:t>Punkt 4</w:t>
      </w:r>
    </w:p>
    <w:p w:rsidR="002B3176" w:rsidRPr="002C75B7" w:rsidRDefault="002B3176" w:rsidP="002C75B7">
      <w:pPr>
        <w:rPr>
          <w:b/>
        </w:rPr>
      </w:pPr>
      <w:r w:rsidRPr="002C75B7">
        <w:rPr>
          <w:b/>
        </w:rPr>
        <w:t>5.b) Auf der Zwischenrechnung fehlen Positionen</w:t>
      </w:r>
    </w:p>
    <w:p w:rsidR="002B3176" w:rsidRDefault="002B3176" w:rsidP="007B0C61">
      <w:pPr>
        <w:widowControl w:val="0"/>
        <w:numPr>
          <w:ilvl w:val="0"/>
          <w:numId w:val="23"/>
        </w:numPr>
        <w:suppressAutoHyphens/>
      </w:pP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>: „Extraleistung buchen“ wird aufgerufen</w:t>
      </w:r>
    </w:p>
    <w:p w:rsidR="002B3176" w:rsidRDefault="002B3176" w:rsidP="002B3176"/>
    <w:p w:rsidR="002B3176" w:rsidRPr="002B3176" w:rsidRDefault="002B3176" w:rsidP="002B3176">
      <w:pPr>
        <w:rPr>
          <w:i/>
        </w:rPr>
      </w:pPr>
      <w:r w:rsidRPr="002B3176">
        <w:rPr>
          <w:i/>
        </w:rPr>
        <w:t xml:space="preserve">Weiter mit </w:t>
      </w:r>
      <w:r w:rsidRPr="002B3176">
        <w:rPr>
          <w:rFonts w:ascii="Calibri" w:hAnsi="Calibri" w:cs="Calibri"/>
          <w:i/>
        </w:rPr>
        <w:t xml:space="preserve">Basisablauf </w:t>
      </w:r>
      <w:r>
        <w:rPr>
          <w:i/>
        </w:rPr>
        <w:t>Punkt 4</w:t>
      </w:r>
    </w:p>
    <w:p w:rsidR="002B3176" w:rsidRPr="002C75B7" w:rsidRDefault="002B3176" w:rsidP="002C75B7">
      <w:pPr>
        <w:rPr>
          <w:b/>
        </w:rPr>
      </w:pPr>
      <w:r w:rsidRPr="002C75B7">
        <w:rPr>
          <w:b/>
        </w:rPr>
        <w:t>6.a) Das Zimmer ist bereits erneut belegt</w:t>
      </w:r>
    </w:p>
    <w:p w:rsidR="002B3176" w:rsidRPr="002B3176" w:rsidRDefault="002B3176" w:rsidP="007B0C61">
      <w:pPr>
        <w:widowControl w:val="0"/>
        <w:numPr>
          <w:ilvl w:val="0"/>
          <w:numId w:val="21"/>
        </w:numPr>
        <w:tabs>
          <w:tab w:val="left" w:pos="505"/>
        </w:tabs>
        <w:suppressAutoHyphens/>
        <w:rPr>
          <w:rFonts w:ascii="Calibri" w:hAnsi="Calibri" w:cs="Calibri"/>
        </w:rPr>
      </w:pPr>
      <w:r>
        <w:rPr>
          <w:rFonts w:ascii="Calibri" w:hAnsi="Calibri" w:cs="Calibri"/>
        </w:rPr>
        <w:t>Das System setzt den Zimmerstatus auf „BELEGT – UNGEREINIGT“.</w:t>
      </w:r>
    </w:p>
    <w:p w:rsidR="002B3176" w:rsidRDefault="002B3176" w:rsidP="002B3176">
      <w:pPr>
        <w:pStyle w:val="berschrift4"/>
      </w:pPr>
      <w:bookmarkStart w:id="35" w:name="_Toc320087840"/>
      <w:r>
        <w:t>Besondere Anforderungen</w:t>
      </w:r>
      <w:bookmarkEnd w:id="35"/>
    </w:p>
    <w:p w:rsidR="002B3176" w:rsidRDefault="002B3176" w:rsidP="002B3176">
      <w:r>
        <w:t>Keine</w:t>
      </w:r>
    </w:p>
    <w:p w:rsidR="002B3176" w:rsidRDefault="002B3176" w:rsidP="002B3176">
      <w:pPr>
        <w:pStyle w:val="berschrift4"/>
      </w:pPr>
      <w:bookmarkStart w:id="36" w:name="_Toc320087841"/>
      <w:r>
        <w:t>Benutzungsfrequenz</w:t>
      </w:r>
      <w:bookmarkEnd w:id="36"/>
    </w:p>
    <w:p w:rsidR="002B3176" w:rsidRDefault="002B3176" w:rsidP="00F006F7">
      <w:r>
        <w:t>Regelmäßig</w:t>
      </w:r>
    </w:p>
    <w:p w:rsidR="002B3176" w:rsidRDefault="002B3176" w:rsidP="002B3176">
      <w:pPr>
        <w:pStyle w:val="berschrift4"/>
      </w:pPr>
      <w:bookmarkStart w:id="37" w:name="_Toc320087842"/>
      <w:r>
        <w:lastRenderedPageBreak/>
        <w:t>Sequenzdiagramm</w:t>
      </w:r>
      <w:bookmarkEnd w:id="37"/>
    </w:p>
    <w:p w:rsidR="002B3176" w:rsidRPr="002B3176" w:rsidRDefault="002B3176" w:rsidP="002B3176">
      <w:r>
        <w:t>TODO</w:t>
      </w:r>
    </w:p>
    <w:p w:rsidR="002B3176" w:rsidRDefault="002B3176" w:rsidP="002B3176">
      <w:pPr>
        <w:pStyle w:val="berschrift4"/>
      </w:pPr>
      <w:bookmarkStart w:id="38" w:name="_Toc320087843"/>
      <w:r>
        <w:t>Kontrakte</w:t>
      </w:r>
      <w:bookmarkEnd w:id="38"/>
    </w:p>
    <w:p w:rsidR="002B3176" w:rsidRDefault="002B3176" w:rsidP="002B3176">
      <w:r>
        <w:t>TODO</w:t>
      </w:r>
    </w:p>
    <w:p w:rsidR="002B3176" w:rsidRDefault="002B3176" w:rsidP="002B3176">
      <w:r>
        <w:br w:type="page"/>
      </w:r>
    </w:p>
    <w:p w:rsidR="002B3176" w:rsidRDefault="002B3176" w:rsidP="002B3176">
      <w:pPr>
        <w:pStyle w:val="berschrift3"/>
      </w:pPr>
      <w:bookmarkStart w:id="39" w:name="_Toc320087844"/>
      <w:r>
        <w:lastRenderedPageBreak/>
        <w:t>Reservierung buchen</w:t>
      </w:r>
      <w:bookmarkEnd w:id="39"/>
    </w:p>
    <w:p w:rsidR="002B3176" w:rsidRDefault="002B3176" w:rsidP="002B3176">
      <w:pPr>
        <w:pStyle w:val="berschrift4"/>
      </w:pPr>
      <w:bookmarkStart w:id="40" w:name="_Toc320087845"/>
      <w:r>
        <w:t>Kurzbeschreibung</w:t>
      </w:r>
      <w:bookmarkEnd w:id="40"/>
    </w:p>
    <w:p w:rsidR="002B3176" w:rsidRDefault="002B3176" w:rsidP="002B3176">
      <w:r>
        <w:t>Der Gast/Reisebüro/Gruppenleiter will eine gewisse Menge an Zimmern buchen. Die jeweilige Buchungsanfrage erfolgt über Telefon/E-Mail/Reisebüro-Schnittstelle. Das System reserviert, wenn Zimmer an diesem Zeitraum verfügbar sind.</w:t>
      </w:r>
    </w:p>
    <w:p w:rsidR="002B3176" w:rsidRDefault="002B3176" w:rsidP="002B3176">
      <w:pPr>
        <w:pStyle w:val="berschrift4"/>
      </w:pPr>
      <w:bookmarkStart w:id="41" w:name="_Toc320087846"/>
      <w:proofErr w:type="spellStart"/>
      <w:r>
        <w:t>Stakeholders</w:t>
      </w:r>
      <w:proofErr w:type="spellEnd"/>
      <w:r>
        <w:t xml:space="preserve"> und Akteure</w:t>
      </w:r>
      <w:bookmarkEnd w:id="41"/>
    </w:p>
    <w:p w:rsidR="002B3176" w:rsidRDefault="002B3176" w:rsidP="007B0C61">
      <w:pPr>
        <w:pStyle w:val="Listenabsatz"/>
        <w:numPr>
          <w:ilvl w:val="0"/>
          <w:numId w:val="5"/>
        </w:numPr>
      </w:pPr>
      <w:r>
        <w:t>Gast</w:t>
      </w:r>
    </w:p>
    <w:p w:rsidR="002B3176" w:rsidRDefault="002B3176" w:rsidP="007B0C61">
      <w:pPr>
        <w:pStyle w:val="Listenabsatz"/>
        <w:numPr>
          <w:ilvl w:val="0"/>
          <w:numId w:val="5"/>
        </w:numPr>
      </w:pPr>
      <w:r>
        <w:t>Reisebüro</w:t>
      </w:r>
    </w:p>
    <w:p w:rsidR="002B3176" w:rsidRDefault="002B3176" w:rsidP="007B0C61">
      <w:pPr>
        <w:pStyle w:val="Listenabsatz"/>
        <w:numPr>
          <w:ilvl w:val="0"/>
          <w:numId w:val="5"/>
        </w:numPr>
      </w:pPr>
      <w:r>
        <w:t>Back-Office</w:t>
      </w:r>
    </w:p>
    <w:p w:rsidR="002B3176" w:rsidRDefault="002B3176" w:rsidP="002B3176">
      <w:pPr>
        <w:pStyle w:val="berschrift4"/>
      </w:pPr>
      <w:bookmarkStart w:id="42" w:name="_Toc320087847"/>
      <w:r>
        <w:t>Vorbedingungen</w:t>
      </w:r>
      <w:bookmarkEnd w:id="42"/>
    </w:p>
    <w:p w:rsidR="002B3176" w:rsidRDefault="002B3176" w:rsidP="002B3176">
      <w:r>
        <w:t>Keine</w:t>
      </w:r>
    </w:p>
    <w:p w:rsidR="002B3176" w:rsidRDefault="002B3176" w:rsidP="002B3176">
      <w:pPr>
        <w:pStyle w:val="berschrift4"/>
      </w:pPr>
      <w:bookmarkStart w:id="43" w:name="_Toc320087848"/>
      <w:r>
        <w:t>Nachbedingungen</w:t>
      </w:r>
      <w:bookmarkEnd w:id="43"/>
    </w:p>
    <w:p w:rsidR="002B3176" w:rsidRDefault="002B3176" w:rsidP="007B0C61">
      <w:pPr>
        <w:pStyle w:val="Listenabsatz"/>
        <w:numPr>
          <w:ilvl w:val="0"/>
          <w:numId w:val="26"/>
        </w:numPr>
      </w:pPr>
      <w:r>
        <w:t>Zimmer sind reserviert</w:t>
      </w:r>
    </w:p>
    <w:p w:rsidR="002B3176" w:rsidRDefault="002B3176" w:rsidP="002B3176">
      <w:pPr>
        <w:pStyle w:val="berschrift4"/>
      </w:pPr>
      <w:bookmarkStart w:id="44" w:name="_Toc320087849"/>
      <w:r>
        <w:t>Ablauf</w:t>
      </w:r>
      <w:bookmarkEnd w:id="44"/>
    </w:p>
    <w:p w:rsidR="002B3176" w:rsidRDefault="002B3176" w:rsidP="002B3176">
      <w:pPr>
        <w:pStyle w:val="berschrift5"/>
      </w:pPr>
      <w:bookmarkStart w:id="45" w:name="_Toc320087850"/>
      <w:r>
        <w:t>Basisablauf</w:t>
      </w:r>
      <w:bookmarkEnd w:id="45"/>
      <w:r>
        <w:t xml:space="preserve"> </w:t>
      </w:r>
    </w:p>
    <w:p w:rsidR="002B3176" w:rsidRDefault="002B3176" w:rsidP="007B0C61">
      <w:pPr>
        <w:widowControl w:val="0"/>
        <w:numPr>
          <w:ilvl w:val="0"/>
          <w:numId w:val="27"/>
        </w:numPr>
        <w:tabs>
          <w:tab w:val="left" w:pos="505"/>
        </w:tabs>
        <w:suppressAutoHyphens/>
      </w:pPr>
      <w:r w:rsidRPr="002B3176">
        <w:rPr>
          <w:rFonts w:ascii="Calibri" w:hAnsi="Calibri" w:cs="Calibri"/>
        </w:rPr>
        <w:t>Die</w:t>
      </w:r>
      <w:r>
        <w:t xml:space="preserve"> Anzahl, die Kategorie und der Zeitraum werden eingegeben</w:t>
      </w:r>
    </w:p>
    <w:p w:rsidR="002B3176" w:rsidRDefault="002B3176" w:rsidP="007B0C61">
      <w:pPr>
        <w:widowControl w:val="0"/>
        <w:numPr>
          <w:ilvl w:val="0"/>
          <w:numId w:val="27"/>
        </w:numPr>
        <w:tabs>
          <w:tab w:val="left" w:pos="505"/>
        </w:tabs>
        <w:suppressAutoHyphens/>
      </w:pPr>
      <w:r>
        <w:t>Das System prüft, ob ein Aufenthalt möglich ist</w:t>
      </w:r>
    </w:p>
    <w:p w:rsidR="002B3176" w:rsidRPr="002B3176" w:rsidRDefault="002B3176" w:rsidP="007B0C61">
      <w:pPr>
        <w:pStyle w:val="Listenabsatz"/>
        <w:numPr>
          <w:ilvl w:val="0"/>
          <w:numId w:val="27"/>
        </w:numPr>
      </w:pPr>
      <w:r w:rsidRPr="002B3176">
        <w:t>Die Anzahl freier Zimmer wird angezeigt</w:t>
      </w:r>
    </w:p>
    <w:p w:rsidR="002B3176" w:rsidRDefault="002B3176" w:rsidP="007B0C61">
      <w:pPr>
        <w:pStyle w:val="Listenabsatz"/>
        <w:numPr>
          <w:ilvl w:val="0"/>
          <w:numId w:val="27"/>
        </w:numPr>
      </w:pPr>
      <w:r>
        <w:t>Das Back-Office gibt die vom Gast angegebenen Daten in das System ein.</w:t>
      </w:r>
    </w:p>
    <w:p w:rsidR="002B3176" w:rsidRDefault="002B3176" w:rsidP="007B0C61">
      <w:pPr>
        <w:pStyle w:val="Listenabsatz"/>
        <w:numPr>
          <w:ilvl w:val="0"/>
          <w:numId w:val="27"/>
        </w:numPr>
      </w:pPr>
      <w:r>
        <w:t>Das System bestätigt die Eingabe des Back-Office.</w:t>
      </w:r>
    </w:p>
    <w:p w:rsidR="002B3176" w:rsidRDefault="002B3176" w:rsidP="007B0C61">
      <w:pPr>
        <w:pStyle w:val="Listenabsatz"/>
        <w:numPr>
          <w:ilvl w:val="0"/>
          <w:numId w:val="27"/>
        </w:numPr>
      </w:pPr>
      <w:r>
        <w:t xml:space="preserve">Das System benachrichtigt den Gast/Kunde über die erfolgreiche Reservierung </w:t>
      </w:r>
    </w:p>
    <w:p w:rsidR="002B3176" w:rsidRDefault="002B3176" w:rsidP="002B3176">
      <w:pPr>
        <w:pStyle w:val="berschrift5"/>
        <w:rPr>
          <w:i w:val="0"/>
        </w:rPr>
      </w:pPr>
      <w:bookmarkStart w:id="46" w:name="_Toc320087851"/>
      <w:r>
        <w:rPr>
          <w:i w:val="0"/>
        </w:rPr>
        <w:t>Alternative Abläufe</w:t>
      </w:r>
      <w:bookmarkEnd w:id="46"/>
    </w:p>
    <w:p w:rsidR="002C75B7" w:rsidRPr="002C75B7" w:rsidRDefault="002C75B7" w:rsidP="002C75B7"/>
    <w:p w:rsidR="002B3176" w:rsidRPr="002C75B7" w:rsidRDefault="002B3176" w:rsidP="002C75B7">
      <w:pPr>
        <w:rPr>
          <w:b/>
        </w:rPr>
      </w:pPr>
      <w:r w:rsidRPr="002C75B7">
        <w:rPr>
          <w:b/>
        </w:rPr>
        <w:t xml:space="preserve">3.a) Es gibt keine freien Zimmer für den Zeitraum oder </w:t>
      </w:r>
      <w:r w:rsidR="00FE214D" w:rsidRPr="002C75B7">
        <w:rPr>
          <w:b/>
        </w:rPr>
        <w:t xml:space="preserve">mit der gewünschten </w:t>
      </w:r>
      <w:r w:rsidRPr="002C75B7">
        <w:rPr>
          <w:b/>
        </w:rPr>
        <w:t>Zimmeranzahl</w:t>
      </w:r>
    </w:p>
    <w:p w:rsidR="002B3176" w:rsidRDefault="002B3176" w:rsidP="007B0C61">
      <w:pPr>
        <w:pStyle w:val="Listenabsatz"/>
        <w:numPr>
          <w:ilvl w:val="0"/>
          <w:numId w:val="28"/>
        </w:numPr>
      </w:pPr>
      <w:r>
        <w:t>Das System zeigt an, dass keine Zimmer frei sind.</w:t>
      </w:r>
    </w:p>
    <w:p w:rsidR="002C75B7" w:rsidRDefault="002C75B7" w:rsidP="002C75B7"/>
    <w:p w:rsidR="002B3176" w:rsidRPr="002C75B7" w:rsidRDefault="002B3176" w:rsidP="002C75B7">
      <w:pPr>
        <w:rPr>
          <w:b/>
        </w:rPr>
      </w:pPr>
      <w:r w:rsidRPr="002C75B7">
        <w:rPr>
          <w:b/>
        </w:rPr>
        <w:t>4.a) Gast will nicht in die Gästekartei übernommen werden</w:t>
      </w:r>
    </w:p>
    <w:p w:rsidR="002B3176" w:rsidRDefault="002B3176" w:rsidP="007B0C61">
      <w:pPr>
        <w:pStyle w:val="Listenabsatz"/>
        <w:numPr>
          <w:ilvl w:val="0"/>
          <w:numId w:val="29"/>
        </w:numPr>
      </w:pPr>
      <w:r>
        <w:t>Die Reservierung wird als „Nicht Archiv“ markiert</w:t>
      </w:r>
    </w:p>
    <w:p w:rsidR="002C75B7" w:rsidRDefault="002C75B7" w:rsidP="002C75B7"/>
    <w:p w:rsidR="002B3176" w:rsidRPr="002C75B7" w:rsidRDefault="002B3176" w:rsidP="002C75B7">
      <w:pPr>
        <w:rPr>
          <w:b/>
        </w:rPr>
      </w:pPr>
      <w:r w:rsidRPr="002C75B7">
        <w:rPr>
          <w:b/>
        </w:rPr>
        <w:t>4.b) Gast ist ein GDH und reserviert ein Zimmer</w:t>
      </w:r>
    </w:p>
    <w:p w:rsidR="002B3176" w:rsidRDefault="002B3176" w:rsidP="007B0C61">
      <w:pPr>
        <w:pStyle w:val="Listenabsatz"/>
        <w:numPr>
          <w:ilvl w:val="0"/>
          <w:numId w:val="30"/>
        </w:numPr>
      </w:pPr>
      <w:r>
        <w:t>Der Zimmerpreis wird mit 0</w:t>
      </w:r>
      <w:r w:rsidR="00FE214D">
        <w:t>€</w:t>
      </w:r>
      <w:r>
        <w:t xml:space="preserve"> angegeben</w:t>
      </w:r>
    </w:p>
    <w:p w:rsidR="002C75B7" w:rsidRDefault="002C75B7" w:rsidP="002C75B7"/>
    <w:p w:rsidR="002B3176" w:rsidRPr="002C75B7" w:rsidRDefault="002B3176" w:rsidP="002C75B7">
      <w:pPr>
        <w:rPr>
          <w:b/>
        </w:rPr>
      </w:pPr>
      <w:r w:rsidRPr="002C75B7">
        <w:rPr>
          <w:b/>
        </w:rPr>
        <w:t>4.c) Gast reserviert ein bestimmtes Zimmer</w:t>
      </w:r>
    </w:p>
    <w:p w:rsidR="002B3176" w:rsidRDefault="00FE214D" w:rsidP="007B0C61">
      <w:pPr>
        <w:pStyle w:val="Listenabsatz"/>
        <w:numPr>
          <w:ilvl w:val="0"/>
          <w:numId w:val="31"/>
        </w:numPr>
      </w:pPr>
      <w:r>
        <w:t xml:space="preserve">Das </w:t>
      </w:r>
      <w:r w:rsidR="002B3176">
        <w:t>System überprüft Verfügbarkeit des gewünschten Zimmers.</w:t>
      </w:r>
    </w:p>
    <w:p w:rsidR="002B3176" w:rsidRDefault="00FE214D" w:rsidP="007B0C61">
      <w:pPr>
        <w:pStyle w:val="Listenabsatz"/>
        <w:numPr>
          <w:ilvl w:val="1"/>
          <w:numId w:val="31"/>
        </w:numPr>
      </w:pPr>
      <w:r>
        <w:t xml:space="preserve">Das </w:t>
      </w:r>
      <w:r w:rsidR="002B3176">
        <w:t xml:space="preserve">System reserviert </w:t>
      </w:r>
      <w:r>
        <w:t xml:space="preserve">das </w:t>
      </w:r>
      <w:r w:rsidR="002B3176">
        <w:t>Zimmer</w:t>
      </w:r>
    </w:p>
    <w:p w:rsidR="00FE214D" w:rsidRDefault="00FE214D" w:rsidP="007B0C61">
      <w:pPr>
        <w:pStyle w:val="Listenabsatz"/>
        <w:numPr>
          <w:ilvl w:val="1"/>
          <w:numId w:val="31"/>
        </w:numPr>
      </w:pPr>
      <w:r>
        <w:t>Das System informiert den MA darüber</w:t>
      </w:r>
    </w:p>
    <w:p w:rsidR="002C75B7" w:rsidRDefault="002C75B7" w:rsidP="002C75B7"/>
    <w:p w:rsidR="002B3176" w:rsidRPr="002C75B7" w:rsidRDefault="002B3176" w:rsidP="002C75B7">
      <w:pPr>
        <w:rPr>
          <w:b/>
        </w:rPr>
      </w:pPr>
      <w:r w:rsidRPr="002C75B7">
        <w:rPr>
          <w:b/>
        </w:rPr>
        <w:t>4.d) Reisebüro mit Kontingent bucht</w:t>
      </w:r>
    </w:p>
    <w:p w:rsidR="002B3176" w:rsidRDefault="002B3176" w:rsidP="007B0C61">
      <w:pPr>
        <w:pStyle w:val="Listenabsatz"/>
        <w:numPr>
          <w:ilvl w:val="0"/>
          <w:numId w:val="32"/>
        </w:numPr>
      </w:pPr>
      <w:r>
        <w:t>Gewünschte Zimmer werden von dem Kontingent abgezogen.</w:t>
      </w:r>
    </w:p>
    <w:p w:rsidR="002C75B7" w:rsidRDefault="002C75B7" w:rsidP="002C75B7"/>
    <w:p w:rsidR="002B3176" w:rsidRDefault="002B3176" w:rsidP="00FE214D">
      <w:pPr>
        <w:pStyle w:val="berschrift4"/>
      </w:pPr>
      <w:bookmarkStart w:id="47" w:name="_Toc320087852"/>
      <w:r>
        <w:lastRenderedPageBreak/>
        <w:t>Besondere Anforderungen</w:t>
      </w:r>
      <w:bookmarkEnd w:id="47"/>
    </w:p>
    <w:p w:rsidR="002B3176" w:rsidRDefault="002B3176" w:rsidP="002B3176">
      <w:r>
        <w:t xml:space="preserve">Schnittstellen Zugriff für Reisebüros. </w:t>
      </w:r>
    </w:p>
    <w:p w:rsidR="002B3176" w:rsidRDefault="002B3176" w:rsidP="00FE214D">
      <w:pPr>
        <w:pStyle w:val="berschrift4"/>
      </w:pPr>
      <w:bookmarkStart w:id="48" w:name="_Toc320087853"/>
      <w:r>
        <w:t>Benutzungsfrequenz</w:t>
      </w:r>
      <w:bookmarkEnd w:id="48"/>
    </w:p>
    <w:p w:rsidR="00FE214D" w:rsidRDefault="002B3176" w:rsidP="00FE214D">
      <w:r>
        <w:t>Wenn die Reservierungen gesammelt von dem Back-Office abgehandelt werden.</w:t>
      </w:r>
    </w:p>
    <w:p w:rsidR="00FE214D" w:rsidRDefault="00FE214D" w:rsidP="00FE214D">
      <w:pPr>
        <w:pStyle w:val="berschrift4"/>
      </w:pPr>
      <w:bookmarkStart w:id="49" w:name="_Toc320087854"/>
      <w:r>
        <w:t>Sequenz Diagramm</w:t>
      </w:r>
      <w:bookmarkEnd w:id="49"/>
    </w:p>
    <w:p w:rsidR="00FE214D" w:rsidRDefault="00FE214D" w:rsidP="00FE214D">
      <w:r>
        <w:t>TODO</w:t>
      </w:r>
    </w:p>
    <w:p w:rsidR="00FE214D" w:rsidRDefault="00FE214D" w:rsidP="00FE214D">
      <w:pPr>
        <w:pStyle w:val="berschrift4"/>
      </w:pPr>
      <w:bookmarkStart w:id="50" w:name="_Toc320087855"/>
      <w:r>
        <w:t>Kontrakte</w:t>
      </w:r>
      <w:bookmarkEnd w:id="50"/>
    </w:p>
    <w:p w:rsidR="00FE214D" w:rsidRDefault="00FE214D" w:rsidP="002B3176">
      <w:r>
        <w:t>TODO</w:t>
      </w:r>
    </w:p>
    <w:p w:rsidR="00FE214D" w:rsidRDefault="00FE214D" w:rsidP="00FE214D">
      <w:r>
        <w:br w:type="page"/>
      </w:r>
    </w:p>
    <w:p w:rsidR="00FE214D" w:rsidRDefault="00FE214D" w:rsidP="00FE214D">
      <w:pPr>
        <w:pStyle w:val="berschrift3"/>
      </w:pPr>
      <w:bookmarkStart w:id="51" w:name="_Toc320087856"/>
      <w:proofErr w:type="spellStart"/>
      <w:r>
        <w:lastRenderedPageBreak/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: </w:t>
      </w:r>
      <w:r w:rsidRPr="003051E4">
        <w:t>Tagesabschluss</w:t>
      </w:r>
      <w:bookmarkEnd w:id="51"/>
    </w:p>
    <w:p w:rsidR="00FE214D" w:rsidRDefault="00FE214D" w:rsidP="00FE214D">
      <w:pPr>
        <w:pStyle w:val="berschrift4"/>
      </w:pPr>
      <w:bookmarkStart w:id="52" w:name="_Toc320087857"/>
      <w:r>
        <w:t>Kurzbeschreibung</w:t>
      </w:r>
      <w:bookmarkEnd w:id="52"/>
    </w:p>
    <w:p w:rsidR="00FE214D" w:rsidRDefault="00FE214D" w:rsidP="00FE214D">
      <w:r>
        <w:t>TODO</w:t>
      </w:r>
    </w:p>
    <w:p w:rsidR="00FE214D" w:rsidRDefault="00FE214D" w:rsidP="00FE214D">
      <w:pPr>
        <w:pStyle w:val="berschrift4"/>
      </w:pPr>
      <w:bookmarkStart w:id="53" w:name="_Toc320087858"/>
      <w:proofErr w:type="spellStart"/>
      <w:r>
        <w:t>Stakeholders</w:t>
      </w:r>
      <w:proofErr w:type="spellEnd"/>
      <w:r>
        <w:t xml:space="preserve"> und Akteure</w:t>
      </w:r>
      <w:bookmarkEnd w:id="53"/>
    </w:p>
    <w:p w:rsidR="00FE214D" w:rsidRDefault="00FE214D" w:rsidP="007B0C61">
      <w:pPr>
        <w:pStyle w:val="Listenabsatz"/>
        <w:numPr>
          <w:ilvl w:val="0"/>
          <w:numId w:val="33"/>
        </w:numPr>
        <w:spacing w:after="200" w:line="276" w:lineRule="auto"/>
      </w:pPr>
      <w:r>
        <w:t>Verwaltung</w:t>
      </w:r>
    </w:p>
    <w:p w:rsidR="00FE214D" w:rsidRDefault="00FE214D" w:rsidP="00FE214D">
      <w:pPr>
        <w:pStyle w:val="berschrift4"/>
      </w:pPr>
      <w:bookmarkStart w:id="54" w:name="_Toc320087859"/>
      <w:r>
        <w:t>Vorbedingungen</w:t>
      </w:r>
      <w:bookmarkEnd w:id="54"/>
    </w:p>
    <w:p w:rsidR="00FE214D" w:rsidRDefault="00FE214D" w:rsidP="007B0C61">
      <w:pPr>
        <w:pStyle w:val="Listenabsatz"/>
        <w:numPr>
          <w:ilvl w:val="0"/>
          <w:numId w:val="34"/>
        </w:numPr>
        <w:spacing w:after="200" w:line="276" w:lineRule="auto"/>
      </w:pPr>
      <w:r>
        <w:t>Keine</w:t>
      </w:r>
    </w:p>
    <w:p w:rsidR="00FE214D" w:rsidRDefault="00FE214D" w:rsidP="00FE214D">
      <w:pPr>
        <w:pStyle w:val="berschrift4"/>
      </w:pPr>
      <w:bookmarkStart w:id="55" w:name="_Toc320087860"/>
      <w:r>
        <w:t>Nachbedingungen</w:t>
      </w:r>
      <w:bookmarkEnd w:id="55"/>
    </w:p>
    <w:p w:rsidR="00FE214D" w:rsidRDefault="00FE214D" w:rsidP="007B0C61">
      <w:pPr>
        <w:pStyle w:val="Listenabsatz"/>
        <w:numPr>
          <w:ilvl w:val="0"/>
          <w:numId w:val="37"/>
        </w:numPr>
        <w:spacing w:after="200" w:line="276" w:lineRule="auto"/>
      </w:pPr>
      <w:r>
        <w:t>Zimmerpreise und evtl. Zusatzleistungen sind auf die jeweiligen Zimmerrechnungen gebucht</w:t>
      </w:r>
    </w:p>
    <w:p w:rsidR="00FE214D" w:rsidRDefault="00FE214D" w:rsidP="007B0C61">
      <w:pPr>
        <w:pStyle w:val="Listenabsatz"/>
        <w:numPr>
          <w:ilvl w:val="0"/>
          <w:numId w:val="37"/>
        </w:numPr>
        <w:spacing w:after="200" w:line="276" w:lineRule="auto"/>
      </w:pPr>
      <w:r>
        <w:t>Zimmerstatus von belegten Zimmern ist „BELEGT - UNGEREINIGT“</w:t>
      </w:r>
    </w:p>
    <w:p w:rsidR="00FE214D" w:rsidRDefault="00FE214D" w:rsidP="007B0C61">
      <w:pPr>
        <w:pStyle w:val="Listenabsatz"/>
        <w:numPr>
          <w:ilvl w:val="0"/>
          <w:numId w:val="37"/>
        </w:numPr>
        <w:spacing w:after="200" w:line="276" w:lineRule="auto"/>
      </w:pPr>
      <w:r>
        <w:t>Buchungsdatum ist umgestellt</w:t>
      </w:r>
    </w:p>
    <w:p w:rsidR="00FE214D" w:rsidRDefault="00FE214D" w:rsidP="007B0C61">
      <w:pPr>
        <w:pStyle w:val="Listenabsatz"/>
        <w:numPr>
          <w:ilvl w:val="0"/>
          <w:numId w:val="37"/>
        </w:numPr>
        <w:spacing w:after="200" w:line="276" w:lineRule="auto"/>
      </w:pPr>
      <w:r>
        <w:t>Berichte, die in den Stammdaten dem Tagesabschluss zugeordnet wurden, sind ausgedruckt</w:t>
      </w:r>
    </w:p>
    <w:p w:rsidR="00FE214D" w:rsidRDefault="00FE214D" w:rsidP="00FE214D">
      <w:pPr>
        <w:pStyle w:val="berschrift4"/>
      </w:pPr>
      <w:bookmarkStart w:id="56" w:name="_Toc320087861"/>
      <w:r>
        <w:t>Ablauf</w:t>
      </w:r>
      <w:bookmarkEnd w:id="56"/>
    </w:p>
    <w:p w:rsidR="00FE214D" w:rsidRDefault="00FE214D" w:rsidP="00FE214D">
      <w:pPr>
        <w:pStyle w:val="berschrift5"/>
      </w:pPr>
      <w:bookmarkStart w:id="57" w:name="_Toc320087862"/>
      <w:r>
        <w:t>Basisablauf</w:t>
      </w:r>
      <w:bookmarkEnd w:id="57"/>
      <w:r>
        <w:t xml:space="preserve"> </w:t>
      </w:r>
    </w:p>
    <w:p w:rsidR="00FE214D" w:rsidRDefault="00FE214D" w:rsidP="007B0C61">
      <w:pPr>
        <w:pStyle w:val="Listenabsatz"/>
        <w:numPr>
          <w:ilvl w:val="0"/>
          <w:numId w:val="35"/>
        </w:numPr>
        <w:spacing w:after="200" w:line="276" w:lineRule="auto"/>
      </w:pPr>
      <w:r>
        <w:t>Das System bucht die Zimmerpreise und evtl. Zusatzleistungen auf die entsprechenden Rechnungen.</w:t>
      </w:r>
    </w:p>
    <w:p w:rsidR="00FE214D" w:rsidRDefault="00FE214D" w:rsidP="007B0C61">
      <w:pPr>
        <w:pStyle w:val="Listenabsatz"/>
        <w:numPr>
          <w:ilvl w:val="0"/>
          <w:numId w:val="35"/>
        </w:numPr>
        <w:spacing w:after="200" w:line="276" w:lineRule="auto"/>
      </w:pPr>
      <w:r>
        <w:t>Das System setzt den Zimmerstatus für belegte Zimmer auf „BELEGT – UNGEREINIGT“.</w:t>
      </w:r>
    </w:p>
    <w:p w:rsidR="00FE214D" w:rsidRDefault="00FE214D" w:rsidP="007B0C61">
      <w:pPr>
        <w:pStyle w:val="Listenabsatz"/>
        <w:numPr>
          <w:ilvl w:val="0"/>
          <w:numId w:val="35"/>
        </w:numPr>
        <w:spacing w:after="200" w:line="276" w:lineRule="auto"/>
      </w:pPr>
      <w:r>
        <w:t>Das System stellt das Buchungsdatum auf den neuen Tag um.</w:t>
      </w:r>
    </w:p>
    <w:p w:rsidR="00FE214D" w:rsidRDefault="00FE214D" w:rsidP="007B0C61">
      <w:pPr>
        <w:pStyle w:val="Listenabsatz"/>
        <w:numPr>
          <w:ilvl w:val="0"/>
          <w:numId w:val="35"/>
        </w:numPr>
        <w:spacing w:after="200" w:line="276" w:lineRule="auto"/>
      </w:pPr>
      <w:r>
        <w:t>Berichte, welche in den Stammdaten dem Tagesabschluss zugeordnet wurden, werden automatisch ausgedruckt.</w:t>
      </w:r>
    </w:p>
    <w:p w:rsidR="00FE214D" w:rsidRDefault="00FE214D" w:rsidP="00FE214D">
      <w:pPr>
        <w:pStyle w:val="berschrift4"/>
      </w:pPr>
      <w:bookmarkStart w:id="58" w:name="_Toc320087863"/>
      <w:r>
        <w:t>Besondere Anforderungen</w:t>
      </w:r>
      <w:bookmarkEnd w:id="58"/>
    </w:p>
    <w:p w:rsidR="00FE214D" w:rsidRDefault="00FE214D" w:rsidP="007B0C61">
      <w:pPr>
        <w:pStyle w:val="Listenabsatz"/>
        <w:numPr>
          <w:ilvl w:val="0"/>
          <w:numId w:val="36"/>
        </w:numPr>
        <w:spacing w:after="200" w:line="276" w:lineRule="auto"/>
      </w:pPr>
      <w:r>
        <w:t>Drucker für die Ausgabe der Berichte</w:t>
      </w:r>
    </w:p>
    <w:p w:rsidR="00FE214D" w:rsidRPr="00063996" w:rsidRDefault="00FE214D" w:rsidP="007B0C61">
      <w:pPr>
        <w:pStyle w:val="Listenabsatz"/>
        <w:numPr>
          <w:ilvl w:val="0"/>
          <w:numId w:val="36"/>
        </w:numPr>
        <w:spacing w:after="200" w:line="276" w:lineRule="auto"/>
      </w:pPr>
      <w:r>
        <w:t>Automatischer Aufruf am Ende jedes Tages</w:t>
      </w:r>
    </w:p>
    <w:p w:rsidR="00FE214D" w:rsidRDefault="00FE214D" w:rsidP="00FE214D">
      <w:pPr>
        <w:pStyle w:val="berschrift4"/>
      </w:pPr>
      <w:bookmarkStart w:id="59" w:name="_Toc320087864"/>
      <w:r>
        <w:t>Benutzungsfrequenz</w:t>
      </w:r>
      <w:bookmarkEnd w:id="59"/>
    </w:p>
    <w:p w:rsidR="00FE214D" w:rsidRDefault="00FE214D" w:rsidP="00FE214D">
      <w:r>
        <w:t>Täglich</w:t>
      </w:r>
    </w:p>
    <w:p w:rsidR="00FE214D" w:rsidRDefault="00FE214D" w:rsidP="00FE214D">
      <w:pPr>
        <w:pStyle w:val="berschrift4"/>
      </w:pPr>
      <w:bookmarkStart w:id="60" w:name="_Toc320087865"/>
      <w:r>
        <w:t>Sequenz Diagramm</w:t>
      </w:r>
      <w:bookmarkEnd w:id="60"/>
    </w:p>
    <w:p w:rsidR="00FE214D" w:rsidRDefault="00FE214D" w:rsidP="00FE214D">
      <w:r>
        <w:t>TODO</w:t>
      </w:r>
    </w:p>
    <w:p w:rsidR="00FE214D" w:rsidRDefault="00FE214D" w:rsidP="00FE214D">
      <w:pPr>
        <w:pStyle w:val="berschrift4"/>
      </w:pPr>
      <w:bookmarkStart w:id="61" w:name="_Toc320087866"/>
      <w:r>
        <w:t>Kontrakte</w:t>
      </w:r>
      <w:bookmarkEnd w:id="61"/>
    </w:p>
    <w:p w:rsidR="00FE214D" w:rsidRDefault="00FE214D" w:rsidP="002B3176">
      <w:r>
        <w:t>TODO</w:t>
      </w:r>
    </w:p>
    <w:p w:rsidR="00FE214D" w:rsidRDefault="00FE214D" w:rsidP="00FE214D">
      <w:r>
        <w:br w:type="page"/>
      </w:r>
    </w:p>
    <w:p w:rsidR="00FE214D" w:rsidRDefault="00FE214D" w:rsidP="00FE214D">
      <w:pPr>
        <w:pStyle w:val="berschrift3"/>
      </w:pPr>
      <w:bookmarkStart w:id="62" w:name="_Toc320087867"/>
      <w:r>
        <w:lastRenderedPageBreak/>
        <w:t>Rechnung erstellen</w:t>
      </w:r>
      <w:bookmarkEnd w:id="62"/>
    </w:p>
    <w:p w:rsidR="00FE214D" w:rsidRDefault="00FE214D" w:rsidP="00FE214D">
      <w:pPr>
        <w:pStyle w:val="berschrift4"/>
      </w:pPr>
      <w:bookmarkStart w:id="63" w:name="_Toc320087868"/>
      <w:r>
        <w:t>Kurzbeschreibung</w:t>
      </w:r>
      <w:bookmarkEnd w:id="63"/>
    </w:p>
    <w:p w:rsidR="00FE214D" w:rsidRDefault="00FE214D" w:rsidP="00FE214D">
      <w:r>
        <w:t>Der Rezeptionist erstellt dem Gast eine Rechnung</w:t>
      </w:r>
    </w:p>
    <w:p w:rsidR="00FE214D" w:rsidRDefault="00FE214D" w:rsidP="00FE214D">
      <w:pPr>
        <w:pStyle w:val="berschrift4"/>
      </w:pPr>
      <w:bookmarkStart w:id="64" w:name="_Toc320087869"/>
      <w:proofErr w:type="spellStart"/>
      <w:r>
        <w:t>Stakeholders</w:t>
      </w:r>
      <w:proofErr w:type="spellEnd"/>
      <w:r>
        <w:t xml:space="preserve"> und Akteure</w:t>
      </w:r>
      <w:bookmarkEnd w:id="64"/>
    </w:p>
    <w:p w:rsidR="00FE214D" w:rsidRDefault="00FE214D" w:rsidP="007B0C61">
      <w:pPr>
        <w:pStyle w:val="Listenabsatz"/>
        <w:numPr>
          <w:ilvl w:val="0"/>
          <w:numId w:val="38"/>
        </w:numPr>
      </w:pPr>
      <w:r>
        <w:t>Kunde</w:t>
      </w:r>
    </w:p>
    <w:p w:rsidR="00FE214D" w:rsidRDefault="00FE214D" w:rsidP="007B0C61">
      <w:pPr>
        <w:pStyle w:val="Listenabsatz"/>
        <w:numPr>
          <w:ilvl w:val="0"/>
          <w:numId w:val="38"/>
        </w:numPr>
      </w:pPr>
      <w:r>
        <w:t>Gast</w:t>
      </w:r>
    </w:p>
    <w:p w:rsidR="00FE214D" w:rsidRDefault="00FE214D" w:rsidP="007B0C61">
      <w:pPr>
        <w:pStyle w:val="Listenabsatz"/>
        <w:numPr>
          <w:ilvl w:val="0"/>
          <w:numId w:val="38"/>
        </w:numPr>
      </w:pPr>
      <w:r>
        <w:t>Rezeption</w:t>
      </w:r>
    </w:p>
    <w:p w:rsidR="00FE214D" w:rsidRDefault="00FE214D" w:rsidP="00FE214D">
      <w:pPr>
        <w:pStyle w:val="berschrift4"/>
      </w:pPr>
      <w:bookmarkStart w:id="65" w:name="_Toc320087870"/>
      <w:r>
        <w:t>Vorbedingungen</w:t>
      </w:r>
      <w:bookmarkEnd w:id="65"/>
    </w:p>
    <w:p w:rsidR="00FE214D" w:rsidRDefault="00FE214D" w:rsidP="007B0C61">
      <w:pPr>
        <w:pStyle w:val="Listenabsatz"/>
        <w:numPr>
          <w:ilvl w:val="0"/>
          <w:numId w:val="39"/>
        </w:numPr>
      </w:pPr>
      <w:r>
        <w:t xml:space="preserve">Dieser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wird vom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>: „Rechnung legen“ aus aufgerufen</w:t>
      </w:r>
    </w:p>
    <w:p w:rsidR="00FE214D" w:rsidRDefault="00FE214D" w:rsidP="00FE214D">
      <w:pPr>
        <w:pStyle w:val="berschrift4"/>
      </w:pPr>
      <w:bookmarkStart w:id="66" w:name="_Toc320087871"/>
      <w:r>
        <w:t>Nachbedingungen</w:t>
      </w:r>
      <w:bookmarkEnd w:id="66"/>
    </w:p>
    <w:p w:rsidR="00FE214D" w:rsidRDefault="00FE214D" w:rsidP="007B0C61">
      <w:pPr>
        <w:pStyle w:val="Listenabsatz"/>
        <w:numPr>
          <w:ilvl w:val="0"/>
          <w:numId w:val="46"/>
        </w:numPr>
      </w:pPr>
      <w:r>
        <w:t>Rechnung ist erstellt</w:t>
      </w:r>
    </w:p>
    <w:p w:rsidR="00FE214D" w:rsidRDefault="00FE214D" w:rsidP="00FE214D">
      <w:pPr>
        <w:pStyle w:val="berschrift4"/>
      </w:pPr>
      <w:bookmarkStart w:id="67" w:name="_Toc320087872"/>
      <w:r>
        <w:t>Ablauf</w:t>
      </w:r>
      <w:bookmarkEnd w:id="67"/>
    </w:p>
    <w:p w:rsidR="00FE214D" w:rsidRPr="00FE214D" w:rsidRDefault="00FE214D" w:rsidP="00FE214D">
      <w:pPr>
        <w:pStyle w:val="berschrift5"/>
        <w:rPr>
          <w:i w:val="0"/>
        </w:rPr>
      </w:pPr>
      <w:bookmarkStart w:id="68" w:name="_Toc320087873"/>
      <w:r w:rsidRPr="00FE214D">
        <w:rPr>
          <w:i w:val="0"/>
        </w:rPr>
        <w:t>Basisablauf</w:t>
      </w:r>
      <w:bookmarkEnd w:id="68"/>
    </w:p>
    <w:p w:rsidR="00FE214D" w:rsidRDefault="00FE214D" w:rsidP="007B0C61">
      <w:pPr>
        <w:pStyle w:val="Listenabsatz"/>
        <w:numPr>
          <w:ilvl w:val="0"/>
          <w:numId w:val="40"/>
        </w:numPr>
        <w:spacing w:after="200" w:line="276" w:lineRule="auto"/>
      </w:pPr>
      <w:r>
        <w:t xml:space="preserve">Die Daten werden aus dem vorherigen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übernommen</w:t>
      </w:r>
    </w:p>
    <w:p w:rsidR="00FE214D" w:rsidRDefault="00FE214D" w:rsidP="007B0C61">
      <w:pPr>
        <w:pStyle w:val="Listenabsatz"/>
        <w:numPr>
          <w:ilvl w:val="0"/>
          <w:numId w:val="40"/>
        </w:numPr>
      </w:pPr>
      <w:r>
        <w:t>Das System listet alle zum Aufenthalt gehörenden Leistungen und eine zusätzliche Auflistung um Belegungen und/oder Zimmer gesammelt auswählen zu können auf.</w:t>
      </w:r>
    </w:p>
    <w:p w:rsidR="00FE214D" w:rsidRDefault="00FE214D" w:rsidP="007B0C61">
      <w:pPr>
        <w:pStyle w:val="Listenabsatz"/>
        <w:numPr>
          <w:ilvl w:val="0"/>
          <w:numId w:val="40"/>
        </w:numPr>
      </w:pPr>
      <w:r>
        <w:t>Die Rezeption wählt daraus die zu zahlenden Leistungen aus</w:t>
      </w:r>
    </w:p>
    <w:p w:rsidR="00FE214D" w:rsidRDefault="00FE214D" w:rsidP="007B0C61">
      <w:pPr>
        <w:pStyle w:val="Listenabsatz"/>
        <w:numPr>
          <w:ilvl w:val="0"/>
          <w:numId w:val="40"/>
        </w:numPr>
      </w:pPr>
      <w:r>
        <w:t>Die Rezeption wählt die gewünschte Zahlungsmethode aus.</w:t>
      </w:r>
    </w:p>
    <w:p w:rsidR="00FE214D" w:rsidRDefault="00FE214D" w:rsidP="007B0C61">
      <w:pPr>
        <w:pStyle w:val="Listenabsatz"/>
        <w:numPr>
          <w:ilvl w:val="0"/>
          <w:numId w:val="40"/>
        </w:numPr>
      </w:pPr>
      <w:r>
        <w:t>Die Rezeption wählt „Rechnung erstellen“ aus.</w:t>
      </w:r>
    </w:p>
    <w:p w:rsidR="00FE214D" w:rsidRDefault="00FE214D" w:rsidP="007B0C61">
      <w:pPr>
        <w:pStyle w:val="Listenabsatz"/>
        <w:numPr>
          <w:ilvl w:val="0"/>
          <w:numId w:val="40"/>
        </w:numPr>
      </w:pPr>
      <w:r>
        <w:t>Das System erstellt die Rechnung mithilfe der gesetzlichen Abgaben und Steuern</w:t>
      </w:r>
    </w:p>
    <w:p w:rsidR="00FE214D" w:rsidRPr="00FE214D" w:rsidRDefault="00FE214D" w:rsidP="00FE214D">
      <w:pPr>
        <w:pStyle w:val="berschrift5"/>
        <w:rPr>
          <w:i w:val="0"/>
        </w:rPr>
      </w:pPr>
      <w:bookmarkStart w:id="69" w:name="_Toc320087874"/>
      <w:r w:rsidRPr="00FE214D">
        <w:rPr>
          <w:i w:val="0"/>
        </w:rPr>
        <w:t>Alternative</w:t>
      </w:r>
      <w:r w:rsidR="00BD036C">
        <w:rPr>
          <w:i w:val="0"/>
        </w:rPr>
        <w:t xml:space="preserve"> Abläufe</w:t>
      </w:r>
      <w:bookmarkEnd w:id="69"/>
    </w:p>
    <w:p w:rsidR="00FE214D" w:rsidRPr="002C75B7" w:rsidRDefault="00FE214D" w:rsidP="002C75B7">
      <w:pPr>
        <w:rPr>
          <w:b/>
        </w:rPr>
      </w:pPr>
      <w:r w:rsidRPr="002C75B7">
        <w:rPr>
          <w:b/>
        </w:rPr>
        <w:t>2.a) Aufenthalt wurde nicht in Anspruch genommen</w:t>
      </w:r>
    </w:p>
    <w:p w:rsidR="00FE214D" w:rsidRDefault="00FE214D" w:rsidP="007B0C61">
      <w:pPr>
        <w:pStyle w:val="Listenabsatz"/>
        <w:numPr>
          <w:ilvl w:val="0"/>
          <w:numId w:val="41"/>
        </w:numPr>
      </w:pPr>
      <w:r>
        <w:t>Das System verrechnet die hinterlegten Stornogebühren</w:t>
      </w:r>
    </w:p>
    <w:p w:rsidR="00BD036C" w:rsidRDefault="00BD036C" w:rsidP="00BD036C"/>
    <w:p w:rsidR="00FE214D" w:rsidRPr="00BD036C" w:rsidRDefault="00FE214D" w:rsidP="00FE214D">
      <w:pPr>
        <w:rPr>
          <w:i/>
        </w:rPr>
      </w:pPr>
      <w:r w:rsidRPr="00BD036C">
        <w:rPr>
          <w:i/>
        </w:rPr>
        <w:t>Weiter mit Punkt 4</w:t>
      </w:r>
    </w:p>
    <w:p w:rsidR="00FE214D" w:rsidRPr="002C75B7" w:rsidRDefault="00FE214D" w:rsidP="002C75B7">
      <w:pPr>
        <w:rPr>
          <w:b/>
        </w:rPr>
      </w:pPr>
      <w:r w:rsidRPr="002C75B7">
        <w:rPr>
          <w:b/>
        </w:rPr>
        <w:t>3.a) Die Liste der Leitungen enthält Fehler</w:t>
      </w:r>
    </w:p>
    <w:p w:rsidR="00FE214D" w:rsidRDefault="00FE214D" w:rsidP="007B0C61">
      <w:pPr>
        <w:pStyle w:val="Listenabsatz"/>
        <w:numPr>
          <w:ilvl w:val="0"/>
          <w:numId w:val="42"/>
        </w:numPr>
      </w:pP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>: „Rechnungsposten stornieren“ wird aufgerufen</w:t>
      </w:r>
    </w:p>
    <w:p w:rsidR="00BD036C" w:rsidRDefault="00BD036C" w:rsidP="00BD036C"/>
    <w:p w:rsidR="00FE214D" w:rsidRPr="00BD036C" w:rsidRDefault="00FE214D" w:rsidP="00FE214D">
      <w:pPr>
        <w:rPr>
          <w:i/>
        </w:rPr>
      </w:pPr>
      <w:r w:rsidRPr="00BD036C">
        <w:rPr>
          <w:i/>
        </w:rPr>
        <w:t>Weiter mit Basisablauf Punkt 2</w:t>
      </w:r>
    </w:p>
    <w:p w:rsidR="00FE214D" w:rsidRPr="002C75B7" w:rsidRDefault="00FE214D" w:rsidP="002C75B7">
      <w:pPr>
        <w:rPr>
          <w:b/>
        </w:rPr>
      </w:pPr>
      <w:r w:rsidRPr="002C75B7">
        <w:rPr>
          <w:b/>
        </w:rPr>
        <w:t>3.b) Es fehlen Positionen in der Auflistung</w:t>
      </w:r>
    </w:p>
    <w:p w:rsidR="00FE214D" w:rsidRDefault="00FE214D" w:rsidP="007B0C61">
      <w:pPr>
        <w:pStyle w:val="Listenabsatz"/>
        <w:numPr>
          <w:ilvl w:val="0"/>
          <w:numId w:val="44"/>
        </w:numPr>
      </w:pP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>: „Extraleistung buchen“ wird aufgerufen</w:t>
      </w:r>
    </w:p>
    <w:p w:rsidR="00BD036C" w:rsidRDefault="00BD036C" w:rsidP="00BD036C"/>
    <w:p w:rsidR="00FE214D" w:rsidRPr="00BD036C" w:rsidRDefault="00FE214D" w:rsidP="00BD036C">
      <w:pPr>
        <w:rPr>
          <w:i/>
        </w:rPr>
      </w:pPr>
      <w:r w:rsidRPr="00BD036C">
        <w:rPr>
          <w:i/>
        </w:rPr>
        <w:t>Weiter mit Basisablauf Punkt 2</w:t>
      </w:r>
    </w:p>
    <w:p w:rsidR="00FE214D" w:rsidRPr="002C75B7" w:rsidRDefault="00FE214D" w:rsidP="002C75B7">
      <w:pPr>
        <w:rPr>
          <w:b/>
        </w:rPr>
      </w:pPr>
      <w:r w:rsidRPr="002C75B7">
        <w:rPr>
          <w:b/>
        </w:rPr>
        <w:t>3.c) Der Kunde will eine Rechnung pro Belegung erstellen</w:t>
      </w:r>
    </w:p>
    <w:p w:rsidR="00FE214D" w:rsidRDefault="00FE214D" w:rsidP="007B0C61">
      <w:pPr>
        <w:pStyle w:val="Listenabsatz"/>
        <w:numPr>
          <w:ilvl w:val="0"/>
          <w:numId w:val="43"/>
        </w:numPr>
      </w:pPr>
      <w:r>
        <w:t>Die Rezeption wählt die entsprechende Belegung aus</w:t>
      </w:r>
    </w:p>
    <w:p w:rsidR="00FE214D" w:rsidRDefault="00FE214D" w:rsidP="007B0C61">
      <w:pPr>
        <w:pStyle w:val="Listenabsatz"/>
        <w:numPr>
          <w:ilvl w:val="0"/>
          <w:numId w:val="43"/>
        </w:numPr>
      </w:pPr>
      <w:r>
        <w:t>Das System markiert alle zur Belegung gehörigen Leistungen</w:t>
      </w:r>
    </w:p>
    <w:p w:rsidR="002C75B7" w:rsidRDefault="002C75B7" w:rsidP="002C75B7"/>
    <w:p w:rsidR="00FE214D" w:rsidRPr="00BD036C" w:rsidRDefault="00FE214D" w:rsidP="00FE214D">
      <w:pPr>
        <w:rPr>
          <w:i/>
        </w:rPr>
      </w:pPr>
      <w:r w:rsidRPr="00BD036C">
        <w:rPr>
          <w:i/>
        </w:rPr>
        <w:t>Weiter mit Punkt 4</w:t>
      </w:r>
    </w:p>
    <w:p w:rsidR="00FE214D" w:rsidRPr="002C75B7" w:rsidRDefault="00FE214D" w:rsidP="002C75B7">
      <w:pPr>
        <w:rPr>
          <w:b/>
        </w:rPr>
      </w:pPr>
      <w:r w:rsidRPr="002C75B7">
        <w:rPr>
          <w:b/>
        </w:rPr>
        <w:t>3.d) Der Kunde will eine Rechnung pro Zimmer erstellen</w:t>
      </w:r>
    </w:p>
    <w:p w:rsidR="00FE214D" w:rsidRDefault="00FE214D" w:rsidP="007B0C61">
      <w:pPr>
        <w:pStyle w:val="Listenabsatz"/>
        <w:numPr>
          <w:ilvl w:val="0"/>
          <w:numId w:val="45"/>
        </w:numPr>
      </w:pPr>
      <w:r>
        <w:t>Die Rezeption wählt das entsprechende Zimmer aus</w:t>
      </w:r>
    </w:p>
    <w:p w:rsidR="00FE214D" w:rsidRDefault="00FE214D" w:rsidP="007B0C61">
      <w:pPr>
        <w:pStyle w:val="Listenabsatz"/>
        <w:numPr>
          <w:ilvl w:val="0"/>
          <w:numId w:val="45"/>
        </w:numPr>
      </w:pPr>
      <w:r>
        <w:lastRenderedPageBreak/>
        <w:t>Das System markiert alle zum Zimmer gehörigen Leistungen</w:t>
      </w:r>
    </w:p>
    <w:p w:rsidR="002C75B7" w:rsidRDefault="002C75B7" w:rsidP="002C75B7"/>
    <w:p w:rsidR="00FE214D" w:rsidRPr="002C75B7" w:rsidRDefault="00FE214D" w:rsidP="002C75B7">
      <w:pPr>
        <w:rPr>
          <w:b/>
        </w:rPr>
      </w:pPr>
      <w:r w:rsidRPr="002C75B7">
        <w:rPr>
          <w:b/>
        </w:rPr>
        <w:t>3.e) Der Kunde will eine Rechnung für alle Zimmer zusammen erstellen</w:t>
      </w:r>
    </w:p>
    <w:p w:rsidR="00FE214D" w:rsidRDefault="00FE214D" w:rsidP="00FE214D">
      <w:r>
        <w:t>Die Rezeption wählt die Option Gesamt-Zimmerrechnung aus</w:t>
      </w:r>
    </w:p>
    <w:p w:rsidR="00BD036C" w:rsidRPr="002C75B7" w:rsidRDefault="00FE214D" w:rsidP="00FE214D">
      <w:r>
        <w:t>Das System markiert alle Positionen für die Zimmer</w:t>
      </w:r>
    </w:p>
    <w:p w:rsidR="00FE214D" w:rsidRDefault="00FE214D" w:rsidP="00BD036C">
      <w:pPr>
        <w:pStyle w:val="berschrift4"/>
      </w:pPr>
      <w:bookmarkStart w:id="70" w:name="_Toc320087875"/>
      <w:r>
        <w:t>Besondere Anforderungen</w:t>
      </w:r>
      <w:bookmarkEnd w:id="70"/>
    </w:p>
    <w:p w:rsidR="00BD036C" w:rsidRDefault="00FE214D" w:rsidP="00FE214D">
      <w:r>
        <w:t xml:space="preserve">Änderungen an der Rechnungsadresse können von jedem MA der Rezeption durchgeführt werden. Änderungen an den Positionen der Rechnung (Artikeln und deren Mengen und / oder Preisen) unterliegen jedoch einer Restriktion und können nur in dem Umfang des noch nicht saldierten Betrages durchgeführt </w:t>
      </w:r>
      <w:r w:rsidR="00BD036C">
        <w:t>werden (keine Negativrechnung).</w:t>
      </w:r>
    </w:p>
    <w:p w:rsidR="00FE214D" w:rsidRDefault="00FE214D" w:rsidP="00BD036C">
      <w:pPr>
        <w:pStyle w:val="berschrift4"/>
      </w:pPr>
      <w:bookmarkStart w:id="71" w:name="_Toc320087876"/>
      <w:r>
        <w:t>Benutzungsfrequenz</w:t>
      </w:r>
      <w:bookmarkEnd w:id="71"/>
    </w:p>
    <w:p w:rsidR="00BD036C" w:rsidRDefault="00BD036C" w:rsidP="00FE214D">
      <w:r>
        <w:t>Regelmäßig</w:t>
      </w:r>
    </w:p>
    <w:p w:rsidR="00BD036C" w:rsidRDefault="00BD036C" w:rsidP="00BD036C">
      <w:pPr>
        <w:pStyle w:val="berschrift4"/>
      </w:pPr>
      <w:bookmarkStart w:id="72" w:name="_Toc320087877"/>
      <w:r>
        <w:t>Sequenzdiagramm</w:t>
      </w:r>
      <w:bookmarkEnd w:id="72"/>
    </w:p>
    <w:p w:rsidR="00BD036C" w:rsidRDefault="00BD036C" w:rsidP="00FE214D">
      <w:r>
        <w:t>TODO</w:t>
      </w:r>
    </w:p>
    <w:p w:rsidR="00BD036C" w:rsidRDefault="00BD036C" w:rsidP="00BD036C">
      <w:pPr>
        <w:pStyle w:val="berschrift4"/>
      </w:pPr>
      <w:bookmarkStart w:id="73" w:name="_Toc320087878"/>
      <w:r>
        <w:t>Kontrakte</w:t>
      </w:r>
      <w:bookmarkEnd w:id="73"/>
    </w:p>
    <w:p w:rsidR="00BD036C" w:rsidRDefault="00BD036C" w:rsidP="00BD036C">
      <w:r>
        <w:t>TODO</w:t>
      </w:r>
    </w:p>
    <w:p w:rsidR="00BD036C" w:rsidRDefault="00BD036C">
      <w:r>
        <w:br w:type="page"/>
      </w:r>
    </w:p>
    <w:p w:rsidR="00BD036C" w:rsidRDefault="00BD036C" w:rsidP="00BD036C">
      <w:pPr>
        <w:pStyle w:val="berschrift3"/>
      </w:pPr>
      <w:bookmarkStart w:id="74" w:name="_Toc320087879"/>
      <w:r w:rsidRPr="00D2614A">
        <w:lastRenderedPageBreak/>
        <w:t>Zwischenrechnung erstellen</w:t>
      </w:r>
      <w:bookmarkEnd w:id="74"/>
    </w:p>
    <w:p w:rsidR="00BD036C" w:rsidRDefault="00BD036C" w:rsidP="00BD036C">
      <w:pPr>
        <w:pStyle w:val="berschrift4"/>
      </w:pPr>
      <w:bookmarkStart w:id="75" w:name="_Toc320087880"/>
      <w:r>
        <w:t>Kurzbeschreibung</w:t>
      </w:r>
      <w:bookmarkEnd w:id="75"/>
    </w:p>
    <w:p w:rsidR="00BD036C" w:rsidRDefault="00BD036C" w:rsidP="00BD036C">
      <w:r>
        <w:t xml:space="preserve">Listet alle </w:t>
      </w:r>
      <w:r>
        <w:rPr>
          <w:rFonts w:cstheme="minorHAnsi"/>
        </w:rPr>
        <w:t>bisher in Anspruch genommenen Leistungen</w:t>
      </w:r>
      <w:r>
        <w:t>, Akontozahlungen und die Gesamtsumme einer Rechnung auf.</w:t>
      </w:r>
    </w:p>
    <w:p w:rsidR="00BD036C" w:rsidRDefault="00BD036C" w:rsidP="00BD036C">
      <w:pPr>
        <w:pStyle w:val="berschrift4"/>
      </w:pPr>
      <w:bookmarkStart w:id="76" w:name="_Toc320087881"/>
      <w:proofErr w:type="spellStart"/>
      <w:r>
        <w:t>Stakeholders</w:t>
      </w:r>
      <w:bookmarkEnd w:id="76"/>
      <w:proofErr w:type="spellEnd"/>
      <w:r>
        <w:t xml:space="preserve"> </w:t>
      </w:r>
    </w:p>
    <w:p w:rsidR="00BD036C" w:rsidRDefault="00BD036C" w:rsidP="007B0C61">
      <w:pPr>
        <w:pStyle w:val="Listenabsatz"/>
        <w:numPr>
          <w:ilvl w:val="0"/>
          <w:numId w:val="33"/>
        </w:numPr>
        <w:spacing w:after="200" w:line="276" w:lineRule="auto"/>
      </w:pPr>
      <w:r>
        <w:t>Gast</w:t>
      </w:r>
    </w:p>
    <w:p w:rsidR="00BD036C" w:rsidRDefault="00BD036C" w:rsidP="007B0C61">
      <w:pPr>
        <w:pStyle w:val="Listenabsatz"/>
        <w:numPr>
          <w:ilvl w:val="0"/>
          <w:numId w:val="33"/>
        </w:numPr>
        <w:spacing w:after="200" w:line="276" w:lineRule="auto"/>
      </w:pPr>
      <w:r>
        <w:t>Rezeption</w:t>
      </w:r>
    </w:p>
    <w:p w:rsidR="00BD036C" w:rsidRDefault="00BD036C" w:rsidP="00BD036C">
      <w:pPr>
        <w:pStyle w:val="berschrift4"/>
      </w:pPr>
      <w:bookmarkStart w:id="77" w:name="_Toc320087882"/>
      <w:r>
        <w:t>Vorbedingungen</w:t>
      </w:r>
      <w:bookmarkEnd w:id="77"/>
    </w:p>
    <w:p w:rsidR="00BD036C" w:rsidRDefault="00BD036C" w:rsidP="007B0C61">
      <w:pPr>
        <w:pStyle w:val="Listenabsatz"/>
        <w:numPr>
          <w:ilvl w:val="0"/>
          <w:numId w:val="47"/>
        </w:numPr>
        <w:spacing w:after="200" w:line="276" w:lineRule="auto"/>
      </w:pPr>
      <w:r>
        <w:t>Gast ist bereits eingecheckt</w:t>
      </w:r>
    </w:p>
    <w:p w:rsidR="00BD036C" w:rsidRDefault="00BD036C" w:rsidP="00BD036C">
      <w:pPr>
        <w:pStyle w:val="berschrift4"/>
      </w:pPr>
      <w:bookmarkStart w:id="78" w:name="_Toc320087883"/>
      <w:r>
        <w:t>Nachbedingungen</w:t>
      </w:r>
      <w:bookmarkEnd w:id="78"/>
    </w:p>
    <w:p w:rsidR="00BD036C" w:rsidRDefault="00BD036C" w:rsidP="007B0C61">
      <w:pPr>
        <w:pStyle w:val="Listenabsatz"/>
        <w:numPr>
          <w:ilvl w:val="0"/>
          <w:numId w:val="48"/>
        </w:numPr>
        <w:spacing w:after="200" w:line="276" w:lineRule="auto"/>
      </w:pPr>
      <w:r>
        <w:t>Zwischenrechnung wurde erstellt</w:t>
      </w:r>
    </w:p>
    <w:p w:rsidR="00BD036C" w:rsidRDefault="00BD036C" w:rsidP="00BD036C">
      <w:pPr>
        <w:pStyle w:val="berschrift4"/>
      </w:pPr>
      <w:bookmarkStart w:id="79" w:name="_Toc320087884"/>
      <w:r>
        <w:t>Ablauf</w:t>
      </w:r>
      <w:bookmarkEnd w:id="79"/>
    </w:p>
    <w:p w:rsidR="00BD036C" w:rsidRDefault="00BD036C" w:rsidP="00BD036C">
      <w:pPr>
        <w:pStyle w:val="berschrift5"/>
      </w:pPr>
      <w:bookmarkStart w:id="80" w:name="_Toc320087885"/>
      <w:r>
        <w:t>Basisablauf</w:t>
      </w:r>
      <w:bookmarkEnd w:id="80"/>
      <w:r>
        <w:t xml:space="preserve"> </w:t>
      </w:r>
    </w:p>
    <w:p w:rsidR="00BD036C" w:rsidRDefault="00BD036C" w:rsidP="007B0C61">
      <w:pPr>
        <w:pStyle w:val="Listenabsatz"/>
        <w:numPr>
          <w:ilvl w:val="0"/>
          <w:numId w:val="49"/>
        </w:numPr>
        <w:spacing w:after="200" w:line="276" w:lineRule="auto"/>
      </w:pPr>
      <w:r>
        <w:t>Der MA gibt die Zimmernummer und evtl. Belegungsnummer des Gastes ein</w:t>
      </w:r>
    </w:p>
    <w:p w:rsidR="00BD036C" w:rsidRDefault="00BD036C" w:rsidP="007B0C61">
      <w:pPr>
        <w:pStyle w:val="Listenabsatz"/>
        <w:numPr>
          <w:ilvl w:val="0"/>
          <w:numId w:val="49"/>
        </w:numPr>
        <w:spacing w:after="200" w:line="276" w:lineRule="auto"/>
      </w:pPr>
      <w:r>
        <w:t>Das System listet alle Rechnungen auf, die den Suchkriterien entsprechen</w:t>
      </w:r>
    </w:p>
    <w:p w:rsidR="00BD036C" w:rsidRDefault="00BD036C" w:rsidP="007B0C61">
      <w:pPr>
        <w:pStyle w:val="Listenabsatz"/>
        <w:numPr>
          <w:ilvl w:val="0"/>
          <w:numId w:val="49"/>
        </w:numPr>
        <w:spacing w:after="200" w:line="276" w:lineRule="auto"/>
      </w:pPr>
      <w:r>
        <w:t>Der MA wählt die entsprechende Rechnung aus</w:t>
      </w:r>
    </w:p>
    <w:p w:rsidR="00BD036C" w:rsidRPr="00D2614A" w:rsidRDefault="00BD036C" w:rsidP="007B0C61">
      <w:pPr>
        <w:pStyle w:val="Listenabsatz"/>
        <w:numPr>
          <w:ilvl w:val="0"/>
          <w:numId w:val="49"/>
        </w:numPr>
        <w:spacing w:after="200" w:line="276" w:lineRule="auto"/>
      </w:pPr>
      <w:r>
        <w:t xml:space="preserve">Das System listet </w:t>
      </w:r>
      <w:r>
        <w:rPr>
          <w:rFonts w:cstheme="minorHAnsi"/>
        </w:rPr>
        <w:t>alle bisher in Anspruch genommenen Leistungen, gegebenenfalls Akontozahlungen und die Gesamtsumme mit folgenden Punkten auf:</w:t>
      </w:r>
    </w:p>
    <w:p w:rsidR="00BD036C" w:rsidRDefault="00BD036C" w:rsidP="00BD036C">
      <w:pPr>
        <w:pStyle w:val="berschrift4"/>
      </w:pPr>
      <w:bookmarkStart w:id="81" w:name="_Toc320087886"/>
      <w:r>
        <w:t>Besondere Anforderungen</w:t>
      </w:r>
      <w:bookmarkEnd w:id="81"/>
    </w:p>
    <w:p w:rsidR="00BD036C" w:rsidRDefault="00BD036C" w:rsidP="00BD036C">
      <w:r>
        <w:t>Keine</w:t>
      </w:r>
    </w:p>
    <w:p w:rsidR="00BD036C" w:rsidRDefault="00BD036C" w:rsidP="00BD036C">
      <w:pPr>
        <w:pStyle w:val="berschrift4"/>
      </w:pPr>
      <w:bookmarkStart w:id="82" w:name="_Toc320087887"/>
      <w:r>
        <w:t>Benutzungsfrequenz</w:t>
      </w:r>
      <w:bookmarkEnd w:id="82"/>
    </w:p>
    <w:p w:rsidR="00BD036C" w:rsidRDefault="00BD036C" w:rsidP="00BD036C">
      <w:r>
        <w:t>Im Normalfall einmal beim Check Out (siehe Rechnung erstellen) und ansonsten bei Interesse</w:t>
      </w:r>
    </w:p>
    <w:p w:rsidR="00BD036C" w:rsidRDefault="00BD036C" w:rsidP="00BD036C">
      <w:pPr>
        <w:pStyle w:val="berschrift4"/>
      </w:pPr>
      <w:bookmarkStart w:id="83" w:name="_Toc320087888"/>
      <w:r>
        <w:t>Sequenzdiagramm</w:t>
      </w:r>
      <w:bookmarkEnd w:id="83"/>
    </w:p>
    <w:p w:rsidR="00BD036C" w:rsidRDefault="00BD036C" w:rsidP="00BD036C">
      <w:r>
        <w:t>TODO</w:t>
      </w:r>
    </w:p>
    <w:p w:rsidR="00BD036C" w:rsidRDefault="00BD036C" w:rsidP="00BD036C"/>
    <w:p w:rsidR="00BD036C" w:rsidRDefault="00BD036C" w:rsidP="00BD036C">
      <w:pPr>
        <w:pStyle w:val="berschrift4"/>
      </w:pPr>
      <w:bookmarkStart w:id="84" w:name="_Toc320087889"/>
      <w:r>
        <w:t>Kontrakte</w:t>
      </w:r>
      <w:bookmarkEnd w:id="84"/>
    </w:p>
    <w:p w:rsidR="00BD036C" w:rsidRDefault="00BD036C" w:rsidP="00BD036C">
      <w:r>
        <w:t>TODO</w:t>
      </w:r>
    </w:p>
    <w:p w:rsidR="00BD036C" w:rsidRDefault="00BD036C">
      <w:r>
        <w:br w:type="page"/>
      </w:r>
    </w:p>
    <w:p w:rsidR="00BD036C" w:rsidRDefault="00BD036C" w:rsidP="00BD036C">
      <w:pPr>
        <w:pStyle w:val="berschrift3"/>
      </w:pPr>
      <w:bookmarkStart w:id="85" w:name="_Toc320087890"/>
      <w:r>
        <w:lastRenderedPageBreak/>
        <w:t>Rechnung legen</w:t>
      </w:r>
      <w:bookmarkEnd w:id="85"/>
    </w:p>
    <w:p w:rsidR="00BD036C" w:rsidRDefault="00BD036C" w:rsidP="00BD036C">
      <w:pPr>
        <w:pStyle w:val="berschrift4"/>
      </w:pPr>
      <w:bookmarkStart w:id="86" w:name="_Toc320087891"/>
      <w:r>
        <w:t>Kurzbeschreibung</w:t>
      </w:r>
      <w:bookmarkEnd w:id="86"/>
    </w:p>
    <w:p w:rsidR="00BD036C" w:rsidRDefault="00BD036C" w:rsidP="00BD036C">
      <w:pPr>
        <w:pStyle w:val="infoblu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2"/>
          <w:szCs w:val="22"/>
        </w:rPr>
        <w:t>Dieser Vorgang erstellt die Rechnung(en) eines Zimmers (Gastes).</w:t>
      </w:r>
    </w:p>
    <w:p w:rsidR="00BD036C" w:rsidRDefault="00BD036C" w:rsidP="00BD036C">
      <w:pPr>
        <w:pStyle w:val="berschrift4"/>
      </w:pPr>
      <w:bookmarkStart w:id="87" w:name="_Toc320087892"/>
      <w:proofErr w:type="spellStart"/>
      <w:r>
        <w:t>Stakeholders</w:t>
      </w:r>
      <w:proofErr w:type="spellEnd"/>
      <w:r>
        <w:t xml:space="preserve"> und Akteure</w:t>
      </w:r>
      <w:bookmarkEnd w:id="87"/>
    </w:p>
    <w:p w:rsidR="00BD036C" w:rsidRDefault="00BD036C" w:rsidP="007B0C61">
      <w:pPr>
        <w:pStyle w:val="Listenabsatz"/>
        <w:numPr>
          <w:ilvl w:val="0"/>
          <w:numId w:val="33"/>
        </w:numPr>
        <w:spacing w:after="200" w:line="276" w:lineRule="auto"/>
      </w:pPr>
      <w:r>
        <w:t>Gast</w:t>
      </w:r>
    </w:p>
    <w:p w:rsidR="00BD036C" w:rsidRDefault="00BD036C" w:rsidP="007B0C61">
      <w:pPr>
        <w:pStyle w:val="Listenabsatz"/>
        <w:numPr>
          <w:ilvl w:val="0"/>
          <w:numId w:val="33"/>
        </w:numPr>
        <w:spacing w:after="200" w:line="276" w:lineRule="auto"/>
      </w:pPr>
      <w:r>
        <w:t>Kunde</w:t>
      </w:r>
    </w:p>
    <w:p w:rsidR="00BD036C" w:rsidRDefault="00BD036C" w:rsidP="007B0C61">
      <w:pPr>
        <w:pStyle w:val="Listenabsatz"/>
        <w:numPr>
          <w:ilvl w:val="0"/>
          <w:numId w:val="33"/>
        </w:numPr>
        <w:spacing w:after="200" w:line="276" w:lineRule="auto"/>
      </w:pPr>
      <w:r>
        <w:t>Rezeption</w:t>
      </w:r>
    </w:p>
    <w:p w:rsidR="00BD036C" w:rsidRDefault="00BD036C" w:rsidP="00BD036C">
      <w:pPr>
        <w:pStyle w:val="berschrift4"/>
      </w:pPr>
      <w:bookmarkStart w:id="88" w:name="_Toc320087893"/>
      <w:r>
        <w:t>Vorbedingungen</w:t>
      </w:r>
      <w:bookmarkEnd w:id="88"/>
    </w:p>
    <w:p w:rsidR="00BD036C" w:rsidRDefault="00BD036C" w:rsidP="007B0C61">
      <w:pPr>
        <w:pStyle w:val="Listenabsatz"/>
        <w:numPr>
          <w:ilvl w:val="0"/>
          <w:numId w:val="34"/>
        </w:numPr>
        <w:spacing w:after="200" w:line="276" w:lineRule="auto"/>
      </w:pPr>
      <w:r>
        <w:t>Gast muss eingecheckt sein und Leistungen in Anspruch genommen haben</w:t>
      </w:r>
    </w:p>
    <w:p w:rsidR="00BD036C" w:rsidRDefault="00BD036C" w:rsidP="00BD036C">
      <w:pPr>
        <w:pStyle w:val="berschrift4"/>
      </w:pPr>
      <w:bookmarkStart w:id="89" w:name="_Toc320087894"/>
      <w:r>
        <w:t>Nachbedingungen</w:t>
      </w:r>
      <w:bookmarkEnd w:id="89"/>
    </w:p>
    <w:p w:rsidR="00BD036C" w:rsidRDefault="00BD036C" w:rsidP="007B0C61">
      <w:pPr>
        <w:pStyle w:val="Listenabsatz"/>
        <w:numPr>
          <w:ilvl w:val="0"/>
          <w:numId w:val="50"/>
        </w:numPr>
        <w:spacing w:after="200" w:line="276" w:lineRule="auto"/>
      </w:pPr>
      <w:r>
        <w:t>Rechnung ist ausgedruckt und abgelegt</w:t>
      </w:r>
    </w:p>
    <w:p w:rsidR="00BD036C" w:rsidRDefault="00BD036C" w:rsidP="00BD036C">
      <w:pPr>
        <w:pStyle w:val="berschrift4"/>
      </w:pPr>
      <w:bookmarkStart w:id="90" w:name="_Toc320087895"/>
      <w:r>
        <w:t>Ablauf</w:t>
      </w:r>
      <w:bookmarkEnd w:id="90"/>
    </w:p>
    <w:p w:rsidR="00BD036C" w:rsidRPr="00BD036C" w:rsidRDefault="00BD036C" w:rsidP="00BD036C">
      <w:pPr>
        <w:pStyle w:val="berschrift5"/>
        <w:rPr>
          <w:i w:val="0"/>
        </w:rPr>
      </w:pPr>
      <w:bookmarkStart w:id="91" w:name="_Toc320087896"/>
      <w:r w:rsidRPr="00BD036C">
        <w:rPr>
          <w:i w:val="0"/>
        </w:rPr>
        <w:t>Basisablauf</w:t>
      </w:r>
      <w:bookmarkEnd w:id="91"/>
      <w:r w:rsidRPr="00BD036C">
        <w:rPr>
          <w:i w:val="0"/>
        </w:rPr>
        <w:t xml:space="preserve"> </w:t>
      </w:r>
    </w:p>
    <w:p w:rsidR="00BD036C" w:rsidRDefault="00BD036C" w:rsidP="007B0C61">
      <w:pPr>
        <w:pStyle w:val="Listenabsatz"/>
        <w:numPr>
          <w:ilvl w:val="0"/>
          <w:numId w:val="51"/>
        </w:numPr>
        <w:spacing w:after="200" w:line="276" w:lineRule="auto"/>
      </w:pPr>
      <w:r>
        <w:t>Der Aufenthalt wird mittels der Suchfunktion gesucht</w:t>
      </w:r>
    </w:p>
    <w:p w:rsidR="00BD036C" w:rsidRDefault="00BD036C" w:rsidP="007B0C61">
      <w:pPr>
        <w:pStyle w:val="Listenabsatz"/>
        <w:numPr>
          <w:ilvl w:val="0"/>
          <w:numId w:val="51"/>
        </w:numPr>
        <w:spacing w:after="200" w:line="276" w:lineRule="auto"/>
      </w:pPr>
      <w:r>
        <w:t>Das System zeigt alle zur Suchen relevanten Aufenthalte an</w:t>
      </w:r>
    </w:p>
    <w:p w:rsidR="00BD036C" w:rsidRDefault="00BD036C" w:rsidP="007B0C61">
      <w:pPr>
        <w:pStyle w:val="Listenabsatz"/>
        <w:numPr>
          <w:ilvl w:val="0"/>
          <w:numId w:val="51"/>
        </w:numPr>
        <w:spacing w:after="200" w:line="276" w:lineRule="auto"/>
      </w:pPr>
      <w:r>
        <w:t>Die Rezeption wählt den entsprechenden Aufenthalt aus</w:t>
      </w:r>
    </w:p>
    <w:p w:rsidR="00BD036C" w:rsidRDefault="00BD036C" w:rsidP="007B0C61">
      <w:pPr>
        <w:pStyle w:val="Listenabsatz"/>
        <w:numPr>
          <w:ilvl w:val="0"/>
          <w:numId w:val="51"/>
        </w:numPr>
        <w:spacing w:after="200" w:line="276" w:lineRule="auto"/>
      </w:pP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>: „Rechnung erstellen“ wird ausgeführt.</w:t>
      </w:r>
    </w:p>
    <w:p w:rsidR="00BD036C" w:rsidRDefault="00BD036C" w:rsidP="007B0C61">
      <w:pPr>
        <w:pStyle w:val="Listenabsatz"/>
        <w:numPr>
          <w:ilvl w:val="0"/>
          <w:numId w:val="51"/>
        </w:numPr>
        <w:spacing w:after="200" w:line="276" w:lineRule="auto"/>
      </w:pPr>
      <w:r>
        <w:t>Der Kunde bezahlt die Rechnung</w:t>
      </w:r>
    </w:p>
    <w:p w:rsidR="00BD036C" w:rsidRDefault="00BD036C" w:rsidP="007B0C61">
      <w:pPr>
        <w:pStyle w:val="Listenabsatz"/>
        <w:numPr>
          <w:ilvl w:val="0"/>
          <w:numId w:val="51"/>
        </w:numPr>
        <w:spacing w:after="200" w:line="276" w:lineRule="auto"/>
      </w:pPr>
      <w:r>
        <w:t>Die Rechnung wird für das Hotel und den Kunden je einmal ausgedruckt</w:t>
      </w:r>
    </w:p>
    <w:p w:rsidR="00BD036C" w:rsidRDefault="00BD036C" w:rsidP="007B0C61">
      <w:pPr>
        <w:pStyle w:val="Listenabsatz"/>
        <w:numPr>
          <w:ilvl w:val="0"/>
          <w:numId w:val="51"/>
        </w:numPr>
        <w:spacing w:after="200" w:line="276" w:lineRule="auto"/>
      </w:pPr>
      <w:r>
        <w:t>Die Rechnung wird vom System als abgeschlossen markiert</w:t>
      </w:r>
    </w:p>
    <w:p w:rsidR="00BD036C" w:rsidRPr="00BD036C" w:rsidRDefault="00BD036C" w:rsidP="00BD036C">
      <w:pPr>
        <w:rPr>
          <w:i/>
        </w:rPr>
      </w:pPr>
      <w:r w:rsidRPr="00BD036C">
        <w:rPr>
          <w:i/>
        </w:rPr>
        <w:t>Die Punkte 4 bis 7 werden wiederholt bis alle Positionen des Aufenthalts bezahlt wurden</w:t>
      </w:r>
    </w:p>
    <w:p w:rsidR="00BD036C" w:rsidRPr="00BD036C" w:rsidRDefault="00BD036C" w:rsidP="00BD036C">
      <w:pPr>
        <w:pStyle w:val="berschrift5"/>
        <w:rPr>
          <w:i w:val="0"/>
        </w:rPr>
      </w:pPr>
      <w:bookmarkStart w:id="92" w:name="_Toc320087897"/>
      <w:r w:rsidRPr="00BD036C">
        <w:rPr>
          <w:i w:val="0"/>
        </w:rPr>
        <w:t>Alternative Abläufe</w:t>
      </w:r>
      <w:bookmarkEnd w:id="92"/>
    </w:p>
    <w:p w:rsidR="00BD036C" w:rsidRPr="002C75B7" w:rsidRDefault="00BD036C" w:rsidP="002C75B7">
      <w:pPr>
        <w:rPr>
          <w:b/>
        </w:rPr>
      </w:pPr>
      <w:r w:rsidRPr="002C75B7">
        <w:rPr>
          <w:b/>
        </w:rPr>
        <w:t xml:space="preserve">1.a) Dieser </w:t>
      </w:r>
      <w:proofErr w:type="spellStart"/>
      <w:r w:rsidRPr="002C75B7">
        <w:rPr>
          <w:b/>
        </w:rPr>
        <w:t>Use</w:t>
      </w:r>
      <w:proofErr w:type="spellEnd"/>
      <w:r w:rsidRPr="002C75B7">
        <w:rPr>
          <w:b/>
        </w:rPr>
        <w:t xml:space="preserve"> </w:t>
      </w:r>
      <w:proofErr w:type="spellStart"/>
      <w:r w:rsidRPr="002C75B7">
        <w:rPr>
          <w:b/>
        </w:rPr>
        <w:t>case</w:t>
      </w:r>
      <w:proofErr w:type="spellEnd"/>
      <w:r w:rsidRPr="002C75B7">
        <w:rPr>
          <w:b/>
        </w:rPr>
        <w:t xml:space="preserve"> wird vom </w:t>
      </w:r>
      <w:proofErr w:type="spellStart"/>
      <w:r w:rsidRPr="002C75B7">
        <w:rPr>
          <w:b/>
        </w:rPr>
        <w:t>Use</w:t>
      </w:r>
      <w:proofErr w:type="spellEnd"/>
      <w:r w:rsidRPr="002C75B7">
        <w:rPr>
          <w:b/>
        </w:rPr>
        <w:t xml:space="preserve"> </w:t>
      </w:r>
      <w:proofErr w:type="spellStart"/>
      <w:r w:rsidRPr="002C75B7">
        <w:rPr>
          <w:b/>
        </w:rPr>
        <w:t>case</w:t>
      </w:r>
      <w:proofErr w:type="spellEnd"/>
      <w:r w:rsidRPr="002C75B7">
        <w:rPr>
          <w:b/>
        </w:rPr>
        <w:t>: „Check out“ aus aufgerufen</w:t>
      </w:r>
    </w:p>
    <w:p w:rsidR="00BD036C" w:rsidRDefault="00BD036C" w:rsidP="007B0C61">
      <w:pPr>
        <w:pStyle w:val="Listenabsatz"/>
        <w:numPr>
          <w:ilvl w:val="0"/>
          <w:numId w:val="53"/>
        </w:numPr>
        <w:spacing w:after="200" w:line="276" w:lineRule="auto"/>
      </w:pPr>
      <w:r>
        <w:t>Die Daten werden aus dem vorherigen Formular übernommen</w:t>
      </w:r>
    </w:p>
    <w:p w:rsidR="00BD036C" w:rsidRDefault="002C75B7" w:rsidP="00BD036C">
      <w:pPr>
        <w:rPr>
          <w:i/>
        </w:rPr>
      </w:pPr>
      <w:r>
        <w:rPr>
          <w:i/>
        </w:rPr>
        <w:t>Weiter mit Punkt 4</w:t>
      </w:r>
    </w:p>
    <w:p w:rsidR="002C75B7" w:rsidRPr="00BD036C" w:rsidRDefault="002C75B7" w:rsidP="00BD036C">
      <w:pPr>
        <w:rPr>
          <w:i/>
        </w:rPr>
      </w:pPr>
    </w:p>
    <w:p w:rsidR="00BD036C" w:rsidRPr="002C75B7" w:rsidRDefault="00BD036C" w:rsidP="002C75B7">
      <w:pPr>
        <w:rPr>
          <w:b/>
        </w:rPr>
      </w:pPr>
      <w:r w:rsidRPr="002C75B7">
        <w:rPr>
          <w:b/>
        </w:rPr>
        <w:t>5.a) Der Gesamtbetrag der Rechnung ist gleich 0</w:t>
      </w:r>
    </w:p>
    <w:p w:rsidR="00BD036C" w:rsidRDefault="00BD036C" w:rsidP="007B0C61">
      <w:pPr>
        <w:pStyle w:val="Listenabsatz"/>
        <w:numPr>
          <w:ilvl w:val="0"/>
          <w:numId w:val="52"/>
        </w:numPr>
        <w:spacing w:after="200" w:line="276" w:lineRule="auto"/>
      </w:pPr>
      <w:r>
        <w:t>Das System informiert die Rezeption</w:t>
      </w:r>
    </w:p>
    <w:p w:rsidR="00BD036C" w:rsidRPr="00BD036C" w:rsidRDefault="00BD036C" w:rsidP="00BD036C">
      <w:pPr>
        <w:rPr>
          <w:i/>
        </w:rPr>
      </w:pPr>
      <w:r w:rsidRPr="00BD036C">
        <w:rPr>
          <w:i/>
        </w:rPr>
        <w:t>Punkt 6 wird übersprungen</w:t>
      </w:r>
    </w:p>
    <w:p w:rsidR="00BD036C" w:rsidRPr="002C75B7" w:rsidRDefault="00BD036C" w:rsidP="002C75B7">
      <w:pPr>
        <w:rPr>
          <w:b/>
        </w:rPr>
      </w:pPr>
      <w:r w:rsidRPr="002C75B7">
        <w:rPr>
          <w:b/>
        </w:rPr>
        <w:t>5.b) Der Kunde kann die Rechnung nicht mit der gewählten Bezahlungsart bezahlen</w:t>
      </w:r>
    </w:p>
    <w:p w:rsidR="00BD036C" w:rsidRPr="00BD036C" w:rsidRDefault="00BD036C" w:rsidP="00BD036C">
      <w:pPr>
        <w:rPr>
          <w:i/>
        </w:rPr>
      </w:pPr>
      <w:r w:rsidRPr="00BD036C">
        <w:rPr>
          <w:i/>
        </w:rPr>
        <w:t>Zurück zu Punkt 4</w:t>
      </w:r>
    </w:p>
    <w:p w:rsidR="00BD036C" w:rsidRDefault="00BD036C" w:rsidP="00BD036C">
      <w:pPr>
        <w:pStyle w:val="berschrift4"/>
      </w:pPr>
      <w:bookmarkStart w:id="93" w:name="_Toc320087898"/>
      <w:r>
        <w:t>Besondere Anforderungen</w:t>
      </w:r>
      <w:bookmarkEnd w:id="93"/>
    </w:p>
    <w:p w:rsidR="00BD036C" w:rsidRPr="00156CA3" w:rsidRDefault="00BD036C" w:rsidP="00BD036C">
      <w:r>
        <w:t>Keine</w:t>
      </w:r>
    </w:p>
    <w:p w:rsidR="00BD036C" w:rsidRDefault="00BD036C" w:rsidP="00BD036C">
      <w:pPr>
        <w:pStyle w:val="berschrift4"/>
      </w:pPr>
      <w:bookmarkStart w:id="94" w:name="_Toc320087899"/>
      <w:r>
        <w:lastRenderedPageBreak/>
        <w:t>Benutzungsfrequenz</w:t>
      </w:r>
      <w:bookmarkEnd w:id="94"/>
    </w:p>
    <w:p w:rsidR="00BD036C" w:rsidRDefault="00BD036C" w:rsidP="00BD036C">
      <w:r>
        <w:t>Regelmäßig</w:t>
      </w:r>
    </w:p>
    <w:p w:rsidR="00BD036C" w:rsidRDefault="00BD036C" w:rsidP="00BD036C">
      <w:pPr>
        <w:pStyle w:val="berschrift4"/>
      </w:pPr>
      <w:bookmarkStart w:id="95" w:name="_Toc320087900"/>
      <w:r>
        <w:t>Sequenzdiagramm</w:t>
      </w:r>
      <w:bookmarkEnd w:id="95"/>
    </w:p>
    <w:p w:rsidR="00BD036C" w:rsidRDefault="00BD036C" w:rsidP="00BD036C">
      <w:r>
        <w:t>TODO</w:t>
      </w:r>
    </w:p>
    <w:p w:rsidR="00BD036C" w:rsidRDefault="009046F5" w:rsidP="009046F5">
      <w:pPr>
        <w:pStyle w:val="berschrift4"/>
      </w:pPr>
      <w:bookmarkStart w:id="96" w:name="_Toc320087901"/>
      <w:r>
        <w:t>Kontrakte</w:t>
      </w:r>
      <w:bookmarkEnd w:id="96"/>
    </w:p>
    <w:p w:rsidR="009046F5" w:rsidRDefault="009046F5" w:rsidP="00BD036C">
      <w:r>
        <w:t>TODO</w:t>
      </w:r>
    </w:p>
    <w:p w:rsidR="009046F5" w:rsidRDefault="009046F5">
      <w:r>
        <w:br w:type="page"/>
      </w:r>
    </w:p>
    <w:p w:rsidR="009046F5" w:rsidRDefault="009046F5" w:rsidP="009046F5">
      <w:pPr>
        <w:pStyle w:val="berschrift3"/>
      </w:pPr>
      <w:bookmarkStart w:id="97" w:name="_Toc320087902"/>
      <w:r>
        <w:lastRenderedPageBreak/>
        <w:t>Zimmer wechseln</w:t>
      </w:r>
      <w:bookmarkEnd w:id="97"/>
    </w:p>
    <w:p w:rsidR="009046F5" w:rsidRDefault="009046F5" w:rsidP="009046F5">
      <w:pPr>
        <w:pStyle w:val="berschrift4"/>
      </w:pPr>
      <w:bookmarkStart w:id="98" w:name="_Toc320087903"/>
      <w:r>
        <w:t>Kurzbeschreibung</w:t>
      </w:r>
      <w:bookmarkEnd w:id="98"/>
    </w:p>
    <w:p w:rsidR="009046F5" w:rsidRPr="00B90645" w:rsidRDefault="009046F5" w:rsidP="009046F5">
      <w:r>
        <w:t>Ein Gast bekommt eine neue Zimmernummer zugewiesen und alle bisherigen Rechnungsbeträge werden auf das neue Zimmer übernommen.</w:t>
      </w:r>
    </w:p>
    <w:p w:rsidR="009046F5" w:rsidRDefault="009046F5" w:rsidP="009046F5">
      <w:pPr>
        <w:pStyle w:val="berschrift4"/>
      </w:pPr>
      <w:bookmarkStart w:id="99" w:name="_Toc320087904"/>
      <w:proofErr w:type="spellStart"/>
      <w:r>
        <w:t>Stakeholders</w:t>
      </w:r>
      <w:proofErr w:type="spellEnd"/>
      <w:r>
        <w:t xml:space="preserve"> und Akteure</w:t>
      </w:r>
      <w:bookmarkEnd w:id="99"/>
    </w:p>
    <w:p w:rsidR="009046F5" w:rsidRDefault="009046F5" w:rsidP="007B0C61">
      <w:pPr>
        <w:pStyle w:val="Listenabsatz"/>
        <w:numPr>
          <w:ilvl w:val="0"/>
          <w:numId w:val="33"/>
        </w:numPr>
        <w:spacing w:after="200" w:line="276" w:lineRule="auto"/>
      </w:pPr>
      <w:r>
        <w:t>Gast</w:t>
      </w:r>
    </w:p>
    <w:p w:rsidR="009046F5" w:rsidRDefault="009046F5" w:rsidP="007B0C61">
      <w:pPr>
        <w:pStyle w:val="Listenabsatz"/>
        <w:numPr>
          <w:ilvl w:val="1"/>
          <w:numId w:val="33"/>
        </w:numPr>
        <w:spacing w:after="200" w:line="276" w:lineRule="auto"/>
      </w:pPr>
      <w:r>
        <w:t>Gruppenreisende/r</w:t>
      </w:r>
    </w:p>
    <w:p w:rsidR="009046F5" w:rsidRDefault="009046F5" w:rsidP="007B0C61">
      <w:pPr>
        <w:pStyle w:val="Listenabsatz"/>
        <w:numPr>
          <w:ilvl w:val="1"/>
          <w:numId w:val="33"/>
        </w:numPr>
        <w:spacing w:after="200" w:line="276" w:lineRule="auto"/>
      </w:pPr>
      <w:r>
        <w:t>Walk-In-Gast</w:t>
      </w:r>
    </w:p>
    <w:p w:rsidR="009046F5" w:rsidRDefault="009046F5" w:rsidP="007B0C61">
      <w:pPr>
        <w:pStyle w:val="Listenabsatz"/>
        <w:numPr>
          <w:ilvl w:val="1"/>
          <w:numId w:val="33"/>
        </w:numPr>
        <w:spacing w:after="200" w:line="276" w:lineRule="auto"/>
      </w:pPr>
      <w:r>
        <w:t xml:space="preserve">Reservierungs-Gast  </w:t>
      </w:r>
    </w:p>
    <w:p w:rsidR="009046F5" w:rsidRPr="00B87AF4" w:rsidRDefault="009046F5" w:rsidP="007B0C61">
      <w:pPr>
        <w:pStyle w:val="Listenabsatz"/>
        <w:numPr>
          <w:ilvl w:val="0"/>
          <w:numId w:val="33"/>
        </w:numPr>
        <w:spacing w:after="200" w:line="276" w:lineRule="auto"/>
      </w:pPr>
      <w:r w:rsidRPr="00DF77C9">
        <w:t>Rezeption</w:t>
      </w:r>
    </w:p>
    <w:p w:rsidR="009046F5" w:rsidRDefault="009046F5" w:rsidP="009046F5">
      <w:pPr>
        <w:pStyle w:val="berschrift4"/>
      </w:pPr>
      <w:bookmarkStart w:id="100" w:name="_Toc320087905"/>
      <w:r>
        <w:t>Vorbedingungen</w:t>
      </w:r>
      <w:bookmarkEnd w:id="100"/>
    </w:p>
    <w:p w:rsidR="009046F5" w:rsidRPr="00B87AF4" w:rsidRDefault="009046F5" w:rsidP="007B0C61">
      <w:pPr>
        <w:pStyle w:val="Listenabsatz"/>
        <w:numPr>
          <w:ilvl w:val="0"/>
          <w:numId w:val="47"/>
        </w:numPr>
        <w:spacing w:after="200" w:line="276" w:lineRule="auto"/>
      </w:pPr>
      <w:r>
        <w:t>Der besagte Gast hat zur Zeit ein Zimmer</w:t>
      </w:r>
    </w:p>
    <w:p w:rsidR="009046F5" w:rsidRPr="00B87AF4" w:rsidRDefault="009046F5" w:rsidP="009046F5">
      <w:pPr>
        <w:pStyle w:val="berschrift4"/>
      </w:pPr>
      <w:bookmarkStart w:id="101" w:name="_Toc320087906"/>
      <w:r w:rsidRPr="00B87AF4">
        <w:t>Nachbedingung</w:t>
      </w:r>
      <w:r>
        <w:t>en</w:t>
      </w:r>
      <w:bookmarkEnd w:id="101"/>
    </w:p>
    <w:p w:rsidR="009046F5" w:rsidRDefault="009046F5" w:rsidP="007B0C61">
      <w:pPr>
        <w:pStyle w:val="Listenabsatz"/>
        <w:numPr>
          <w:ilvl w:val="0"/>
          <w:numId w:val="48"/>
        </w:numPr>
        <w:spacing w:after="200" w:line="276" w:lineRule="auto"/>
      </w:pPr>
      <w:r>
        <w:t xml:space="preserve">Dem Gast ist ein neues Zimmer zugeteilt </w:t>
      </w:r>
    </w:p>
    <w:p w:rsidR="009046F5" w:rsidRPr="00B87AF4" w:rsidRDefault="009046F5" w:rsidP="007B0C61">
      <w:pPr>
        <w:pStyle w:val="Listenabsatz"/>
        <w:numPr>
          <w:ilvl w:val="0"/>
          <w:numId w:val="48"/>
        </w:numPr>
        <w:spacing w:after="200" w:line="276" w:lineRule="auto"/>
      </w:pPr>
      <w:r>
        <w:t>Alle seine offenen Rechnungsbeträge sind dem neuen Zimmer zugeteilt</w:t>
      </w:r>
    </w:p>
    <w:p w:rsidR="009046F5" w:rsidRDefault="009046F5" w:rsidP="009046F5">
      <w:pPr>
        <w:pStyle w:val="berschrift4"/>
      </w:pPr>
      <w:bookmarkStart w:id="102" w:name="_Toc320087907"/>
      <w:r>
        <w:t>Ablauf</w:t>
      </w:r>
      <w:bookmarkEnd w:id="102"/>
    </w:p>
    <w:p w:rsidR="009046F5" w:rsidRPr="009046F5" w:rsidRDefault="009046F5" w:rsidP="009046F5">
      <w:pPr>
        <w:pStyle w:val="berschrift5"/>
        <w:rPr>
          <w:i w:val="0"/>
        </w:rPr>
      </w:pPr>
      <w:bookmarkStart w:id="103" w:name="_Toc320087908"/>
      <w:r w:rsidRPr="009046F5">
        <w:rPr>
          <w:i w:val="0"/>
        </w:rPr>
        <w:t>Basisablauf</w:t>
      </w:r>
      <w:bookmarkEnd w:id="103"/>
      <w:r w:rsidRPr="009046F5">
        <w:rPr>
          <w:i w:val="0"/>
        </w:rPr>
        <w:t xml:space="preserve"> </w:t>
      </w:r>
    </w:p>
    <w:p w:rsidR="009046F5" w:rsidRDefault="009046F5" w:rsidP="002C75B7">
      <w:pPr>
        <w:pStyle w:val="Listenabsatz"/>
        <w:numPr>
          <w:ilvl w:val="0"/>
          <w:numId w:val="67"/>
        </w:numPr>
        <w:spacing w:after="200" w:line="276" w:lineRule="auto"/>
      </w:pPr>
      <w:r>
        <w:t>Die Rezeption sucht den Gast mittels der Suchfunktion</w:t>
      </w:r>
    </w:p>
    <w:p w:rsidR="009046F5" w:rsidRDefault="009046F5" w:rsidP="002C75B7">
      <w:pPr>
        <w:pStyle w:val="Listenabsatz"/>
        <w:numPr>
          <w:ilvl w:val="0"/>
          <w:numId w:val="67"/>
        </w:numPr>
        <w:spacing w:after="200" w:line="276" w:lineRule="auto"/>
      </w:pPr>
      <w:r>
        <w:t>Das System listet die zur Suche passenden Gäste auf</w:t>
      </w:r>
    </w:p>
    <w:p w:rsidR="009046F5" w:rsidRDefault="009046F5" w:rsidP="002C75B7">
      <w:pPr>
        <w:pStyle w:val="Listenabsatz"/>
        <w:numPr>
          <w:ilvl w:val="0"/>
          <w:numId w:val="67"/>
        </w:numPr>
        <w:spacing w:after="200" w:line="276" w:lineRule="auto"/>
      </w:pPr>
      <w:r>
        <w:t>Die Rezeption wählt den entsprechenden Gast aus</w:t>
      </w:r>
    </w:p>
    <w:p w:rsidR="009046F5" w:rsidRDefault="009046F5" w:rsidP="002C75B7">
      <w:pPr>
        <w:pStyle w:val="Listenabsatz"/>
        <w:numPr>
          <w:ilvl w:val="0"/>
          <w:numId w:val="67"/>
        </w:numPr>
        <w:spacing w:after="200" w:line="276" w:lineRule="auto"/>
      </w:pPr>
      <w:r>
        <w:t>Die Rezeption wählt die Zimmerkategorie des neuen Zimmers und den Zeitraum für das neue Zimmer aus</w:t>
      </w:r>
    </w:p>
    <w:p w:rsidR="009046F5" w:rsidRDefault="009046F5" w:rsidP="002C75B7">
      <w:pPr>
        <w:pStyle w:val="Listenabsatz"/>
        <w:numPr>
          <w:ilvl w:val="0"/>
          <w:numId w:val="67"/>
        </w:numPr>
        <w:spacing w:after="200" w:line="276" w:lineRule="auto"/>
      </w:pPr>
      <w:r>
        <w:t>Das System listet mögliche freie Zimmer auf</w:t>
      </w:r>
    </w:p>
    <w:p w:rsidR="009046F5" w:rsidRDefault="009046F5" w:rsidP="002C75B7">
      <w:pPr>
        <w:pStyle w:val="Listenabsatz"/>
        <w:numPr>
          <w:ilvl w:val="0"/>
          <w:numId w:val="67"/>
        </w:numPr>
        <w:spacing w:after="200" w:line="276" w:lineRule="auto"/>
      </w:pPr>
      <w:r>
        <w:t>Die Rezeption teilt dem Gast eine neue Zimmernummer zu</w:t>
      </w:r>
    </w:p>
    <w:p w:rsidR="009046F5" w:rsidRDefault="009046F5" w:rsidP="002C75B7">
      <w:pPr>
        <w:pStyle w:val="Listenabsatz"/>
        <w:numPr>
          <w:ilvl w:val="0"/>
          <w:numId w:val="67"/>
        </w:numPr>
        <w:spacing w:after="200" w:line="276" w:lineRule="auto"/>
      </w:pPr>
      <w:r>
        <w:t>Das System teilt dem Gast eine Belegungsnummer für das neue Zimmer zu</w:t>
      </w:r>
    </w:p>
    <w:p w:rsidR="009046F5" w:rsidRDefault="009046F5" w:rsidP="002C75B7">
      <w:pPr>
        <w:pStyle w:val="Listenabsatz"/>
        <w:numPr>
          <w:ilvl w:val="0"/>
          <w:numId w:val="67"/>
        </w:numPr>
        <w:spacing w:after="200" w:line="276" w:lineRule="auto"/>
      </w:pPr>
      <w:r>
        <w:t>Das System weist alle offenen Rechnungsbeträge die der Belegungsnummer des Gastes zugewiesen sind dem neuen Zimmer zu</w:t>
      </w:r>
    </w:p>
    <w:p w:rsidR="009046F5" w:rsidRDefault="009046F5" w:rsidP="002C75B7">
      <w:pPr>
        <w:pStyle w:val="Listenabsatz"/>
        <w:numPr>
          <w:ilvl w:val="0"/>
          <w:numId w:val="67"/>
        </w:numPr>
        <w:spacing w:after="200" w:line="276" w:lineRule="auto"/>
      </w:pPr>
      <w:r>
        <w:t>Das System ändert den Zimmerstatus auf „FREI – UNGEREINIGT“</w:t>
      </w:r>
    </w:p>
    <w:p w:rsidR="009046F5" w:rsidRPr="009046F5" w:rsidRDefault="009046F5" w:rsidP="009046F5">
      <w:pPr>
        <w:pStyle w:val="berschrift5"/>
        <w:rPr>
          <w:i w:val="0"/>
        </w:rPr>
      </w:pPr>
      <w:bookmarkStart w:id="104" w:name="_Toc320087909"/>
      <w:r w:rsidRPr="009046F5">
        <w:rPr>
          <w:i w:val="0"/>
        </w:rPr>
        <w:t>Alternativer Ablauf</w:t>
      </w:r>
      <w:bookmarkEnd w:id="104"/>
    </w:p>
    <w:p w:rsidR="009046F5" w:rsidRPr="002C75B7" w:rsidRDefault="009046F5" w:rsidP="002C75B7">
      <w:pPr>
        <w:rPr>
          <w:b/>
        </w:rPr>
      </w:pPr>
      <w:r w:rsidRPr="002C75B7">
        <w:rPr>
          <w:b/>
        </w:rPr>
        <w:t>8.a) Das ursprüngliche Zimmer ist mehrfach belegt</w:t>
      </w:r>
    </w:p>
    <w:p w:rsidR="009046F5" w:rsidRPr="005473AD" w:rsidRDefault="009046F5" w:rsidP="007B0C61">
      <w:pPr>
        <w:pStyle w:val="Listenabsatz"/>
        <w:numPr>
          <w:ilvl w:val="0"/>
          <w:numId w:val="54"/>
        </w:numPr>
        <w:spacing w:after="200" w:line="276" w:lineRule="auto"/>
      </w:pPr>
      <w:r>
        <w:t>Der Zimmerstatus bleibt unverändert</w:t>
      </w:r>
    </w:p>
    <w:p w:rsidR="009046F5" w:rsidRDefault="009046F5" w:rsidP="009046F5">
      <w:pPr>
        <w:pStyle w:val="berschrift4"/>
      </w:pPr>
      <w:bookmarkStart w:id="105" w:name="_Toc320087910"/>
      <w:r>
        <w:t>Besondere Anforderungen</w:t>
      </w:r>
      <w:bookmarkEnd w:id="105"/>
    </w:p>
    <w:p w:rsidR="009046F5" w:rsidRDefault="009046F5" w:rsidP="009046F5">
      <w:r>
        <w:t>Keine</w:t>
      </w:r>
    </w:p>
    <w:p w:rsidR="009046F5" w:rsidRDefault="009046F5" w:rsidP="009046F5">
      <w:pPr>
        <w:pStyle w:val="berschrift4"/>
      </w:pPr>
      <w:bookmarkStart w:id="106" w:name="_Toc320087911"/>
      <w:r>
        <w:t>Benutzungsfrequenz</w:t>
      </w:r>
      <w:bookmarkEnd w:id="106"/>
    </w:p>
    <w:p w:rsidR="009046F5" w:rsidRPr="007853D8" w:rsidRDefault="009046F5" w:rsidP="009046F5">
      <w:r>
        <w:t>Unbekannt</w:t>
      </w:r>
    </w:p>
    <w:p w:rsidR="009046F5" w:rsidRDefault="009046F5" w:rsidP="009046F5">
      <w:pPr>
        <w:pStyle w:val="berschrift4"/>
      </w:pPr>
      <w:bookmarkStart w:id="107" w:name="_Toc320087912"/>
      <w:r>
        <w:lastRenderedPageBreak/>
        <w:t>Sequenzdiagramm</w:t>
      </w:r>
      <w:bookmarkEnd w:id="107"/>
    </w:p>
    <w:p w:rsidR="009046F5" w:rsidRDefault="009046F5" w:rsidP="009046F5">
      <w:r>
        <w:t>TODO</w:t>
      </w:r>
    </w:p>
    <w:p w:rsidR="009046F5" w:rsidRDefault="009046F5" w:rsidP="009046F5">
      <w:pPr>
        <w:pStyle w:val="berschrift4"/>
      </w:pPr>
      <w:bookmarkStart w:id="108" w:name="_Toc320087913"/>
      <w:r>
        <w:t>Kontrakte</w:t>
      </w:r>
      <w:bookmarkEnd w:id="108"/>
    </w:p>
    <w:p w:rsidR="009046F5" w:rsidRDefault="009046F5" w:rsidP="009046F5">
      <w:r>
        <w:t>TODO</w:t>
      </w:r>
    </w:p>
    <w:p w:rsidR="009046F5" w:rsidRDefault="009046F5">
      <w:r>
        <w:br w:type="page"/>
      </w:r>
    </w:p>
    <w:p w:rsidR="009046F5" w:rsidRDefault="009046F5" w:rsidP="009046F5">
      <w:pPr>
        <w:pStyle w:val="berschrift3"/>
      </w:pPr>
      <w:bookmarkStart w:id="109" w:name="_Toc320087914"/>
      <w:r>
        <w:lastRenderedPageBreak/>
        <w:t>Reservierung stornieren</w:t>
      </w:r>
      <w:bookmarkEnd w:id="109"/>
    </w:p>
    <w:p w:rsidR="009046F5" w:rsidRDefault="009046F5" w:rsidP="009046F5">
      <w:pPr>
        <w:pStyle w:val="berschrift4"/>
      </w:pPr>
      <w:bookmarkStart w:id="110" w:name="_Toc320087915"/>
      <w:r>
        <w:t>Kurzbeschreibung</w:t>
      </w:r>
      <w:bookmarkEnd w:id="110"/>
    </w:p>
    <w:p w:rsidR="009046F5" w:rsidRPr="006E7FFA" w:rsidRDefault="009046F5" w:rsidP="009046F5">
      <w:r w:rsidRPr="006E7FFA">
        <w:t>Eine bestehende Reservierung wird gelöscht.</w:t>
      </w:r>
    </w:p>
    <w:p w:rsidR="009046F5" w:rsidRDefault="009046F5" w:rsidP="009046F5">
      <w:pPr>
        <w:pStyle w:val="berschrift4"/>
      </w:pPr>
      <w:bookmarkStart w:id="111" w:name="_Toc320087916"/>
      <w:proofErr w:type="spellStart"/>
      <w:r>
        <w:t>Stakeholders</w:t>
      </w:r>
      <w:bookmarkEnd w:id="111"/>
      <w:proofErr w:type="spellEnd"/>
    </w:p>
    <w:p w:rsidR="009046F5" w:rsidRDefault="009046F5" w:rsidP="007B0C61">
      <w:pPr>
        <w:pStyle w:val="Listenabsatz"/>
        <w:numPr>
          <w:ilvl w:val="0"/>
          <w:numId w:val="33"/>
        </w:numPr>
        <w:spacing w:after="200" w:line="276" w:lineRule="auto"/>
      </w:pPr>
      <w:r>
        <w:t>Gast</w:t>
      </w:r>
    </w:p>
    <w:p w:rsidR="009046F5" w:rsidRDefault="009046F5" w:rsidP="007B0C61">
      <w:pPr>
        <w:pStyle w:val="Listenabsatz"/>
        <w:numPr>
          <w:ilvl w:val="0"/>
          <w:numId w:val="33"/>
        </w:numPr>
        <w:spacing w:after="200" w:line="276" w:lineRule="auto"/>
      </w:pPr>
      <w:r>
        <w:t>Back Office</w:t>
      </w:r>
    </w:p>
    <w:p w:rsidR="009046F5" w:rsidRDefault="009046F5" w:rsidP="009046F5">
      <w:pPr>
        <w:pStyle w:val="berschrift4"/>
      </w:pPr>
      <w:bookmarkStart w:id="112" w:name="_Toc320087917"/>
      <w:r>
        <w:t>Vorbedingungen</w:t>
      </w:r>
      <w:bookmarkEnd w:id="112"/>
    </w:p>
    <w:p w:rsidR="009046F5" w:rsidRDefault="009046F5" w:rsidP="007B0C61">
      <w:pPr>
        <w:pStyle w:val="Listenabsatz"/>
        <w:numPr>
          <w:ilvl w:val="0"/>
          <w:numId w:val="56"/>
        </w:numPr>
        <w:spacing w:after="200" w:line="276" w:lineRule="auto"/>
      </w:pPr>
      <w:r>
        <w:t>Reservierung ist im System erfasst</w:t>
      </w:r>
    </w:p>
    <w:p w:rsidR="009046F5" w:rsidRDefault="009046F5" w:rsidP="009046F5">
      <w:pPr>
        <w:pStyle w:val="berschrift4"/>
      </w:pPr>
      <w:bookmarkStart w:id="113" w:name="_Toc320087918"/>
      <w:r w:rsidRPr="00B87AF4">
        <w:t>Nachbedingung</w:t>
      </w:r>
      <w:r>
        <w:t>en</w:t>
      </w:r>
      <w:bookmarkEnd w:id="113"/>
    </w:p>
    <w:p w:rsidR="009046F5" w:rsidRDefault="009046F5" w:rsidP="007B0C61">
      <w:pPr>
        <w:pStyle w:val="Listenabsatz"/>
        <w:numPr>
          <w:ilvl w:val="0"/>
          <w:numId w:val="57"/>
        </w:numPr>
        <w:spacing w:after="200" w:line="276" w:lineRule="auto"/>
      </w:pPr>
      <w:r>
        <w:t>Reservierung ist auf „storniert“ gesetzt</w:t>
      </w:r>
    </w:p>
    <w:p w:rsidR="009046F5" w:rsidRPr="00437452" w:rsidRDefault="009046F5" w:rsidP="007B0C61">
      <w:pPr>
        <w:pStyle w:val="Listenabsatz"/>
        <w:numPr>
          <w:ilvl w:val="0"/>
          <w:numId w:val="57"/>
        </w:numPr>
        <w:spacing w:after="200" w:line="276" w:lineRule="auto"/>
      </w:pPr>
      <w:r>
        <w:t>Eine Rechnung entsprechend der Zahlungsmodalitäten wurde generiert</w:t>
      </w:r>
    </w:p>
    <w:p w:rsidR="009046F5" w:rsidRDefault="009046F5" w:rsidP="009046F5">
      <w:pPr>
        <w:pStyle w:val="berschrift4"/>
      </w:pPr>
      <w:bookmarkStart w:id="114" w:name="_Toc320087919"/>
      <w:r>
        <w:t>Ablauf</w:t>
      </w:r>
      <w:bookmarkEnd w:id="114"/>
    </w:p>
    <w:p w:rsidR="009046F5" w:rsidRPr="009046F5" w:rsidRDefault="009046F5" w:rsidP="009046F5">
      <w:pPr>
        <w:pStyle w:val="berschrift5"/>
        <w:rPr>
          <w:i w:val="0"/>
        </w:rPr>
      </w:pPr>
      <w:bookmarkStart w:id="115" w:name="_Toc320087920"/>
      <w:r w:rsidRPr="009046F5">
        <w:rPr>
          <w:i w:val="0"/>
        </w:rPr>
        <w:t>Basisablauf</w:t>
      </w:r>
      <w:bookmarkEnd w:id="115"/>
      <w:r w:rsidRPr="009046F5">
        <w:rPr>
          <w:i w:val="0"/>
        </w:rPr>
        <w:t xml:space="preserve"> </w:t>
      </w:r>
    </w:p>
    <w:p w:rsidR="009046F5" w:rsidRDefault="009046F5" w:rsidP="007B0C61">
      <w:pPr>
        <w:pStyle w:val="Listenabsatz"/>
        <w:numPr>
          <w:ilvl w:val="0"/>
          <w:numId w:val="55"/>
        </w:numPr>
        <w:spacing w:after="200" w:line="276" w:lineRule="auto"/>
      </w:pPr>
      <w:r>
        <w:t>Der MA sucht mittels der Suchfunktion die zu stornierende Reservierung</w:t>
      </w:r>
    </w:p>
    <w:p w:rsidR="009046F5" w:rsidRDefault="009046F5" w:rsidP="007B0C61">
      <w:pPr>
        <w:pStyle w:val="Listenabsatz"/>
        <w:numPr>
          <w:ilvl w:val="0"/>
          <w:numId w:val="55"/>
        </w:numPr>
        <w:spacing w:after="200" w:line="276" w:lineRule="auto"/>
      </w:pPr>
      <w:r>
        <w:t>Das System zeigt alle der Suche entsprechenden Reservierungen an</w:t>
      </w:r>
    </w:p>
    <w:p w:rsidR="009046F5" w:rsidRDefault="009046F5" w:rsidP="007B0C61">
      <w:pPr>
        <w:pStyle w:val="Listenabsatz"/>
        <w:numPr>
          <w:ilvl w:val="0"/>
          <w:numId w:val="55"/>
        </w:numPr>
        <w:spacing w:after="200" w:line="276" w:lineRule="auto"/>
      </w:pPr>
      <w:r>
        <w:t>Der MA wählt die gesuchte Reservierung aus</w:t>
      </w:r>
    </w:p>
    <w:p w:rsidR="009046F5" w:rsidRDefault="009046F5" w:rsidP="007B0C61">
      <w:pPr>
        <w:pStyle w:val="Listenabsatz"/>
        <w:numPr>
          <w:ilvl w:val="0"/>
          <w:numId w:val="55"/>
        </w:numPr>
        <w:spacing w:after="200" w:line="276" w:lineRule="auto"/>
      </w:pPr>
      <w:r>
        <w:t>Das System zeigt die Reservierung an</w:t>
      </w:r>
    </w:p>
    <w:p w:rsidR="009046F5" w:rsidRDefault="009046F5" w:rsidP="007B0C61">
      <w:pPr>
        <w:pStyle w:val="Listenabsatz"/>
        <w:numPr>
          <w:ilvl w:val="0"/>
          <w:numId w:val="55"/>
        </w:numPr>
        <w:spacing w:after="200" w:line="276" w:lineRule="auto"/>
      </w:pPr>
      <w:r>
        <w:t>Der MA wählt „Reservierung stornieren“ aus</w:t>
      </w:r>
    </w:p>
    <w:p w:rsidR="009046F5" w:rsidRDefault="009046F5" w:rsidP="007B0C61">
      <w:pPr>
        <w:pStyle w:val="Listenabsatz"/>
        <w:numPr>
          <w:ilvl w:val="0"/>
          <w:numId w:val="55"/>
        </w:numPr>
        <w:spacing w:after="200" w:line="276" w:lineRule="auto"/>
      </w:pPr>
      <w:r>
        <w:t>Das System zeigt ein Feld zur Eingabe eines Kommentars und die aus den Stammdaten relevanten Stornierungskosten an</w:t>
      </w:r>
    </w:p>
    <w:p w:rsidR="009046F5" w:rsidRDefault="009046F5" w:rsidP="007B0C61">
      <w:pPr>
        <w:pStyle w:val="Listenabsatz"/>
        <w:numPr>
          <w:ilvl w:val="0"/>
          <w:numId w:val="55"/>
        </w:numPr>
        <w:spacing w:after="200" w:line="276" w:lineRule="auto"/>
      </w:pPr>
      <w:r>
        <w:t>Der MA gibt die Gründe für die Stornierung an und bestätigt</w:t>
      </w:r>
    </w:p>
    <w:p w:rsidR="009046F5" w:rsidRDefault="009046F5" w:rsidP="007B0C61">
      <w:pPr>
        <w:pStyle w:val="Listenabsatz"/>
        <w:numPr>
          <w:ilvl w:val="0"/>
          <w:numId w:val="55"/>
        </w:numPr>
        <w:spacing w:after="200" w:line="276" w:lineRule="auto"/>
      </w:pPr>
      <w:r>
        <w:t>Das System verarbeitet und speichert die Daten und generiert eine den Stornierungskosten entsprechende Rechnung</w:t>
      </w:r>
    </w:p>
    <w:p w:rsidR="009046F5" w:rsidRPr="009046F5" w:rsidRDefault="009046F5" w:rsidP="009046F5">
      <w:pPr>
        <w:pStyle w:val="berschrift5"/>
        <w:rPr>
          <w:i w:val="0"/>
        </w:rPr>
      </w:pPr>
      <w:bookmarkStart w:id="116" w:name="_Toc320087921"/>
      <w:r w:rsidRPr="009046F5">
        <w:rPr>
          <w:i w:val="0"/>
        </w:rPr>
        <w:t>Alternativer Ablauf</w:t>
      </w:r>
      <w:bookmarkEnd w:id="116"/>
    </w:p>
    <w:p w:rsidR="009046F5" w:rsidRPr="002C75B7" w:rsidRDefault="009046F5" w:rsidP="002C75B7">
      <w:pPr>
        <w:rPr>
          <w:b/>
        </w:rPr>
      </w:pPr>
      <w:r w:rsidRPr="002C75B7">
        <w:rPr>
          <w:b/>
        </w:rPr>
        <w:t>7.a) Der MA möchte die Stornokosten ändern</w:t>
      </w:r>
    </w:p>
    <w:p w:rsidR="009046F5" w:rsidRDefault="009046F5" w:rsidP="007B0C61">
      <w:pPr>
        <w:pStyle w:val="Listenabsatz"/>
        <w:numPr>
          <w:ilvl w:val="0"/>
          <w:numId w:val="58"/>
        </w:numPr>
        <w:spacing w:after="200" w:line="276" w:lineRule="auto"/>
      </w:pPr>
      <w:r>
        <w:t>Der MA gibt die Gründe für die Stornierung an, ändert die Stornokosten entsprechend und bestätigt</w:t>
      </w:r>
    </w:p>
    <w:p w:rsidR="009046F5" w:rsidRPr="002C75B7" w:rsidRDefault="009046F5" w:rsidP="002C75B7">
      <w:pPr>
        <w:rPr>
          <w:b/>
        </w:rPr>
      </w:pPr>
      <w:r w:rsidRPr="002C75B7">
        <w:rPr>
          <w:b/>
        </w:rPr>
        <w:t>8.a) Die Stornokosten betragen 0€</w:t>
      </w:r>
    </w:p>
    <w:p w:rsidR="009046F5" w:rsidRPr="00E66AC7" w:rsidRDefault="009046F5" w:rsidP="007B0C61">
      <w:pPr>
        <w:pStyle w:val="Listenabsatz"/>
        <w:numPr>
          <w:ilvl w:val="0"/>
          <w:numId w:val="59"/>
        </w:numPr>
        <w:spacing w:after="200" w:line="276" w:lineRule="auto"/>
      </w:pPr>
      <w:r>
        <w:t>Das System verarbeitet und speichert die Daten</w:t>
      </w:r>
    </w:p>
    <w:p w:rsidR="009046F5" w:rsidRDefault="009046F5" w:rsidP="009046F5">
      <w:pPr>
        <w:pStyle w:val="berschrift4"/>
      </w:pPr>
      <w:bookmarkStart w:id="117" w:name="_Toc320087922"/>
      <w:r>
        <w:t>Besondere Anforderungen</w:t>
      </w:r>
      <w:bookmarkEnd w:id="117"/>
    </w:p>
    <w:p w:rsidR="009046F5" w:rsidRDefault="009046F5" w:rsidP="009046F5">
      <w:r>
        <w:t>Keine</w:t>
      </w:r>
    </w:p>
    <w:p w:rsidR="009046F5" w:rsidRDefault="009046F5" w:rsidP="009046F5">
      <w:pPr>
        <w:pStyle w:val="berschrift4"/>
      </w:pPr>
      <w:bookmarkStart w:id="118" w:name="_Toc320087923"/>
      <w:r>
        <w:t>Benutzungsfrequenz</w:t>
      </w:r>
      <w:bookmarkEnd w:id="118"/>
    </w:p>
    <w:p w:rsidR="009046F5" w:rsidRPr="007853D8" w:rsidRDefault="009046F5" w:rsidP="009046F5">
      <w:r>
        <w:t>In Ausnahmefällen</w:t>
      </w:r>
    </w:p>
    <w:p w:rsidR="009046F5" w:rsidRDefault="009046F5" w:rsidP="009046F5">
      <w:pPr>
        <w:pStyle w:val="berschrift4"/>
      </w:pPr>
      <w:bookmarkStart w:id="119" w:name="_Toc320087924"/>
      <w:r>
        <w:lastRenderedPageBreak/>
        <w:t>Sequenzdiagramm</w:t>
      </w:r>
      <w:bookmarkEnd w:id="119"/>
    </w:p>
    <w:p w:rsidR="009046F5" w:rsidRDefault="009046F5" w:rsidP="009046F5">
      <w:r>
        <w:t>TODO</w:t>
      </w:r>
    </w:p>
    <w:p w:rsidR="009046F5" w:rsidRDefault="009046F5" w:rsidP="009046F5">
      <w:pPr>
        <w:pStyle w:val="berschrift4"/>
      </w:pPr>
      <w:bookmarkStart w:id="120" w:name="_Toc320087925"/>
      <w:r>
        <w:t>Kontrakte</w:t>
      </w:r>
      <w:bookmarkEnd w:id="120"/>
    </w:p>
    <w:p w:rsidR="009046F5" w:rsidRDefault="009046F5" w:rsidP="009046F5">
      <w:r>
        <w:t>TODO</w:t>
      </w:r>
    </w:p>
    <w:p w:rsidR="009046F5" w:rsidRDefault="009046F5">
      <w:r>
        <w:br w:type="page"/>
      </w:r>
    </w:p>
    <w:p w:rsidR="00842DCF" w:rsidRDefault="00842DCF" w:rsidP="00842DCF">
      <w:pPr>
        <w:pStyle w:val="berschrift3"/>
      </w:pPr>
      <w:bookmarkStart w:id="121" w:name="_Toc320087926"/>
      <w:r>
        <w:lastRenderedPageBreak/>
        <w:t>Stammdaten eingeben (System-Einrichtung)</w:t>
      </w:r>
      <w:bookmarkEnd w:id="121"/>
    </w:p>
    <w:p w:rsidR="00842DCF" w:rsidRDefault="00842DCF" w:rsidP="00842DCF">
      <w:pPr>
        <w:pStyle w:val="berschrift4"/>
      </w:pPr>
      <w:bookmarkStart w:id="122" w:name="_Toc320087927"/>
      <w:r>
        <w:t>Kurzbeschreibung</w:t>
      </w:r>
      <w:bookmarkEnd w:id="122"/>
    </w:p>
    <w:p w:rsidR="00842DCF" w:rsidRPr="00BB1B0C" w:rsidRDefault="00842DCF" w:rsidP="00842DCF">
      <w:r w:rsidRPr="00BB1B0C">
        <w:t>Alle Stammdaten müssen bei der Einrichtung des Systems eingegeben werden.</w:t>
      </w:r>
    </w:p>
    <w:p w:rsidR="00842DCF" w:rsidRDefault="000B2019" w:rsidP="00842DCF">
      <w:pPr>
        <w:pStyle w:val="berschrift4"/>
      </w:pPr>
      <w:bookmarkStart w:id="123" w:name="_Toc320087928"/>
      <w:proofErr w:type="spellStart"/>
      <w:r>
        <w:t>Stakeholders</w:t>
      </w:r>
      <w:bookmarkEnd w:id="123"/>
      <w:proofErr w:type="spellEnd"/>
    </w:p>
    <w:p w:rsidR="00842DCF" w:rsidRDefault="00842DCF" w:rsidP="007B0C61">
      <w:pPr>
        <w:pStyle w:val="Listenabsatz"/>
        <w:numPr>
          <w:ilvl w:val="0"/>
          <w:numId w:val="60"/>
        </w:numPr>
        <w:spacing w:after="200" w:line="276" w:lineRule="auto"/>
      </w:pPr>
      <w:r>
        <w:t>Systemadministrator</w:t>
      </w:r>
    </w:p>
    <w:p w:rsidR="00842DCF" w:rsidRDefault="00842DCF" w:rsidP="007B0C61">
      <w:pPr>
        <w:pStyle w:val="Listenabsatz"/>
        <w:numPr>
          <w:ilvl w:val="0"/>
          <w:numId w:val="60"/>
        </w:numPr>
        <w:spacing w:after="200" w:line="276" w:lineRule="auto"/>
      </w:pPr>
      <w:r>
        <w:t>Leitung</w:t>
      </w:r>
    </w:p>
    <w:p w:rsidR="00842DCF" w:rsidRDefault="00842DCF" w:rsidP="007B0C61">
      <w:pPr>
        <w:pStyle w:val="Listenabsatz"/>
        <w:numPr>
          <w:ilvl w:val="0"/>
          <w:numId w:val="60"/>
        </w:numPr>
        <w:spacing w:after="200" w:line="276" w:lineRule="auto"/>
      </w:pPr>
      <w:r>
        <w:t>Finanzbuchhaltung</w:t>
      </w:r>
    </w:p>
    <w:p w:rsidR="00842DCF" w:rsidRPr="006E1F2F" w:rsidRDefault="00842DCF" w:rsidP="007B0C61">
      <w:pPr>
        <w:pStyle w:val="Listenabsatz"/>
        <w:numPr>
          <w:ilvl w:val="0"/>
          <w:numId w:val="60"/>
        </w:numPr>
        <w:spacing w:after="200" w:line="276" w:lineRule="auto"/>
      </w:pPr>
      <w:r>
        <w:t>Gemeinde</w:t>
      </w:r>
    </w:p>
    <w:p w:rsidR="00842DCF" w:rsidRDefault="00842DCF" w:rsidP="00842DCF">
      <w:pPr>
        <w:pStyle w:val="berschrift4"/>
      </w:pPr>
      <w:bookmarkStart w:id="124" w:name="_Toc320087929"/>
      <w:r>
        <w:t>Vorbedingungen</w:t>
      </w:r>
      <w:bookmarkEnd w:id="124"/>
    </w:p>
    <w:p w:rsidR="00842DCF" w:rsidRDefault="00842DCF" w:rsidP="007B0C61">
      <w:pPr>
        <w:pStyle w:val="Listenabsatz"/>
        <w:numPr>
          <w:ilvl w:val="0"/>
          <w:numId w:val="61"/>
        </w:numPr>
        <w:spacing w:after="200" w:line="276" w:lineRule="auto"/>
      </w:pPr>
      <w:r>
        <w:t>System wurde zum ersten Mal gestartet</w:t>
      </w:r>
    </w:p>
    <w:p w:rsidR="00842DCF" w:rsidRDefault="00842DCF" w:rsidP="00842DCF">
      <w:pPr>
        <w:pStyle w:val="berschrift4"/>
      </w:pPr>
      <w:bookmarkStart w:id="125" w:name="_Toc320087930"/>
      <w:r w:rsidRPr="00B87AF4">
        <w:t>Nachbedingung</w:t>
      </w:r>
      <w:r>
        <w:t>en</w:t>
      </w:r>
      <w:bookmarkEnd w:id="125"/>
    </w:p>
    <w:p w:rsidR="00842DCF" w:rsidRDefault="00842DCF" w:rsidP="007B0C61">
      <w:pPr>
        <w:pStyle w:val="Listenabsatz"/>
        <w:numPr>
          <w:ilvl w:val="0"/>
          <w:numId w:val="61"/>
        </w:numPr>
        <w:spacing w:after="200" w:line="276" w:lineRule="auto"/>
      </w:pPr>
      <w:r>
        <w:t>Stammdaten sind im System abrufbar</w:t>
      </w:r>
    </w:p>
    <w:p w:rsidR="00842DCF" w:rsidRDefault="00842DCF" w:rsidP="00842DCF">
      <w:pPr>
        <w:pStyle w:val="berschrift4"/>
      </w:pPr>
      <w:bookmarkStart w:id="126" w:name="_Toc320087931"/>
      <w:r>
        <w:t>Ablauf</w:t>
      </w:r>
      <w:bookmarkEnd w:id="126"/>
    </w:p>
    <w:p w:rsidR="00842DCF" w:rsidRPr="00842DCF" w:rsidRDefault="00842DCF" w:rsidP="00842DCF">
      <w:pPr>
        <w:pStyle w:val="berschrift5"/>
        <w:rPr>
          <w:i w:val="0"/>
        </w:rPr>
      </w:pPr>
      <w:bookmarkStart w:id="127" w:name="_Toc320087932"/>
      <w:r w:rsidRPr="00842DCF">
        <w:rPr>
          <w:i w:val="0"/>
        </w:rPr>
        <w:t>Basisablauf</w:t>
      </w:r>
      <w:bookmarkEnd w:id="127"/>
      <w:r w:rsidRPr="00842DCF">
        <w:rPr>
          <w:i w:val="0"/>
        </w:rPr>
        <w:t xml:space="preserve"> </w:t>
      </w:r>
    </w:p>
    <w:p w:rsidR="00842DCF" w:rsidRDefault="00842DCF" w:rsidP="007B0C61">
      <w:pPr>
        <w:pStyle w:val="Listenabsatz"/>
        <w:numPr>
          <w:ilvl w:val="0"/>
          <w:numId w:val="62"/>
        </w:numPr>
        <w:spacing w:after="200" w:line="276" w:lineRule="auto"/>
      </w:pPr>
      <w:r>
        <w:t>Das System zeigt eine nicht ausgefüllte Daten-Kategorie an.</w:t>
      </w:r>
    </w:p>
    <w:p w:rsidR="00842DCF" w:rsidRDefault="00842DCF" w:rsidP="007B0C61">
      <w:pPr>
        <w:pStyle w:val="Listenabsatz"/>
        <w:numPr>
          <w:ilvl w:val="0"/>
          <w:numId w:val="62"/>
        </w:numPr>
        <w:spacing w:after="200" w:line="276" w:lineRule="auto"/>
      </w:pPr>
      <w:r>
        <w:t>Der Mitarbeiter gibt die Werte für alle Datenfelder ein.</w:t>
      </w:r>
    </w:p>
    <w:p w:rsidR="00842DCF" w:rsidRDefault="00842DCF" w:rsidP="007B0C61">
      <w:pPr>
        <w:pStyle w:val="Listenabsatz"/>
        <w:numPr>
          <w:ilvl w:val="0"/>
          <w:numId w:val="62"/>
        </w:numPr>
        <w:spacing w:after="200" w:line="276" w:lineRule="auto"/>
      </w:pPr>
      <w:r>
        <w:t>Der Mitarbeiter bestätigt seine Eingaben.</w:t>
      </w:r>
    </w:p>
    <w:p w:rsidR="00842DCF" w:rsidRDefault="00842DCF" w:rsidP="007B0C61">
      <w:pPr>
        <w:pStyle w:val="Listenabsatz"/>
        <w:numPr>
          <w:ilvl w:val="0"/>
          <w:numId w:val="62"/>
        </w:numPr>
        <w:spacing w:after="200" w:line="276" w:lineRule="auto"/>
      </w:pPr>
      <w:r>
        <w:t>Das System speichert die Eingaben</w:t>
      </w:r>
    </w:p>
    <w:p w:rsidR="00842DCF" w:rsidRDefault="00842DCF" w:rsidP="00842DCF">
      <w:pPr>
        <w:rPr>
          <w:i/>
        </w:rPr>
      </w:pPr>
      <w:r>
        <w:rPr>
          <w:i/>
        </w:rPr>
        <w:t xml:space="preserve">Die </w:t>
      </w:r>
      <w:r w:rsidRPr="00E6317F">
        <w:rPr>
          <w:i/>
        </w:rPr>
        <w:t>Schritt</w:t>
      </w:r>
      <w:r>
        <w:rPr>
          <w:i/>
        </w:rPr>
        <w:t>e</w:t>
      </w:r>
      <w:r w:rsidRPr="00E6317F">
        <w:rPr>
          <w:i/>
        </w:rPr>
        <w:t xml:space="preserve"> </w:t>
      </w:r>
      <w:r>
        <w:rPr>
          <w:i/>
        </w:rPr>
        <w:t xml:space="preserve">1 bis 4 </w:t>
      </w:r>
      <w:r w:rsidRPr="00E6317F">
        <w:rPr>
          <w:i/>
        </w:rPr>
        <w:t>werden solange wiederholt, bis alle Kategorien durchlaufen sind</w:t>
      </w:r>
    </w:p>
    <w:p w:rsidR="00842DCF" w:rsidRDefault="00842DCF" w:rsidP="00842DCF">
      <w:pPr>
        <w:rPr>
          <w:i/>
        </w:rPr>
      </w:pPr>
    </w:p>
    <w:p w:rsidR="00842DCF" w:rsidRPr="00052393" w:rsidRDefault="00842DCF" w:rsidP="007B0C61">
      <w:pPr>
        <w:pStyle w:val="Listenabsatz"/>
        <w:numPr>
          <w:ilvl w:val="0"/>
          <w:numId w:val="62"/>
        </w:numPr>
        <w:spacing w:after="200" w:line="276" w:lineRule="auto"/>
      </w:pPr>
      <w:r>
        <w:t>Das System zeigt eine Übersicht aller Stammdaten</w:t>
      </w:r>
    </w:p>
    <w:p w:rsidR="00842DCF" w:rsidRPr="00842DCF" w:rsidRDefault="00842DCF" w:rsidP="00842DCF">
      <w:pPr>
        <w:pStyle w:val="berschrift5"/>
        <w:rPr>
          <w:i w:val="0"/>
        </w:rPr>
      </w:pPr>
      <w:bookmarkStart w:id="128" w:name="_Toc320087933"/>
      <w:r w:rsidRPr="00842DCF">
        <w:rPr>
          <w:i w:val="0"/>
        </w:rPr>
        <w:t>Alternativer Ablauf</w:t>
      </w:r>
      <w:bookmarkEnd w:id="128"/>
    </w:p>
    <w:p w:rsidR="00842DCF" w:rsidRPr="002C75B7" w:rsidRDefault="002C75B7" w:rsidP="002C75B7">
      <w:pPr>
        <w:rPr>
          <w:b/>
        </w:rPr>
      </w:pPr>
      <w:r>
        <w:rPr>
          <w:b/>
        </w:rPr>
        <w:t xml:space="preserve">3.a) </w:t>
      </w:r>
      <w:r w:rsidR="00842DCF" w:rsidRPr="002C75B7">
        <w:rPr>
          <w:b/>
        </w:rPr>
        <w:t>Es wurden ungültige oder leere Eingaben gemacht</w:t>
      </w:r>
    </w:p>
    <w:p w:rsidR="00842DCF" w:rsidRDefault="00842DCF" w:rsidP="002C75B7">
      <w:pPr>
        <w:pStyle w:val="Listenabsatz"/>
        <w:numPr>
          <w:ilvl w:val="0"/>
          <w:numId w:val="68"/>
        </w:numPr>
      </w:pPr>
      <w:r>
        <w:t>Das System verbleibt in der aktuellen Daten-Kategorie und markiert die falschen Einträge und verlangt eine Korrektur dieser Werte</w:t>
      </w:r>
    </w:p>
    <w:p w:rsidR="002C75B7" w:rsidRDefault="002C75B7" w:rsidP="002C75B7"/>
    <w:p w:rsidR="00842DCF" w:rsidRPr="002C75B7" w:rsidRDefault="00842DCF" w:rsidP="002C75B7">
      <w:pPr>
        <w:rPr>
          <w:i/>
        </w:rPr>
      </w:pPr>
      <w:r w:rsidRPr="002C75B7">
        <w:rPr>
          <w:i/>
        </w:rPr>
        <w:t>Weiter mit Schritt 2</w:t>
      </w:r>
    </w:p>
    <w:p w:rsidR="00842DCF" w:rsidRDefault="00842DCF" w:rsidP="00842DCF">
      <w:pPr>
        <w:pStyle w:val="berschrift4"/>
      </w:pPr>
      <w:bookmarkStart w:id="129" w:name="_Toc320087934"/>
      <w:r>
        <w:t>Besondere Anforderungen</w:t>
      </w:r>
      <w:bookmarkEnd w:id="129"/>
    </w:p>
    <w:p w:rsidR="00842DCF" w:rsidRDefault="00842DCF" w:rsidP="00842DCF">
      <w:r>
        <w:t>Keine</w:t>
      </w:r>
    </w:p>
    <w:p w:rsidR="00842DCF" w:rsidRDefault="00842DCF" w:rsidP="00842DCF">
      <w:pPr>
        <w:pStyle w:val="berschrift4"/>
      </w:pPr>
      <w:bookmarkStart w:id="130" w:name="_Toc320087935"/>
      <w:r>
        <w:t>Benutzungsfrequenz</w:t>
      </w:r>
      <w:bookmarkEnd w:id="130"/>
    </w:p>
    <w:p w:rsidR="00842DCF" w:rsidRPr="007853D8" w:rsidRDefault="00842DCF" w:rsidP="00842DCF">
      <w:r>
        <w:t>Einmalig bei der System-Einrichtung</w:t>
      </w:r>
    </w:p>
    <w:p w:rsidR="00842DCF" w:rsidRDefault="00842DCF" w:rsidP="00842DCF">
      <w:pPr>
        <w:pStyle w:val="berschrift4"/>
      </w:pPr>
      <w:bookmarkStart w:id="131" w:name="_Toc320087936"/>
      <w:r>
        <w:t>Sequenzdiagramm</w:t>
      </w:r>
      <w:bookmarkEnd w:id="131"/>
    </w:p>
    <w:p w:rsidR="00842DCF" w:rsidRDefault="00842DCF" w:rsidP="00842DCF">
      <w:r>
        <w:t>TODO</w:t>
      </w:r>
    </w:p>
    <w:p w:rsidR="00842DCF" w:rsidRDefault="00842DCF" w:rsidP="00842DCF"/>
    <w:p w:rsidR="00842DCF" w:rsidRDefault="00842DCF" w:rsidP="00842DCF">
      <w:pPr>
        <w:pStyle w:val="berschrift4"/>
      </w:pPr>
      <w:bookmarkStart w:id="132" w:name="_Toc320087937"/>
      <w:r>
        <w:lastRenderedPageBreak/>
        <w:t>Kontrakte</w:t>
      </w:r>
      <w:bookmarkEnd w:id="132"/>
    </w:p>
    <w:p w:rsidR="007A6247" w:rsidRDefault="00842DCF" w:rsidP="00BD036C">
      <w:r>
        <w:t>TODO</w:t>
      </w:r>
    </w:p>
    <w:p w:rsidR="007A6247" w:rsidRDefault="007A6247">
      <w:r>
        <w:br w:type="page"/>
      </w:r>
    </w:p>
    <w:p w:rsidR="007A6247" w:rsidRPr="007A6247" w:rsidRDefault="007A6247" w:rsidP="007A6247">
      <w:pPr>
        <w:pStyle w:val="berschrift3"/>
      </w:pPr>
      <w:bookmarkStart w:id="133" w:name="_Toc320087938"/>
      <w:r w:rsidRPr="007A6247">
        <w:lastRenderedPageBreak/>
        <w:t>Optionen bearbeiten</w:t>
      </w:r>
      <w:bookmarkEnd w:id="133"/>
    </w:p>
    <w:p w:rsidR="007A6247" w:rsidRPr="007A6247" w:rsidRDefault="007A6247" w:rsidP="007A6247">
      <w:pPr>
        <w:pStyle w:val="berschrift4"/>
      </w:pPr>
      <w:bookmarkStart w:id="134" w:name="_Toc320087939"/>
      <w:r w:rsidRPr="007A6247">
        <w:t>Kurzbeschreibung</w:t>
      </w:r>
      <w:bookmarkEnd w:id="134"/>
    </w:p>
    <w:p w:rsidR="007A6247" w:rsidRPr="007A6247" w:rsidRDefault="007A6247" w:rsidP="007A6247">
      <w:pPr>
        <w:rPr>
          <w:rFonts w:cstheme="minorHAnsi"/>
        </w:rPr>
      </w:pPr>
      <w:r w:rsidRPr="007A6247">
        <w:rPr>
          <w:rFonts w:cstheme="minorHAnsi"/>
        </w:rPr>
        <w:t xml:space="preserve">Die am aktuellen Tag fälligen Optionen werden aufgelistet und können bestätigt oder verlängert werden. </w:t>
      </w:r>
    </w:p>
    <w:p w:rsidR="007A6247" w:rsidRPr="007A6247" w:rsidRDefault="000B2019" w:rsidP="007A6247">
      <w:pPr>
        <w:pStyle w:val="berschrift4"/>
      </w:pPr>
      <w:bookmarkStart w:id="135" w:name="_Toc320087940"/>
      <w:proofErr w:type="spellStart"/>
      <w:r>
        <w:t>Stakeholders</w:t>
      </w:r>
      <w:bookmarkEnd w:id="135"/>
      <w:proofErr w:type="spellEnd"/>
    </w:p>
    <w:p w:rsidR="007A6247" w:rsidRPr="007A6247" w:rsidRDefault="007A6247" w:rsidP="007B0C61">
      <w:pPr>
        <w:pStyle w:val="Listenabsatz1"/>
        <w:widowControl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Reservierungsgast</w:t>
      </w:r>
    </w:p>
    <w:p w:rsidR="007A6247" w:rsidRPr="007A6247" w:rsidRDefault="007A6247" w:rsidP="007B0C61">
      <w:pPr>
        <w:pStyle w:val="Listenabsatz1"/>
        <w:widowControl/>
        <w:numPr>
          <w:ilvl w:val="0"/>
          <w:numId w:val="6"/>
        </w:numPr>
        <w:rPr>
          <w:rFonts w:asciiTheme="minorHAnsi" w:hAnsiTheme="minorHAnsi" w:cstheme="minorHAnsi"/>
        </w:rPr>
      </w:pPr>
      <w:r w:rsidRPr="007A6247">
        <w:rPr>
          <w:rFonts w:asciiTheme="minorHAnsi" w:hAnsiTheme="minorHAnsi" w:cstheme="minorHAnsi"/>
        </w:rPr>
        <w:t>Back-Office</w:t>
      </w:r>
    </w:p>
    <w:p w:rsidR="007A6247" w:rsidRPr="007A6247" w:rsidRDefault="007A6247" w:rsidP="007A6247">
      <w:pPr>
        <w:pStyle w:val="berschrift4"/>
      </w:pPr>
      <w:bookmarkStart w:id="136" w:name="_Toc320087941"/>
      <w:r w:rsidRPr="007A6247">
        <w:t>Vorbedingungen</w:t>
      </w:r>
      <w:bookmarkEnd w:id="136"/>
    </w:p>
    <w:p w:rsidR="007A6247" w:rsidRPr="007A6247" w:rsidRDefault="007A6247" w:rsidP="007A6247">
      <w:pPr>
        <w:rPr>
          <w:rFonts w:cstheme="minorHAnsi"/>
        </w:rPr>
      </w:pPr>
      <w:r w:rsidRPr="007A6247">
        <w:rPr>
          <w:rFonts w:cstheme="minorHAnsi"/>
        </w:rPr>
        <w:t>Keine</w:t>
      </w:r>
    </w:p>
    <w:p w:rsidR="007A6247" w:rsidRPr="007A6247" w:rsidRDefault="007A6247" w:rsidP="007A6247">
      <w:pPr>
        <w:pStyle w:val="berschrift4"/>
      </w:pPr>
      <w:bookmarkStart w:id="137" w:name="_Toc320087942"/>
      <w:r w:rsidRPr="007A6247">
        <w:t>Nachbedingungen</w:t>
      </w:r>
      <w:bookmarkEnd w:id="137"/>
    </w:p>
    <w:p w:rsidR="007A6247" w:rsidRPr="007A6247" w:rsidRDefault="007A6247" w:rsidP="007B0C61">
      <w:pPr>
        <w:pStyle w:val="Listenabsatz1"/>
        <w:widowControl/>
        <w:numPr>
          <w:ilvl w:val="0"/>
          <w:numId w:val="4"/>
        </w:numPr>
        <w:rPr>
          <w:rFonts w:asciiTheme="minorHAnsi" w:hAnsiTheme="minorHAnsi" w:cstheme="minorHAnsi"/>
        </w:rPr>
      </w:pPr>
      <w:r w:rsidRPr="007A6247">
        <w:rPr>
          <w:rFonts w:asciiTheme="minorHAnsi" w:hAnsiTheme="minorHAnsi" w:cstheme="minorHAnsi"/>
        </w:rPr>
        <w:t>Die Reservierung scheint nicht mehr in der Optionsliste auf und ist als fixiert markiert</w:t>
      </w:r>
    </w:p>
    <w:p w:rsidR="007A6247" w:rsidRPr="007A6247" w:rsidRDefault="007A6247" w:rsidP="007A6247">
      <w:pPr>
        <w:pStyle w:val="berschrift4"/>
      </w:pPr>
      <w:bookmarkStart w:id="138" w:name="_Toc320087943"/>
      <w:r w:rsidRPr="007A6247">
        <w:t>Ablauf</w:t>
      </w:r>
      <w:bookmarkEnd w:id="138"/>
    </w:p>
    <w:p w:rsidR="007A6247" w:rsidRPr="007A6247" w:rsidRDefault="007A6247" w:rsidP="007A6247">
      <w:pPr>
        <w:pStyle w:val="berschrift5"/>
        <w:rPr>
          <w:i w:val="0"/>
        </w:rPr>
      </w:pPr>
      <w:bookmarkStart w:id="139" w:name="_Toc320087944"/>
      <w:r w:rsidRPr="007A6247">
        <w:rPr>
          <w:i w:val="0"/>
        </w:rPr>
        <w:t>Basisablauf</w:t>
      </w:r>
      <w:bookmarkEnd w:id="139"/>
      <w:r w:rsidRPr="007A6247">
        <w:rPr>
          <w:i w:val="0"/>
        </w:rPr>
        <w:t xml:space="preserve"> </w:t>
      </w:r>
    </w:p>
    <w:p w:rsidR="007A6247" w:rsidRPr="007A6247" w:rsidRDefault="007A6247" w:rsidP="007B0C61">
      <w:pPr>
        <w:pStyle w:val="Listenabsatz1"/>
        <w:widowControl/>
        <w:numPr>
          <w:ilvl w:val="0"/>
          <w:numId w:val="63"/>
        </w:numPr>
        <w:rPr>
          <w:rFonts w:asciiTheme="minorHAnsi" w:hAnsiTheme="minorHAnsi" w:cstheme="minorHAnsi"/>
        </w:rPr>
      </w:pPr>
      <w:r w:rsidRPr="007A6247">
        <w:rPr>
          <w:rFonts w:asciiTheme="minorHAnsi" w:hAnsiTheme="minorHAnsi" w:cstheme="minorHAnsi"/>
        </w:rPr>
        <w:t>Das System listet alle Reservierungen, die an eine Option gebunden sind und am aktuellen Tag fällig werden, auf.</w:t>
      </w:r>
    </w:p>
    <w:p w:rsidR="007A6247" w:rsidRDefault="007A6247" w:rsidP="007B0C61">
      <w:pPr>
        <w:pStyle w:val="Listenabsatz1"/>
        <w:widowControl/>
        <w:numPr>
          <w:ilvl w:val="0"/>
          <w:numId w:val="63"/>
        </w:numPr>
        <w:rPr>
          <w:rFonts w:asciiTheme="minorHAnsi" w:hAnsiTheme="minorHAnsi" w:cstheme="minorHAnsi"/>
        </w:rPr>
      </w:pPr>
      <w:r w:rsidRPr="007A6247">
        <w:rPr>
          <w:rFonts w:asciiTheme="minorHAnsi" w:hAnsiTheme="minorHAnsi" w:cstheme="minorHAnsi"/>
        </w:rPr>
        <w:t>Ist eine Option erfüllt, dann markiert der Mitarbeiter diese als erfüllt</w:t>
      </w:r>
    </w:p>
    <w:p w:rsidR="007A6247" w:rsidRPr="007A6247" w:rsidRDefault="007A6247" w:rsidP="007A6247">
      <w:pPr>
        <w:pStyle w:val="Listenabsatz1"/>
        <w:widowControl/>
        <w:rPr>
          <w:rFonts w:asciiTheme="minorHAnsi" w:hAnsiTheme="minorHAnsi" w:cstheme="minorHAnsi"/>
        </w:rPr>
      </w:pPr>
    </w:p>
    <w:p w:rsidR="007A6247" w:rsidRDefault="007A6247" w:rsidP="007A6247">
      <w:pPr>
        <w:rPr>
          <w:rFonts w:cstheme="minorHAnsi"/>
          <w:i/>
        </w:rPr>
      </w:pPr>
      <w:r w:rsidRPr="007A6247">
        <w:rPr>
          <w:rFonts w:cstheme="minorHAnsi"/>
          <w:i/>
        </w:rPr>
        <w:t>Mitarbeiter wiederholt diesen Schritt solange Optionen erfüllt werden oder keine Optionen mehr offen sind</w:t>
      </w:r>
    </w:p>
    <w:p w:rsidR="007A6247" w:rsidRPr="007A6247" w:rsidRDefault="007A6247" w:rsidP="007A6247">
      <w:pPr>
        <w:rPr>
          <w:rFonts w:cstheme="minorHAnsi"/>
          <w:i/>
        </w:rPr>
      </w:pPr>
    </w:p>
    <w:p w:rsidR="007A6247" w:rsidRPr="007A6247" w:rsidRDefault="007A6247" w:rsidP="007B0C61">
      <w:pPr>
        <w:pStyle w:val="Listenabsatz1"/>
        <w:widowControl/>
        <w:numPr>
          <w:ilvl w:val="0"/>
          <w:numId w:val="63"/>
        </w:numPr>
        <w:rPr>
          <w:rFonts w:asciiTheme="minorHAnsi" w:hAnsiTheme="minorHAnsi" w:cstheme="minorHAnsi"/>
        </w:rPr>
      </w:pPr>
      <w:r w:rsidRPr="007A6247">
        <w:rPr>
          <w:rFonts w:asciiTheme="minorHAnsi" w:hAnsiTheme="minorHAnsi" w:cstheme="minorHAnsi"/>
        </w:rPr>
        <w:t>Sofern keine Optionen mehr offen sind, gilt die Reservierung als fixiert und das System listet sie deshalb nicht mehr in der Optionsliste auf</w:t>
      </w:r>
    </w:p>
    <w:p w:rsidR="007A6247" w:rsidRPr="007A6247" w:rsidRDefault="007A6247" w:rsidP="007A6247">
      <w:pPr>
        <w:pStyle w:val="berschrift5"/>
        <w:rPr>
          <w:i w:val="0"/>
        </w:rPr>
      </w:pPr>
      <w:bookmarkStart w:id="140" w:name="_Toc320087945"/>
      <w:r w:rsidRPr="007A6247">
        <w:rPr>
          <w:i w:val="0"/>
        </w:rPr>
        <w:t>Alternativer Ablauf</w:t>
      </w:r>
      <w:bookmarkEnd w:id="140"/>
    </w:p>
    <w:p w:rsidR="007A6247" w:rsidRPr="002C75B7" w:rsidRDefault="007A6247" w:rsidP="002C75B7">
      <w:pPr>
        <w:rPr>
          <w:b/>
        </w:rPr>
      </w:pPr>
      <w:r w:rsidRPr="002C75B7">
        <w:rPr>
          <w:b/>
        </w:rPr>
        <w:t>2.a) Option verlängern</w:t>
      </w:r>
    </w:p>
    <w:p w:rsidR="007A6247" w:rsidRDefault="007A6247" w:rsidP="007B0C61">
      <w:pPr>
        <w:pStyle w:val="Listenabsatz1"/>
        <w:numPr>
          <w:ilvl w:val="0"/>
          <w:numId w:val="64"/>
        </w:numPr>
        <w:rPr>
          <w:rFonts w:asciiTheme="minorHAnsi" w:hAnsiTheme="minorHAnsi" w:cstheme="minorHAnsi"/>
        </w:rPr>
      </w:pPr>
      <w:r w:rsidRPr="007A6247">
        <w:rPr>
          <w:rFonts w:asciiTheme="minorHAnsi" w:hAnsiTheme="minorHAnsi" w:cstheme="minorHAnsi"/>
        </w:rPr>
        <w:t>Der Mitarbeiter gibt die neue Frist an und bestätigt diese</w:t>
      </w:r>
    </w:p>
    <w:p w:rsidR="002C75B7" w:rsidRPr="007A6247" w:rsidRDefault="002C75B7" w:rsidP="002C75B7">
      <w:pPr>
        <w:pStyle w:val="Listenabsatz1"/>
        <w:rPr>
          <w:rFonts w:asciiTheme="minorHAnsi" w:hAnsiTheme="minorHAnsi" w:cstheme="minorHAnsi"/>
        </w:rPr>
      </w:pPr>
    </w:p>
    <w:p w:rsidR="007A6247" w:rsidRPr="002C75B7" w:rsidRDefault="007A6247" w:rsidP="002C75B7">
      <w:pPr>
        <w:rPr>
          <w:b/>
        </w:rPr>
      </w:pPr>
      <w:r w:rsidRPr="002C75B7">
        <w:rPr>
          <w:b/>
        </w:rPr>
        <w:t>3.a) Optionsbedingung bis zur Nachfrist nicht erfüllt</w:t>
      </w:r>
    </w:p>
    <w:p w:rsidR="007A6247" w:rsidRPr="007B0C61" w:rsidRDefault="007A6247" w:rsidP="007B0C61">
      <w:pPr>
        <w:pStyle w:val="Listenabsatz1"/>
        <w:numPr>
          <w:ilvl w:val="0"/>
          <w:numId w:val="65"/>
        </w:numPr>
        <w:rPr>
          <w:rFonts w:asciiTheme="minorHAnsi" w:hAnsiTheme="minorHAnsi" w:cstheme="minorHAnsi"/>
        </w:rPr>
      </w:pPr>
      <w:r w:rsidRPr="007A6247">
        <w:rPr>
          <w:rFonts w:asciiTheme="minorHAnsi" w:hAnsiTheme="minorHAnsi" w:cstheme="minorHAnsi"/>
        </w:rPr>
        <w:t>Das System markiert die Reservierung als gelöscht</w:t>
      </w:r>
    </w:p>
    <w:p w:rsidR="007A6247" w:rsidRPr="007A6247" w:rsidRDefault="007A6247" w:rsidP="007A6247">
      <w:pPr>
        <w:pStyle w:val="berschrift4"/>
      </w:pPr>
      <w:bookmarkStart w:id="141" w:name="_Toc320087946"/>
      <w:r w:rsidRPr="007A6247">
        <w:t>Besondere Anforderungen</w:t>
      </w:r>
      <w:bookmarkEnd w:id="141"/>
    </w:p>
    <w:p w:rsidR="007A6247" w:rsidRPr="007A6247" w:rsidRDefault="007A6247" w:rsidP="007A6247">
      <w:pPr>
        <w:rPr>
          <w:rFonts w:cstheme="minorHAnsi"/>
        </w:rPr>
      </w:pPr>
      <w:r w:rsidRPr="007A6247">
        <w:rPr>
          <w:rFonts w:cstheme="minorHAnsi"/>
        </w:rPr>
        <w:t>Keine</w:t>
      </w:r>
    </w:p>
    <w:p w:rsidR="007A6247" w:rsidRPr="007A6247" w:rsidRDefault="007A6247" w:rsidP="007A6247">
      <w:pPr>
        <w:pStyle w:val="berschrift4"/>
      </w:pPr>
      <w:bookmarkStart w:id="142" w:name="_Toc320087947"/>
      <w:r w:rsidRPr="007A6247">
        <w:t>Benutzungsfrequenz</w:t>
      </w:r>
      <w:bookmarkEnd w:id="142"/>
    </w:p>
    <w:p w:rsidR="007A6247" w:rsidRPr="007A6247" w:rsidRDefault="007A6247" w:rsidP="007A6247">
      <w:pPr>
        <w:rPr>
          <w:rFonts w:cstheme="minorHAnsi"/>
        </w:rPr>
      </w:pPr>
      <w:r w:rsidRPr="007A6247">
        <w:rPr>
          <w:rFonts w:cstheme="minorHAnsi"/>
        </w:rPr>
        <w:t>Unbekannt</w:t>
      </w:r>
    </w:p>
    <w:p w:rsidR="007A6247" w:rsidRPr="007A6247" w:rsidRDefault="007A6247" w:rsidP="007A6247">
      <w:pPr>
        <w:pStyle w:val="berschrift4"/>
      </w:pPr>
      <w:bookmarkStart w:id="143" w:name="_Toc320087948"/>
      <w:r>
        <w:t>Sequenzdiagramm</w:t>
      </w:r>
      <w:bookmarkEnd w:id="143"/>
    </w:p>
    <w:p w:rsidR="007A6247" w:rsidRDefault="007A6247" w:rsidP="007A6247">
      <w:pPr>
        <w:rPr>
          <w:rFonts w:cstheme="minorHAnsi"/>
        </w:rPr>
      </w:pPr>
      <w:r>
        <w:rPr>
          <w:rFonts w:cstheme="minorHAnsi"/>
        </w:rPr>
        <w:t>TODO</w:t>
      </w:r>
    </w:p>
    <w:p w:rsidR="007A6247" w:rsidRDefault="007A6247" w:rsidP="007A6247">
      <w:pPr>
        <w:pStyle w:val="berschrift4"/>
      </w:pPr>
      <w:bookmarkStart w:id="144" w:name="_Toc320087949"/>
      <w:r>
        <w:lastRenderedPageBreak/>
        <w:t>Kontrakte</w:t>
      </w:r>
      <w:bookmarkEnd w:id="144"/>
    </w:p>
    <w:p w:rsidR="007A6247" w:rsidRPr="007A6247" w:rsidRDefault="007A6247" w:rsidP="007A6247">
      <w:pPr>
        <w:rPr>
          <w:rFonts w:cstheme="minorHAnsi"/>
        </w:rPr>
      </w:pPr>
      <w:r>
        <w:rPr>
          <w:rFonts w:cstheme="minorHAnsi"/>
        </w:rPr>
        <w:t>TODO</w:t>
      </w:r>
    </w:p>
    <w:p w:rsidR="00BD036C" w:rsidRPr="007A6247" w:rsidRDefault="00BD036C" w:rsidP="00BD036C">
      <w:pPr>
        <w:rPr>
          <w:rFonts w:cstheme="minorHAnsi"/>
        </w:rPr>
      </w:pPr>
    </w:p>
    <w:sectPr w:rsidR="00BD036C" w:rsidRPr="007A6247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563C" w:rsidRDefault="006C563C" w:rsidP="00AF16AC">
      <w:r>
        <w:separator/>
      </w:r>
    </w:p>
  </w:endnote>
  <w:endnote w:type="continuationSeparator" w:id="0">
    <w:p w:rsidR="006C563C" w:rsidRDefault="006C563C" w:rsidP="00AF16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16AC" w:rsidRDefault="00AF16AC">
    <w:pPr>
      <w:pStyle w:val="Fuzeile"/>
    </w:pPr>
    <w:r>
      <w:tab/>
    </w:r>
    <w:r>
      <w:tab/>
      <w:t xml:space="preserve">Seite </w:t>
    </w:r>
    <w:r>
      <w:fldChar w:fldCharType="begin"/>
    </w:r>
    <w:r>
      <w:instrText xml:space="preserve"> PAGE  \* Arabic  \* MERGEFORMAT </w:instrText>
    </w:r>
    <w:r>
      <w:fldChar w:fldCharType="separate"/>
    </w:r>
    <w:r w:rsidR="00DA52B5">
      <w:rPr>
        <w:noProof/>
      </w:rPr>
      <w:t>26</w:t>
    </w:r>
    <w:r>
      <w:fldChar w:fldCharType="end"/>
    </w:r>
    <w:r>
      <w:t xml:space="preserve"> von </w:t>
    </w:r>
    <w:fldSimple w:instr=" NUMPAGES  \* Arabic  \* MERGEFORMAT ">
      <w:r w:rsidR="00DA52B5">
        <w:rPr>
          <w:noProof/>
        </w:rPr>
        <w:t>27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563C" w:rsidRDefault="006C563C" w:rsidP="00AF16AC">
      <w:r>
        <w:separator/>
      </w:r>
    </w:p>
  </w:footnote>
  <w:footnote w:type="continuationSeparator" w:id="0">
    <w:p w:rsidR="006C563C" w:rsidRDefault="006C563C" w:rsidP="00AF16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16AC" w:rsidRDefault="00AF16AC">
    <w:pPr>
      <w:pStyle w:val="Kopfzeile"/>
    </w:pPr>
    <w:r>
      <w:t xml:space="preserve">Pflichtenheft </w:t>
    </w:r>
    <w:proofErr w:type="spellStart"/>
    <w:r>
      <w:t>Roomanizer</w:t>
    </w:r>
    <w:proofErr w:type="spellEnd"/>
    <w:r>
      <w:tab/>
      <w:t>Team E</w:t>
    </w:r>
    <w:r>
      <w:tab/>
      <w:t>2012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80E4460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  <w:lang w:val="en-GB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1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">
    <w:nsid w:val="00000004"/>
    <w:multiLevelType w:val="multilevel"/>
    <w:tmpl w:val="00000004"/>
    <w:name w:val="WW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3">
    <w:nsid w:val="00000005"/>
    <w:multiLevelType w:val="multilevel"/>
    <w:tmpl w:val="904C2C1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  <w:lang w:val="en-GB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4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>
    <w:nsid w:val="015B1C78"/>
    <w:multiLevelType w:val="hybridMultilevel"/>
    <w:tmpl w:val="68A61BF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1A30035"/>
    <w:multiLevelType w:val="hybridMultilevel"/>
    <w:tmpl w:val="1BC6D59E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C8D21A2"/>
    <w:multiLevelType w:val="hybridMultilevel"/>
    <w:tmpl w:val="AB8CA9C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CFE0C79"/>
    <w:multiLevelType w:val="hybridMultilevel"/>
    <w:tmpl w:val="CDB8B54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21A29E3"/>
    <w:multiLevelType w:val="hybridMultilevel"/>
    <w:tmpl w:val="19F2C2C0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41112B1"/>
    <w:multiLevelType w:val="hybridMultilevel"/>
    <w:tmpl w:val="9A9241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7221EC1"/>
    <w:multiLevelType w:val="hybridMultilevel"/>
    <w:tmpl w:val="34282D12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76B1089"/>
    <w:multiLevelType w:val="hybridMultilevel"/>
    <w:tmpl w:val="59545C3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8F11C9A"/>
    <w:multiLevelType w:val="multilevel"/>
    <w:tmpl w:val="FDD4580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4">
    <w:nsid w:val="1B58458D"/>
    <w:multiLevelType w:val="hybridMultilevel"/>
    <w:tmpl w:val="B5A4C1B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E6A7ECC"/>
    <w:multiLevelType w:val="multilevel"/>
    <w:tmpl w:val="6E44B73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6">
    <w:nsid w:val="20297524"/>
    <w:multiLevelType w:val="hybridMultilevel"/>
    <w:tmpl w:val="34282D12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17367B4"/>
    <w:multiLevelType w:val="hybridMultilevel"/>
    <w:tmpl w:val="8126207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2473772"/>
    <w:multiLevelType w:val="multilevel"/>
    <w:tmpl w:val="2FD2F72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9">
    <w:nsid w:val="22DC0B63"/>
    <w:multiLevelType w:val="hybridMultilevel"/>
    <w:tmpl w:val="683A144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2F662C1"/>
    <w:multiLevelType w:val="hybridMultilevel"/>
    <w:tmpl w:val="93802F4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3C86AF0"/>
    <w:multiLevelType w:val="hybridMultilevel"/>
    <w:tmpl w:val="34282D12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49A65B2"/>
    <w:multiLevelType w:val="hybridMultilevel"/>
    <w:tmpl w:val="19F2C2C0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5FD0348"/>
    <w:multiLevelType w:val="multilevel"/>
    <w:tmpl w:val="D3FE68D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hint="default"/>
        <w:lang w:val="en-GB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24">
    <w:nsid w:val="2A70472A"/>
    <w:multiLevelType w:val="hybridMultilevel"/>
    <w:tmpl w:val="94006644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CA61ADA"/>
    <w:multiLevelType w:val="multilevel"/>
    <w:tmpl w:val="C492961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  <w:lang w:val="en-GB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26">
    <w:nsid w:val="2EF23D09"/>
    <w:multiLevelType w:val="hybridMultilevel"/>
    <w:tmpl w:val="77964A1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FD11A46"/>
    <w:multiLevelType w:val="hybridMultilevel"/>
    <w:tmpl w:val="B5A4C1B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1F37B06"/>
    <w:multiLevelType w:val="hybridMultilevel"/>
    <w:tmpl w:val="CDB8B54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7E05678"/>
    <w:multiLevelType w:val="multilevel"/>
    <w:tmpl w:val="6E44B73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30">
    <w:nsid w:val="3AB73ECA"/>
    <w:multiLevelType w:val="multilevel"/>
    <w:tmpl w:val="904C2C1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  <w:lang w:val="en-GB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31">
    <w:nsid w:val="3CD44F30"/>
    <w:multiLevelType w:val="hybridMultilevel"/>
    <w:tmpl w:val="9A7CF1E6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1465870"/>
    <w:multiLevelType w:val="hybridMultilevel"/>
    <w:tmpl w:val="34282D12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20F7B4B"/>
    <w:multiLevelType w:val="multilevel"/>
    <w:tmpl w:val="6E44B73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34">
    <w:nsid w:val="42EA4F6C"/>
    <w:multiLevelType w:val="hybridMultilevel"/>
    <w:tmpl w:val="68A61BF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97E22CE"/>
    <w:multiLevelType w:val="hybridMultilevel"/>
    <w:tmpl w:val="34282D12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A14278A"/>
    <w:multiLevelType w:val="hybridMultilevel"/>
    <w:tmpl w:val="8A44BB64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>
      <w:start w:val="1"/>
      <w:numFmt w:val="decimal"/>
      <w:lvlText w:val="%4."/>
      <w:lvlJc w:val="left"/>
      <w:pPr>
        <w:ind w:left="2880" w:hanging="360"/>
      </w:pPr>
    </w:lvl>
    <w:lvl w:ilvl="4" w:tplc="0C070019">
      <w:start w:val="1"/>
      <w:numFmt w:val="lowerLetter"/>
      <w:lvlText w:val="%5."/>
      <w:lvlJc w:val="left"/>
      <w:pPr>
        <w:ind w:left="3600" w:hanging="360"/>
      </w:pPr>
    </w:lvl>
    <w:lvl w:ilvl="5" w:tplc="0C07001B">
      <w:start w:val="1"/>
      <w:numFmt w:val="lowerRoman"/>
      <w:lvlText w:val="%6."/>
      <w:lvlJc w:val="right"/>
      <w:pPr>
        <w:ind w:left="4320" w:hanging="180"/>
      </w:pPr>
    </w:lvl>
    <w:lvl w:ilvl="6" w:tplc="0C07000F">
      <w:start w:val="1"/>
      <w:numFmt w:val="decimal"/>
      <w:lvlText w:val="%7."/>
      <w:lvlJc w:val="left"/>
      <w:pPr>
        <w:ind w:left="5040" w:hanging="360"/>
      </w:pPr>
    </w:lvl>
    <w:lvl w:ilvl="7" w:tplc="0C070019">
      <w:start w:val="1"/>
      <w:numFmt w:val="lowerLetter"/>
      <w:lvlText w:val="%8."/>
      <w:lvlJc w:val="left"/>
      <w:pPr>
        <w:ind w:left="5760" w:hanging="360"/>
      </w:pPr>
    </w:lvl>
    <w:lvl w:ilvl="8" w:tplc="0C07001B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4C2B649A"/>
    <w:multiLevelType w:val="hybridMultilevel"/>
    <w:tmpl w:val="19F2C2C0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4ECE7AF7"/>
    <w:multiLevelType w:val="multilevel"/>
    <w:tmpl w:val="2FD2F72A"/>
    <w:lvl w:ilvl="0">
      <w:start w:val="1"/>
      <w:numFmt w:val="decimal"/>
      <w:lvlText w:val="%1."/>
      <w:lvlJc w:val="left"/>
      <w:pPr>
        <w:tabs>
          <w:tab w:val="num" w:pos="66"/>
        </w:tabs>
        <w:ind w:left="786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39">
    <w:nsid w:val="4F040329"/>
    <w:multiLevelType w:val="multilevel"/>
    <w:tmpl w:val="2FD2F72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40">
    <w:nsid w:val="503F45BF"/>
    <w:multiLevelType w:val="hybridMultilevel"/>
    <w:tmpl w:val="8A44BB64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>
      <w:start w:val="1"/>
      <w:numFmt w:val="decimal"/>
      <w:lvlText w:val="%4."/>
      <w:lvlJc w:val="left"/>
      <w:pPr>
        <w:ind w:left="2880" w:hanging="360"/>
      </w:pPr>
    </w:lvl>
    <w:lvl w:ilvl="4" w:tplc="0C070019">
      <w:start w:val="1"/>
      <w:numFmt w:val="lowerLetter"/>
      <w:lvlText w:val="%5."/>
      <w:lvlJc w:val="left"/>
      <w:pPr>
        <w:ind w:left="3600" w:hanging="360"/>
      </w:pPr>
    </w:lvl>
    <w:lvl w:ilvl="5" w:tplc="0C07001B">
      <w:start w:val="1"/>
      <w:numFmt w:val="lowerRoman"/>
      <w:lvlText w:val="%6."/>
      <w:lvlJc w:val="right"/>
      <w:pPr>
        <w:ind w:left="4320" w:hanging="180"/>
      </w:pPr>
    </w:lvl>
    <w:lvl w:ilvl="6" w:tplc="0C07000F">
      <w:start w:val="1"/>
      <w:numFmt w:val="decimal"/>
      <w:lvlText w:val="%7."/>
      <w:lvlJc w:val="left"/>
      <w:pPr>
        <w:ind w:left="5040" w:hanging="360"/>
      </w:pPr>
    </w:lvl>
    <w:lvl w:ilvl="7" w:tplc="0C070019">
      <w:start w:val="1"/>
      <w:numFmt w:val="lowerLetter"/>
      <w:lvlText w:val="%8."/>
      <w:lvlJc w:val="left"/>
      <w:pPr>
        <w:ind w:left="5760" w:hanging="360"/>
      </w:pPr>
    </w:lvl>
    <w:lvl w:ilvl="8" w:tplc="0C07001B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505F2021"/>
    <w:multiLevelType w:val="hybridMultilevel"/>
    <w:tmpl w:val="A724AEF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510F7104"/>
    <w:multiLevelType w:val="multilevel"/>
    <w:tmpl w:val="2FD2F72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43">
    <w:nsid w:val="52D75A24"/>
    <w:multiLevelType w:val="multilevel"/>
    <w:tmpl w:val="904C2C1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  <w:lang w:val="en-GB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44">
    <w:nsid w:val="52DE4D26"/>
    <w:multiLevelType w:val="multilevel"/>
    <w:tmpl w:val="6E44B73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45">
    <w:nsid w:val="553216D8"/>
    <w:multiLevelType w:val="multilevel"/>
    <w:tmpl w:val="6E44B73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46">
    <w:nsid w:val="569E2FBE"/>
    <w:multiLevelType w:val="hybridMultilevel"/>
    <w:tmpl w:val="9A7CF1E6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5A071701"/>
    <w:multiLevelType w:val="multilevel"/>
    <w:tmpl w:val="904C2C1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  <w:lang w:val="en-GB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48">
    <w:nsid w:val="5A2A3A58"/>
    <w:multiLevelType w:val="hybridMultilevel"/>
    <w:tmpl w:val="F5C2C9DC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5C100D2F"/>
    <w:multiLevelType w:val="hybridMultilevel"/>
    <w:tmpl w:val="F2E2916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5D997FBD"/>
    <w:multiLevelType w:val="multilevel"/>
    <w:tmpl w:val="0407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51">
    <w:nsid w:val="63A7598D"/>
    <w:multiLevelType w:val="hybridMultilevel"/>
    <w:tmpl w:val="4F168C3C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643639EA"/>
    <w:multiLevelType w:val="hybridMultilevel"/>
    <w:tmpl w:val="68A61BF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64794D78"/>
    <w:multiLevelType w:val="multilevel"/>
    <w:tmpl w:val="904C2C1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  <w:lang w:val="en-GB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54">
    <w:nsid w:val="66DE168F"/>
    <w:multiLevelType w:val="multilevel"/>
    <w:tmpl w:val="2FD2F72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55">
    <w:nsid w:val="66E94833"/>
    <w:multiLevelType w:val="hybridMultilevel"/>
    <w:tmpl w:val="11BE29C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6860714C"/>
    <w:multiLevelType w:val="hybridMultilevel"/>
    <w:tmpl w:val="A606CFA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6B3C1D97"/>
    <w:multiLevelType w:val="multilevel"/>
    <w:tmpl w:val="E10061F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hint="default"/>
        <w:lang w:val="en-GB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58">
    <w:nsid w:val="6DAA6603"/>
    <w:multiLevelType w:val="multilevel"/>
    <w:tmpl w:val="B3D0C7E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59">
    <w:nsid w:val="6E980075"/>
    <w:multiLevelType w:val="multilevel"/>
    <w:tmpl w:val="DD0CC996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0"/>
        </w:tabs>
        <w:ind w:left="2160" w:hanging="360"/>
      </w:p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60">
    <w:nsid w:val="6F0A1C1F"/>
    <w:multiLevelType w:val="multilevel"/>
    <w:tmpl w:val="1EA2A87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  <w:lang w:val="en-GB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61">
    <w:nsid w:val="6F4F08D6"/>
    <w:multiLevelType w:val="multilevel"/>
    <w:tmpl w:val="D3FE68D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hint="default"/>
        <w:lang w:val="en-GB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62">
    <w:nsid w:val="70C333E3"/>
    <w:multiLevelType w:val="multilevel"/>
    <w:tmpl w:val="0C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63">
    <w:nsid w:val="7C052F9F"/>
    <w:multiLevelType w:val="multilevel"/>
    <w:tmpl w:val="4A1C618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0"/>
        </w:tabs>
        <w:ind w:left="2160" w:hanging="360"/>
      </w:p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64">
    <w:nsid w:val="7CBD21C6"/>
    <w:multiLevelType w:val="multilevel"/>
    <w:tmpl w:val="1EA2A87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  <w:lang w:val="en-GB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65">
    <w:nsid w:val="7CD72A19"/>
    <w:multiLevelType w:val="multilevel"/>
    <w:tmpl w:val="6E44B73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num w:numId="1">
    <w:abstractNumId w:val="50"/>
  </w:num>
  <w:num w:numId="2">
    <w:abstractNumId w:val="62"/>
  </w:num>
  <w:num w:numId="3">
    <w:abstractNumId w:val="4"/>
  </w:num>
  <w:num w:numId="4">
    <w:abstractNumId w:val="2"/>
  </w:num>
  <w:num w:numId="5">
    <w:abstractNumId w:val="3"/>
  </w:num>
  <w:num w:numId="6">
    <w:abstractNumId w:val="0"/>
  </w:num>
  <w:num w:numId="7">
    <w:abstractNumId w:val="25"/>
  </w:num>
  <w:num w:numId="8">
    <w:abstractNumId w:val="38"/>
  </w:num>
  <w:num w:numId="9">
    <w:abstractNumId w:val="42"/>
  </w:num>
  <w:num w:numId="10">
    <w:abstractNumId w:val="18"/>
  </w:num>
  <w:num w:numId="11">
    <w:abstractNumId w:val="63"/>
  </w:num>
  <w:num w:numId="12">
    <w:abstractNumId w:val="28"/>
  </w:num>
  <w:num w:numId="13">
    <w:abstractNumId w:val="52"/>
  </w:num>
  <w:num w:numId="14">
    <w:abstractNumId w:val="5"/>
  </w:num>
  <w:num w:numId="15">
    <w:abstractNumId w:val="54"/>
  </w:num>
  <w:num w:numId="16">
    <w:abstractNumId w:val="39"/>
  </w:num>
  <w:num w:numId="17">
    <w:abstractNumId w:val="59"/>
  </w:num>
  <w:num w:numId="18">
    <w:abstractNumId w:val="8"/>
  </w:num>
  <w:num w:numId="19">
    <w:abstractNumId w:val="34"/>
  </w:num>
  <w:num w:numId="20">
    <w:abstractNumId w:val="1"/>
  </w:num>
  <w:num w:numId="21">
    <w:abstractNumId w:val="37"/>
  </w:num>
  <w:num w:numId="22">
    <w:abstractNumId w:val="22"/>
  </w:num>
  <w:num w:numId="23">
    <w:abstractNumId w:val="9"/>
  </w:num>
  <w:num w:numId="24">
    <w:abstractNumId w:val="53"/>
  </w:num>
  <w:num w:numId="25">
    <w:abstractNumId w:val="65"/>
  </w:num>
  <w:num w:numId="26">
    <w:abstractNumId w:val="30"/>
  </w:num>
  <w:num w:numId="27">
    <w:abstractNumId w:val="29"/>
  </w:num>
  <w:num w:numId="28">
    <w:abstractNumId w:val="33"/>
  </w:num>
  <w:num w:numId="29">
    <w:abstractNumId w:val="45"/>
  </w:num>
  <w:num w:numId="30">
    <w:abstractNumId w:val="44"/>
  </w:num>
  <w:num w:numId="31">
    <w:abstractNumId w:val="58"/>
  </w:num>
  <w:num w:numId="32">
    <w:abstractNumId w:val="15"/>
  </w:num>
  <w:num w:numId="33">
    <w:abstractNumId w:val="20"/>
  </w:num>
  <w:num w:numId="34">
    <w:abstractNumId w:val="19"/>
  </w:num>
  <w:num w:numId="35">
    <w:abstractNumId w:val="7"/>
  </w:num>
  <w:num w:numId="36">
    <w:abstractNumId w:val="17"/>
  </w:num>
  <w:num w:numId="37">
    <w:abstractNumId w:val="43"/>
  </w:num>
  <w:num w:numId="38">
    <w:abstractNumId w:val="47"/>
  </w:num>
  <w:num w:numId="39">
    <w:abstractNumId w:val="64"/>
  </w:num>
  <w:num w:numId="40">
    <w:abstractNumId w:val="11"/>
  </w:num>
  <w:num w:numId="41">
    <w:abstractNumId w:val="21"/>
  </w:num>
  <w:num w:numId="42">
    <w:abstractNumId w:val="32"/>
  </w:num>
  <w:num w:numId="43">
    <w:abstractNumId w:val="16"/>
  </w:num>
  <w:num w:numId="44">
    <w:abstractNumId w:val="35"/>
  </w:num>
  <w:num w:numId="45">
    <w:abstractNumId w:val="57"/>
  </w:num>
  <w:num w:numId="46">
    <w:abstractNumId w:val="60"/>
  </w:num>
  <w:num w:numId="47">
    <w:abstractNumId w:val="10"/>
  </w:num>
  <w:num w:numId="48">
    <w:abstractNumId w:val="41"/>
  </w:num>
  <w:num w:numId="49">
    <w:abstractNumId w:val="36"/>
  </w:num>
  <w:num w:numId="50">
    <w:abstractNumId w:val="56"/>
  </w:num>
  <w:num w:numId="51">
    <w:abstractNumId w:val="51"/>
  </w:num>
  <w:num w:numId="52">
    <w:abstractNumId w:val="24"/>
  </w:num>
  <w:num w:numId="53">
    <w:abstractNumId w:val="6"/>
  </w:num>
  <w:num w:numId="54">
    <w:abstractNumId w:val="26"/>
  </w:num>
  <w:num w:numId="55">
    <w:abstractNumId w:val="48"/>
  </w:num>
  <w:num w:numId="56">
    <w:abstractNumId w:val="55"/>
  </w:num>
  <w:num w:numId="57">
    <w:abstractNumId w:val="49"/>
  </w:num>
  <w:num w:numId="58">
    <w:abstractNumId w:val="14"/>
  </w:num>
  <w:num w:numId="59">
    <w:abstractNumId w:val="27"/>
  </w:num>
  <w:num w:numId="60">
    <w:abstractNumId w:val="2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>
    <w:abstractNumId w:val="46"/>
  </w:num>
  <w:num w:numId="63">
    <w:abstractNumId w:val="13"/>
  </w:num>
  <w:num w:numId="64">
    <w:abstractNumId w:val="23"/>
  </w:num>
  <w:num w:numId="65">
    <w:abstractNumId w:val="61"/>
  </w:num>
  <w:num w:numId="66">
    <w:abstractNumId w:val="12"/>
  </w:num>
  <w:num w:numId="67">
    <w:abstractNumId w:val="40"/>
  </w:num>
  <w:num w:numId="68">
    <w:abstractNumId w:val="31"/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569"/>
    <w:rsid w:val="000B2019"/>
    <w:rsid w:val="002B3176"/>
    <w:rsid w:val="002C75B7"/>
    <w:rsid w:val="004D0955"/>
    <w:rsid w:val="005E4EA5"/>
    <w:rsid w:val="006C563C"/>
    <w:rsid w:val="007A6247"/>
    <w:rsid w:val="007B0C61"/>
    <w:rsid w:val="00842DCF"/>
    <w:rsid w:val="008555C7"/>
    <w:rsid w:val="00902AF2"/>
    <w:rsid w:val="009046F5"/>
    <w:rsid w:val="00AF16AC"/>
    <w:rsid w:val="00BD036C"/>
    <w:rsid w:val="00DA52B5"/>
    <w:rsid w:val="00E07726"/>
    <w:rsid w:val="00F006F7"/>
    <w:rsid w:val="00FA4569"/>
    <w:rsid w:val="00FE2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de-A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A4569"/>
    <w:rPr>
      <w:sz w:val="24"/>
      <w:szCs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A4569"/>
    <w:pPr>
      <w:keepNext/>
      <w:numPr>
        <w:numId w:val="2"/>
      </w:numPr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A4569"/>
    <w:pPr>
      <w:keepNext/>
      <w:numPr>
        <w:ilvl w:val="1"/>
        <w:numId w:val="2"/>
      </w:numPr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A4569"/>
    <w:pPr>
      <w:keepNext/>
      <w:numPr>
        <w:ilvl w:val="2"/>
        <w:numId w:val="2"/>
      </w:numPr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FA4569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FA4569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FA4569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A4569"/>
    <w:pPr>
      <w:numPr>
        <w:ilvl w:val="6"/>
        <w:numId w:val="2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A4569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A4569"/>
    <w:pPr>
      <w:numPr>
        <w:ilvl w:val="8"/>
        <w:numId w:val="2"/>
      </w:num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A4569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A4569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A4569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FA4569"/>
    <w:rPr>
      <w:b/>
      <w:bCs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FA4569"/>
    <w:rPr>
      <w:b/>
      <w:bCs/>
      <w:i/>
      <w:iCs/>
      <w:sz w:val="26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FA4569"/>
    <w:rPr>
      <w:b/>
      <w:bCs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A4569"/>
    <w:rPr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A4569"/>
    <w:rPr>
      <w:i/>
      <w:iCs/>
      <w:sz w:val="24"/>
      <w:szCs w:val="24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A4569"/>
    <w:rPr>
      <w:rFonts w:asciiTheme="majorHAnsi" w:eastAsiaTheme="majorEastAsia" w:hAnsiTheme="majorHAnsi"/>
    </w:rPr>
  </w:style>
  <w:style w:type="paragraph" w:styleId="Titel">
    <w:name w:val="Title"/>
    <w:basedOn w:val="Standard"/>
    <w:next w:val="Standard"/>
    <w:link w:val="TitelZchn"/>
    <w:qFormat/>
    <w:rsid w:val="00FA4569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elZchn">
    <w:name w:val="Titel Zchn"/>
    <w:basedOn w:val="Absatz-Standardschriftart"/>
    <w:link w:val="Titel"/>
    <w:uiPriority w:val="10"/>
    <w:rsid w:val="00FA4569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A4569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A4569"/>
    <w:rPr>
      <w:rFonts w:asciiTheme="majorHAnsi" w:eastAsiaTheme="majorEastAsia" w:hAnsiTheme="majorHAnsi"/>
      <w:sz w:val="24"/>
      <w:szCs w:val="24"/>
    </w:rPr>
  </w:style>
  <w:style w:type="character" w:styleId="Fett">
    <w:name w:val="Strong"/>
    <w:basedOn w:val="Absatz-Standardschriftart"/>
    <w:uiPriority w:val="22"/>
    <w:qFormat/>
    <w:rsid w:val="00FA4569"/>
    <w:rPr>
      <w:b/>
      <w:bCs/>
    </w:rPr>
  </w:style>
  <w:style w:type="character" w:styleId="Hervorhebung">
    <w:name w:val="Emphasis"/>
    <w:basedOn w:val="Absatz-Standardschriftart"/>
    <w:uiPriority w:val="20"/>
    <w:qFormat/>
    <w:rsid w:val="00FA4569"/>
    <w:rPr>
      <w:rFonts w:asciiTheme="minorHAnsi" w:hAnsiTheme="minorHAnsi"/>
      <w:b/>
      <w:i/>
      <w:iCs/>
    </w:rPr>
  </w:style>
  <w:style w:type="paragraph" w:styleId="KeinLeerraum">
    <w:name w:val="No Spacing"/>
    <w:basedOn w:val="Standard"/>
    <w:uiPriority w:val="1"/>
    <w:qFormat/>
    <w:rsid w:val="00FA4569"/>
    <w:rPr>
      <w:szCs w:val="32"/>
    </w:rPr>
  </w:style>
  <w:style w:type="paragraph" w:styleId="Listenabsatz">
    <w:name w:val="List Paragraph"/>
    <w:basedOn w:val="Standard"/>
    <w:uiPriority w:val="34"/>
    <w:qFormat/>
    <w:rsid w:val="00FA4569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FA4569"/>
    <w:rPr>
      <w:i/>
    </w:rPr>
  </w:style>
  <w:style w:type="character" w:customStyle="1" w:styleId="ZitatZchn">
    <w:name w:val="Zitat Zchn"/>
    <w:basedOn w:val="Absatz-Standardschriftart"/>
    <w:link w:val="Zitat"/>
    <w:uiPriority w:val="29"/>
    <w:rsid w:val="00FA4569"/>
    <w:rPr>
      <w:i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A4569"/>
    <w:pPr>
      <w:ind w:left="720" w:right="720"/>
    </w:pPr>
    <w:rPr>
      <w:b/>
      <w:i/>
      <w:szCs w:val="2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A4569"/>
    <w:rPr>
      <w:b/>
      <w:i/>
      <w:sz w:val="24"/>
    </w:rPr>
  </w:style>
  <w:style w:type="character" w:styleId="SchwacheHervorhebung">
    <w:name w:val="Subtle Emphasis"/>
    <w:uiPriority w:val="19"/>
    <w:qFormat/>
    <w:rsid w:val="00FA4569"/>
    <w:rPr>
      <w:i/>
      <w:color w:val="5A5A5A" w:themeColor="text1" w:themeTint="A5"/>
    </w:rPr>
  </w:style>
  <w:style w:type="character" w:styleId="IntensiveHervorhebung">
    <w:name w:val="Intense Emphasis"/>
    <w:basedOn w:val="Absatz-Standardschriftart"/>
    <w:uiPriority w:val="21"/>
    <w:qFormat/>
    <w:rsid w:val="00FA4569"/>
    <w:rPr>
      <w:b/>
      <w:i/>
      <w:sz w:val="24"/>
      <w:szCs w:val="24"/>
      <w:u w:val="single"/>
    </w:rPr>
  </w:style>
  <w:style w:type="character" w:styleId="SchwacherVerweis">
    <w:name w:val="Subtle Reference"/>
    <w:basedOn w:val="Absatz-Standardschriftart"/>
    <w:uiPriority w:val="31"/>
    <w:qFormat/>
    <w:rsid w:val="00FA4569"/>
    <w:rPr>
      <w:sz w:val="24"/>
      <w:szCs w:val="24"/>
      <w:u w:val="single"/>
    </w:rPr>
  </w:style>
  <w:style w:type="character" w:styleId="IntensiverVerweis">
    <w:name w:val="Intense Reference"/>
    <w:basedOn w:val="Absatz-Standardschriftart"/>
    <w:uiPriority w:val="32"/>
    <w:qFormat/>
    <w:rsid w:val="00FA4569"/>
    <w:rPr>
      <w:b/>
      <w:sz w:val="24"/>
      <w:u w:val="single"/>
    </w:rPr>
  </w:style>
  <w:style w:type="character" w:styleId="Buchtitel">
    <w:name w:val="Book Title"/>
    <w:basedOn w:val="Absatz-Standardschriftart"/>
    <w:uiPriority w:val="33"/>
    <w:qFormat/>
    <w:rsid w:val="00FA4569"/>
    <w:rPr>
      <w:rFonts w:asciiTheme="majorHAnsi" w:eastAsiaTheme="majorEastAsia" w:hAnsiTheme="majorHAnsi"/>
      <w:b/>
      <w:i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A4569"/>
    <w:pPr>
      <w:outlineLvl w:val="9"/>
    </w:pPr>
  </w:style>
  <w:style w:type="paragraph" w:styleId="Textkrper">
    <w:name w:val="Body Text"/>
    <w:basedOn w:val="Standard"/>
    <w:link w:val="TextkrperZchn"/>
    <w:rsid w:val="00FA4569"/>
    <w:pPr>
      <w:widowControl w:val="0"/>
      <w:suppressAutoHyphens/>
      <w:spacing w:after="120"/>
    </w:pPr>
    <w:rPr>
      <w:rFonts w:ascii="Times New Roman" w:eastAsia="SimSun" w:hAnsi="Times New Roman" w:cs="Mangal"/>
      <w:kern w:val="1"/>
      <w:lang w:eastAsia="hi-IN" w:bidi="hi-IN"/>
    </w:rPr>
  </w:style>
  <w:style w:type="character" w:customStyle="1" w:styleId="TextkrperZchn">
    <w:name w:val="Textkörper Zchn"/>
    <w:basedOn w:val="Absatz-Standardschriftart"/>
    <w:link w:val="Textkrper"/>
    <w:rsid w:val="00FA4569"/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Listenabsatz1">
    <w:name w:val="Listenabsatz1"/>
    <w:basedOn w:val="Standard"/>
    <w:rsid w:val="00FA4569"/>
    <w:pPr>
      <w:widowControl w:val="0"/>
      <w:suppressAutoHyphens/>
    </w:pPr>
    <w:rPr>
      <w:rFonts w:ascii="Times New Roman" w:eastAsia="SimSun" w:hAnsi="Times New Roman" w:cs="Mangal"/>
      <w:kern w:val="1"/>
      <w:lang w:eastAsia="hi-IN" w:bidi="hi-IN"/>
    </w:rPr>
  </w:style>
  <w:style w:type="paragraph" w:customStyle="1" w:styleId="infoblue">
    <w:name w:val="infoblue"/>
    <w:basedOn w:val="Standard"/>
    <w:rsid w:val="00BD036C"/>
    <w:pPr>
      <w:spacing w:before="100" w:beforeAutospacing="1" w:after="100" w:afterAutospacing="1"/>
    </w:pPr>
    <w:rPr>
      <w:rFonts w:ascii="Times New Roman" w:eastAsia="Times New Roman" w:hAnsi="Times New Roman"/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B2019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0B2019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0B2019"/>
    <w:pPr>
      <w:spacing w:after="100"/>
      <w:ind w:left="480"/>
    </w:pPr>
  </w:style>
  <w:style w:type="character" w:styleId="Hyperlink">
    <w:name w:val="Hyperlink"/>
    <w:basedOn w:val="Absatz-Standardschriftart"/>
    <w:uiPriority w:val="99"/>
    <w:unhideWhenUsed/>
    <w:rsid w:val="000B2019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B2019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B2019"/>
    <w:rPr>
      <w:rFonts w:ascii="Tahoma" w:hAnsi="Tahoma" w:cs="Tahoma"/>
      <w:sz w:val="16"/>
      <w:szCs w:val="16"/>
    </w:rPr>
  </w:style>
  <w:style w:type="paragraph" w:styleId="Verzeichnis4">
    <w:name w:val="toc 4"/>
    <w:basedOn w:val="Standard"/>
    <w:next w:val="Standard"/>
    <w:autoRedefine/>
    <w:uiPriority w:val="39"/>
    <w:unhideWhenUsed/>
    <w:rsid w:val="00AF16AC"/>
    <w:pPr>
      <w:spacing w:after="100"/>
      <w:ind w:left="720"/>
    </w:pPr>
  </w:style>
  <w:style w:type="paragraph" w:styleId="Verzeichnis5">
    <w:name w:val="toc 5"/>
    <w:basedOn w:val="Standard"/>
    <w:next w:val="Standard"/>
    <w:autoRedefine/>
    <w:uiPriority w:val="39"/>
    <w:unhideWhenUsed/>
    <w:rsid w:val="00AF16AC"/>
    <w:pPr>
      <w:spacing w:after="100"/>
      <w:ind w:left="960"/>
    </w:pPr>
  </w:style>
  <w:style w:type="paragraph" w:styleId="Kopfzeile">
    <w:name w:val="header"/>
    <w:basedOn w:val="Standard"/>
    <w:link w:val="KopfzeileZchn"/>
    <w:uiPriority w:val="99"/>
    <w:unhideWhenUsed/>
    <w:rsid w:val="00AF16AC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F16AC"/>
    <w:rPr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AF16AC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AF16AC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de-A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A4569"/>
    <w:rPr>
      <w:sz w:val="24"/>
      <w:szCs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A4569"/>
    <w:pPr>
      <w:keepNext/>
      <w:numPr>
        <w:numId w:val="2"/>
      </w:numPr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A4569"/>
    <w:pPr>
      <w:keepNext/>
      <w:numPr>
        <w:ilvl w:val="1"/>
        <w:numId w:val="2"/>
      </w:numPr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A4569"/>
    <w:pPr>
      <w:keepNext/>
      <w:numPr>
        <w:ilvl w:val="2"/>
        <w:numId w:val="2"/>
      </w:numPr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FA4569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FA4569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FA4569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A4569"/>
    <w:pPr>
      <w:numPr>
        <w:ilvl w:val="6"/>
        <w:numId w:val="2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A4569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A4569"/>
    <w:pPr>
      <w:numPr>
        <w:ilvl w:val="8"/>
        <w:numId w:val="2"/>
      </w:num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A4569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A4569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A4569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FA4569"/>
    <w:rPr>
      <w:b/>
      <w:bCs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FA4569"/>
    <w:rPr>
      <w:b/>
      <w:bCs/>
      <w:i/>
      <w:iCs/>
      <w:sz w:val="26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FA4569"/>
    <w:rPr>
      <w:b/>
      <w:bCs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A4569"/>
    <w:rPr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A4569"/>
    <w:rPr>
      <w:i/>
      <w:iCs/>
      <w:sz w:val="24"/>
      <w:szCs w:val="24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A4569"/>
    <w:rPr>
      <w:rFonts w:asciiTheme="majorHAnsi" w:eastAsiaTheme="majorEastAsia" w:hAnsiTheme="majorHAnsi"/>
    </w:rPr>
  </w:style>
  <w:style w:type="paragraph" w:styleId="Titel">
    <w:name w:val="Title"/>
    <w:basedOn w:val="Standard"/>
    <w:next w:val="Standard"/>
    <w:link w:val="TitelZchn"/>
    <w:qFormat/>
    <w:rsid w:val="00FA4569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elZchn">
    <w:name w:val="Titel Zchn"/>
    <w:basedOn w:val="Absatz-Standardschriftart"/>
    <w:link w:val="Titel"/>
    <w:uiPriority w:val="10"/>
    <w:rsid w:val="00FA4569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A4569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A4569"/>
    <w:rPr>
      <w:rFonts w:asciiTheme="majorHAnsi" w:eastAsiaTheme="majorEastAsia" w:hAnsiTheme="majorHAnsi"/>
      <w:sz w:val="24"/>
      <w:szCs w:val="24"/>
    </w:rPr>
  </w:style>
  <w:style w:type="character" w:styleId="Fett">
    <w:name w:val="Strong"/>
    <w:basedOn w:val="Absatz-Standardschriftart"/>
    <w:uiPriority w:val="22"/>
    <w:qFormat/>
    <w:rsid w:val="00FA4569"/>
    <w:rPr>
      <w:b/>
      <w:bCs/>
    </w:rPr>
  </w:style>
  <w:style w:type="character" w:styleId="Hervorhebung">
    <w:name w:val="Emphasis"/>
    <w:basedOn w:val="Absatz-Standardschriftart"/>
    <w:uiPriority w:val="20"/>
    <w:qFormat/>
    <w:rsid w:val="00FA4569"/>
    <w:rPr>
      <w:rFonts w:asciiTheme="minorHAnsi" w:hAnsiTheme="minorHAnsi"/>
      <w:b/>
      <w:i/>
      <w:iCs/>
    </w:rPr>
  </w:style>
  <w:style w:type="paragraph" w:styleId="KeinLeerraum">
    <w:name w:val="No Spacing"/>
    <w:basedOn w:val="Standard"/>
    <w:uiPriority w:val="1"/>
    <w:qFormat/>
    <w:rsid w:val="00FA4569"/>
    <w:rPr>
      <w:szCs w:val="32"/>
    </w:rPr>
  </w:style>
  <w:style w:type="paragraph" w:styleId="Listenabsatz">
    <w:name w:val="List Paragraph"/>
    <w:basedOn w:val="Standard"/>
    <w:uiPriority w:val="34"/>
    <w:qFormat/>
    <w:rsid w:val="00FA4569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FA4569"/>
    <w:rPr>
      <w:i/>
    </w:rPr>
  </w:style>
  <w:style w:type="character" w:customStyle="1" w:styleId="ZitatZchn">
    <w:name w:val="Zitat Zchn"/>
    <w:basedOn w:val="Absatz-Standardschriftart"/>
    <w:link w:val="Zitat"/>
    <w:uiPriority w:val="29"/>
    <w:rsid w:val="00FA4569"/>
    <w:rPr>
      <w:i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A4569"/>
    <w:pPr>
      <w:ind w:left="720" w:right="720"/>
    </w:pPr>
    <w:rPr>
      <w:b/>
      <w:i/>
      <w:szCs w:val="2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A4569"/>
    <w:rPr>
      <w:b/>
      <w:i/>
      <w:sz w:val="24"/>
    </w:rPr>
  </w:style>
  <w:style w:type="character" w:styleId="SchwacheHervorhebung">
    <w:name w:val="Subtle Emphasis"/>
    <w:uiPriority w:val="19"/>
    <w:qFormat/>
    <w:rsid w:val="00FA4569"/>
    <w:rPr>
      <w:i/>
      <w:color w:val="5A5A5A" w:themeColor="text1" w:themeTint="A5"/>
    </w:rPr>
  </w:style>
  <w:style w:type="character" w:styleId="IntensiveHervorhebung">
    <w:name w:val="Intense Emphasis"/>
    <w:basedOn w:val="Absatz-Standardschriftart"/>
    <w:uiPriority w:val="21"/>
    <w:qFormat/>
    <w:rsid w:val="00FA4569"/>
    <w:rPr>
      <w:b/>
      <w:i/>
      <w:sz w:val="24"/>
      <w:szCs w:val="24"/>
      <w:u w:val="single"/>
    </w:rPr>
  </w:style>
  <w:style w:type="character" w:styleId="SchwacherVerweis">
    <w:name w:val="Subtle Reference"/>
    <w:basedOn w:val="Absatz-Standardschriftart"/>
    <w:uiPriority w:val="31"/>
    <w:qFormat/>
    <w:rsid w:val="00FA4569"/>
    <w:rPr>
      <w:sz w:val="24"/>
      <w:szCs w:val="24"/>
      <w:u w:val="single"/>
    </w:rPr>
  </w:style>
  <w:style w:type="character" w:styleId="IntensiverVerweis">
    <w:name w:val="Intense Reference"/>
    <w:basedOn w:val="Absatz-Standardschriftart"/>
    <w:uiPriority w:val="32"/>
    <w:qFormat/>
    <w:rsid w:val="00FA4569"/>
    <w:rPr>
      <w:b/>
      <w:sz w:val="24"/>
      <w:u w:val="single"/>
    </w:rPr>
  </w:style>
  <w:style w:type="character" w:styleId="Buchtitel">
    <w:name w:val="Book Title"/>
    <w:basedOn w:val="Absatz-Standardschriftart"/>
    <w:uiPriority w:val="33"/>
    <w:qFormat/>
    <w:rsid w:val="00FA4569"/>
    <w:rPr>
      <w:rFonts w:asciiTheme="majorHAnsi" w:eastAsiaTheme="majorEastAsia" w:hAnsiTheme="majorHAnsi"/>
      <w:b/>
      <w:i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A4569"/>
    <w:pPr>
      <w:outlineLvl w:val="9"/>
    </w:pPr>
  </w:style>
  <w:style w:type="paragraph" w:styleId="Textkrper">
    <w:name w:val="Body Text"/>
    <w:basedOn w:val="Standard"/>
    <w:link w:val="TextkrperZchn"/>
    <w:rsid w:val="00FA4569"/>
    <w:pPr>
      <w:widowControl w:val="0"/>
      <w:suppressAutoHyphens/>
      <w:spacing w:after="120"/>
    </w:pPr>
    <w:rPr>
      <w:rFonts w:ascii="Times New Roman" w:eastAsia="SimSun" w:hAnsi="Times New Roman" w:cs="Mangal"/>
      <w:kern w:val="1"/>
      <w:lang w:eastAsia="hi-IN" w:bidi="hi-IN"/>
    </w:rPr>
  </w:style>
  <w:style w:type="character" w:customStyle="1" w:styleId="TextkrperZchn">
    <w:name w:val="Textkörper Zchn"/>
    <w:basedOn w:val="Absatz-Standardschriftart"/>
    <w:link w:val="Textkrper"/>
    <w:rsid w:val="00FA4569"/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Listenabsatz1">
    <w:name w:val="Listenabsatz1"/>
    <w:basedOn w:val="Standard"/>
    <w:rsid w:val="00FA4569"/>
    <w:pPr>
      <w:widowControl w:val="0"/>
      <w:suppressAutoHyphens/>
    </w:pPr>
    <w:rPr>
      <w:rFonts w:ascii="Times New Roman" w:eastAsia="SimSun" w:hAnsi="Times New Roman" w:cs="Mangal"/>
      <w:kern w:val="1"/>
      <w:lang w:eastAsia="hi-IN" w:bidi="hi-IN"/>
    </w:rPr>
  </w:style>
  <w:style w:type="paragraph" w:customStyle="1" w:styleId="infoblue">
    <w:name w:val="infoblue"/>
    <w:basedOn w:val="Standard"/>
    <w:rsid w:val="00BD036C"/>
    <w:pPr>
      <w:spacing w:before="100" w:beforeAutospacing="1" w:after="100" w:afterAutospacing="1"/>
    </w:pPr>
    <w:rPr>
      <w:rFonts w:ascii="Times New Roman" w:eastAsia="Times New Roman" w:hAnsi="Times New Roman"/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B2019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0B2019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0B2019"/>
    <w:pPr>
      <w:spacing w:after="100"/>
      <w:ind w:left="480"/>
    </w:pPr>
  </w:style>
  <w:style w:type="character" w:styleId="Hyperlink">
    <w:name w:val="Hyperlink"/>
    <w:basedOn w:val="Absatz-Standardschriftart"/>
    <w:uiPriority w:val="99"/>
    <w:unhideWhenUsed/>
    <w:rsid w:val="000B2019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B2019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B2019"/>
    <w:rPr>
      <w:rFonts w:ascii="Tahoma" w:hAnsi="Tahoma" w:cs="Tahoma"/>
      <w:sz w:val="16"/>
      <w:szCs w:val="16"/>
    </w:rPr>
  </w:style>
  <w:style w:type="paragraph" w:styleId="Verzeichnis4">
    <w:name w:val="toc 4"/>
    <w:basedOn w:val="Standard"/>
    <w:next w:val="Standard"/>
    <w:autoRedefine/>
    <w:uiPriority w:val="39"/>
    <w:unhideWhenUsed/>
    <w:rsid w:val="00AF16AC"/>
    <w:pPr>
      <w:spacing w:after="100"/>
      <w:ind w:left="720"/>
    </w:pPr>
  </w:style>
  <w:style w:type="paragraph" w:styleId="Verzeichnis5">
    <w:name w:val="toc 5"/>
    <w:basedOn w:val="Standard"/>
    <w:next w:val="Standard"/>
    <w:autoRedefine/>
    <w:uiPriority w:val="39"/>
    <w:unhideWhenUsed/>
    <w:rsid w:val="00AF16AC"/>
    <w:pPr>
      <w:spacing w:after="100"/>
      <w:ind w:left="960"/>
    </w:pPr>
  </w:style>
  <w:style w:type="paragraph" w:styleId="Kopfzeile">
    <w:name w:val="header"/>
    <w:basedOn w:val="Standard"/>
    <w:link w:val="KopfzeileZchn"/>
    <w:uiPriority w:val="99"/>
    <w:unhideWhenUsed/>
    <w:rsid w:val="00AF16AC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F16AC"/>
    <w:rPr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AF16AC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AF16A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B97"/>
    <w:rsid w:val="008A2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82A0A51509374496BA6D69BD8FE7B23D">
    <w:name w:val="82A0A51509374496BA6D69BD8FE7B23D"/>
    <w:rsid w:val="008A2B97"/>
  </w:style>
  <w:style w:type="paragraph" w:customStyle="1" w:styleId="D23C0165861C4D4A822C75B11982A09C">
    <w:name w:val="D23C0165861C4D4A822C75B11982A09C"/>
    <w:rsid w:val="008A2B97"/>
  </w:style>
  <w:style w:type="paragraph" w:customStyle="1" w:styleId="9FAF60A4BE0143898014E96C879D269D">
    <w:name w:val="9FAF60A4BE0143898014E96C879D269D"/>
    <w:rsid w:val="008A2B9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82A0A51509374496BA6D69BD8FE7B23D">
    <w:name w:val="82A0A51509374496BA6D69BD8FE7B23D"/>
    <w:rsid w:val="008A2B97"/>
  </w:style>
  <w:style w:type="paragraph" w:customStyle="1" w:styleId="D23C0165861C4D4A822C75B11982A09C">
    <w:name w:val="D23C0165861C4D4A822C75B11982A09C"/>
    <w:rsid w:val="008A2B97"/>
  </w:style>
  <w:style w:type="paragraph" w:customStyle="1" w:styleId="9FAF60A4BE0143898014E96C879D269D">
    <w:name w:val="9FAF60A4BE0143898014E96C879D269D"/>
    <w:rsid w:val="008A2B9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D63342-3042-4BB5-8408-CFEF1D824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27</Pages>
  <Words>4090</Words>
  <Characters>25771</Characters>
  <Application>Microsoft Office Word</Application>
  <DocSecurity>0</DocSecurity>
  <Lines>214</Lines>
  <Paragraphs>59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Dunst</dc:creator>
  <cp:lastModifiedBy>Dunst</cp:lastModifiedBy>
  <cp:revision>8</cp:revision>
  <dcterms:created xsi:type="dcterms:W3CDTF">2012-03-21T07:15:00Z</dcterms:created>
  <dcterms:modified xsi:type="dcterms:W3CDTF">2012-03-21T13:42:00Z</dcterms:modified>
</cp:coreProperties>
</file>